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96C" w:rsidRDefault="0047596C">
      <w:pPr>
        <w:spacing w:line="100" w:lineRule="exact"/>
        <w:rPr>
          <w:sz w:val="11"/>
          <w:szCs w:val="11"/>
        </w:rPr>
      </w:pPr>
    </w:p>
    <w:p w:rsidR="0047596C" w:rsidRDefault="0047596C">
      <w:pPr>
        <w:spacing w:line="200" w:lineRule="exact"/>
      </w:pPr>
    </w:p>
    <w:p w:rsidR="0047596C" w:rsidRDefault="0047596C">
      <w:pPr>
        <w:spacing w:line="200" w:lineRule="exact"/>
      </w:pPr>
    </w:p>
    <w:p w:rsidR="0047596C" w:rsidRDefault="0047596C">
      <w:pPr>
        <w:spacing w:line="200" w:lineRule="exact"/>
      </w:pPr>
    </w:p>
    <w:p w:rsidR="0047596C" w:rsidRDefault="0047596C">
      <w:pPr>
        <w:spacing w:line="200" w:lineRule="exact"/>
      </w:pPr>
    </w:p>
    <w:p w:rsidR="0047596C" w:rsidRDefault="0047596C">
      <w:pPr>
        <w:spacing w:line="200" w:lineRule="exact"/>
      </w:pPr>
    </w:p>
    <w:p w:rsidR="0047596C" w:rsidRDefault="0047596C">
      <w:pPr>
        <w:spacing w:line="200" w:lineRule="exact"/>
      </w:pPr>
    </w:p>
    <w:p w:rsidR="0047596C" w:rsidRDefault="0047596C">
      <w:pPr>
        <w:spacing w:line="200" w:lineRule="exact"/>
      </w:pPr>
    </w:p>
    <w:p w:rsidR="0047596C" w:rsidRDefault="0047596C">
      <w:pPr>
        <w:spacing w:line="200" w:lineRule="exact"/>
      </w:pPr>
    </w:p>
    <w:p w:rsidR="0047596C" w:rsidRPr="000335D1" w:rsidRDefault="007F4BD5">
      <w:pPr>
        <w:spacing w:before="2" w:line="480" w:lineRule="exact"/>
        <w:ind w:left="100"/>
        <w:rPr>
          <w:b/>
          <w:sz w:val="44"/>
          <w:szCs w:val="44"/>
        </w:rPr>
      </w:pPr>
      <w:r w:rsidRPr="000335D1">
        <w:rPr>
          <w:b/>
          <w:position w:val="-1"/>
          <w:sz w:val="44"/>
          <w:szCs w:val="44"/>
          <w:u w:color="000000"/>
        </w:rPr>
        <w:t>OVERL</w:t>
      </w:r>
      <w:r w:rsidRPr="000335D1">
        <w:rPr>
          <w:b/>
          <w:spacing w:val="2"/>
          <w:position w:val="-1"/>
          <w:sz w:val="44"/>
          <w:szCs w:val="44"/>
          <w:u w:color="000000"/>
        </w:rPr>
        <w:t>A</w:t>
      </w:r>
      <w:r w:rsidRPr="000335D1">
        <w:rPr>
          <w:b/>
          <w:position w:val="-1"/>
          <w:sz w:val="44"/>
          <w:szCs w:val="44"/>
          <w:u w:color="000000"/>
        </w:rPr>
        <w:t>Y</w:t>
      </w:r>
      <w:r w:rsidRPr="000335D1">
        <w:rPr>
          <w:b/>
          <w:spacing w:val="-21"/>
          <w:position w:val="-1"/>
          <w:sz w:val="44"/>
          <w:szCs w:val="44"/>
          <w:u w:color="000000"/>
        </w:rPr>
        <w:t xml:space="preserve"> </w:t>
      </w:r>
      <w:r w:rsidRPr="000335D1">
        <w:rPr>
          <w:b/>
          <w:position w:val="-1"/>
          <w:sz w:val="44"/>
          <w:szCs w:val="44"/>
          <w:u w:color="000000"/>
        </w:rPr>
        <w:t>NET</w:t>
      </w:r>
      <w:r w:rsidRPr="000335D1">
        <w:rPr>
          <w:b/>
          <w:spacing w:val="1"/>
          <w:position w:val="-1"/>
          <w:sz w:val="44"/>
          <w:szCs w:val="44"/>
          <w:u w:color="000000"/>
        </w:rPr>
        <w:t>W</w:t>
      </w:r>
      <w:r w:rsidRPr="000335D1">
        <w:rPr>
          <w:b/>
          <w:position w:val="-1"/>
          <w:sz w:val="44"/>
          <w:szCs w:val="44"/>
          <w:u w:color="000000"/>
        </w:rPr>
        <w:t>ORK</w:t>
      </w:r>
      <w:r w:rsidRPr="000335D1">
        <w:rPr>
          <w:b/>
          <w:spacing w:val="-23"/>
          <w:position w:val="-1"/>
          <w:sz w:val="44"/>
          <w:szCs w:val="44"/>
          <w:u w:color="000000"/>
        </w:rPr>
        <w:t xml:space="preserve"> </w:t>
      </w:r>
      <w:r w:rsidRPr="000335D1">
        <w:rPr>
          <w:b/>
          <w:position w:val="-1"/>
          <w:sz w:val="44"/>
          <w:szCs w:val="44"/>
          <w:u w:color="000000"/>
        </w:rPr>
        <w:t>MON</w:t>
      </w:r>
      <w:r w:rsidRPr="000335D1">
        <w:rPr>
          <w:b/>
          <w:spacing w:val="1"/>
          <w:position w:val="-1"/>
          <w:sz w:val="44"/>
          <w:szCs w:val="44"/>
          <w:u w:color="000000"/>
        </w:rPr>
        <w:t>I</w:t>
      </w:r>
      <w:r w:rsidRPr="000335D1">
        <w:rPr>
          <w:b/>
          <w:position w:val="-1"/>
          <w:sz w:val="44"/>
          <w:szCs w:val="44"/>
          <w:u w:color="000000"/>
        </w:rPr>
        <w:t>T</w:t>
      </w:r>
      <w:r w:rsidRPr="000335D1">
        <w:rPr>
          <w:b/>
          <w:spacing w:val="1"/>
          <w:position w:val="-1"/>
          <w:sz w:val="44"/>
          <w:szCs w:val="44"/>
          <w:u w:color="000000"/>
        </w:rPr>
        <w:t>O</w:t>
      </w:r>
      <w:r w:rsidRPr="000335D1">
        <w:rPr>
          <w:b/>
          <w:spacing w:val="2"/>
          <w:position w:val="-1"/>
          <w:sz w:val="44"/>
          <w:szCs w:val="44"/>
          <w:u w:color="000000"/>
        </w:rPr>
        <w:t>R</w:t>
      </w:r>
      <w:r w:rsidRPr="000335D1">
        <w:rPr>
          <w:b/>
          <w:position w:val="-1"/>
          <w:sz w:val="44"/>
          <w:szCs w:val="44"/>
          <w:u w:color="000000"/>
        </w:rPr>
        <w:t>ING</w:t>
      </w:r>
    </w:p>
    <w:p w:rsidR="0047596C" w:rsidRDefault="0047596C">
      <w:pPr>
        <w:spacing w:before="3" w:line="180" w:lineRule="exact"/>
        <w:rPr>
          <w:sz w:val="19"/>
          <w:szCs w:val="19"/>
        </w:rPr>
      </w:pPr>
    </w:p>
    <w:p w:rsidR="0047596C" w:rsidRDefault="0047596C">
      <w:pPr>
        <w:spacing w:line="200" w:lineRule="exact"/>
      </w:pPr>
    </w:p>
    <w:p w:rsidR="0047596C" w:rsidRDefault="0047596C">
      <w:pPr>
        <w:spacing w:line="200" w:lineRule="exact"/>
      </w:pPr>
    </w:p>
    <w:p w:rsidR="0047596C" w:rsidRDefault="0047596C">
      <w:pPr>
        <w:spacing w:line="200" w:lineRule="exact"/>
      </w:pPr>
    </w:p>
    <w:p w:rsidR="0047596C" w:rsidRDefault="007F4BD5">
      <w:pPr>
        <w:spacing w:line="540" w:lineRule="exact"/>
        <w:ind w:left="2479"/>
        <w:rPr>
          <w:sz w:val="48"/>
          <w:szCs w:val="48"/>
        </w:rPr>
      </w:pPr>
      <w:r>
        <w:rPr>
          <w:position w:val="-1"/>
          <w:sz w:val="48"/>
          <w:szCs w:val="48"/>
          <w:u w:val="thick" w:color="000000"/>
        </w:rPr>
        <w:t>Pro</w:t>
      </w:r>
      <w:r>
        <w:rPr>
          <w:spacing w:val="1"/>
          <w:position w:val="-1"/>
          <w:sz w:val="48"/>
          <w:szCs w:val="48"/>
          <w:u w:val="thick" w:color="000000"/>
        </w:rPr>
        <w:t>j</w:t>
      </w:r>
      <w:r>
        <w:rPr>
          <w:position w:val="-1"/>
          <w:sz w:val="48"/>
          <w:szCs w:val="48"/>
          <w:u w:val="thick" w:color="000000"/>
        </w:rPr>
        <w:t>ect</w:t>
      </w:r>
      <w:r>
        <w:rPr>
          <w:spacing w:val="1"/>
          <w:position w:val="-1"/>
          <w:sz w:val="48"/>
          <w:szCs w:val="48"/>
          <w:u w:val="thick" w:color="000000"/>
        </w:rPr>
        <w:t xml:space="preserve"> </w:t>
      </w:r>
      <w:r>
        <w:rPr>
          <w:position w:val="-1"/>
          <w:sz w:val="48"/>
          <w:szCs w:val="48"/>
          <w:u w:val="thick" w:color="000000"/>
        </w:rPr>
        <w:t>Sp</w:t>
      </w:r>
      <w:r>
        <w:rPr>
          <w:spacing w:val="-2"/>
          <w:position w:val="-1"/>
          <w:sz w:val="48"/>
          <w:szCs w:val="48"/>
          <w:u w:val="thick" w:color="000000"/>
        </w:rPr>
        <w:t>ec</w:t>
      </w:r>
      <w:r>
        <w:rPr>
          <w:position w:val="-1"/>
          <w:sz w:val="48"/>
          <w:szCs w:val="48"/>
          <w:u w:val="thick" w:color="000000"/>
        </w:rPr>
        <w:t>ifications</w:t>
      </w:r>
    </w:p>
    <w:p w:rsidR="0047596C" w:rsidRDefault="0047596C">
      <w:pPr>
        <w:spacing w:before="10" w:line="220" w:lineRule="exact"/>
        <w:rPr>
          <w:sz w:val="22"/>
          <w:szCs w:val="22"/>
        </w:rPr>
      </w:pPr>
    </w:p>
    <w:p w:rsidR="0047596C" w:rsidRDefault="007F4BD5">
      <w:pPr>
        <w:ind w:left="3385" w:right="3950"/>
        <w:jc w:val="center"/>
        <w:rPr>
          <w:sz w:val="36"/>
          <w:szCs w:val="36"/>
        </w:rPr>
      </w:pPr>
      <w:r>
        <w:rPr>
          <w:sz w:val="36"/>
          <w:szCs w:val="36"/>
        </w:rPr>
        <w:t>Version</w:t>
      </w:r>
      <w:r>
        <w:rPr>
          <w:spacing w:val="1"/>
          <w:sz w:val="36"/>
          <w:szCs w:val="36"/>
        </w:rPr>
        <w:t xml:space="preserve"> </w:t>
      </w:r>
      <w:r>
        <w:rPr>
          <w:spacing w:val="-3"/>
          <w:sz w:val="36"/>
          <w:szCs w:val="36"/>
        </w:rPr>
        <w:t>1</w:t>
      </w:r>
      <w:r>
        <w:rPr>
          <w:spacing w:val="-1"/>
          <w:sz w:val="36"/>
          <w:szCs w:val="36"/>
        </w:rPr>
        <w:t>.</w:t>
      </w:r>
      <w:r w:rsidR="00DA637C">
        <w:rPr>
          <w:sz w:val="36"/>
          <w:szCs w:val="36"/>
        </w:rPr>
        <w:t>3</w:t>
      </w:r>
    </w:p>
    <w:p w:rsidR="0047596C" w:rsidRDefault="0047596C">
      <w:pPr>
        <w:spacing w:line="200" w:lineRule="exact"/>
      </w:pPr>
    </w:p>
    <w:p w:rsidR="0047596C" w:rsidRDefault="0047596C">
      <w:pPr>
        <w:spacing w:line="200" w:lineRule="exact"/>
      </w:pPr>
    </w:p>
    <w:p w:rsidR="0047596C" w:rsidRDefault="0047596C">
      <w:pPr>
        <w:spacing w:line="200" w:lineRule="exact"/>
      </w:pPr>
    </w:p>
    <w:p w:rsidR="0047596C" w:rsidRDefault="0047596C">
      <w:pPr>
        <w:spacing w:before="16" w:line="200" w:lineRule="exact"/>
      </w:pPr>
    </w:p>
    <w:p w:rsidR="0047596C" w:rsidRDefault="007F4BD5">
      <w:pPr>
        <w:ind w:left="100"/>
        <w:rPr>
          <w:sz w:val="28"/>
          <w:szCs w:val="28"/>
        </w:rPr>
      </w:pPr>
      <w:r>
        <w:rPr>
          <w:b/>
          <w:sz w:val="28"/>
          <w:szCs w:val="28"/>
        </w:rPr>
        <w:t>Te</w:t>
      </w:r>
      <w:r>
        <w:rPr>
          <w:b/>
          <w:spacing w:val="1"/>
          <w:sz w:val="28"/>
          <w:szCs w:val="28"/>
        </w:rPr>
        <w:t>a</w:t>
      </w:r>
      <w:r>
        <w:rPr>
          <w:b/>
          <w:sz w:val="28"/>
          <w:szCs w:val="28"/>
        </w:rPr>
        <w:t>m</w:t>
      </w:r>
      <w:r>
        <w:rPr>
          <w:b/>
          <w:spacing w:val="-3"/>
          <w:sz w:val="28"/>
          <w:szCs w:val="28"/>
        </w:rPr>
        <w:t xml:space="preserve"> </w:t>
      </w:r>
      <w:r>
        <w:rPr>
          <w:b/>
          <w:spacing w:val="-2"/>
          <w:sz w:val="28"/>
          <w:szCs w:val="28"/>
        </w:rPr>
        <w:t>N</w:t>
      </w:r>
      <w:r>
        <w:rPr>
          <w:b/>
          <w:spacing w:val="1"/>
          <w:sz w:val="28"/>
          <w:szCs w:val="28"/>
        </w:rPr>
        <w:t>a</w:t>
      </w:r>
      <w:r>
        <w:rPr>
          <w:b/>
          <w:spacing w:val="-3"/>
          <w:sz w:val="28"/>
          <w:szCs w:val="28"/>
        </w:rPr>
        <w:t>m</w:t>
      </w:r>
      <w:r>
        <w:rPr>
          <w:b/>
          <w:sz w:val="28"/>
          <w:szCs w:val="28"/>
        </w:rPr>
        <w:t xml:space="preserve">e: </w:t>
      </w:r>
      <w:r>
        <w:rPr>
          <w:spacing w:val="2"/>
          <w:sz w:val="28"/>
          <w:szCs w:val="28"/>
        </w:rPr>
        <w:t>S</w:t>
      </w:r>
      <w:r>
        <w:rPr>
          <w:spacing w:val="-5"/>
          <w:sz w:val="28"/>
          <w:szCs w:val="28"/>
        </w:rPr>
        <w:t>m</w:t>
      </w:r>
      <w:r>
        <w:rPr>
          <w:sz w:val="28"/>
          <w:szCs w:val="28"/>
        </w:rPr>
        <w:t>art</w:t>
      </w:r>
      <w:r>
        <w:rPr>
          <w:spacing w:val="3"/>
          <w:sz w:val="28"/>
          <w:szCs w:val="28"/>
        </w:rPr>
        <w:t xml:space="preserve"> </w:t>
      </w:r>
      <w:r>
        <w:rPr>
          <w:spacing w:val="-1"/>
          <w:sz w:val="28"/>
          <w:szCs w:val="28"/>
        </w:rPr>
        <w:t>D</w:t>
      </w:r>
      <w:r>
        <w:rPr>
          <w:sz w:val="28"/>
          <w:szCs w:val="28"/>
        </w:rPr>
        <w:t>e</w:t>
      </w:r>
      <w:r>
        <w:rPr>
          <w:spacing w:val="1"/>
          <w:sz w:val="28"/>
          <w:szCs w:val="28"/>
        </w:rPr>
        <w:t>v</w:t>
      </w:r>
      <w:r>
        <w:rPr>
          <w:sz w:val="28"/>
          <w:szCs w:val="28"/>
        </w:rPr>
        <w:t>e</w:t>
      </w:r>
      <w:r>
        <w:rPr>
          <w:spacing w:val="-1"/>
          <w:sz w:val="28"/>
          <w:szCs w:val="28"/>
        </w:rPr>
        <w:t>lo</w:t>
      </w:r>
      <w:r>
        <w:rPr>
          <w:spacing w:val="1"/>
          <w:sz w:val="28"/>
          <w:szCs w:val="28"/>
        </w:rPr>
        <w:t>p</w:t>
      </w:r>
      <w:r>
        <w:rPr>
          <w:sz w:val="28"/>
          <w:szCs w:val="28"/>
        </w:rPr>
        <w:t>e</w:t>
      </w:r>
      <w:r>
        <w:rPr>
          <w:spacing w:val="-2"/>
          <w:sz w:val="28"/>
          <w:szCs w:val="28"/>
        </w:rPr>
        <w:t>r</w:t>
      </w:r>
      <w:r>
        <w:rPr>
          <w:sz w:val="28"/>
          <w:szCs w:val="28"/>
        </w:rPr>
        <w:t>s</w:t>
      </w:r>
    </w:p>
    <w:p w:rsidR="0047596C" w:rsidRDefault="0047596C">
      <w:pPr>
        <w:spacing w:before="9" w:line="160" w:lineRule="exact"/>
        <w:rPr>
          <w:sz w:val="17"/>
          <w:szCs w:val="17"/>
        </w:rPr>
      </w:pPr>
    </w:p>
    <w:p w:rsidR="0047596C" w:rsidRDefault="0047596C">
      <w:pPr>
        <w:spacing w:line="200" w:lineRule="exact"/>
      </w:pPr>
    </w:p>
    <w:p w:rsidR="0047596C" w:rsidRDefault="007F4BD5">
      <w:pPr>
        <w:ind w:left="170"/>
        <w:rPr>
          <w:sz w:val="28"/>
          <w:szCs w:val="28"/>
        </w:rPr>
      </w:pPr>
      <w:r>
        <w:rPr>
          <w:b/>
          <w:sz w:val="28"/>
          <w:szCs w:val="28"/>
        </w:rPr>
        <w:t>Te</w:t>
      </w:r>
      <w:r>
        <w:rPr>
          <w:b/>
          <w:spacing w:val="1"/>
          <w:sz w:val="28"/>
          <w:szCs w:val="28"/>
        </w:rPr>
        <w:t>a</w:t>
      </w:r>
      <w:r>
        <w:rPr>
          <w:b/>
          <w:sz w:val="28"/>
          <w:szCs w:val="28"/>
        </w:rPr>
        <w:t>m</w:t>
      </w:r>
      <w:r>
        <w:rPr>
          <w:b/>
          <w:spacing w:val="-3"/>
          <w:sz w:val="28"/>
          <w:szCs w:val="28"/>
        </w:rPr>
        <w:t xml:space="preserve"> </w:t>
      </w:r>
      <w:r>
        <w:rPr>
          <w:b/>
          <w:spacing w:val="-2"/>
          <w:sz w:val="28"/>
          <w:szCs w:val="28"/>
        </w:rPr>
        <w:t>M</w:t>
      </w:r>
      <w:r>
        <w:rPr>
          <w:b/>
          <w:spacing w:val="2"/>
          <w:sz w:val="28"/>
          <w:szCs w:val="28"/>
        </w:rPr>
        <w:t>e</w:t>
      </w:r>
      <w:r>
        <w:rPr>
          <w:b/>
          <w:spacing w:val="-3"/>
          <w:sz w:val="28"/>
          <w:szCs w:val="28"/>
        </w:rPr>
        <w:t>m</w:t>
      </w:r>
      <w:r>
        <w:rPr>
          <w:b/>
          <w:sz w:val="28"/>
          <w:szCs w:val="28"/>
        </w:rPr>
        <w:t>ber</w:t>
      </w:r>
      <w:r>
        <w:rPr>
          <w:b/>
          <w:spacing w:val="1"/>
          <w:sz w:val="28"/>
          <w:szCs w:val="28"/>
        </w:rPr>
        <w:t>s</w:t>
      </w:r>
      <w:r>
        <w:rPr>
          <w:b/>
          <w:sz w:val="28"/>
          <w:szCs w:val="28"/>
        </w:rPr>
        <w:t>:</w:t>
      </w:r>
    </w:p>
    <w:p w:rsidR="0047596C" w:rsidRDefault="00E21ECC">
      <w:pPr>
        <w:spacing w:before="33"/>
        <w:ind w:left="142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9.25pt;height:15.75pt">
            <v:imagedata r:id="rId8" o:title=""/>
          </v:shape>
        </w:pict>
      </w:r>
    </w:p>
    <w:p w:rsidR="0047596C" w:rsidRDefault="0047596C">
      <w:pPr>
        <w:spacing w:before="10" w:line="220" w:lineRule="exact"/>
        <w:rPr>
          <w:sz w:val="22"/>
          <w:szCs w:val="22"/>
        </w:rPr>
      </w:pPr>
    </w:p>
    <w:p w:rsidR="0047596C" w:rsidRDefault="00E21ECC">
      <w:pPr>
        <w:ind w:left="1420"/>
      </w:pPr>
      <w:r>
        <w:pict>
          <v:shape id="_x0000_i1026" type="#_x0000_t75" style="width:142.5pt;height:15.75pt">
            <v:imagedata r:id="rId9" o:title=""/>
          </v:shape>
        </w:pict>
      </w:r>
    </w:p>
    <w:p w:rsidR="0047596C" w:rsidRDefault="0047596C">
      <w:pPr>
        <w:spacing w:before="10" w:line="220" w:lineRule="exact"/>
        <w:rPr>
          <w:sz w:val="22"/>
          <w:szCs w:val="22"/>
        </w:rPr>
      </w:pPr>
    </w:p>
    <w:p w:rsidR="0047596C" w:rsidRDefault="00A95D3F">
      <w:pPr>
        <w:ind w:left="1420"/>
      </w:pPr>
      <w:r>
        <w:pict>
          <v:shape id="_x0000_i1027" type="#_x0000_t75" style="width:109.5pt;height:15.75pt">
            <v:imagedata r:id="rId10" o:title=""/>
          </v:shape>
        </w:pict>
      </w:r>
    </w:p>
    <w:p w:rsidR="0047596C" w:rsidRDefault="0047596C">
      <w:pPr>
        <w:spacing w:before="11" w:line="220" w:lineRule="exact"/>
        <w:rPr>
          <w:sz w:val="22"/>
          <w:szCs w:val="22"/>
        </w:rPr>
      </w:pPr>
    </w:p>
    <w:p w:rsidR="0047596C" w:rsidRDefault="00A95D3F">
      <w:pPr>
        <w:ind w:left="1420"/>
      </w:pPr>
      <w:r>
        <w:pict>
          <v:shape id="_x0000_i1028" type="#_x0000_t75" style="width:147pt;height:15.75pt">
            <v:imagedata r:id="rId11" o:title=""/>
          </v:shape>
        </w:pict>
      </w:r>
    </w:p>
    <w:p w:rsidR="0047596C" w:rsidRDefault="0047596C">
      <w:pPr>
        <w:spacing w:before="10" w:line="220" w:lineRule="exact"/>
        <w:rPr>
          <w:sz w:val="22"/>
          <w:szCs w:val="22"/>
        </w:rPr>
      </w:pPr>
    </w:p>
    <w:p w:rsidR="0047596C" w:rsidRDefault="00A95D3F">
      <w:pPr>
        <w:ind w:left="1420"/>
      </w:pPr>
      <w:r>
        <w:pict>
          <v:shape id="_x0000_i1029" type="#_x0000_t75" style="width:104.25pt;height:15.75pt">
            <v:imagedata r:id="rId12" o:title=""/>
          </v:shape>
        </w:pict>
      </w:r>
    </w:p>
    <w:p w:rsidR="0047596C" w:rsidRDefault="0047596C">
      <w:pPr>
        <w:spacing w:before="19" w:line="200" w:lineRule="exact"/>
      </w:pPr>
    </w:p>
    <w:p w:rsidR="0047596C" w:rsidRDefault="00A95D3F">
      <w:pPr>
        <w:ind w:left="2823"/>
        <w:rPr>
          <w:sz w:val="28"/>
          <w:szCs w:val="28"/>
        </w:rPr>
      </w:pPr>
      <w:r>
        <w:pict>
          <v:shape id="_x0000_s1149" type="#_x0000_t75" style="position:absolute;left:0;text-align:left;margin-left:138pt;margin-top:.6pt;width:73.3pt;height:15.6pt;z-index:-251663360;mso-position-horizontal-relative:page">
            <v:imagedata r:id="rId13" o:title=""/>
            <w10:wrap anchorx="page"/>
          </v:shape>
        </w:pict>
      </w:r>
      <w:r w:rsidR="007F4BD5">
        <w:rPr>
          <w:sz w:val="28"/>
          <w:szCs w:val="28"/>
        </w:rPr>
        <w:t>S</w:t>
      </w:r>
      <w:r w:rsidR="007F4BD5">
        <w:rPr>
          <w:spacing w:val="-3"/>
          <w:sz w:val="28"/>
          <w:szCs w:val="28"/>
        </w:rPr>
        <w:t>a</w:t>
      </w:r>
      <w:r w:rsidR="007F4BD5">
        <w:rPr>
          <w:spacing w:val="1"/>
          <w:sz w:val="28"/>
          <w:szCs w:val="28"/>
        </w:rPr>
        <w:t>n</w:t>
      </w:r>
      <w:r w:rsidR="007F4BD5">
        <w:rPr>
          <w:sz w:val="28"/>
          <w:szCs w:val="28"/>
        </w:rPr>
        <w:t>a</w:t>
      </w:r>
    </w:p>
    <w:p w:rsidR="0047596C" w:rsidRDefault="0047596C">
      <w:pPr>
        <w:spacing w:before="12" w:line="220" w:lineRule="exact"/>
        <w:rPr>
          <w:sz w:val="22"/>
          <w:szCs w:val="22"/>
        </w:rPr>
      </w:pPr>
    </w:p>
    <w:p w:rsidR="0047596C" w:rsidRDefault="00A95D3F">
      <w:pPr>
        <w:ind w:left="1420"/>
      </w:pPr>
      <w:r>
        <w:pict>
          <v:shape id="_x0000_i1030" type="#_x0000_t75" style="width:126pt;height:15.75pt">
            <v:imagedata r:id="rId14" o:title=""/>
          </v:shape>
        </w:pict>
      </w:r>
    </w:p>
    <w:p w:rsidR="0047596C" w:rsidRDefault="0047596C">
      <w:pPr>
        <w:spacing w:before="10" w:line="220" w:lineRule="exact"/>
        <w:rPr>
          <w:sz w:val="22"/>
          <w:szCs w:val="22"/>
        </w:rPr>
      </w:pPr>
    </w:p>
    <w:p w:rsidR="0047596C" w:rsidRDefault="00A95D3F">
      <w:pPr>
        <w:ind w:left="1420"/>
      </w:pPr>
      <w:r>
        <w:pict>
          <v:shape id="_x0000_i1031" type="#_x0000_t75" style="width:124.5pt;height:15.75pt">
            <v:imagedata r:id="rId15" o:title=""/>
          </v:shape>
        </w:pict>
      </w:r>
    </w:p>
    <w:p w:rsidR="0047596C" w:rsidRDefault="0047596C">
      <w:pPr>
        <w:spacing w:before="10" w:line="220" w:lineRule="exact"/>
        <w:rPr>
          <w:sz w:val="22"/>
          <w:szCs w:val="22"/>
        </w:rPr>
      </w:pPr>
    </w:p>
    <w:p w:rsidR="0047596C" w:rsidRDefault="00A95D3F">
      <w:pPr>
        <w:ind w:left="1420"/>
      </w:pPr>
      <w:r>
        <w:pict>
          <v:shape id="_x0000_i1032" type="#_x0000_t75" style="width:173.25pt;height:15.75pt">
            <v:imagedata r:id="rId16" o:title=""/>
          </v:shape>
        </w:pict>
      </w:r>
    </w:p>
    <w:p w:rsidR="0047596C" w:rsidRDefault="0047596C">
      <w:pPr>
        <w:spacing w:before="13" w:line="220" w:lineRule="exact"/>
        <w:rPr>
          <w:sz w:val="22"/>
          <w:szCs w:val="22"/>
        </w:rPr>
      </w:pPr>
    </w:p>
    <w:p w:rsidR="0047596C" w:rsidRDefault="00A95D3F">
      <w:pPr>
        <w:ind w:left="1420"/>
      </w:pPr>
      <w:r>
        <w:pict>
          <v:shape id="_x0000_i1033" type="#_x0000_t75" style="width:135pt;height:15.75pt">
            <v:imagedata r:id="rId17" o:title=""/>
          </v:shape>
        </w:pict>
      </w:r>
    </w:p>
    <w:p w:rsidR="0047596C" w:rsidRDefault="0047596C">
      <w:pPr>
        <w:spacing w:before="11" w:line="220" w:lineRule="exact"/>
        <w:rPr>
          <w:sz w:val="22"/>
          <w:szCs w:val="22"/>
        </w:rPr>
      </w:pPr>
    </w:p>
    <w:p w:rsidR="0047596C" w:rsidRDefault="004B373C">
      <w:pPr>
        <w:ind w:left="1149"/>
        <w:sectPr w:rsidR="0047596C">
          <w:headerReference w:type="default" r:id="rId18"/>
          <w:footerReference w:type="default" r:id="rId19"/>
          <w:pgSz w:w="11920" w:h="16840"/>
          <w:pgMar w:top="920" w:right="1460" w:bottom="280" w:left="1340" w:header="726" w:footer="1159" w:gutter="0"/>
          <w:pgNumType w:start="1"/>
          <w:cols w:space="720"/>
        </w:sectPr>
      </w:pPr>
      <w:r>
        <w:t xml:space="preserve">     </w:t>
      </w:r>
      <w:r w:rsidR="00A95D3F">
        <w:pict>
          <v:shape id="_x0000_i1034" type="#_x0000_t75" style="width:173.25pt;height:15.75pt">
            <v:imagedata r:id="rId20" o:title=""/>
          </v:shape>
        </w:pict>
      </w:r>
    </w:p>
    <w:p w:rsidR="0047596C" w:rsidRDefault="0047596C">
      <w:pPr>
        <w:spacing w:before="7" w:line="120" w:lineRule="exact"/>
        <w:rPr>
          <w:sz w:val="13"/>
          <w:szCs w:val="13"/>
        </w:rPr>
      </w:pPr>
    </w:p>
    <w:p w:rsidR="0047596C" w:rsidRDefault="0047596C">
      <w:pPr>
        <w:spacing w:line="200" w:lineRule="exact"/>
      </w:pPr>
    </w:p>
    <w:p w:rsidR="0047596C" w:rsidRDefault="0047596C">
      <w:pPr>
        <w:spacing w:line="200" w:lineRule="exact"/>
      </w:pPr>
    </w:p>
    <w:p w:rsidR="0047596C" w:rsidRPr="00D16ECD" w:rsidRDefault="007F4BD5" w:rsidP="00D16ECD">
      <w:pPr>
        <w:pStyle w:val="ListParagraph"/>
        <w:numPr>
          <w:ilvl w:val="0"/>
          <w:numId w:val="13"/>
        </w:numPr>
        <w:spacing w:before="9" w:line="440" w:lineRule="exact"/>
        <w:rPr>
          <w:b/>
          <w:sz w:val="28"/>
          <w:szCs w:val="28"/>
        </w:rPr>
      </w:pPr>
      <w:r w:rsidRPr="00D16ECD">
        <w:rPr>
          <w:b/>
          <w:position w:val="-1"/>
          <w:sz w:val="28"/>
          <w:szCs w:val="28"/>
        </w:rPr>
        <w:t>Pr</w:t>
      </w:r>
      <w:r w:rsidRPr="00D16ECD">
        <w:rPr>
          <w:b/>
          <w:spacing w:val="2"/>
          <w:position w:val="-1"/>
          <w:sz w:val="28"/>
          <w:szCs w:val="28"/>
        </w:rPr>
        <w:t>e</w:t>
      </w:r>
      <w:r w:rsidRPr="00D16ECD">
        <w:rPr>
          <w:b/>
          <w:spacing w:val="1"/>
          <w:w w:val="99"/>
          <w:position w:val="-1"/>
          <w:sz w:val="28"/>
          <w:szCs w:val="28"/>
        </w:rPr>
        <w:t>f</w:t>
      </w:r>
      <w:r w:rsidRPr="00D16ECD">
        <w:rPr>
          <w:b/>
          <w:w w:val="112"/>
          <w:position w:val="-1"/>
          <w:sz w:val="28"/>
          <w:szCs w:val="28"/>
        </w:rPr>
        <w:t>ac</w:t>
      </w:r>
      <w:r w:rsidRPr="00D16ECD">
        <w:rPr>
          <w:b/>
          <w:spacing w:val="2"/>
          <w:w w:val="112"/>
          <w:position w:val="-1"/>
          <w:sz w:val="28"/>
          <w:szCs w:val="28"/>
        </w:rPr>
        <w:t>e</w:t>
      </w:r>
      <w:r w:rsidRPr="00D16ECD">
        <w:rPr>
          <w:b/>
          <w:position w:val="-1"/>
          <w:sz w:val="28"/>
          <w:szCs w:val="28"/>
        </w:rPr>
        <w:t>:</w:t>
      </w:r>
    </w:p>
    <w:p w:rsidR="0047596C" w:rsidRDefault="0047596C">
      <w:pPr>
        <w:spacing w:line="200" w:lineRule="exact"/>
      </w:pPr>
    </w:p>
    <w:p w:rsidR="0047596C" w:rsidRDefault="0047596C">
      <w:pPr>
        <w:spacing w:before="3" w:line="220" w:lineRule="exact"/>
        <w:rPr>
          <w:sz w:val="22"/>
          <w:szCs w:val="22"/>
        </w:rPr>
      </w:pPr>
    </w:p>
    <w:p w:rsidR="0047596C" w:rsidRDefault="00BF0237">
      <w:pPr>
        <w:spacing w:before="32" w:line="258" w:lineRule="auto"/>
        <w:ind w:left="116" w:right="78" w:hanging="10"/>
        <w:jc w:val="both"/>
        <w:rPr>
          <w:sz w:val="24"/>
          <w:szCs w:val="24"/>
        </w:rPr>
      </w:pPr>
      <w:r>
        <w:rPr>
          <w:sz w:val="24"/>
          <w:szCs w:val="24"/>
        </w:rPr>
        <w:t xml:space="preserve">      </w:t>
      </w:r>
      <w:r w:rsidR="007F4BD5">
        <w:rPr>
          <w:sz w:val="24"/>
          <w:szCs w:val="24"/>
        </w:rPr>
        <w:t xml:space="preserve">The </w:t>
      </w:r>
      <w:r w:rsidR="007F4BD5">
        <w:rPr>
          <w:spacing w:val="18"/>
          <w:sz w:val="24"/>
          <w:szCs w:val="24"/>
        </w:rPr>
        <w:t xml:space="preserve"> </w:t>
      </w:r>
      <w:r w:rsidR="007F4BD5">
        <w:rPr>
          <w:w w:val="114"/>
          <w:sz w:val="24"/>
          <w:szCs w:val="24"/>
        </w:rPr>
        <w:t>m</w:t>
      </w:r>
      <w:r w:rsidR="007F4BD5">
        <w:rPr>
          <w:spacing w:val="1"/>
          <w:w w:val="114"/>
          <w:sz w:val="24"/>
          <w:szCs w:val="24"/>
        </w:rPr>
        <w:t>ai</w:t>
      </w:r>
      <w:r w:rsidR="007F4BD5">
        <w:rPr>
          <w:w w:val="114"/>
          <w:sz w:val="24"/>
          <w:szCs w:val="24"/>
        </w:rPr>
        <w:t>n</w:t>
      </w:r>
      <w:r w:rsidR="007F4BD5">
        <w:rPr>
          <w:spacing w:val="38"/>
          <w:w w:val="114"/>
          <w:sz w:val="24"/>
          <w:szCs w:val="24"/>
        </w:rPr>
        <w:t xml:space="preserve"> </w:t>
      </w:r>
      <w:r w:rsidR="007F4BD5">
        <w:rPr>
          <w:spacing w:val="-1"/>
          <w:w w:val="114"/>
          <w:sz w:val="24"/>
          <w:szCs w:val="24"/>
        </w:rPr>
        <w:t>c</w:t>
      </w:r>
      <w:r w:rsidR="007F4BD5">
        <w:rPr>
          <w:w w:val="114"/>
          <w:sz w:val="24"/>
          <w:szCs w:val="24"/>
        </w:rPr>
        <w:t>on</w:t>
      </w:r>
      <w:r w:rsidR="007F4BD5">
        <w:rPr>
          <w:spacing w:val="-1"/>
          <w:w w:val="114"/>
          <w:sz w:val="24"/>
          <w:szCs w:val="24"/>
        </w:rPr>
        <w:t>c</w:t>
      </w:r>
      <w:r w:rsidR="007F4BD5">
        <w:rPr>
          <w:w w:val="114"/>
          <w:sz w:val="24"/>
          <w:szCs w:val="24"/>
        </w:rPr>
        <w:t>e</w:t>
      </w:r>
      <w:r w:rsidR="007F4BD5">
        <w:rPr>
          <w:spacing w:val="-1"/>
          <w:w w:val="114"/>
          <w:sz w:val="24"/>
          <w:szCs w:val="24"/>
        </w:rPr>
        <w:t>r</w:t>
      </w:r>
      <w:r w:rsidR="007F4BD5">
        <w:rPr>
          <w:w w:val="114"/>
          <w:sz w:val="24"/>
          <w:szCs w:val="24"/>
        </w:rPr>
        <w:t>n</w:t>
      </w:r>
      <w:r w:rsidR="007F4BD5">
        <w:rPr>
          <w:spacing w:val="2"/>
          <w:w w:val="114"/>
          <w:sz w:val="24"/>
          <w:szCs w:val="24"/>
        </w:rPr>
        <w:t xml:space="preserve"> </w:t>
      </w:r>
      <w:r w:rsidR="007F4BD5">
        <w:rPr>
          <w:sz w:val="24"/>
          <w:szCs w:val="24"/>
        </w:rPr>
        <w:t>of</w:t>
      </w:r>
      <w:r w:rsidR="007F4BD5">
        <w:rPr>
          <w:spacing w:val="28"/>
          <w:sz w:val="24"/>
          <w:szCs w:val="24"/>
        </w:rPr>
        <w:t xml:space="preserve"> </w:t>
      </w:r>
      <w:r w:rsidR="007F4BD5">
        <w:rPr>
          <w:sz w:val="24"/>
          <w:szCs w:val="24"/>
        </w:rPr>
        <w:t xml:space="preserve">the </w:t>
      </w:r>
      <w:r w:rsidR="007F4BD5">
        <w:rPr>
          <w:spacing w:val="30"/>
          <w:sz w:val="24"/>
          <w:szCs w:val="24"/>
        </w:rPr>
        <w:t xml:space="preserve"> </w:t>
      </w:r>
      <w:r w:rsidR="007F4BD5">
        <w:rPr>
          <w:spacing w:val="-1"/>
          <w:w w:val="113"/>
          <w:sz w:val="24"/>
          <w:szCs w:val="24"/>
        </w:rPr>
        <w:t>pr</w:t>
      </w:r>
      <w:r w:rsidR="007F4BD5">
        <w:rPr>
          <w:w w:val="113"/>
          <w:sz w:val="24"/>
          <w:szCs w:val="24"/>
        </w:rPr>
        <w:t>o</w:t>
      </w:r>
      <w:r w:rsidR="007F4BD5">
        <w:rPr>
          <w:spacing w:val="1"/>
          <w:w w:val="113"/>
          <w:sz w:val="24"/>
          <w:szCs w:val="24"/>
        </w:rPr>
        <w:t>j</w:t>
      </w:r>
      <w:r w:rsidR="007F4BD5">
        <w:rPr>
          <w:w w:val="113"/>
          <w:sz w:val="24"/>
          <w:szCs w:val="24"/>
        </w:rPr>
        <w:t>e</w:t>
      </w:r>
      <w:r w:rsidR="007F4BD5">
        <w:rPr>
          <w:spacing w:val="-1"/>
          <w:w w:val="113"/>
          <w:sz w:val="24"/>
          <w:szCs w:val="24"/>
        </w:rPr>
        <w:t>c</w:t>
      </w:r>
      <w:r w:rsidR="007F4BD5">
        <w:rPr>
          <w:w w:val="113"/>
          <w:sz w:val="24"/>
          <w:szCs w:val="24"/>
        </w:rPr>
        <w:t>t</w:t>
      </w:r>
      <w:r w:rsidR="007F4BD5">
        <w:rPr>
          <w:spacing w:val="18"/>
          <w:w w:val="113"/>
          <w:sz w:val="24"/>
          <w:szCs w:val="24"/>
        </w:rPr>
        <w:t xml:space="preserve"> </w:t>
      </w:r>
      <w:r w:rsidR="007F4BD5">
        <w:rPr>
          <w:spacing w:val="1"/>
          <w:sz w:val="24"/>
          <w:szCs w:val="24"/>
        </w:rPr>
        <w:t>i</w:t>
      </w:r>
      <w:r w:rsidR="007F4BD5">
        <w:rPr>
          <w:sz w:val="24"/>
          <w:szCs w:val="24"/>
        </w:rPr>
        <w:t>s</w:t>
      </w:r>
      <w:r w:rsidR="007F4BD5">
        <w:rPr>
          <w:spacing w:val="50"/>
          <w:sz w:val="24"/>
          <w:szCs w:val="24"/>
        </w:rPr>
        <w:t xml:space="preserve"> </w:t>
      </w:r>
      <w:r w:rsidR="007F4BD5">
        <w:rPr>
          <w:sz w:val="24"/>
          <w:szCs w:val="24"/>
        </w:rPr>
        <w:t>to</w:t>
      </w:r>
      <w:r w:rsidR="007F4BD5">
        <w:rPr>
          <w:spacing w:val="52"/>
          <w:sz w:val="24"/>
          <w:szCs w:val="24"/>
        </w:rPr>
        <w:t xml:space="preserve"> </w:t>
      </w:r>
      <w:r w:rsidR="007F4BD5">
        <w:rPr>
          <w:spacing w:val="-1"/>
          <w:w w:val="112"/>
          <w:sz w:val="24"/>
          <w:szCs w:val="24"/>
        </w:rPr>
        <w:t>pr</w:t>
      </w:r>
      <w:r w:rsidR="007F4BD5">
        <w:rPr>
          <w:w w:val="112"/>
          <w:sz w:val="24"/>
          <w:szCs w:val="24"/>
        </w:rPr>
        <w:t>ov</w:t>
      </w:r>
      <w:r w:rsidR="007F4BD5">
        <w:rPr>
          <w:spacing w:val="1"/>
          <w:w w:val="112"/>
          <w:sz w:val="24"/>
          <w:szCs w:val="24"/>
        </w:rPr>
        <w:t>i</w:t>
      </w:r>
      <w:r w:rsidR="007F4BD5">
        <w:rPr>
          <w:spacing w:val="-1"/>
          <w:w w:val="112"/>
          <w:sz w:val="24"/>
          <w:szCs w:val="24"/>
        </w:rPr>
        <w:t>d</w:t>
      </w:r>
      <w:r w:rsidR="007F4BD5">
        <w:rPr>
          <w:w w:val="112"/>
          <w:sz w:val="24"/>
          <w:szCs w:val="24"/>
        </w:rPr>
        <w:t>e</w:t>
      </w:r>
      <w:r w:rsidR="007F4BD5">
        <w:rPr>
          <w:spacing w:val="20"/>
          <w:w w:val="112"/>
          <w:sz w:val="24"/>
          <w:szCs w:val="24"/>
        </w:rPr>
        <w:t xml:space="preserve"> </w:t>
      </w:r>
      <w:r w:rsidR="007F4BD5">
        <w:rPr>
          <w:sz w:val="24"/>
          <w:szCs w:val="24"/>
        </w:rPr>
        <w:t xml:space="preserve">the </w:t>
      </w:r>
      <w:r w:rsidR="007F4BD5">
        <w:rPr>
          <w:spacing w:val="30"/>
          <w:sz w:val="24"/>
          <w:szCs w:val="24"/>
        </w:rPr>
        <w:t xml:space="preserve"> </w:t>
      </w:r>
      <w:r w:rsidR="007F4BD5">
        <w:rPr>
          <w:spacing w:val="-1"/>
          <w:w w:val="115"/>
          <w:sz w:val="24"/>
          <w:szCs w:val="24"/>
        </w:rPr>
        <w:t>c</w:t>
      </w:r>
      <w:r w:rsidR="007F4BD5">
        <w:rPr>
          <w:w w:val="115"/>
          <w:sz w:val="24"/>
          <w:szCs w:val="24"/>
        </w:rPr>
        <w:t>u</w:t>
      </w:r>
      <w:r w:rsidR="007F4BD5">
        <w:rPr>
          <w:spacing w:val="-1"/>
          <w:w w:val="115"/>
          <w:sz w:val="24"/>
          <w:szCs w:val="24"/>
        </w:rPr>
        <w:t>s</w:t>
      </w:r>
      <w:r w:rsidR="007F4BD5">
        <w:rPr>
          <w:w w:val="115"/>
          <w:sz w:val="24"/>
          <w:szCs w:val="24"/>
        </w:rPr>
        <w:t>tomer</w:t>
      </w:r>
      <w:r w:rsidR="007F4BD5">
        <w:rPr>
          <w:spacing w:val="18"/>
          <w:w w:val="115"/>
          <w:sz w:val="24"/>
          <w:szCs w:val="24"/>
        </w:rPr>
        <w:t xml:space="preserve"> </w:t>
      </w:r>
      <w:r w:rsidR="007F4BD5">
        <w:rPr>
          <w:sz w:val="24"/>
          <w:szCs w:val="24"/>
        </w:rPr>
        <w:t>a</w:t>
      </w:r>
      <w:r w:rsidR="007F4BD5">
        <w:rPr>
          <w:spacing w:val="54"/>
          <w:sz w:val="24"/>
          <w:szCs w:val="24"/>
        </w:rPr>
        <w:t xml:space="preserve"> </w:t>
      </w:r>
      <w:r w:rsidR="007F4BD5">
        <w:rPr>
          <w:w w:val="114"/>
          <w:sz w:val="24"/>
          <w:szCs w:val="24"/>
        </w:rPr>
        <w:t>s</w:t>
      </w:r>
      <w:r w:rsidR="007F4BD5">
        <w:rPr>
          <w:spacing w:val="3"/>
          <w:w w:val="114"/>
          <w:sz w:val="24"/>
          <w:szCs w:val="24"/>
        </w:rPr>
        <w:t>i</w:t>
      </w:r>
      <w:r w:rsidR="007F4BD5">
        <w:rPr>
          <w:w w:val="114"/>
          <w:sz w:val="24"/>
          <w:szCs w:val="24"/>
        </w:rPr>
        <w:t>m</w:t>
      </w:r>
      <w:r w:rsidR="007F4BD5">
        <w:rPr>
          <w:spacing w:val="-1"/>
          <w:w w:val="114"/>
          <w:sz w:val="24"/>
          <w:szCs w:val="24"/>
        </w:rPr>
        <w:t>p</w:t>
      </w:r>
      <w:r w:rsidR="007F4BD5">
        <w:rPr>
          <w:spacing w:val="1"/>
          <w:w w:val="114"/>
          <w:sz w:val="24"/>
          <w:szCs w:val="24"/>
        </w:rPr>
        <w:t>l</w:t>
      </w:r>
      <w:r w:rsidR="007F4BD5">
        <w:rPr>
          <w:w w:val="114"/>
          <w:sz w:val="24"/>
          <w:szCs w:val="24"/>
        </w:rPr>
        <w:t>e</w:t>
      </w:r>
      <w:r w:rsidR="007F4BD5">
        <w:rPr>
          <w:spacing w:val="18"/>
          <w:w w:val="114"/>
          <w:sz w:val="24"/>
          <w:szCs w:val="24"/>
        </w:rPr>
        <w:t xml:space="preserve"> </w:t>
      </w:r>
      <w:r w:rsidR="007F4BD5">
        <w:rPr>
          <w:spacing w:val="1"/>
          <w:sz w:val="24"/>
          <w:szCs w:val="24"/>
        </w:rPr>
        <w:t>a</w:t>
      </w:r>
      <w:r w:rsidR="007F4BD5">
        <w:rPr>
          <w:sz w:val="24"/>
          <w:szCs w:val="24"/>
        </w:rPr>
        <w:t xml:space="preserve">nd </w:t>
      </w:r>
      <w:r w:rsidR="007F4BD5">
        <w:rPr>
          <w:spacing w:val="35"/>
          <w:sz w:val="24"/>
          <w:szCs w:val="24"/>
        </w:rPr>
        <w:t xml:space="preserve"> </w:t>
      </w:r>
      <w:r w:rsidR="007F4BD5">
        <w:rPr>
          <w:w w:val="120"/>
          <w:sz w:val="24"/>
          <w:szCs w:val="24"/>
        </w:rPr>
        <w:t>un</w:t>
      </w:r>
      <w:r w:rsidR="007F4BD5">
        <w:rPr>
          <w:spacing w:val="1"/>
          <w:w w:val="120"/>
          <w:sz w:val="24"/>
          <w:szCs w:val="24"/>
        </w:rPr>
        <w:t>i</w:t>
      </w:r>
      <w:r w:rsidR="007F4BD5">
        <w:rPr>
          <w:w w:val="110"/>
          <w:sz w:val="24"/>
          <w:szCs w:val="24"/>
        </w:rPr>
        <w:t xml:space="preserve">fied </w:t>
      </w:r>
      <w:r w:rsidR="007F4BD5">
        <w:rPr>
          <w:sz w:val="24"/>
          <w:szCs w:val="24"/>
        </w:rPr>
        <w:t>w</w:t>
      </w:r>
      <w:r w:rsidR="007F4BD5">
        <w:rPr>
          <w:spacing w:val="1"/>
          <w:sz w:val="24"/>
          <w:szCs w:val="24"/>
        </w:rPr>
        <w:t>a</w:t>
      </w:r>
      <w:r w:rsidR="007F4BD5">
        <w:rPr>
          <w:sz w:val="24"/>
          <w:szCs w:val="24"/>
        </w:rPr>
        <w:t xml:space="preserve">y  </w:t>
      </w:r>
      <w:r w:rsidR="007F4BD5">
        <w:rPr>
          <w:spacing w:val="13"/>
          <w:sz w:val="24"/>
          <w:szCs w:val="24"/>
        </w:rPr>
        <w:t xml:space="preserve"> </w:t>
      </w:r>
      <w:r w:rsidR="007F4BD5">
        <w:rPr>
          <w:sz w:val="24"/>
          <w:szCs w:val="24"/>
        </w:rPr>
        <w:t xml:space="preserve">of </w:t>
      </w:r>
      <w:r w:rsidR="007F4BD5">
        <w:rPr>
          <w:spacing w:val="22"/>
          <w:sz w:val="24"/>
          <w:szCs w:val="24"/>
        </w:rPr>
        <w:t xml:space="preserve"> </w:t>
      </w:r>
      <w:r w:rsidR="007F4BD5">
        <w:rPr>
          <w:w w:val="119"/>
          <w:sz w:val="24"/>
          <w:szCs w:val="24"/>
        </w:rPr>
        <w:t>m</w:t>
      </w:r>
      <w:r w:rsidR="007F4BD5">
        <w:rPr>
          <w:spacing w:val="-1"/>
          <w:w w:val="119"/>
          <w:sz w:val="24"/>
          <w:szCs w:val="24"/>
        </w:rPr>
        <w:t>a</w:t>
      </w:r>
      <w:r w:rsidR="007F4BD5">
        <w:rPr>
          <w:spacing w:val="1"/>
          <w:w w:val="119"/>
          <w:sz w:val="24"/>
          <w:szCs w:val="24"/>
        </w:rPr>
        <w:t>i</w:t>
      </w:r>
      <w:r w:rsidR="007F4BD5">
        <w:rPr>
          <w:w w:val="119"/>
          <w:sz w:val="24"/>
          <w:szCs w:val="24"/>
        </w:rPr>
        <w:t>nt</w:t>
      </w:r>
      <w:r w:rsidR="007F4BD5">
        <w:rPr>
          <w:spacing w:val="1"/>
          <w:w w:val="119"/>
          <w:sz w:val="24"/>
          <w:szCs w:val="24"/>
        </w:rPr>
        <w:t>ai</w:t>
      </w:r>
      <w:r w:rsidR="007F4BD5">
        <w:rPr>
          <w:spacing w:val="-4"/>
          <w:w w:val="119"/>
          <w:sz w:val="24"/>
          <w:szCs w:val="24"/>
        </w:rPr>
        <w:t>n</w:t>
      </w:r>
      <w:r w:rsidR="007F4BD5">
        <w:rPr>
          <w:spacing w:val="1"/>
          <w:w w:val="119"/>
          <w:sz w:val="24"/>
          <w:szCs w:val="24"/>
        </w:rPr>
        <w:t>i</w:t>
      </w:r>
      <w:r w:rsidR="007F4BD5">
        <w:rPr>
          <w:w w:val="119"/>
          <w:sz w:val="24"/>
          <w:szCs w:val="24"/>
        </w:rPr>
        <w:t xml:space="preserve">ng  </w:t>
      </w:r>
      <w:r w:rsidR="007F4BD5">
        <w:rPr>
          <w:spacing w:val="1"/>
          <w:sz w:val="24"/>
          <w:szCs w:val="24"/>
        </w:rPr>
        <w:t>a</w:t>
      </w:r>
      <w:r w:rsidR="007F4BD5">
        <w:rPr>
          <w:sz w:val="24"/>
          <w:szCs w:val="24"/>
        </w:rPr>
        <w:t xml:space="preserve">nd  </w:t>
      </w:r>
      <w:r w:rsidR="007F4BD5">
        <w:rPr>
          <w:spacing w:val="33"/>
          <w:sz w:val="24"/>
          <w:szCs w:val="24"/>
        </w:rPr>
        <w:t xml:space="preserve"> </w:t>
      </w:r>
      <w:r w:rsidR="007F4BD5">
        <w:rPr>
          <w:w w:val="116"/>
          <w:sz w:val="24"/>
          <w:szCs w:val="24"/>
        </w:rPr>
        <w:t>u</w:t>
      </w:r>
      <w:r w:rsidR="007F4BD5">
        <w:rPr>
          <w:spacing w:val="-1"/>
          <w:w w:val="116"/>
          <w:sz w:val="24"/>
          <w:szCs w:val="24"/>
        </w:rPr>
        <w:t>pd</w:t>
      </w:r>
      <w:r w:rsidR="007F4BD5">
        <w:rPr>
          <w:spacing w:val="1"/>
          <w:w w:val="116"/>
          <w:sz w:val="24"/>
          <w:szCs w:val="24"/>
        </w:rPr>
        <w:t>a</w:t>
      </w:r>
      <w:r w:rsidR="007F4BD5">
        <w:rPr>
          <w:w w:val="116"/>
          <w:sz w:val="24"/>
          <w:szCs w:val="24"/>
        </w:rPr>
        <w:t>t</w:t>
      </w:r>
      <w:r w:rsidR="007F4BD5">
        <w:rPr>
          <w:spacing w:val="1"/>
          <w:w w:val="116"/>
          <w:sz w:val="24"/>
          <w:szCs w:val="24"/>
        </w:rPr>
        <w:t>i</w:t>
      </w:r>
      <w:r w:rsidR="007F4BD5">
        <w:rPr>
          <w:w w:val="116"/>
          <w:sz w:val="24"/>
          <w:szCs w:val="24"/>
        </w:rPr>
        <w:t xml:space="preserve">ng </w:t>
      </w:r>
      <w:r w:rsidR="007F4BD5">
        <w:rPr>
          <w:spacing w:val="25"/>
          <w:w w:val="116"/>
          <w:sz w:val="24"/>
          <w:szCs w:val="24"/>
        </w:rPr>
        <w:t xml:space="preserve"> </w:t>
      </w:r>
      <w:r w:rsidR="007F4BD5">
        <w:rPr>
          <w:spacing w:val="1"/>
          <w:w w:val="116"/>
          <w:sz w:val="24"/>
          <w:szCs w:val="24"/>
        </w:rPr>
        <w:t>i</w:t>
      </w:r>
      <w:r w:rsidR="007F4BD5">
        <w:rPr>
          <w:w w:val="116"/>
          <w:sz w:val="24"/>
          <w:szCs w:val="24"/>
        </w:rPr>
        <w:t xml:space="preserve">ts </w:t>
      </w:r>
      <w:r w:rsidR="007F4BD5">
        <w:rPr>
          <w:spacing w:val="16"/>
          <w:w w:val="116"/>
          <w:sz w:val="24"/>
          <w:szCs w:val="24"/>
        </w:rPr>
        <w:t xml:space="preserve"> </w:t>
      </w:r>
      <w:r w:rsidR="007F4BD5">
        <w:rPr>
          <w:spacing w:val="1"/>
          <w:w w:val="116"/>
          <w:sz w:val="24"/>
          <w:szCs w:val="24"/>
        </w:rPr>
        <w:t>a</w:t>
      </w:r>
      <w:r w:rsidR="007F4BD5">
        <w:rPr>
          <w:spacing w:val="-1"/>
          <w:w w:val="116"/>
          <w:sz w:val="24"/>
          <w:szCs w:val="24"/>
        </w:rPr>
        <w:t>pp</w:t>
      </w:r>
      <w:r w:rsidR="007F4BD5">
        <w:rPr>
          <w:spacing w:val="1"/>
          <w:w w:val="116"/>
          <w:sz w:val="24"/>
          <w:szCs w:val="24"/>
        </w:rPr>
        <w:t>li</w:t>
      </w:r>
      <w:r w:rsidR="007F4BD5">
        <w:rPr>
          <w:spacing w:val="-1"/>
          <w:w w:val="116"/>
          <w:sz w:val="24"/>
          <w:szCs w:val="24"/>
        </w:rPr>
        <w:t>c</w:t>
      </w:r>
      <w:r w:rsidR="007F4BD5">
        <w:rPr>
          <w:spacing w:val="1"/>
          <w:w w:val="116"/>
          <w:sz w:val="24"/>
          <w:szCs w:val="24"/>
        </w:rPr>
        <w:t>a</w:t>
      </w:r>
      <w:r w:rsidR="007F4BD5">
        <w:rPr>
          <w:w w:val="116"/>
          <w:sz w:val="24"/>
          <w:szCs w:val="24"/>
        </w:rPr>
        <w:t>t</w:t>
      </w:r>
      <w:r w:rsidR="007F4BD5">
        <w:rPr>
          <w:spacing w:val="1"/>
          <w:w w:val="116"/>
          <w:sz w:val="24"/>
          <w:szCs w:val="24"/>
        </w:rPr>
        <w:t>i</w:t>
      </w:r>
      <w:r w:rsidR="007F4BD5">
        <w:rPr>
          <w:w w:val="116"/>
          <w:sz w:val="24"/>
          <w:szCs w:val="24"/>
        </w:rPr>
        <w:t xml:space="preserve">ons </w:t>
      </w:r>
      <w:r w:rsidR="007F4BD5">
        <w:rPr>
          <w:spacing w:val="2"/>
          <w:w w:val="116"/>
          <w:sz w:val="24"/>
          <w:szCs w:val="24"/>
        </w:rPr>
        <w:t xml:space="preserve"> </w:t>
      </w:r>
      <w:r w:rsidR="007F4BD5">
        <w:rPr>
          <w:w w:val="116"/>
          <w:sz w:val="24"/>
          <w:szCs w:val="24"/>
        </w:rPr>
        <w:t>w</w:t>
      </w:r>
      <w:r w:rsidR="007F4BD5">
        <w:rPr>
          <w:spacing w:val="-2"/>
          <w:w w:val="116"/>
          <w:sz w:val="24"/>
          <w:szCs w:val="24"/>
        </w:rPr>
        <w:t>h</w:t>
      </w:r>
      <w:r w:rsidR="007F4BD5">
        <w:rPr>
          <w:spacing w:val="1"/>
          <w:w w:val="116"/>
          <w:sz w:val="24"/>
          <w:szCs w:val="24"/>
        </w:rPr>
        <w:t>i</w:t>
      </w:r>
      <w:r w:rsidR="007F4BD5">
        <w:rPr>
          <w:spacing w:val="-1"/>
          <w:w w:val="116"/>
          <w:sz w:val="24"/>
          <w:szCs w:val="24"/>
        </w:rPr>
        <w:t>c</w:t>
      </w:r>
      <w:r w:rsidR="007F4BD5">
        <w:rPr>
          <w:w w:val="116"/>
          <w:sz w:val="24"/>
          <w:szCs w:val="24"/>
        </w:rPr>
        <w:t>h</w:t>
      </w:r>
      <w:r w:rsidR="007F4BD5">
        <w:rPr>
          <w:spacing w:val="55"/>
          <w:w w:val="116"/>
          <w:sz w:val="24"/>
          <w:szCs w:val="24"/>
        </w:rPr>
        <w:t xml:space="preserve"> </w:t>
      </w:r>
      <w:r w:rsidR="007F4BD5">
        <w:rPr>
          <w:spacing w:val="-1"/>
          <w:w w:val="113"/>
          <w:sz w:val="24"/>
          <w:szCs w:val="24"/>
        </w:rPr>
        <w:t>i</w:t>
      </w:r>
      <w:r w:rsidR="007F4BD5">
        <w:rPr>
          <w:w w:val="125"/>
          <w:sz w:val="24"/>
          <w:szCs w:val="24"/>
        </w:rPr>
        <w:t>nte</w:t>
      </w:r>
      <w:r w:rsidR="007F4BD5">
        <w:rPr>
          <w:spacing w:val="-1"/>
          <w:w w:val="125"/>
          <w:sz w:val="24"/>
          <w:szCs w:val="24"/>
        </w:rPr>
        <w:t>r</w:t>
      </w:r>
      <w:r w:rsidR="007F4BD5">
        <w:rPr>
          <w:spacing w:val="1"/>
          <w:w w:val="125"/>
          <w:sz w:val="24"/>
          <w:szCs w:val="24"/>
        </w:rPr>
        <w:t>a</w:t>
      </w:r>
      <w:r w:rsidR="007F4BD5">
        <w:rPr>
          <w:spacing w:val="-1"/>
          <w:sz w:val="24"/>
          <w:szCs w:val="24"/>
        </w:rPr>
        <w:t>c</w:t>
      </w:r>
      <w:r w:rsidR="007F4BD5">
        <w:rPr>
          <w:w w:val="140"/>
          <w:sz w:val="24"/>
          <w:szCs w:val="24"/>
        </w:rPr>
        <w:t xml:space="preserve">t </w:t>
      </w:r>
      <w:r w:rsidR="007F4BD5">
        <w:rPr>
          <w:spacing w:val="25"/>
          <w:w w:val="140"/>
          <w:sz w:val="24"/>
          <w:szCs w:val="24"/>
        </w:rPr>
        <w:t xml:space="preserve"> </w:t>
      </w:r>
      <w:r w:rsidR="007F4BD5">
        <w:rPr>
          <w:w w:val="122"/>
          <w:sz w:val="24"/>
          <w:szCs w:val="24"/>
        </w:rPr>
        <w:t>w</w:t>
      </w:r>
      <w:r w:rsidR="007F4BD5">
        <w:rPr>
          <w:spacing w:val="1"/>
          <w:w w:val="122"/>
          <w:sz w:val="24"/>
          <w:szCs w:val="24"/>
        </w:rPr>
        <w:t>i</w:t>
      </w:r>
      <w:r w:rsidR="007F4BD5">
        <w:rPr>
          <w:w w:val="122"/>
          <w:sz w:val="24"/>
          <w:szCs w:val="24"/>
        </w:rPr>
        <w:t>th</w:t>
      </w:r>
      <w:r w:rsidR="007F4BD5">
        <w:rPr>
          <w:spacing w:val="49"/>
          <w:w w:val="122"/>
          <w:sz w:val="24"/>
          <w:szCs w:val="24"/>
        </w:rPr>
        <w:t xml:space="preserve"> </w:t>
      </w:r>
      <w:r w:rsidR="007F4BD5">
        <w:rPr>
          <w:w w:val="122"/>
          <w:sz w:val="24"/>
          <w:szCs w:val="24"/>
        </w:rPr>
        <w:t xml:space="preserve">the </w:t>
      </w:r>
      <w:r w:rsidR="007F4BD5">
        <w:rPr>
          <w:w w:val="116"/>
          <w:sz w:val="24"/>
          <w:szCs w:val="24"/>
        </w:rPr>
        <w:t>mon</w:t>
      </w:r>
      <w:r w:rsidR="007F4BD5">
        <w:rPr>
          <w:spacing w:val="1"/>
          <w:w w:val="116"/>
          <w:sz w:val="24"/>
          <w:szCs w:val="24"/>
        </w:rPr>
        <w:t>i</w:t>
      </w:r>
      <w:r w:rsidR="007F4BD5">
        <w:rPr>
          <w:w w:val="116"/>
          <w:sz w:val="24"/>
          <w:szCs w:val="24"/>
        </w:rPr>
        <w:t>to</w:t>
      </w:r>
      <w:r w:rsidR="007F4BD5">
        <w:rPr>
          <w:spacing w:val="-1"/>
          <w:w w:val="116"/>
          <w:sz w:val="24"/>
          <w:szCs w:val="24"/>
        </w:rPr>
        <w:t>r</w:t>
      </w:r>
      <w:r w:rsidR="007F4BD5">
        <w:rPr>
          <w:spacing w:val="1"/>
          <w:w w:val="116"/>
          <w:sz w:val="24"/>
          <w:szCs w:val="24"/>
        </w:rPr>
        <w:t>i</w:t>
      </w:r>
      <w:r w:rsidR="007F4BD5">
        <w:rPr>
          <w:w w:val="116"/>
          <w:sz w:val="24"/>
          <w:szCs w:val="24"/>
        </w:rPr>
        <w:t>ng</w:t>
      </w:r>
      <w:r w:rsidR="007F4BD5">
        <w:rPr>
          <w:spacing w:val="-9"/>
          <w:w w:val="116"/>
          <w:sz w:val="24"/>
          <w:szCs w:val="24"/>
        </w:rPr>
        <w:t xml:space="preserve"> </w:t>
      </w:r>
      <w:r w:rsidR="007F4BD5">
        <w:rPr>
          <w:w w:val="116"/>
          <w:sz w:val="24"/>
          <w:szCs w:val="24"/>
        </w:rPr>
        <w:t>sy</w:t>
      </w:r>
      <w:r w:rsidR="007F4BD5">
        <w:rPr>
          <w:spacing w:val="-1"/>
          <w:w w:val="116"/>
          <w:sz w:val="24"/>
          <w:szCs w:val="24"/>
        </w:rPr>
        <w:t>s</w:t>
      </w:r>
      <w:r w:rsidR="007F4BD5">
        <w:rPr>
          <w:w w:val="116"/>
          <w:sz w:val="24"/>
          <w:szCs w:val="24"/>
        </w:rPr>
        <w:t>tem</w:t>
      </w:r>
      <w:r w:rsidR="007F4BD5">
        <w:rPr>
          <w:spacing w:val="7"/>
          <w:w w:val="116"/>
          <w:sz w:val="24"/>
          <w:szCs w:val="24"/>
        </w:rPr>
        <w:t xml:space="preserve"> </w:t>
      </w:r>
      <w:r w:rsidR="007F4BD5">
        <w:rPr>
          <w:w w:val="116"/>
          <w:sz w:val="24"/>
          <w:szCs w:val="24"/>
        </w:rPr>
        <w:t>t</w:t>
      </w:r>
      <w:r w:rsidR="007F4BD5">
        <w:rPr>
          <w:spacing w:val="-2"/>
          <w:w w:val="116"/>
          <w:sz w:val="24"/>
          <w:szCs w:val="24"/>
        </w:rPr>
        <w:t>h</w:t>
      </w:r>
      <w:r w:rsidR="007F4BD5">
        <w:rPr>
          <w:spacing w:val="-1"/>
          <w:w w:val="116"/>
          <w:sz w:val="24"/>
          <w:szCs w:val="24"/>
        </w:rPr>
        <w:t>r</w:t>
      </w:r>
      <w:r w:rsidR="007F4BD5">
        <w:rPr>
          <w:w w:val="116"/>
          <w:sz w:val="24"/>
          <w:szCs w:val="24"/>
        </w:rPr>
        <w:t>ough</w:t>
      </w:r>
      <w:r w:rsidR="007F4BD5">
        <w:rPr>
          <w:spacing w:val="25"/>
          <w:w w:val="116"/>
          <w:sz w:val="24"/>
          <w:szCs w:val="24"/>
        </w:rPr>
        <w:t xml:space="preserve"> </w:t>
      </w:r>
      <w:r w:rsidR="007F4BD5">
        <w:rPr>
          <w:sz w:val="24"/>
          <w:szCs w:val="24"/>
        </w:rPr>
        <w:t>a</w:t>
      </w:r>
      <w:r w:rsidR="007F4BD5">
        <w:rPr>
          <w:spacing w:val="44"/>
          <w:sz w:val="24"/>
          <w:szCs w:val="24"/>
        </w:rPr>
        <w:t xml:space="preserve"> </w:t>
      </w:r>
      <w:r w:rsidR="007F4BD5">
        <w:rPr>
          <w:spacing w:val="-1"/>
          <w:w w:val="110"/>
          <w:sz w:val="24"/>
          <w:szCs w:val="24"/>
        </w:rPr>
        <w:t>c</w:t>
      </w:r>
      <w:r w:rsidR="007F4BD5">
        <w:rPr>
          <w:w w:val="110"/>
          <w:sz w:val="24"/>
          <w:szCs w:val="24"/>
        </w:rPr>
        <w:t>ommon R</w:t>
      </w:r>
      <w:r w:rsidR="007F4BD5">
        <w:rPr>
          <w:spacing w:val="-1"/>
          <w:w w:val="110"/>
          <w:sz w:val="24"/>
          <w:szCs w:val="24"/>
        </w:rPr>
        <w:t>E</w:t>
      </w:r>
      <w:r w:rsidR="007F4BD5">
        <w:rPr>
          <w:spacing w:val="-2"/>
          <w:w w:val="110"/>
          <w:sz w:val="24"/>
          <w:szCs w:val="24"/>
        </w:rPr>
        <w:t>S</w:t>
      </w:r>
      <w:r w:rsidR="007F4BD5">
        <w:rPr>
          <w:w w:val="110"/>
          <w:sz w:val="24"/>
          <w:szCs w:val="24"/>
        </w:rPr>
        <w:t>Tf</w:t>
      </w:r>
      <w:r w:rsidR="007F4BD5">
        <w:rPr>
          <w:spacing w:val="-1"/>
          <w:w w:val="110"/>
          <w:sz w:val="24"/>
          <w:szCs w:val="24"/>
        </w:rPr>
        <w:t>u</w:t>
      </w:r>
      <w:r w:rsidR="007F4BD5">
        <w:rPr>
          <w:w w:val="110"/>
          <w:sz w:val="24"/>
          <w:szCs w:val="24"/>
        </w:rPr>
        <w:t>l</w:t>
      </w:r>
      <w:r w:rsidR="007F4BD5">
        <w:rPr>
          <w:spacing w:val="32"/>
          <w:w w:val="110"/>
          <w:sz w:val="24"/>
          <w:szCs w:val="24"/>
        </w:rPr>
        <w:t xml:space="preserve"> </w:t>
      </w:r>
      <w:r w:rsidR="007F4BD5">
        <w:rPr>
          <w:sz w:val="24"/>
          <w:szCs w:val="24"/>
        </w:rPr>
        <w:t>AP</w:t>
      </w:r>
      <w:r w:rsidR="007F4BD5">
        <w:rPr>
          <w:spacing w:val="-2"/>
          <w:sz w:val="24"/>
          <w:szCs w:val="24"/>
        </w:rPr>
        <w:t>I</w:t>
      </w:r>
      <w:r w:rsidR="007F4BD5">
        <w:rPr>
          <w:sz w:val="24"/>
          <w:szCs w:val="24"/>
        </w:rPr>
        <w:t xml:space="preserve">. </w:t>
      </w:r>
      <w:r w:rsidR="007F4BD5">
        <w:rPr>
          <w:spacing w:val="6"/>
          <w:sz w:val="24"/>
          <w:szCs w:val="24"/>
        </w:rPr>
        <w:t xml:space="preserve"> </w:t>
      </w:r>
      <w:r w:rsidR="007F4BD5">
        <w:rPr>
          <w:sz w:val="24"/>
          <w:szCs w:val="24"/>
        </w:rPr>
        <w:t>T</w:t>
      </w:r>
      <w:r w:rsidR="007F4BD5">
        <w:rPr>
          <w:spacing w:val="-3"/>
          <w:sz w:val="24"/>
          <w:szCs w:val="24"/>
        </w:rPr>
        <w:t>h</w:t>
      </w:r>
      <w:r w:rsidR="007F4BD5">
        <w:rPr>
          <w:spacing w:val="1"/>
          <w:sz w:val="24"/>
          <w:szCs w:val="24"/>
        </w:rPr>
        <w:t>i</w:t>
      </w:r>
      <w:r w:rsidR="007F4BD5">
        <w:rPr>
          <w:sz w:val="24"/>
          <w:szCs w:val="24"/>
        </w:rPr>
        <w:t xml:space="preserve">s </w:t>
      </w:r>
      <w:r w:rsidR="007F4BD5">
        <w:rPr>
          <w:spacing w:val="1"/>
          <w:sz w:val="24"/>
          <w:szCs w:val="24"/>
        </w:rPr>
        <w:t>i</w:t>
      </w:r>
      <w:r w:rsidR="007F4BD5">
        <w:rPr>
          <w:sz w:val="24"/>
          <w:szCs w:val="24"/>
        </w:rPr>
        <w:t>s</w:t>
      </w:r>
      <w:r w:rsidR="007F4BD5">
        <w:rPr>
          <w:spacing w:val="41"/>
          <w:sz w:val="24"/>
          <w:szCs w:val="24"/>
        </w:rPr>
        <w:t xml:space="preserve"> </w:t>
      </w:r>
      <w:r w:rsidR="007F4BD5">
        <w:rPr>
          <w:sz w:val="24"/>
          <w:szCs w:val="24"/>
        </w:rPr>
        <w:t xml:space="preserve">the </w:t>
      </w:r>
      <w:r w:rsidR="007F4BD5">
        <w:rPr>
          <w:spacing w:val="-1"/>
          <w:w w:val="117"/>
          <w:sz w:val="24"/>
          <w:szCs w:val="24"/>
        </w:rPr>
        <w:t>i</w:t>
      </w:r>
      <w:r w:rsidR="007F4BD5">
        <w:rPr>
          <w:w w:val="117"/>
          <w:sz w:val="24"/>
          <w:szCs w:val="24"/>
        </w:rPr>
        <w:t>n</w:t>
      </w:r>
      <w:r w:rsidR="007F4BD5">
        <w:rPr>
          <w:spacing w:val="1"/>
          <w:w w:val="117"/>
          <w:sz w:val="24"/>
          <w:szCs w:val="24"/>
        </w:rPr>
        <w:t>i</w:t>
      </w:r>
      <w:r w:rsidR="007F4BD5">
        <w:rPr>
          <w:w w:val="117"/>
          <w:sz w:val="24"/>
          <w:szCs w:val="24"/>
        </w:rPr>
        <w:t>t</w:t>
      </w:r>
      <w:r w:rsidR="007F4BD5">
        <w:rPr>
          <w:spacing w:val="1"/>
          <w:w w:val="117"/>
          <w:sz w:val="24"/>
          <w:szCs w:val="24"/>
        </w:rPr>
        <w:t>i</w:t>
      </w:r>
      <w:r w:rsidR="007F4BD5">
        <w:rPr>
          <w:spacing w:val="-1"/>
          <w:w w:val="117"/>
          <w:sz w:val="24"/>
          <w:szCs w:val="24"/>
        </w:rPr>
        <w:t>a</w:t>
      </w:r>
      <w:r w:rsidR="007F4BD5">
        <w:rPr>
          <w:w w:val="117"/>
          <w:sz w:val="24"/>
          <w:szCs w:val="24"/>
        </w:rPr>
        <w:t>l</w:t>
      </w:r>
      <w:r w:rsidR="007F4BD5">
        <w:rPr>
          <w:spacing w:val="25"/>
          <w:w w:val="117"/>
          <w:sz w:val="24"/>
          <w:szCs w:val="24"/>
        </w:rPr>
        <w:t xml:space="preserve"> </w:t>
      </w:r>
      <w:r w:rsidR="007F4BD5">
        <w:rPr>
          <w:w w:val="117"/>
          <w:sz w:val="24"/>
          <w:szCs w:val="24"/>
        </w:rPr>
        <w:t>ve</w:t>
      </w:r>
      <w:r w:rsidR="007F4BD5">
        <w:rPr>
          <w:spacing w:val="-1"/>
          <w:w w:val="117"/>
          <w:sz w:val="24"/>
          <w:szCs w:val="24"/>
        </w:rPr>
        <w:t>r</w:t>
      </w:r>
      <w:r w:rsidR="007F4BD5">
        <w:rPr>
          <w:w w:val="117"/>
          <w:sz w:val="24"/>
          <w:szCs w:val="24"/>
        </w:rPr>
        <w:t>sion</w:t>
      </w:r>
      <w:r w:rsidR="007F4BD5">
        <w:rPr>
          <w:spacing w:val="-14"/>
          <w:w w:val="117"/>
          <w:sz w:val="24"/>
          <w:szCs w:val="24"/>
        </w:rPr>
        <w:t xml:space="preserve"> </w:t>
      </w:r>
      <w:r w:rsidR="007F4BD5">
        <w:rPr>
          <w:sz w:val="24"/>
          <w:szCs w:val="24"/>
        </w:rPr>
        <w:t xml:space="preserve">of the </w:t>
      </w:r>
      <w:r w:rsidR="007F4BD5">
        <w:rPr>
          <w:w w:val="105"/>
          <w:sz w:val="24"/>
          <w:szCs w:val="24"/>
        </w:rPr>
        <w:t>do</w:t>
      </w:r>
      <w:r w:rsidR="007F4BD5">
        <w:rPr>
          <w:spacing w:val="-1"/>
          <w:w w:val="105"/>
          <w:sz w:val="24"/>
          <w:szCs w:val="24"/>
        </w:rPr>
        <w:t>c</w:t>
      </w:r>
      <w:r w:rsidR="007F4BD5">
        <w:rPr>
          <w:w w:val="119"/>
          <w:sz w:val="24"/>
          <w:szCs w:val="24"/>
        </w:rPr>
        <w:t>ument.</w:t>
      </w:r>
    </w:p>
    <w:p w:rsidR="0047596C" w:rsidRDefault="0047596C">
      <w:pPr>
        <w:spacing w:before="8" w:line="100" w:lineRule="exact"/>
        <w:rPr>
          <w:sz w:val="10"/>
          <w:szCs w:val="10"/>
        </w:rPr>
      </w:pPr>
    </w:p>
    <w:p w:rsidR="00183B2A" w:rsidRPr="00E21ECC" w:rsidRDefault="00183B2A" w:rsidP="00183B2A">
      <w:pPr>
        <w:ind w:left="147" w:firstLine="333"/>
        <w:rPr>
          <w:b/>
          <w:spacing w:val="2"/>
          <w:w w:val="102"/>
          <w:sz w:val="25"/>
          <w:szCs w:val="25"/>
        </w:rPr>
      </w:pPr>
      <w:r w:rsidRPr="00E21ECC">
        <w:rPr>
          <w:b/>
          <w:sz w:val="25"/>
          <w:szCs w:val="25"/>
        </w:rPr>
        <w:t>R</w:t>
      </w:r>
      <w:r w:rsidRPr="00E21ECC">
        <w:rPr>
          <w:b/>
          <w:spacing w:val="2"/>
          <w:sz w:val="25"/>
          <w:szCs w:val="25"/>
        </w:rPr>
        <w:t>e</w:t>
      </w:r>
      <w:r w:rsidRPr="00E21ECC">
        <w:rPr>
          <w:b/>
          <w:sz w:val="25"/>
          <w:szCs w:val="25"/>
        </w:rPr>
        <w:t>l</w:t>
      </w:r>
      <w:r w:rsidRPr="00E21ECC">
        <w:rPr>
          <w:b/>
          <w:spacing w:val="4"/>
          <w:sz w:val="25"/>
          <w:szCs w:val="25"/>
        </w:rPr>
        <w:t>e</w:t>
      </w:r>
      <w:r w:rsidRPr="00E21ECC">
        <w:rPr>
          <w:b/>
          <w:sz w:val="25"/>
          <w:szCs w:val="25"/>
        </w:rPr>
        <w:t>a</w:t>
      </w:r>
      <w:r w:rsidRPr="00E21ECC">
        <w:rPr>
          <w:b/>
          <w:spacing w:val="-4"/>
          <w:sz w:val="25"/>
          <w:szCs w:val="25"/>
        </w:rPr>
        <w:t>s</w:t>
      </w:r>
      <w:r w:rsidRPr="00E21ECC">
        <w:rPr>
          <w:b/>
          <w:sz w:val="25"/>
          <w:szCs w:val="25"/>
        </w:rPr>
        <w:t>e</w:t>
      </w:r>
      <w:r w:rsidRPr="00E21ECC">
        <w:rPr>
          <w:b/>
          <w:spacing w:val="41"/>
          <w:sz w:val="25"/>
          <w:szCs w:val="25"/>
        </w:rPr>
        <w:t xml:space="preserve"> </w:t>
      </w:r>
      <w:r w:rsidRPr="00E21ECC">
        <w:rPr>
          <w:b/>
          <w:sz w:val="25"/>
          <w:szCs w:val="25"/>
        </w:rPr>
        <w:t>v</w:t>
      </w:r>
      <w:r w:rsidRPr="00E21ECC">
        <w:rPr>
          <w:b/>
          <w:spacing w:val="-2"/>
          <w:sz w:val="25"/>
          <w:szCs w:val="25"/>
        </w:rPr>
        <w:t>1</w:t>
      </w:r>
      <w:r w:rsidRPr="00E21ECC">
        <w:rPr>
          <w:b/>
          <w:spacing w:val="5"/>
          <w:sz w:val="25"/>
          <w:szCs w:val="25"/>
        </w:rPr>
        <w:t>.</w:t>
      </w:r>
      <w:r w:rsidRPr="00E21ECC">
        <w:rPr>
          <w:b/>
          <w:sz w:val="25"/>
          <w:szCs w:val="25"/>
        </w:rPr>
        <w:t>3</w:t>
      </w:r>
      <w:r w:rsidRPr="00E21ECC">
        <w:rPr>
          <w:b/>
          <w:spacing w:val="7"/>
          <w:sz w:val="25"/>
          <w:szCs w:val="25"/>
        </w:rPr>
        <w:t xml:space="preserve"> </w:t>
      </w:r>
      <w:r w:rsidRPr="00E21ECC">
        <w:rPr>
          <w:b/>
          <w:spacing w:val="2"/>
          <w:sz w:val="25"/>
          <w:szCs w:val="25"/>
        </w:rPr>
        <w:t>o</w:t>
      </w:r>
      <w:r w:rsidRPr="00E21ECC">
        <w:rPr>
          <w:b/>
          <w:sz w:val="25"/>
          <w:szCs w:val="25"/>
        </w:rPr>
        <w:t>n</w:t>
      </w:r>
      <w:r w:rsidRPr="00E21ECC">
        <w:rPr>
          <w:b/>
          <w:spacing w:val="18"/>
          <w:sz w:val="25"/>
          <w:szCs w:val="25"/>
        </w:rPr>
        <w:t xml:space="preserve"> </w:t>
      </w:r>
      <w:r w:rsidRPr="00E21ECC">
        <w:rPr>
          <w:b/>
          <w:w w:val="102"/>
          <w:sz w:val="25"/>
          <w:szCs w:val="25"/>
        </w:rPr>
        <w:t>2017-</w:t>
      </w:r>
      <w:r w:rsidRPr="00E21ECC">
        <w:rPr>
          <w:b/>
          <w:spacing w:val="-2"/>
          <w:w w:val="102"/>
          <w:sz w:val="25"/>
          <w:szCs w:val="25"/>
        </w:rPr>
        <w:t>06</w:t>
      </w:r>
      <w:r w:rsidRPr="00E21ECC">
        <w:rPr>
          <w:b/>
          <w:spacing w:val="2"/>
          <w:w w:val="102"/>
          <w:sz w:val="25"/>
          <w:szCs w:val="25"/>
        </w:rPr>
        <w:t>-16:</w:t>
      </w:r>
    </w:p>
    <w:p w:rsidR="00183B2A" w:rsidRDefault="00183B2A" w:rsidP="00183B2A">
      <w:pPr>
        <w:pStyle w:val="ListParagraph"/>
        <w:numPr>
          <w:ilvl w:val="0"/>
          <w:numId w:val="15"/>
        </w:numPr>
        <w:rPr>
          <w:spacing w:val="2"/>
          <w:w w:val="102"/>
          <w:sz w:val="24"/>
          <w:szCs w:val="24"/>
        </w:rPr>
      </w:pPr>
      <w:r w:rsidRPr="00183B2A">
        <w:rPr>
          <w:spacing w:val="2"/>
          <w:w w:val="102"/>
          <w:sz w:val="24"/>
          <w:szCs w:val="24"/>
        </w:rPr>
        <w:t>Made few layout modifications</w:t>
      </w:r>
    </w:p>
    <w:p w:rsidR="00E21ECC" w:rsidRPr="00183B2A" w:rsidRDefault="00E21ECC" w:rsidP="00E21ECC">
      <w:pPr>
        <w:pStyle w:val="ListParagraph"/>
        <w:ind w:left="1210"/>
        <w:rPr>
          <w:spacing w:val="2"/>
          <w:w w:val="102"/>
          <w:sz w:val="24"/>
          <w:szCs w:val="24"/>
        </w:rPr>
      </w:pPr>
    </w:p>
    <w:p w:rsidR="002036EE" w:rsidRPr="00E21ECC" w:rsidRDefault="001E4293" w:rsidP="00183B2A">
      <w:pPr>
        <w:pStyle w:val="ListParagraph"/>
        <w:spacing w:before="240"/>
        <w:ind w:left="480" w:right="5043"/>
        <w:jc w:val="both"/>
        <w:rPr>
          <w:b/>
          <w:w w:val="96"/>
          <w:sz w:val="25"/>
          <w:szCs w:val="25"/>
        </w:rPr>
      </w:pPr>
      <w:r w:rsidRPr="00E21ECC">
        <w:rPr>
          <w:b/>
          <w:sz w:val="25"/>
          <w:szCs w:val="25"/>
        </w:rPr>
        <w:t>Rele</w:t>
      </w:r>
      <w:r w:rsidRPr="00E21ECC">
        <w:rPr>
          <w:b/>
          <w:spacing w:val="2"/>
          <w:sz w:val="25"/>
          <w:szCs w:val="25"/>
        </w:rPr>
        <w:t>a</w:t>
      </w:r>
      <w:r w:rsidRPr="00E21ECC">
        <w:rPr>
          <w:b/>
          <w:sz w:val="25"/>
          <w:szCs w:val="25"/>
        </w:rPr>
        <w:t>se</w:t>
      </w:r>
      <w:r w:rsidRPr="00E21ECC">
        <w:rPr>
          <w:b/>
          <w:spacing w:val="13"/>
          <w:sz w:val="25"/>
          <w:szCs w:val="25"/>
        </w:rPr>
        <w:t xml:space="preserve"> </w:t>
      </w:r>
      <w:r w:rsidRPr="00E21ECC">
        <w:rPr>
          <w:b/>
          <w:sz w:val="25"/>
          <w:szCs w:val="25"/>
        </w:rPr>
        <w:t>v</w:t>
      </w:r>
      <w:r w:rsidRPr="00E21ECC">
        <w:rPr>
          <w:b/>
          <w:spacing w:val="1"/>
          <w:sz w:val="25"/>
          <w:szCs w:val="25"/>
        </w:rPr>
        <w:t>1</w:t>
      </w:r>
      <w:r w:rsidRPr="00E21ECC">
        <w:rPr>
          <w:b/>
          <w:spacing w:val="-2"/>
          <w:sz w:val="25"/>
          <w:szCs w:val="25"/>
        </w:rPr>
        <w:t>.</w:t>
      </w:r>
      <w:r w:rsidRPr="00E21ECC">
        <w:rPr>
          <w:b/>
          <w:sz w:val="25"/>
          <w:szCs w:val="25"/>
        </w:rPr>
        <w:t>2</w:t>
      </w:r>
      <w:r w:rsidRPr="00E21ECC">
        <w:rPr>
          <w:b/>
          <w:spacing w:val="22"/>
          <w:sz w:val="25"/>
          <w:szCs w:val="25"/>
        </w:rPr>
        <w:t xml:space="preserve"> </w:t>
      </w:r>
      <w:r w:rsidRPr="00E21ECC">
        <w:rPr>
          <w:b/>
          <w:sz w:val="25"/>
          <w:szCs w:val="25"/>
        </w:rPr>
        <w:t>on</w:t>
      </w:r>
      <w:r w:rsidRPr="00E21ECC">
        <w:rPr>
          <w:b/>
          <w:spacing w:val="19"/>
          <w:sz w:val="25"/>
          <w:szCs w:val="25"/>
        </w:rPr>
        <w:t xml:space="preserve"> </w:t>
      </w:r>
      <w:r w:rsidRPr="00E21ECC">
        <w:rPr>
          <w:b/>
          <w:spacing w:val="1"/>
          <w:w w:val="106"/>
          <w:sz w:val="25"/>
          <w:szCs w:val="25"/>
        </w:rPr>
        <w:t>20</w:t>
      </w:r>
      <w:r w:rsidRPr="00E21ECC">
        <w:rPr>
          <w:b/>
          <w:spacing w:val="-1"/>
          <w:w w:val="106"/>
          <w:sz w:val="25"/>
          <w:szCs w:val="25"/>
        </w:rPr>
        <w:t>1</w:t>
      </w:r>
      <w:r w:rsidRPr="00E21ECC">
        <w:rPr>
          <w:b/>
          <w:spacing w:val="3"/>
          <w:w w:val="106"/>
          <w:sz w:val="25"/>
          <w:szCs w:val="25"/>
        </w:rPr>
        <w:t>6</w:t>
      </w:r>
      <w:r w:rsidRPr="00E21ECC">
        <w:rPr>
          <w:b/>
          <w:spacing w:val="-1"/>
          <w:w w:val="96"/>
          <w:sz w:val="25"/>
          <w:szCs w:val="25"/>
        </w:rPr>
        <w:t>-</w:t>
      </w:r>
      <w:r w:rsidRPr="00E21ECC">
        <w:rPr>
          <w:b/>
          <w:spacing w:val="1"/>
          <w:w w:val="106"/>
          <w:sz w:val="25"/>
          <w:szCs w:val="25"/>
        </w:rPr>
        <w:t>12</w:t>
      </w:r>
      <w:r w:rsidRPr="00E21ECC">
        <w:rPr>
          <w:b/>
          <w:spacing w:val="-1"/>
          <w:w w:val="96"/>
          <w:sz w:val="25"/>
          <w:szCs w:val="25"/>
        </w:rPr>
        <w:t>-</w:t>
      </w:r>
      <w:r w:rsidRPr="00E21ECC">
        <w:rPr>
          <w:b/>
          <w:spacing w:val="-1"/>
          <w:w w:val="106"/>
          <w:sz w:val="25"/>
          <w:szCs w:val="25"/>
        </w:rPr>
        <w:t>18</w:t>
      </w:r>
      <w:r w:rsidR="00E21ECC">
        <w:rPr>
          <w:b/>
          <w:w w:val="96"/>
          <w:sz w:val="25"/>
          <w:szCs w:val="25"/>
        </w:rPr>
        <w:t>:</w:t>
      </w:r>
    </w:p>
    <w:p w:rsidR="00A400C6" w:rsidRPr="00D16ECD" w:rsidRDefault="00A400C6" w:rsidP="00A400C6">
      <w:pPr>
        <w:pStyle w:val="ListParagraph"/>
        <w:spacing w:before="240"/>
        <w:ind w:left="480" w:right="5043"/>
        <w:jc w:val="both"/>
        <w:rPr>
          <w:w w:val="96"/>
          <w:sz w:val="25"/>
          <w:szCs w:val="25"/>
        </w:rPr>
      </w:pPr>
    </w:p>
    <w:p w:rsidR="0047596C" w:rsidRPr="00A400C6" w:rsidRDefault="002036EE" w:rsidP="00A400C6">
      <w:pPr>
        <w:pStyle w:val="ListParagraph"/>
        <w:numPr>
          <w:ilvl w:val="0"/>
          <w:numId w:val="7"/>
        </w:numPr>
        <w:spacing w:before="240"/>
        <w:rPr>
          <w:sz w:val="24"/>
          <w:szCs w:val="24"/>
        </w:rPr>
      </w:pPr>
      <w:r w:rsidRPr="00A400C6">
        <w:rPr>
          <w:sz w:val="24"/>
          <w:szCs w:val="24"/>
        </w:rPr>
        <w:t>Made changes in the s</w:t>
      </w:r>
      <w:r w:rsidR="003601DC" w:rsidRPr="00A400C6">
        <w:rPr>
          <w:sz w:val="24"/>
          <w:szCs w:val="24"/>
        </w:rPr>
        <w:t xml:space="preserve">ection glossary and </w:t>
      </w:r>
      <w:r w:rsidR="00D16ECD" w:rsidRPr="00A400C6">
        <w:rPr>
          <w:sz w:val="24"/>
          <w:szCs w:val="24"/>
        </w:rPr>
        <w:t>abbreviations</w:t>
      </w:r>
      <w:r w:rsidRPr="00A400C6">
        <w:rPr>
          <w:sz w:val="24"/>
          <w:szCs w:val="24"/>
        </w:rPr>
        <w:t>.</w:t>
      </w:r>
    </w:p>
    <w:p w:rsidR="002036EE" w:rsidRPr="00A400C6" w:rsidRDefault="002036EE" w:rsidP="00A400C6">
      <w:pPr>
        <w:pStyle w:val="ListParagraph"/>
        <w:numPr>
          <w:ilvl w:val="0"/>
          <w:numId w:val="7"/>
        </w:numPr>
        <w:spacing w:before="240"/>
        <w:rPr>
          <w:sz w:val="24"/>
          <w:szCs w:val="24"/>
        </w:rPr>
      </w:pPr>
      <w:r w:rsidRPr="00A400C6">
        <w:rPr>
          <w:sz w:val="24"/>
          <w:szCs w:val="24"/>
        </w:rPr>
        <w:t>Made changes in work management.</w:t>
      </w:r>
    </w:p>
    <w:p w:rsidR="001E4293" w:rsidRDefault="001E4293">
      <w:pPr>
        <w:spacing w:line="200" w:lineRule="exact"/>
      </w:pPr>
    </w:p>
    <w:p w:rsidR="001E4293" w:rsidRDefault="001E4293">
      <w:pPr>
        <w:spacing w:line="200" w:lineRule="exact"/>
      </w:pPr>
    </w:p>
    <w:p w:rsidR="0047596C" w:rsidRPr="00E21ECC" w:rsidRDefault="007F4BD5" w:rsidP="00183B2A">
      <w:pPr>
        <w:pStyle w:val="ListParagraph"/>
        <w:ind w:left="480" w:right="5043"/>
        <w:jc w:val="both"/>
        <w:rPr>
          <w:b/>
          <w:sz w:val="25"/>
          <w:szCs w:val="25"/>
        </w:rPr>
      </w:pPr>
      <w:r w:rsidRPr="00E21ECC">
        <w:rPr>
          <w:b/>
          <w:sz w:val="25"/>
          <w:szCs w:val="25"/>
        </w:rPr>
        <w:t>Rele</w:t>
      </w:r>
      <w:r w:rsidRPr="00E21ECC">
        <w:rPr>
          <w:b/>
          <w:spacing w:val="2"/>
          <w:sz w:val="25"/>
          <w:szCs w:val="25"/>
        </w:rPr>
        <w:t>a</w:t>
      </w:r>
      <w:r w:rsidR="00FA4EAF" w:rsidRPr="00E21ECC">
        <w:rPr>
          <w:b/>
          <w:sz w:val="25"/>
          <w:szCs w:val="25"/>
        </w:rPr>
        <w:t>se</w:t>
      </w:r>
      <w:r w:rsidRPr="00E21ECC">
        <w:rPr>
          <w:b/>
          <w:spacing w:val="13"/>
          <w:sz w:val="25"/>
          <w:szCs w:val="25"/>
        </w:rPr>
        <w:t xml:space="preserve"> </w:t>
      </w:r>
      <w:r w:rsidRPr="00E21ECC">
        <w:rPr>
          <w:b/>
          <w:sz w:val="25"/>
          <w:szCs w:val="25"/>
        </w:rPr>
        <w:t>v</w:t>
      </w:r>
      <w:r w:rsidRPr="00E21ECC">
        <w:rPr>
          <w:b/>
          <w:spacing w:val="1"/>
          <w:sz w:val="25"/>
          <w:szCs w:val="25"/>
        </w:rPr>
        <w:t>1</w:t>
      </w:r>
      <w:r w:rsidRPr="00E21ECC">
        <w:rPr>
          <w:b/>
          <w:spacing w:val="-2"/>
          <w:sz w:val="25"/>
          <w:szCs w:val="25"/>
        </w:rPr>
        <w:t>.</w:t>
      </w:r>
      <w:r w:rsidRPr="00E21ECC">
        <w:rPr>
          <w:b/>
          <w:sz w:val="25"/>
          <w:szCs w:val="25"/>
        </w:rPr>
        <w:t>1</w:t>
      </w:r>
      <w:r w:rsidRPr="00E21ECC">
        <w:rPr>
          <w:b/>
          <w:spacing w:val="22"/>
          <w:sz w:val="25"/>
          <w:szCs w:val="25"/>
        </w:rPr>
        <w:t xml:space="preserve"> </w:t>
      </w:r>
      <w:r w:rsidRPr="00E21ECC">
        <w:rPr>
          <w:b/>
          <w:sz w:val="25"/>
          <w:szCs w:val="25"/>
        </w:rPr>
        <w:t>on</w:t>
      </w:r>
      <w:r w:rsidRPr="00E21ECC">
        <w:rPr>
          <w:b/>
          <w:spacing w:val="19"/>
          <w:sz w:val="25"/>
          <w:szCs w:val="25"/>
        </w:rPr>
        <w:t xml:space="preserve"> </w:t>
      </w:r>
      <w:r w:rsidRPr="00E21ECC">
        <w:rPr>
          <w:b/>
          <w:spacing w:val="1"/>
          <w:w w:val="106"/>
          <w:sz w:val="25"/>
          <w:szCs w:val="25"/>
        </w:rPr>
        <w:t>20</w:t>
      </w:r>
      <w:r w:rsidRPr="00E21ECC">
        <w:rPr>
          <w:b/>
          <w:spacing w:val="-1"/>
          <w:w w:val="106"/>
          <w:sz w:val="25"/>
          <w:szCs w:val="25"/>
        </w:rPr>
        <w:t>1</w:t>
      </w:r>
      <w:r w:rsidRPr="00E21ECC">
        <w:rPr>
          <w:b/>
          <w:spacing w:val="3"/>
          <w:w w:val="106"/>
          <w:sz w:val="25"/>
          <w:szCs w:val="25"/>
        </w:rPr>
        <w:t>6</w:t>
      </w:r>
      <w:r w:rsidRPr="00E21ECC">
        <w:rPr>
          <w:b/>
          <w:spacing w:val="-1"/>
          <w:w w:val="96"/>
          <w:sz w:val="25"/>
          <w:szCs w:val="25"/>
        </w:rPr>
        <w:t>-</w:t>
      </w:r>
      <w:r w:rsidRPr="00E21ECC">
        <w:rPr>
          <w:b/>
          <w:spacing w:val="1"/>
          <w:w w:val="106"/>
          <w:sz w:val="25"/>
          <w:szCs w:val="25"/>
        </w:rPr>
        <w:t>05</w:t>
      </w:r>
      <w:r w:rsidRPr="00E21ECC">
        <w:rPr>
          <w:b/>
          <w:spacing w:val="-1"/>
          <w:w w:val="96"/>
          <w:sz w:val="25"/>
          <w:szCs w:val="25"/>
        </w:rPr>
        <w:t>-</w:t>
      </w:r>
      <w:r w:rsidRPr="00E21ECC">
        <w:rPr>
          <w:b/>
          <w:spacing w:val="-1"/>
          <w:w w:val="106"/>
          <w:sz w:val="25"/>
          <w:szCs w:val="25"/>
        </w:rPr>
        <w:t>0</w:t>
      </w:r>
      <w:r w:rsidRPr="00E21ECC">
        <w:rPr>
          <w:b/>
          <w:spacing w:val="1"/>
          <w:w w:val="106"/>
          <w:sz w:val="25"/>
          <w:szCs w:val="25"/>
        </w:rPr>
        <w:t>1</w:t>
      </w:r>
      <w:r w:rsidR="00E21ECC">
        <w:rPr>
          <w:b/>
          <w:w w:val="96"/>
          <w:sz w:val="25"/>
          <w:szCs w:val="25"/>
        </w:rPr>
        <w:t>:</w:t>
      </w:r>
    </w:p>
    <w:p w:rsidR="00A400C6" w:rsidRPr="00A400C6" w:rsidRDefault="00A400C6" w:rsidP="00A400C6">
      <w:pPr>
        <w:pStyle w:val="ListParagraph"/>
        <w:ind w:left="480" w:right="5043"/>
        <w:jc w:val="both"/>
        <w:rPr>
          <w:sz w:val="25"/>
          <w:szCs w:val="25"/>
        </w:rPr>
      </w:pPr>
    </w:p>
    <w:p w:rsidR="0047596C" w:rsidRPr="00BF0237" w:rsidRDefault="007F4BD5" w:rsidP="00BF0237">
      <w:pPr>
        <w:pStyle w:val="ListParagraph"/>
        <w:numPr>
          <w:ilvl w:val="1"/>
          <w:numId w:val="4"/>
        </w:numPr>
        <w:rPr>
          <w:sz w:val="24"/>
          <w:szCs w:val="24"/>
        </w:rPr>
      </w:pPr>
      <w:r w:rsidRPr="00BF0237">
        <w:rPr>
          <w:spacing w:val="-1"/>
          <w:sz w:val="24"/>
          <w:szCs w:val="24"/>
        </w:rPr>
        <w:t>M</w:t>
      </w:r>
      <w:r w:rsidRPr="00BF0237">
        <w:rPr>
          <w:spacing w:val="1"/>
          <w:sz w:val="24"/>
          <w:szCs w:val="24"/>
        </w:rPr>
        <w:t>a</w:t>
      </w:r>
      <w:r w:rsidRPr="00BF0237">
        <w:rPr>
          <w:spacing w:val="-1"/>
          <w:sz w:val="24"/>
          <w:szCs w:val="24"/>
        </w:rPr>
        <w:t>d</w:t>
      </w:r>
      <w:r w:rsidR="00FA4EAF" w:rsidRPr="00BF0237">
        <w:rPr>
          <w:sz w:val="24"/>
          <w:szCs w:val="24"/>
        </w:rPr>
        <w:t>e</w:t>
      </w:r>
      <w:r w:rsidR="00FA4EAF" w:rsidRPr="00BF0237">
        <w:rPr>
          <w:spacing w:val="16"/>
          <w:sz w:val="24"/>
          <w:szCs w:val="24"/>
        </w:rPr>
        <w:t xml:space="preserve"> </w:t>
      </w:r>
      <w:r w:rsidRPr="00BF0237">
        <w:rPr>
          <w:w w:val="115"/>
          <w:sz w:val="24"/>
          <w:szCs w:val="24"/>
        </w:rPr>
        <w:t>c</w:t>
      </w:r>
      <w:r w:rsidRPr="00BF0237">
        <w:rPr>
          <w:spacing w:val="-1"/>
          <w:w w:val="115"/>
          <w:sz w:val="24"/>
          <w:szCs w:val="24"/>
        </w:rPr>
        <w:t>h</w:t>
      </w:r>
      <w:r w:rsidRPr="00BF0237">
        <w:rPr>
          <w:spacing w:val="1"/>
          <w:w w:val="115"/>
          <w:sz w:val="24"/>
          <w:szCs w:val="24"/>
        </w:rPr>
        <w:t>a</w:t>
      </w:r>
      <w:r w:rsidRPr="00BF0237">
        <w:rPr>
          <w:w w:val="115"/>
          <w:sz w:val="24"/>
          <w:szCs w:val="24"/>
        </w:rPr>
        <w:t xml:space="preserve">nges </w:t>
      </w:r>
      <w:r w:rsidRPr="00BF0237">
        <w:rPr>
          <w:spacing w:val="1"/>
          <w:sz w:val="24"/>
          <w:szCs w:val="24"/>
        </w:rPr>
        <w:t>i</w:t>
      </w:r>
      <w:r w:rsidRPr="00BF0237">
        <w:rPr>
          <w:sz w:val="24"/>
          <w:szCs w:val="24"/>
        </w:rPr>
        <w:t>n</w:t>
      </w:r>
      <w:r w:rsidRPr="00BF0237">
        <w:rPr>
          <w:spacing w:val="42"/>
          <w:sz w:val="24"/>
          <w:szCs w:val="24"/>
        </w:rPr>
        <w:t xml:space="preserve"> </w:t>
      </w:r>
      <w:r w:rsidR="00FA4EAF" w:rsidRPr="00BF0237">
        <w:rPr>
          <w:sz w:val="24"/>
          <w:szCs w:val="24"/>
        </w:rPr>
        <w:t>the</w:t>
      </w:r>
      <w:r w:rsidRPr="00BF0237">
        <w:rPr>
          <w:spacing w:val="9"/>
          <w:sz w:val="24"/>
          <w:szCs w:val="24"/>
        </w:rPr>
        <w:t xml:space="preserve"> </w:t>
      </w:r>
      <w:r w:rsidRPr="00BF0237">
        <w:rPr>
          <w:spacing w:val="-1"/>
          <w:w w:val="113"/>
          <w:sz w:val="24"/>
          <w:szCs w:val="24"/>
        </w:rPr>
        <w:t>pr</w:t>
      </w:r>
      <w:r w:rsidRPr="00BF0237">
        <w:rPr>
          <w:w w:val="113"/>
          <w:sz w:val="24"/>
          <w:szCs w:val="24"/>
        </w:rPr>
        <w:t>o</w:t>
      </w:r>
      <w:r w:rsidRPr="00BF0237">
        <w:rPr>
          <w:spacing w:val="-1"/>
          <w:w w:val="113"/>
          <w:sz w:val="24"/>
          <w:szCs w:val="24"/>
        </w:rPr>
        <w:t>p</w:t>
      </w:r>
      <w:r w:rsidRPr="00BF0237">
        <w:rPr>
          <w:spacing w:val="2"/>
          <w:w w:val="113"/>
          <w:sz w:val="24"/>
          <w:szCs w:val="24"/>
        </w:rPr>
        <w:t>o</w:t>
      </w:r>
      <w:r w:rsidRPr="00BF0237">
        <w:rPr>
          <w:w w:val="113"/>
          <w:sz w:val="24"/>
          <w:szCs w:val="24"/>
        </w:rPr>
        <w:t>sed</w:t>
      </w:r>
      <w:r w:rsidRPr="00BF0237">
        <w:rPr>
          <w:spacing w:val="-9"/>
          <w:w w:val="113"/>
          <w:sz w:val="24"/>
          <w:szCs w:val="24"/>
        </w:rPr>
        <w:t xml:space="preserve"> </w:t>
      </w:r>
      <w:r w:rsidRPr="00BF0237">
        <w:rPr>
          <w:w w:val="113"/>
          <w:sz w:val="24"/>
          <w:szCs w:val="24"/>
        </w:rPr>
        <w:t>so</w:t>
      </w:r>
      <w:r w:rsidRPr="00BF0237">
        <w:rPr>
          <w:spacing w:val="1"/>
          <w:w w:val="113"/>
          <w:sz w:val="24"/>
          <w:szCs w:val="24"/>
        </w:rPr>
        <w:t>l</w:t>
      </w:r>
      <w:r w:rsidRPr="00BF0237">
        <w:rPr>
          <w:w w:val="113"/>
          <w:sz w:val="24"/>
          <w:szCs w:val="24"/>
        </w:rPr>
        <w:t>ut</w:t>
      </w:r>
      <w:r w:rsidRPr="00BF0237">
        <w:rPr>
          <w:spacing w:val="1"/>
          <w:w w:val="113"/>
          <w:sz w:val="24"/>
          <w:szCs w:val="24"/>
        </w:rPr>
        <w:t>i</w:t>
      </w:r>
      <w:r w:rsidRPr="00BF0237">
        <w:rPr>
          <w:w w:val="113"/>
          <w:sz w:val="24"/>
          <w:szCs w:val="24"/>
        </w:rPr>
        <w:t>on</w:t>
      </w:r>
      <w:r w:rsidRPr="00BF0237">
        <w:rPr>
          <w:spacing w:val="13"/>
          <w:w w:val="113"/>
          <w:sz w:val="24"/>
          <w:szCs w:val="24"/>
        </w:rPr>
        <w:t xml:space="preserve"> </w:t>
      </w:r>
      <w:r w:rsidRPr="00BF0237">
        <w:rPr>
          <w:spacing w:val="1"/>
          <w:sz w:val="24"/>
          <w:szCs w:val="24"/>
        </w:rPr>
        <w:t>b</w:t>
      </w:r>
      <w:r w:rsidRPr="00BF0237">
        <w:rPr>
          <w:sz w:val="24"/>
          <w:szCs w:val="24"/>
        </w:rPr>
        <w:t>y</w:t>
      </w:r>
      <w:r w:rsidRPr="00BF0237">
        <w:rPr>
          <w:spacing w:val="33"/>
          <w:sz w:val="24"/>
          <w:szCs w:val="24"/>
        </w:rPr>
        <w:t xml:space="preserve"> </w:t>
      </w:r>
      <w:r w:rsidRPr="00BF0237">
        <w:rPr>
          <w:w w:val="110"/>
          <w:sz w:val="24"/>
          <w:szCs w:val="24"/>
        </w:rPr>
        <w:t>mo</w:t>
      </w:r>
      <w:r w:rsidRPr="00BF0237">
        <w:rPr>
          <w:spacing w:val="-1"/>
          <w:w w:val="110"/>
          <w:sz w:val="24"/>
          <w:szCs w:val="24"/>
        </w:rPr>
        <w:t>d</w:t>
      </w:r>
      <w:r w:rsidRPr="00BF0237">
        <w:rPr>
          <w:spacing w:val="1"/>
          <w:w w:val="110"/>
          <w:sz w:val="24"/>
          <w:szCs w:val="24"/>
        </w:rPr>
        <w:t>i</w:t>
      </w:r>
      <w:r w:rsidRPr="00BF0237">
        <w:rPr>
          <w:w w:val="110"/>
          <w:sz w:val="24"/>
          <w:szCs w:val="24"/>
        </w:rPr>
        <w:t>fy</w:t>
      </w:r>
      <w:r w:rsidRPr="00BF0237">
        <w:rPr>
          <w:spacing w:val="1"/>
          <w:w w:val="110"/>
          <w:sz w:val="24"/>
          <w:szCs w:val="24"/>
        </w:rPr>
        <w:t>i</w:t>
      </w:r>
      <w:r w:rsidRPr="00BF0237">
        <w:rPr>
          <w:w w:val="110"/>
          <w:sz w:val="24"/>
          <w:szCs w:val="24"/>
        </w:rPr>
        <w:t>ng</w:t>
      </w:r>
      <w:r w:rsidRPr="00BF0237">
        <w:rPr>
          <w:spacing w:val="2"/>
          <w:w w:val="110"/>
          <w:sz w:val="24"/>
          <w:szCs w:val="24"/>
        </w:rPr>
        <w:t xml:space="preserve"> </w:t>
      </w:r>
      <w:r w:rsidRPr="00BF0237">
        <w:rPr>
          <w:spacing w:val="-1"/>
          <w:w w:val="114"/>
          <w:sz w:val="24"/>
          <w:szCs w:val="24"/>
        </w:rPr>
        <w:t>d</w:t>
      </w:r>
      <w:r w:rsidRPr="00BF0237">
        <w:rPr>
          <w:w w:val="112"/>
          <w:sz w:val="24"/>
          <w:szCs w:val="24"/>
        </w:rPr>
        <w:t>esi</w:t>
      </w:r>
      <w:r w:rsidRPr="00BF0237">
        <w:rPr>
          <w:spacing w:val="1"/>
          <w:w w:val="112"/>
          <w:sz w:val="24"/>
          <w:szCs w:val="24"/>
        </w:rPr>
        <w:t>g</w:t>
      </w:r>
      <w:r w:rsidRPr="00BF0237">
        <w:rPr>
          <w:w w:val="118"/>
          <w:sz w:val="24"/>
          <w:szCs w:val="24"/>
        </w:rPr>
        <w:t>n.</w:t>
      </w:r>
    </w:p>
    <w:p w:rsidR="0047596C" w:rsidRPr="00BF0237" w:rsidRDefault="007F4BD5" w:rsidP="00BF0237">
      <w:pPr>
        <w:pStyle w:val="ListParagraph"/>
        <w:numPr>
          <w:ilvl w:val="1"/>
          <w:numId w:val="4"/>
        </w:numPr>
        <w:spacing w:before="20"/>
        <w:rPr>
          <w:sz w:val="24"/>
          <w:szCs w:val="24"/>
        </w:rPr>
      </w:pPr>
      <w:r w:rsidRPr="00BF0237">
        <w:rPr>
          <w:sz w:val="24"/>
          <w:szCs w:val="24"/>
        </w:rPr>
        <w:t>A</w:t>
      </w:r>
      <w:r w:rsidRPr="00BF0237">
        <w:rPr>
          <w:spacing w:val="-2"/>
          <w:sz w:val="24"/>
          <w:szCs w:val="24"/>
        </w:rPr>
        <w:t>d</w:t>
      </w:r>
      <w:r w:rsidRPr="00BF0237">
        <w:rPr>
          <w:spacing w:val="-1"/>
          <w:sz w:val="24"/>
          <w:szCs w:val="24"/>
        </w:rPr>
        <w:t>d</w:t>
      </w:r>
      <w:r w:rsidRPr="00BF0237">
        <w:rPr>
          <w:spacing w:val="2"/>
          <w:sz w:val="24"/>
          <w:szCs w:val="24"/>
        </w:rPr>
        <w:t>e</w:t>
      </w:r>
      <w:r w:rsidRPr="00BF0237">
        <w:rPr>
          <w:sz w:val="24"/>
          <w:szCs w:val="24"/>
        </w:rPr>
        <w:t xml:space="preserve">d </w:t>
      </w:r>
      <w:r w:rsidR="00BF0237" w:rsidRPr="00BF0237">
        <w:rPr>
          <w:w w:val="117"/>
          <w:sz w:val="24"/>
          <w:szCs w:val="24"/>
        </w:rPr>
        <w:t>r</w:t>
      </w:r>
      <w:r w:rsidR="00BF0237" w:rsidRPr="00BF0237">
        <w:rPr>
          <w:spacing w:val="1"/>
          <w:w w:val="117"/>
          <w:sz w:val="24"/>
          <w:szCs w:val="24"/>
        </w:rPr>
        <w:t>e</w:t>
      </w:r>
      <w:r w:rsidR="00BF0237" w:rsidRPr="00BF0237">
        <w:rPr>
          <w:w w:val="117"/>
          <w:sz w:val="24"/>
          <w:szCs w:val="24"/>
        </w:rPr>
        <w:t>le</w:t>
      </w:r>
      <w:r w:rsidR="00BF0237" w:rsidRPr="00BF0237">
        <w:rPr>
          <w:spacing w:val="1"/>
          <w:w w:val="117"/>
          <w:sz w:val="24"/>
          <w:szCs w:val="24"/>
        </w:rPr>
        <w:t>v</w:t>
      </w:r>
      <w:r w:rsidR="00BF0237" w:rsidRPr="00BF0237">
        <w:rPr>
          <w:w w:val="117"/>
          <w:sz w:val="24"/>
          <w:szCs w:val="24"/>
        </w:rPr>
        <w:t>ant</w:t>
      </w:r>
      <w:r w:rsidRPr="00BF0237">
        <w:rPr>
          <w:spacing w:val="-2"/>
          <w:w w:val="117"/>
          <w:sz w:val="24"/>
          <w:szCs w:val="24"/>
        </w:rPr>
        <w:t xml:space="preserve"> </w:t>
      </w:r>
      <w:r w:rsidRPr="00BF0237">
        <w:rPr>
          <w:spacing w:val="1"/>
          <w:w w:val="113"/>
          <w:sz w:val="24"/>
          <w:szCs w:val="24"/>
        </w:rPr>
        <w:t>li</w:t>
      </w:r>
      <w:r w:rsidRPr="00BF0237">
        <w:rPr>
          <w:spacing w:val="-2"/>
          <w:w w:val="114"/>
          <w:sz w:val="24"/>
          <w:szCs w:val="24"/>
        </w:rPr>
        <w:t>m</w:t>
      </w:r>
      <w:r w:rsidRPr="00BF0237">
        <w:rPr>
          <w:spacing w:val="1"/>
          <w:w w:val="113"/>
          <w:sz w:val="24"/>
          <w:szCs w:val="24"/>
        </w:rPr>
        <w:t>i</w:t>
      </w:r>
      <w:r w:rsidRPr="00BF0237">
        <w:rPr>
          <w:w w:val="131"/>
          <w:sz w:val="24"/>
          <w:szCs w:val="24"/>
        </w:rPr>
        <w:t>t</w:t>
      </w:r>
      <w:r w:rsidRPr="00BF0237">
        <w:rPr>
          <w:spacing w:val="1"/>
          <w:w w:val="131"/>
          <w:sz w:val="24"/>
          <w:szCs w:val="24"/>
        </w:rPr>
        <w:t>a</w:t>
      </w:r>
      <w:r w:rsidRPr="00BF0237">
        <w:rPr>
          <w:spacing w:val="-2"/>
          <w:w w:val="140"/>
          <w:sz w:val="24"/>
          <w:szCs w:val="24"/>
        </w:rPr>
        <w:t>t</w:t>
      </w:r>
      <w:r w:rsidRPr="00BF0237">
        <w:rPr>
          <w:spacing w:val="1"/>
          <w:w w:val="113"/>
          <w:sz w:val="24"/>
          <w:szCs w:val="24"/>
        </w:rPr>
        <w:t>i</w:t>
      </w:r>
      <w:r w:rsidRPr="00BF0237">
        <w:rPr>
          <w:w w:val="111"/>
          <w:sz w:val="24"/>
          <w:szCs w:val="24"/>
        </w:rPr>
        <w:t>on.</w:t>
      </w:r>
    </w:p>
    <w:p w:rsidR="0047596C" w:rsidRPr="00BF0237" w:rsidRDefault="007F4BD5" w:rsidP="00BF0237">
      <w:pPr>
        <w:pStyle w:val="ListParagraph"/>
        <w:numPr>
          <w:ilvl w:val="1"/>
          <w:numId w:val="4"/>
        </w:numPr>
        <w:spacing w:before="23"/>
        <w:rPr>
          <w:sz w:val="24"/>
          <w:szCs w:val="24"/>
        </w:rPr>
      </w:pPr>
      <w:r w:rsidRPr="00BF0237">
        <w:rPr>
          <w:spacing w:val="1"/>
          <w:w w:val="115"/>
          <w:sz w:val="24"/>
          <w:szCs w:val="24"/>
        </w:rPr>
        <w:t>U</w:t>
      </w:r>
      <w:r w:rsidRPr="00BF0237">
        <w:rPr>
          <w:spacing w:val="-1"/>
          <w:w w:val="115"/>
          <w:sz w:val="24"/>
          <w:szCs w:val="24"/>
        </w:rPr>
        <w:t>pd</w:t>
      </w:r>
      <w:r w:rsidRPr="00BF0237">
        <w:rPr>
          <w:spacing w:val="1"/>
          <w:w w:val="115"/>
          <w:sz w:val="24"/>
          <w:szCs w:val="24"/>
        </w:rPr>
        <w:t>a</w:t>
      </w:r>
      <w:r w:rsidRPr="00BF0237">
        <w:rPr>
          <w:w w:val="115"/>
          <w:sz w:val="24"/>
          <w:szCs w:val="24"/>
        </w:rPr>
        <w:t>ted</w:t>
      </w:r>
      <w:r w:rsidRPr="00BF0237">
        <w:rPr>
          <w:spacing w:val="12"/>
          <w:w w:val="115"/>
          <w:sz w:val="24"/>
          <w:szCs w:val="24"/>
        </w:rPr>
        <w:t xml:space="preserve"> </w:t>
      </w:r>
      <w:r w:rsidRPr="00BF0237">
        <w:rPr>
          <w:spacing w:val="1"/>
          <w:w w:val="115"/>
          <w:sz w:val="24"/>
          <w:szCs w:val="24"/>
        </w:rPr>
        <w:t>Ti</w:t>
      </w:r>
      <w:r w:rsidR="00FA4EAF" w:rsidRPr="00BF0237">
        <w:rPr>
          <w:w w:val="115"/>
          <w:sz w:val="24"/>
          <w:szCs w:val="24"/>
        </w:rPr>
        <w:t xml:space="preserve">me </w:t>
      </w:r>
      <w:r w:rsidRPr="00BF0237">
        <w:rPr>
          <w:spacing w:val="-1"/>
          <w:w w:val="115"/>
          <w:sz w:val="24"/>
          <w:szCs w:val="24"/>
        </w:rPr>
        <w:t>p</w:t>
      </w:r>
      <w:r w:rsidRPr="00BF0237">
        <w:rPr>
          <w:spacing w:val="1"/>
          <w:w w:val="115"/>
          <w:sz w:val="24"/>
          <w:szCs w:val="24"/>
        </w:rPr>
        <w:t>la</w:t>
      </w:r>
      <w:r w:rsidRPr="00BF0237">
        <w:rPr>
          <w:w w:val="115"/>
          <w:sz w:val="24"/>
          <w:szCs w:val="24"/>
        </w:rPr>
        <w:t>n</w:t>
      </w:r>
      <w:r w:rsidRPr="00BF0237">
        <w:rPr>
          <w:spacing w:val="-1"/>
          <w:w w:val="115"/>
          <w:sz w:val="24"/>
          <w:szCs w:val="24"/>
        </w:rPr>
        <w:t xml:space="preserve"> </w:t>
      </w:r>
      <w:r w:rsidRPr="00BF0237">
        <w:rPr>
          <w:spacing w:val="1"/>
          <w:sz w:val="24"/>
          <w:szCs w:val="24"/>
        </w:rPr>
        <w:t>b</w:t>
      </w:r>
      <w:r w:rsidRPr="00BF0237">
        <w:rPr>
          <w:sz w:val="24"/>
          <w:szCs w:val="24"/>
        </w:rPr>
        <w:t>y</w:t>
      </w:r>
      <w:r w:rsidRPr="00BF0237">
        <w:rPr>
          <w:spacing w:val="27"/>
          <w:sz w:val="24"/>
          <w:szCs w:val="24"/>
        </w:rPr>
        <w:t xml:space="preserve"> </w:t>
      </w:r>
      <w:r w:rsidRPr="00BF0237">
        <w:rPr>
          <w:w w:val="119"/>
          <w:sz w:val="24"/>
          <w:szCs w:val="24"/>
        </w:rPr>
        <w:t>us</w:t>
      </w:r>
      <w:r w:rsidRPr="00BF0237">
        <w:rPr>
          <w:spacing w:val="1"/>
          <w:w w:val="119"/>
          <w:sz w:val="24"/>
          <w:szCs w:val="24"/>
        </w:rPr>
        <w:t>i</w:t>
      </w:r>
      <w:r w:rsidRPr="00BF0237">
        <w:rPr>
          <w:w w:val="119"/>
          <w:sz w:val="24"/>
          <w:szCs w:val="24"/>
        </w:rPr>
        <w:t>ng</w:t>
      </w:r>
      <w:r w:rsidRPr="00BF0237">
        <w:rPr>
          <w:spacing w:val="-17"/>
          <w:w w:val="119"/>
          <w:sz w:val="24"/>
          <w:szCs w:val="24"/>
        </w:rPr>
        <w:t xml:space="preserve"> </w:t>
      </w:r>
      <w:r w:rsidRPr="00BF0237">
        <w:rPr>
          <w:w w:val="119"/>
          <w:sz w:val="24"/>
          <w:szCs w:val="24"/>
        </w:rPr>
        <w:t>g</w:t>
      </w:r>
      <w:r w:rsidRPr="00BF0237">
        <w:rPr>
          <w:spacing w:val="1"/>
          <w:w w:val="119"/>
          <w:sz w:val="24"/>
          <w:szCs w:val="24"/>
        </w:rPr>
        <w:t>a</w:t>
      </w:r>
      <w:r w:rsidRPr="00BF0237">
        <w:rPr>
          <w:w w:val="119"/>
          <w:sz w:val="24"/>
          <w:szCs w:val="24"/>
        </w:rPr>
        <w:t>ntt</w:t>
      </w:r>
      <w:r w:rsidRPr="00BF0237">
        <w:rPr>
          <w:spacing w:val="16"/>
          <w:w w:val="119"/>
          <w:sz w:val="24"/>
          <w:szCs w:val="24"/>
        </w:rPr>
        <w:t xml:space="preserve"> </w:t>
      </w:r>
      <w:r w:rsidRPr="00BF0237">
        <w:rPr>
          <w:w w:val="111"/>
          <w:sz w:val="24"/>
          <w:szCs w:val="24"/>
        </w:rPr>
        <w:t>c</w:t>
      </w:r>
      <w:r w:rsidRPr="00BF0237">
        <w:rPr>
          <w:spacing w:val="-1"/>
          <w:w w:val="111"/>
          <w:sz w:val="24"/>
          <w:szCs w:val="24"/>
        </w:rPr>
        <w:t>h</w:t>
      </w:r>
      <w:r w:rsidRPr="00BF0237">
        <w:rPr>
          <w:spacing w:val="1"/>
          <w:w w:val="125"/>
          <w:sz w:val="24"/>
          <w:szCs w:val="24"/>
        </w:rPr>
        <w:t>a</w:t>
      </w:r>
      <w:r w:rsidRPr="00BF0237">
        <w:rPr>
          <w:spacing w:val="-1"/>
          <w:w w:val="133"/>
          <w:sz w:val="24"/>
          <w:szCs w:val="24"/>
        </w:rPr>
        <w:t>r</w:t>
      </w:r>
      <w:r w:rsidRPr="00BF0237">
        <w:rPr>
          <w:w w:val="126"/>
          <w:sz w:val="24"/>
          <w:szCs w:val="24"/>
        </w:rPr>
        <w:t>t.</w:t>
      </w:r>
    </w:p>
    <w:p w:rsidR="0047596C" w:rsidRPr="00BF0237" w:rsidRDefault="007F4BD5" w:rsidP="00BF0237">
      <w:pPr>
        <w:pStyle w:val="ListParagraph"/>
        <w:numPr>
          <w:ilvl w:val="1"/>
          <w:numId w:val="4"/>
        </w:numPr>
        <w:spacing w:before="20"/>
        <w:rPr>
          <w:sz w:val="24"/>
          <w:szCs w:val="24"/>
        </w:rPr>
      </w:pPr>
      <w:r w:rsidRPr="00BF0237">
        <w:rPr>
          <w:spacing w:val="-1"/>
          <w:sz w:val="24"/>
          <w:szCs w:val="24"/>
        </w:rPr>
        <w:t>M</w:t>
      </w:r>
      <w:r w:rsidRPr="00BF0237">
        <w:rPr>
          <w:spacing w:val="1"/>
          <w:sz w:val="24"/>
          <w:szCs w:val="24"/>
        </w:rPr>
        <w:t>a</w:t>
      </w:r>
      <w:r w:rsidRPr="00BF0237">
        <w:rPr>
          <w:spacing w:val="-1"/>
          <w:sz w:val="24"/>
          <w:szCs w:val="24"/>
        </w:rPr>
        <w:t>d</w:t>
      </w:r>
      <w:r w:rsidR="00FA4EAF" w:rsidRPr="00BF0237">
        <w:rPr>
          <w:sz w:val="24"/>
          <w:szCs w:val="24"/>
        </w:rPr>
        <w:t>e</w:t>
      </w:r>
      <w:r w:rsidR="00FA4EAF" w:rsidRPr="00BF0237">
        <w:rPr>
          <w:spacing w:val="16"/>
          <w:sz w:val="24"/>
          <w:szCs w:val="24"/>
        </w:rPr>
        <w:t xml:space="preserve"> </w:t>
      </w:r>
      <w:r w:rsidRPr="00BF0237">
        <w:rPr>
          <w:w w:val="115"/>
          <w:sz w:val="24"/>
          <w:szCs w:val="24"/>
        </w:rPr>
        <w:t>c</w:t>
      </w:r>
      <w:r w:rsidRPr="00BF0237">
        <w:rPr>
          <w:spacing w:val="-1"/>
          <w:w w:val="115"/>
          <w:sz w:val="24"/>
          <w:szCs w:val="24"/>
        </w:rPr>
        <w:t>h</w:t>
      </w:r>
      <w:r w:rsidRPr="00BF0237">
        <w:rPr>
          <w:spacing w:val="1"/>
          <w:w w:val="115"/>
          <w:sz w:val="24"/>
          <w:szCs w:val="24"/>
        </w:rPr>
        <w:t>a</w:t>
      </w:r>
      <w:r w:rsidRPr="00BF0237">
        <w:rPr>
          <w:w w:val="115"/>
          <w:sz w:val="24"/>
          <w:szCs w:val="24"/>
        </w:rPr>
        <w:t xml:space="preserve">nges </w:t>
      </w:r>
      <w:r w:rsidRPr="00BF0237">
        <w:rPr>
          <w:spacing w:val="1"/>
          <w:sz w:val="24"/>
          <w:szCs w:val="24"/>
        </w:rPr>
        <w:t>i</w:t>
      </w:r>
      <w:r w:rsidRPr="00BF0237">
        <w:rPr>
          <w:sz w:val="24"/>
          <w:szCs w:val="24"/>
        </w:rPr>
        <w:t>n</w:t>
      </w:r>
      <w:r w:rsidRPr="00BF0237">
        <w:rPr>
          <w:spacing w:val="42"/>
          <w:sz w:val="24"/>
          <w:szCs w:val="24"/>
        </w:rPr>
        <w:t xml:space="preserve"> </w:t>
      </w:r>
      <w:r w:rsidRPr="00BF0237">
        <w:rPr>
          <w:w w:val="114"/>
          <w:sz w:val="24"/>
          <w:szCs w:val="24"/>
        </w:rPr>
        <w:t>Con</w:t>
      </w:r>
      <w:r w:rsidRPr="00BF0237">
        <w:rPr>
          <w:spacing w:val="-1"/>
          <w:w w:val="114"/>
          <w:sz w:val="24"/>
          <w:szCs w:val="24"/>
        </w:rPr>
        <w:t>f</w:t>
      </w:r>
      <w:r w:rsidRPr="00BF0237">
        <w:rPr>
          <w:spacing w:val="1"/>
          <w:w w:val="114"/>
          <w:sz w:val="24"/>
          <w:szCs w:val="24"/>
        </w:rPr>
        <w:t>i</w:t>
      </w:r>
      <w:r w:rsidRPr="00BF0237">
        <w:rPr>
          <w:w w:val="114"/>
          <w:sz w:val="24"/>
          <w:szCs w:val="24"/>
        </w:rPr>
        <w:t>gu</w:t>
      </w:r>
      <w:r w:rsidRPr="00BF0237">
        <w:rPr>
          <w:spacing w:val="-1"/>
          <w:w w:val="114"/>
          <w:sz w:val="24"/>
          <w:szCs w:val="24"/>
        </w:rPr>
        <w:t>r</w:t>
      </w:r>
      <w:r w:rsidRPr="00BF0237">
        <w:rPr>
          <w:spacing w:val="1"/>
          <w:w w:val="114"/>
          <w:sz w:val="24"/>
          <w:szCs w:val="24"/>
        </w:rPr>
        <w:t>a</w:t>
      </w:r>
      <w:r w:rsidRPr="00BF0237">
        <w:rPr>
          <w:w w:val="114"/>
          <w:sz w:val="24"/>
          <w:szCs w:val="24"/>
        </w:rPr>
        <w:t>t</w:t>
      </w:r>
      <w:r w:rsidRPr="00BF0237">
        <w:rPr>
          <w:spacing w:val="1"/>
          <w:w w:val="114"/>
          <w:sz w:val="24"/>
          <w:szCs w:val="24"/>
        </w:rPr>
        <w:t>i</w:t>
      </w:r>
      <w:r w:rsidRPr="00BF0237">
        <w:rPr>
          <w:w w:val="114"/>
          <w:sz w:val="24"/>
          <w:szCs w:val="24"/>
        </w:rPr>
        <w:t>on</w:t>
      </w:r>
      <w:r w:rsidRPr="00BF0237">
        <w:rPr>
          <w:spacing w:val="6"/>
          <w:w w:val="114"/>
          <w:sz w:val="24"/>
          <w:szCs w:val="24"/>
        </w:rPr>
        <w:t xml:space="preserve"> </w:t>
      </w:r>
      <w:r w:rsidRPr="00BF0237">
        <w:rPr>
          <w:spacing w:val="-1"/>
          <w:w w:val="106"/>
          <w:sz w:val="24"/>
          <w:szCs w:val="24"/>
        </w:rPr>
        <w:t>M</w:t>
      </w:r>
      <w:r w:rsidRPr="00BF0237">
        <w:rPr>
          <w:spacing w:val="1"/>
          <w:w w:val="125"/>
          <w:sz w:val="24"/>
          <w:szCs w:val="24"/>
        </w:rPr>
        <w:t>a</w:t>
      </w:r>
      <w:r w:rsidRPr="00BF0237">
        <w:rPr>
          <w:spacing w:val="-3"/>
          <w:w w:val="122"/>
          <w:sz w:val="24"/>
          <w:szCs w:val="24"/>
        </w:rPr>
        <w:t>n</w:t>
      </w:r>
      <w:r w:rsidRPr="00BF0237">
        <w:rPr>
          <w:spacing w:val="1"/>
          <w:w w:val="125"/>
          <w:sz w:val="24"/>
          <w:szCs w:val="24"/>
        </w:rPr>
        <w:t>a</w:t>
      </w:r>
      <w:r w:rsidRPr="00BF0237">
        <w:rPr>
          <w:w w:val="107"/>
          <w:sz w:val="24"/>
          <w:szCs w:val="24"/>
        </w:rPr>
        <w:t>g</w:t>
      </w:r>
      <w:r w:rsidRPr="00BF0237">
        <w:rPr>
          <w:w w:val="113"/>
          <w:sz w:val="24"/>
          <w:szCs w:val="24"/>
        </w:rPr>
        <w:t>em</w:t>
      </w:r>
      <w:r w:rsidRPr="00BF0237">
        <w:rPr>
          <w:spacing w:val="-2"/>
          <w:w w:val="113"/>
          <w:sz w:val="24"/>
          <w:szCs w:val="24"/>
        </w:rPr>
        <w:t>e</w:t>
      </w:r>
      <w:r w:rsidRPr="00BF0237">
        <w:rPr>
          <w:w w:val="124"/>
          <w:sz w:val="24"/>
          <w:szCs w:val="24"/>
        </w:rPr>
        <w:t>nt.</w:t>
      </w:r>
    </w:p>
    <w:p w:rsidR="0047596C" w:rsidRPr="00BF0237" w:rsidRDefault="007F4BD5" w:rsidP="00BF0237">
      <w:pPr>
        <w:pStyle w:val="ListParagraph"/>
        <w:numPr>
          <w:ilvl w:val="1"/>
          <w:numId w:val="4"/>
        </w:numPr>
        <w:spacing w:before="22"/>
        <w:rPr>
          <w:sz w:val="24"/>
          <w:szCs w:val="24"/>
        </w:rPr>
      </w:pPr>
      <w:r w:rsidRPr="00BF0237">
        <w:rPr>
          <w:spacing w:val="-1"/>
          <w:sz w:val="24"/>
          <w:szCs w:val="24"/>
        </w:rPr>
        <w:t>M</w:t>
      </w:r>
      <w:r w:rsidRPr="00BF0237">
        <w:rPr>
          <w:spacing w:val="1"/>
          <w:sz w:val="24"/>
          <w:szCs w:val="24"/>
        </w:rPr>
        <w:t>a</w:t>
      </w:r>
      <w:r w:rsidRPr="00BF0237">
        <w:rPr>
          <w:spacing w:val="-1"/>
          <w:sz w:val="24"/>
          <w:szCs w:val="24"/>
        </w:rPr>
        <w:t>d</w:t>
      </w:r>
      <w:r w:rsidRPr="00BF0237">
        <w:rPr>
          <w:sz w:val="24"/>
          <w:szCs w:val="24"/>
        </w:rPr>
        <w:t xml:space="preserve">e </w:t>
      </w:r>
      <w:r w:rsidRPr="00BF0237">
        <w:rPr>
          <w:w w:val="115"/>
          <w:sz w:val="24"/>
          <w:szCs w:val="24"/>
        </w:rPr>
        <w:t>c</w:t>
      </w:r>
      <w:r w:rsidRPr="00BF0237">
        <w:rPr>
          <w:spacing w:val="-1"/>
          <w:w w:val="115"/>
          <w:sz w:val="24"/>
          <w:szCs w:val="24"/>
        </w:rPr>
        <w:t>h</w:t>
      </w:r>
      <w:r w:rsidRPr="00BF0237">
        <w:rPr>
          <w:spacing w:val="1"/>
          <w:w w:val="115"/>
          <w:sz w:val="24"/>
          <w:szCs w:val="24"/>
        </w:rPr>
        <w:t>a</w:t>
      </w:r>
      <w:r w:rsidRPr="00BF0237">
        <w:rPr>
          <w:w w:val="115"/>
          <w:sz w:val="24"/>
          <w:szCs w:val="24"/>
        </w:rPr>
        <w:t xml:space="preserve">nges </w:t>
      </w:r>
      <w:r w:rsidRPr="00BF0237">
        <w:rPr>
          <w:sz w:val="24"/>
          <w:szCs w:val="24"/>
        </w:rPr>
        <w:t>to</w:t>
      </w:r>
      <w:r w:rsidRPr="00BF0237">
        <w:rPr>
          <w:spacing w:val="33"/>
          <w:sz w:val="24"/>
          <w:szCs w:val="24"/>
        </w:rPr>
        <w:t xml:space="preserve"> </w:t>
      </w:r>
      <w:r w:rsidRPr="00BF0237">
        <w:rPr>
          <w:sz w:val="24"/>
          <w:szCs w:val="24"/>
        </w:rPr>
        <w:t xml:space="preserve">the </w:t>
      </w:r>
      <w:r w:rsidRPr="00BF0237">
        <w:rPr>
          <w:w w:val="114"/>
          <w:sz w:val="24"/>
          <w:szCs w:val="24"/>
        </w:rPr>
        <w:t>p</w:t>
      </w:r>
      <w:r w:rsidRPr="00BF0237">
        <w:rPr>
          <w:spacing w:val="-1"/>
          <w:w w:val="114"/>
          <w:sz w:val="24"/>
          <w:szCs w:val="24"/>
        </w:rPr>
        <w:t>r</w:t>
      </w:r>
      <w:r w:rsidRPr="00BF0237">
        <w:rPr>
          <w:w w:val="114"/>
          <w:sz w:val="24"/>
          <w:szCs w:val="24"/>
        </w:rPr>
        <w:t>ev</w:t>
      </w:r>
      <w:r w:rsidRPr="00BF0237">
        <w:rPr>
          <w:spacing w:val="1"/>
          <w:w w:val="114"/>
          <w:sz w:val="24"/>
          <w:szCs w:val="24"/>
        </w:rPr>
        <w:t>i</w:t>
      </w:r>
      <w:r w:rsidRPr="00BF0237">
        <w:rPr>
          <w:w w:val="114"/>
          <w:sz w:val="24"/>
          <w:szCs w:val="24"/>
        </w:rPr>
        <w:t>ous</w:t>
      </w:r>
      <w:r w:rsidRPr="00BF0237">
        <w:rPr>
          <w:spacing w:val="-2"/>
          <w:w w:val="114"/>
          <w:sz w:val="24"/>
          <w:szCs w:val="24"/>
        </w:rPr>
        <w:t xml:space="preserve"> </w:t>
      </w:r>
      <w:r w:rsidRPr="00BF0237">
        <w:rPr>
          <w:w w:val="114"/>
          <w:sz w:val="24"/>
          <w:szCs w:val="24"/>
        </w:rPr>
        <w:t>e</w:t>
      </w:r>
      <w:r w:rsidRPr="00BF0237">
        <w:rPr>
          <w:spacing w:val="1"/>
          <w:w w:val="114"/>
          <w:sz w:val="24"/>
          <w:szCs w:val="24"/>
        </w:rPr>
        <w:t>x</w:t>
      </w:r>
      <w:r w:rsidRPr="00BF0237">
        <w:rPr>
          <w:spacing w:val="-1"/>
          <w:w w:val="114"/>
          <w:sz w:val="24"/>
          <w:szCs w:val="24"/>
        </w:rPr>
        <w:t>p</w:t>
      </w:r>
      <w:r w:rsidRPr="00BF0237">
        <w:rPr>
          <w:spacing w:val="1"/>
          <w:w w:val="114"/>
          <w:sz w:val="24"/>
          <w:szCs w:val="24"/>
        </w:rPr>
        <w:t>lai</w:t>
      </w:r>
      <w:r w:rsidRPr="00BF0237">
        <w:rPr>
          <w:w w:val="114"/>
          <w:sz w:val="24"/>
          <w:szCs w:val="24"/>
        </w:rPr>
        <w:t>ned</w:t>
      </w:r>
      <w:r w:rsidRPr="00BF0237">
        <w:rPr>
          <w:spacing w:val="3"/>
          <w:w w:val="114"/>
          <w:sz w:val="24"/>
          <w:szCs w:val="24"/>
        </w:rPr>
        <w:t xml:space="preserve"> </w:t>
      </w:r>
      <w:r w:rsidRPr="00BF0237">
        <w:rPr>
          <w:spacing w:val="-2"/>
          <w:w w:val="114"/>
          <w:sz w:val="24"/>
          <w:szCs w:val="24"/>
        </w:rPr>
        <w:t>m</w:t>
      </w:r>
      <w:r w:rsidRPr="00BF0237">
        <w:rPr>
          <w:w w:val="114"/>
          <w:sz w:val="24"/>
          <w:szCs w:val="24"/>
        </w:rPr>
        <w:t>ethod</w:t>
      </w:r>
      <w:r w:rsidRPr="00BF0237">
        <w:rPr>
          <w:spacing w:val="3"/>
          <w:w w:val="114"/>
          <w:sz w:val="24"/>
          <w:szCs w:val="24"/>
        </w:rPr>
        <w:t xml:space="preserve"> </w:t>
      </w:r>
      <w:r w:rsidRPr="00BF0237">
        <w:rPr>
          <w:sz w:val="24"/>
          <w:szCs w:val="24"/>
        </w:rPr>
        <w:t>of</w:t>
      </w:r>
      <w:r w:rsidRPr="00BF0237">
        <w:rPr>
          <w:spacing w:val="7"/>
          <w:sz w:val="24"/>
          <w:szCs w:val="24"/>
        </w:rPr>
        <w:t xml:space="preserve"> </w:t>
      </w:r>
      <w:r w:rsidRPr="00BF0237">
        <w:rPr>
          <w:spacing w:val="-1"/>
          <w:w w:val="115"/>
          <w:sz w:val="24"/>
          <w:szCs w:val="24"/>
        </w:rPr>
        <w:t>pr</w:t>
      </w:r>
      <w:r w:rsidRPr="00BF0237">
        <w:rPr>
          <w:w w:val="115"/>
          <w:sz w:val="24"/>
          <w:szCs w:val="24"/>
        </w:rPr>
        <w:t>og</w:t>
      </w:r>
      <w:r w:rsidRPr="00BF0237">
        <w:rPr>
          <w:spacing w:val="-1"/>
          <w:w w:val="115"/>
          <w:sz w:val="24"/>
          <w:szCs w:val="24"/>
        </w:rPr>
        <w:t>r</w:t>
      </w:r>
      <w:r w:rsidRPr="00BF0237">
        <w:rPr>
          <w:spacing w:val="2"/>
          <w:w w:val="115"/>
          <w:sz w:val="24"/>
          <w:szCs w:val="24"/>
        </w:rPr>
        <w:t>e</w:t>
      </w:r>
      <w:r w:rsidRPr="00BF0237">
        <w:rPr>
          <w:w w:val="115"/>
          <w:sz w:val="24"/>
          <w:szCs w:val="24"/>
        </w:rPr>
        <w:t>ss</w:t>
      </w:r>
      <w:r w:rsidRPr="00BF0237">
        <w:rPr>
          <w:spacing w:val="2"/>
          <w:w w:val="115"/>
          <w:sz w:val="24"/>
          <w:szCs w:val="24"/>
        </w:rPr>
        <w:t xml:space="preserve"> </w:t>
      </w:r>
      <w:r w:rsidRPr="00BF0237">
        <w:rPr>
          <w:w w:val="136"/>
          <w:sz w:val="24"/>
          <w:szCs w:val="24"/>
        </w:rPr>
        <w:t>t</w:t>
      </w:r>
      <w:r w:rsidRPr="00BF0237">
        <w:rPr>
          <w:spacing w:val="-1"/>
          <w:w w:val="136"/>
          <w:sz w:val="24"/>
          <w:szCs w:val="24"/>
        </w:rPr>
        <w:t>r</w:t>
      </w:r>
      <w:r w:rsidRPr="00BF0237">
        <w:rPr>
          <w:spacing w:val="1"/>
          <w:w w:val="125"/>
          <w:sz w:val="24"/>
          <w:szCs w:val="24"/>
        </w:rPr>
        <w:t>a</w:t>
      </w:r>
      <w:r w:rsidRPr="00BF0237">
        <w:rPr>
          <w:spacing w:val="1"/>
          <w:sz w:val="24"/>
          <w:szCs w:val="24"/>
        </w:rPr>
        <w:t>c</w:t>
      </w:r>
      <w:r w:rsidRPr="00BF0237">
        <w:rPr>
          <w:w w:val="115"/>
          <w:sz w:val="24"/>
          <w:szCs w:val="24"/>
        </w:rPr>
        <w:t>kin</w:t>
      </w:r>
      <w:r w:rsidRPr="00BF0237">
        <w:rPr>
          <w:spacing w:val="1"/>
          <w:w w:val="115"/>
          <w:sz w:val="24"/>
          <w:szCs w:val="24"/>
        </w:rPr>
        <w:t>g</w:t>
      </w:r>
      <w:r w:rsidRPr="00BF0237">
        <w:rPr>
          <w:w w:val="111"/>
          <w:sz w:val="24"/>
          <w:szCs w:val="24"/>
        </w:rPr>
        <w:t>.</w:t>
      </w:r>
    </w:p>
    <w:p w:rsidR="0047596C" w:rsidRPr="00BF0237" w:rsidRDefault="007F4BD5" w:rsidP="00BF0237">
      <w:pPr>
        <w:pStyle w:val="ListParagraph"/>
        <w:numPr>
          <w:ilvl w:val="1"/>
          <w:numId w:val="4"/>
        </w:numPr>
        <w:spacing w:before="22"/>
        <w:rPr>
          <w:sz w:val="24"/>
          <w:szCs w:val="24"/>
        </w:rPr>
      </w:pPr>
      <w:r w:rsidRPr="00BF0237">
        <w:rPr>
          <w:w w:val="114"/>
          <w:sz w:val="24"/>
          <w:szCs w:val="24"/>
        </w:rPr>
        <w:t>Qu</w:t>
      </w:r>
      <w:r w:rsidRPr="00BF0237">
        <w:rPr>
          <w:spacing w:val="1"/>
          <w:w w:val="114"/>
          <w:sz w:val="24"/>
          <w:szCs w:val="24"/>
        </w:rPr>
        <w:t>a</w:t>
      </w:r>
      <w:r w:rsidRPr="00BF0237">
        <w:rPr>
          <w:spacing w:val="-1"/>
          <w:w w:val="114"/>
          <w:sz w:val="24"/>
          <w:szCs w:val="24"/>
        </w:rPr>
        <w:t>l</w:t>
      </w:r>
      <w:r w:rsidRPr="00BF0237">
        <w:rPr>
          <w:spacing w:val="1"/>
          <w:w w:val="114"/>
          <w:sz w:val="24"/>
          <w:szCs w:val="24"/>
        </w:rPr>
        <w:t>i</w:t>
      </w:r>
      <w:r w:rsidRPr="00BF0237">
        <w:rPr>
          <w:w w:val="114"/>
          <w:sz w:val="24"/>
          <w:szCs w:val="24"/>
        </w:rPr>
        <w:t>ty</w:t>
      </w:r>
      <w:r w:rsidRPr="00BF0237">
        <w:rPr>
          <w:spacing w:val="14"/>
          <w:w w:val="114"/>
          <w:sz w:val="24"/>
          <w:szCs w:val="24"/>
        </w:rPr>
        <w:t xml:space="preserve"> </w:t>
      </w:r>
      <w:r w:rsidRPr="00BF0237">
        <w:rPr>
          <w:w w:val="114"/>
          <w:sz w:val="24"/>
          <w:szCs w:val="24"/>
        </w:rPr>
        <w:t>cont</w:t>
      </w:r>
      <w:r w:rsidRPr="00BF0237">
        <w:rPr>
          <w:spacing w:val="-1"/>
          <w:w w:val="114"/>
          <w:sz w:val="24"/>
          <w:szCs w:val="24"/>
        </w:rPr>
        <w:t>r</w:t>
      </w:r>
      <w:r w:rsidRPr="00BF0237">
        <w:rPr>
          <w:w w:val="114"/>
          <w:sz w:val="24"/>
          <w:szCs w:val="24"/>
        </w:rPr>
        <w:t>ol</w:t>
      </w:r>
      <w:r w:rsidRPr="00BF0237">
        <w:rPr>
          <w:spacing w:val="-9"/>
          <w:w w:val="114"/>
          <w:sz w:val="24"/>
          <w:szCs w:val="24"/>
        </w:rPr>
        <w:t xml:space="preserve"> </w:t>
      </w:r>
      <w:r w:rsidRPr="00BF0237">
        <w:rPr>
          <w:w w:val="118"/>
          <w:sz w:val="24"/>
          <w:szCs w:val="24"/>
        </w:rPr>
        <w:t>u</w:t>
      </w:r>
      <w:r w:rsidRPr="00BF0237">
        <w:rPr>
          <w:spacing w:val="-1"/>
          <w:w w:val="118"/>
          <w:sz w:val="24"/>
          <w:szCs w:val="24"/>
        </w:rPr>
        <w:t>p</w:t>
      </w:r>
      <w:r w:rsidRPr="00BF0237">
        <w:rPr>
          <w:spacing w:val="-1"/>
          <w:w w:val="114"/>
          <w:sz w:val="24"/>
          <w:szCs w:val="24"/>
        </w:rPr>
        <w:t>d</w:t>
      </w:r>
      <w:r w:rsidRPr="00BF0237">
        <w:rPr>
          <w:spacing w:val="1"/>
          <w:w w:val="125"/>
          <w:sz w:val="24"/>
          <w:szCs w:val="24"/>
        </w:rPr>
        <w:t>a</w:t>
      </w:r>
      <w:r w:rsidRPr="00BF0237">
        <w:rPr>
          <w:spacing w:val="-2"/>
          <w:w w:val="140"/>
          <w:sz w:val="24"/>
          <w:szCs w:val="24"/>
        </w:rPr>
        <w:t>t</w:t>
      </w:r>
      <w:r w:rsidRPr="00BF0237">
        <w:rPr>
          <w:w w:val="113"/>
          <w:sz w:val="24"/>
          <w:szCs w:val="24"/>
        </w:rPr>
        <w:t>e</w:t>
      </w:r>
      <w:r w:rsidRPr="00BF0237">
        <w:rPr>
          <w:spacing w:val="-1"/>
          <w:w w:val="113"/>
          <w:sz w:val="24"/>
          <w:szCs w:val="24"/>
        </w:rPr>
        <w:t>d</w:t>
      </w:r>
      <w:r w:rsidRPr="00BF0237">
        <w:rPr>
          <w:w w:val="111"/>
          <w:sz w:val="24"/>
          <w:szCs w:val="24"/>
        </w:rPr>
        <w:t>.</w:t>
      </w:r>
    </w:p>
    <w:p w:rsidR="0047596C" w:rsidRPr="00BF0237" w:rsidRDefault="007F4BD5" w:rsidP="00BF0237">
      <w:pPr>
        <w:pStyle w:val="ListParagraph"/>
        <w:numPr>
          <w:ilvl w:val="1"/>
          <w:numId w:val="4"/>
        </w:numPr>
        <w:spacing w:before="20"/>
        <w:rPr>
          <w:sz w:val="24"/>
          <w:szCs w:val="24"/>
        </w:rPr>
      </w:pPr>
      <w:r w:rsidRPr="00BF0237">
        <w:rPr>
          <w:spacing w:val="-1"/>
          <w:sz w:val="24"/>
          <w:szCs w:val="24"/>
        </w:rPr>
        <w:t>M</w:t>
      </w:r>
      <w:r w:rsidRPr="00BF0237">
        <w:rPr>
          <w:spacing w:val="1"/>
          <w:sz w:val="24"/>
          <w:szCs w:val="24"/>
        </w:rPr>
        <w:t>a</w:t>
      </w:r>
      <w:r w:rsidRPr="00BF0237">
        <w:rPr>
          <w:spacing w:val="-1"/>
          <w:sz w:val="24"/>
          <w:szCs w:val="24"/>
        </w:rPr>
        <w:t>d</w:t>
      </w:r>
      <w:r w:rsidRPr="00BF0237">
        <w:rPr>
          <w:sz w:val="24"/>
          <w:szCs w:val="24"/>
        </w:rPr>
        <w:t xml:space="preserve">e </w:t>
      </w:r>
      <w:r w:rsidRPr="00BF0237">
        <w:rPr>
          <w:w w:val="115"/>
          <w:sz w:val="24"/>
          <w:szCs w:val="24"/>
        </w:rPr>
        <w:t>c</w:t>
      </w:r>
      <w:r w:rsidRPr="00BF0237">
        <w:rPr>
          <w:spacing w:val="-1"/>
          <w:w w:val="115"/>
          <w:sz w:val="24"/>
          <w:szCs w:val="24"/>
        </w:rPr>
        <w:t>h</w:t>
      </w:r>
      <w:r w:rsidRPr="00BF0237">
        <w:rPr>
          <w:spacing w:val="1"/>
          <w:w w:val="115"/>
          <w:sz w:val="24"/>
          <w:szCs w:val="24"/>
        </w:rPr>
        <w:t>a</w:t>
      </w:r>
      <w:r w:rsidRPr="00BF0237">
        <w:rPr>
          <w:w w:val="115"/>
          <w:sz w:val="24"/>
          <w:szCs w:val="24"/>
        </w:rPr>
        <w:t xml:space="preserve">nges </w:t>
      </w:r>
      <w:r w:rsidRPr="00BF0237">
        <w:rPr>
          <w:sz w:val="24"/>
          <w:szCs w:val="24"/>
        </w:rPr>
        <w:t>to</w:t>
      </w:r>
      <w:r w:rsidRPr="00BF0237">
        <w:rPr>
          <w:spacing w:val="33"/>
          <w:sz w:val="24"/>
          <w:szCs w:val="24"/>
        </w:rPr>
        <w:t xml:space="preserve"> </w:t>
      </w:r>
      <w:r w:rsidRPr="00BF0237">
        <w:rPr>
          <w:sz w:val="24"/>
          <w:szCs w:val="24"/>
        </w:rPr>
        <w:t xml:space="preserve">Risk </w:t>
      </w:r>
      <w:r w:rsidRPr="00BF0237">
        <w:rPr>
          <w:w w:val="117"/>
          <w:sz w:val="24"/>
          <w:szCs w:val="24"/>
        </w:rPr>
        <w:t>Man</w:t>
      </w:r>
      <w:r w:rsidRPr="00BF0237">
        <w:rPr>
          <w:spacing w:val="1"/>
          <w:w w:val="117"/>
          <w:sz w:val="24"/>
          <w:szCs w:val="24"/>
        </w:rPr>
        <w:t>a</w:t>
      </w:r>
      <w:r w:rsidRPr="00BF0237">
        <w:rPr>
          <w:w w:val="107"/>
          <w:sz w:val="24"/>
          <w:szCs w:val="24"/>
        </w:rPr>
        <w:t>g</w:t>
      </w:r>
      <w:r w:rsidRPr="00BF0237">
        <w:rPr>
          <w:w w:val="117"/>
          <w:sz w:val="24"/>
          <w:szCs w:val="24"/>
        </w:rPr>
        <w:t>ement.</w:t>
      </w:r>
    </w:p>
    <w:p w:rsidR="0047596C" w:rsidRPr="00BF0237" w:rsidRDefault="007F4BD5" w:rsidP="00BF0237">
      <w:pPr>
        <w:pStyle w:val="ListParagraph"/>
        <w:numPr>
          <w:ilvl w:val="1"/>
          <w:numId w:val="4"/>
        </w:numPr>
        <w:spacing w:before="22"/>
        <w:rPr>
          <w:sz w:val="24"/>
          <w:szCs w:val="24"/>
        </w:rPr>
      </w:pPr>
      <w:r w:rsidRPr="00BF0237">
        <w:rPr>
          <w:sz w:val="24"/>
          <w:szCs w:val="24"/>
        </w:rPr>
        <w:t>Few</w:t>
      </w:r>
      <w:r w:rsidRPr="00BF0237">
        <w:rPr>
          <w:spacing w:val="58"/>
          <w:sz w:val="24"/>
          <w:szCs w:val="24"/>
        </w:rPr>
        <w:t xml:space="preserve"> </w:t>
      </w:r>
      <w:r w:rsidRPr="00BF0237">
        <w:rPr>
          <w:spacing w:val="-1"/>
          <w:w w:val="115"/>
          <w:sz w:val="24"/>
          <w:szCs w:val="24"/>
        </w:rPr>
        <w:t>c</w:t>
      </w:r>
      <w:r w:rsidRPr="00BF0237">
        <w:rPr>
          <w:w w:val="115"/>
          <w:sz w:val="24"/>
          <w:szCs w:val="24"/>
        </w:rPr>
        <w:t xml:space="preserve">hanges </w:t>
      </w:r>
      <w:r w:rsidRPr="00BF0237">
        <w:rPr>
          <w:sz w:val="24"/>
          <w:szCs w:val="24"/>
        </w:rPr>
        <w:t>do</w:t>
      </w:r>
      <w:r w:rsidRPr="00BF0237">
        <w:rPr>
          <w:spacing w:val="-1"/>
          <w:sz w:val="24"/>
          <w:szCs w:val="24"/>
        </w:rPr>
        <w:t>n</w:t>
      </w:r>
      <w:r w:rsidRPr="00BF0237">
        <w:rPr>
          <w:sz w:val="24"/>
          <w:szCs w:val="24"/>
        </w:rPr>
        <w:t>e</w:t>
      </w:r>
      <w:r w:rsidRPr="00BF0237">
        <w:rPr>
          <w:spacing w:val="3"/>
          <w:sz w:val="24"/>
          <w:szCs w:val="24"/>
        </w:rPr>
        <w:t xml:space="preserve"> </w:t>
      </w:r>
      <w:r w:rsidRPr="00BF0237">
        <w:rPr>
          <w:spacing w:val="1"/>
          <w:sz w:val="24"/>
          <w:szCs w:val="24"/>
        </w:rPr>
        <w:t>i</w:t>
      </w:r>
      <w:r w:rsidRPr="00BF0237">
        <w:rPr>
          <w:sz w:val="24"/>
          <w:szCs w:val="24"/>
        </w:rPr>
        <w:t>n</w:t>
      </w:r>
      <w:r w:rsidRPr="00BF0237">
        <w:rPr>
          <w:spacing w:val="40"/>
          <w:sz w:val="24"/>
          <w:szCs w:val="24"/>
        </w:rPr>
        <w:t xml:space="preserve"> </w:t>
      </w:r>
      <w:r w:rsidRPr="00BF0237">
        <w:rPr>
          <w:w w:val="114"/>
          <w:sz w:val="24"/>
          <w:szCs w:val="24"/>
        </w:rPr>
        <w:t>System</w:t>
      </w:r>
      <w:r w:rsidRPr="00BF0237">
        <w:rPr>
          <w:spacing w:val="7"/>
          <w:w w:val="114"/>
          <w:sz w:val="24"/>
          <w:szCs w:val="24"/>
        </w:rPr>
        <w:t xml:space="preserve"> </w:t>
      </w:r>
      <w:r w:rsidRPr="00BF0237">
        <w:rPr>
          <w:w w:val="114"/>
          <w:sz w:val="24"/>
          <w:szCs w:val="24"/>
        </w:rPr>
        <w:t>Re</w:t>
      </w:r>
      <w:r w:rsidRPr="00BF0237">
        <w:rPr>
          <w:spacing w:val="1"/>
          <w:w w:val="114"/>
          <w:sz w:val="24"/>
          <w:szCs w:val="24"/>
        </w:rPr>
        <w:t>l</w:t>
      </w:r>
      <w:r w:rsidRPr="00BF0237">
        <w:rPr>
          <w:w w:val="114"/>
          <w:sz w:val="24"/>
          <w:szCs w:val="24"/>
        </w:rPr>
        <w:t>e</w:t>
      </w:r>
      <w:r w:rsidRPr="00BF0237">
        <w:rPr>
          <w:spacing w:val="1"/>
          <w:w w:val="114"/>
          <w:sz w:val="24"/>
          <w:szCs w:val="24"/>
        </w:rPr>
        <w:t>a</w:t>
      </w:r>
      <w:r w:rsidRPr="00BF0237">
        <w:rPr>
          <w:w w:val="114"/>
          <w:sz w:val="24"/>
          <w:szCs w:val="24"/>
        </w:rPr>
        <w:t>se</w:t>
      </w:r>
      <w:r w:rsidRPr="00BF0237">
        <w:rPr>
          <w:spacing w:val="-2"/>
          <w:w w:val="114"/>
          <w:sz w:val="24"/>
          <w:szCs w:val="24"/>
        </w:rPr>
        <w:t xml:space="preserve"> </w:t>
      </w:r>
      <w:r w:rsidRPr="00BF0237">
        <w:rPr>
          <w:spacing w:val="-1"/>
          <w:w w:val="114"/>
          <w:sz w:val="24"/>
          <w:szCs w:val="24"/>
        </w:rPr>
        <w:t>p</w:t>
      </w:r>
      <w:r w:rsidRPr="00BF0237">
        <w:rPr>
          <w:spacing w:val="1"/>
          <w:w w:val="113"/>
          <w:sz w:val="24"/>
          <w:szCs w:val="24"/>
        </w:rPr>
        <w:t>l</w:t>
      </w:r>
      <w:r w:rsidRPr="00BF0237">
        <w:rPr>
          <w:spacing w:val="1"/>
          <w:w w:val="125"/>
          <w:sz w:val="24"/>
          <w:szCs w:val="24"/>
        </w:rPr>
        <w:t>a</w:t>
      </w:r>
      <w:r w:rsidRPr="00BF0237">
        <w:rPr>
          <w:spacing w:val="-3"/>
          <w:w w:val="122"/>
          <w:sz w:val="24"/>
          <w:szCs w:val="24"/>
        </w:rPr>
        <w:t>n</w:t>
      </w:r>
      <w:r w:rsidRPr="00BF0237">
        <w:rPr>
          <w:w w:val="111"/>
          <w:sz w:val="24"/>
          <w:szCs w:val="24"/>
        </w:rPr>
        <w:t>.</w:t>
      </w:r>
    </w:p>
    <w:p w:rsidR="0047596C" w:rsidRDefault="0047596C">
      <w:pPr>
        <w:spacing w:line="200" w:lineRule="exact"/>
      </w:pPr>
    </w:p>
    <w:p w:rsidR="0047596C" w:rsidRDefault="0047596C">
      <w:pPr>
        <w:spacing w:line="200" w:lineRule="exact"/>
      </w:pPr>
    </w:p>
    <w:p w:rsidR="0047596C" w:rsidRDefault="0047596C">
      <w:pPr>
        <w:spacing w:before="19" w:line="220" w:lineRule="exact"/>
        <w:rPr>
          <w:sz w:val="22"/>
          <w:szCs w:val="22"/>
        </w:rPr>
      </w:pPr>
    </w:p>
    <w:p w:rsidR="0047596C" w:rsidRDefault="001E4293">
      <w:pPr>
        <w:ind w:left="120" w:right="4841"/>
        <w:jc w:val="both"/>
        <w:rPr>
          <w:sz w:val="28"/>
          <w:szCs w:val="28"/>
        </w:rPr>
      </w:pPr>
      <w:r>
        <w:rPr>
          <w:sz w:val="28"/>
          <w:szCs w:val="28"/>
        </w:rPr>
        <w:t>C</w:t>
      </w:r>
      <w:r w:rsidR="007F4BD5">
        <w:rPr>
          <w:spacing w:val="-1"/>
          <w:sz w:val="28"/>
          <w:szCs w:val="28"/>
        </w:rPr>
        <w:t>.</w:t>
      </w:r>
      <w:r w:rsidR="00FA4EAF">
        <w:rPr>
          <w:spacing w:val="-1"/>
          <w:sz w:val="28"/>
          <w:szCs w:val="28"/>
        </w:rPr>
        <w:t xml:space="preserve"> </w:t>
      </w:r>
      <w:r w:rsidR="007F4BD5">
        <w:rPr>
          <w:i/>
          <w:spacing w:val="-1"/>
          <w:sz w:val="28"/>
          <w:szCs w:val="28"/>
        </w:rPr>
        <w:t>R</w:t>
      </w:r>
      <w:r w:rsidR="007F4BD5">
        <w:rPr>
          <w:i/>
          <w:sz w:val="28"/>
          <w:szCs w:val="28"/>
        </w:rPr>
        <w:t>e</w:t>
      </w:r>
      <w:r w:rsidR="007F4BD5">
        <w:rPr>
          <w:i/>
          <w:spacing w:val="1"/>
          <w:sz w:val="28"/>
          <w:szCs w:val="28"/>
        </w:rPr>
        <w:t>l</w:t>
      </w:r>
      <w:r w:rsidR="007F4BD5">
        <w:rPr>
          <w:i/>
          <w:sz w:val="28"/>
          <w:szCs w:val="28"/>
        </w:rPr>
        <w:t>e</w:t>
      </w:r>
      <w:r w:rsidR="007F4BD5">
        <w:rPr>
          <w:i/>
          <w:spacing w:val="-1"/>
          <w:sz w:val="28"/>
          <w:szCs w:val="28"/>
        </w:rPr>
        <w:t>a</w:t>
      </w:r>
      <w:r w:rsidR="007F4BD5">
        <w:rPr>
          <w:i/>
          <w:spacing w:val="1"/>
          <w:sz w:val="28"/>
          <w:szCs w:val="28"/>
        </w:rPr>
        <w:t>s</w:t>
      </w:r>
      <w:r w:rsidR="007F4BD5">
        <w:rPr>
          <w:i/>
          <w:sz w:val="28"/>
          <w:szCs w:val="28"/>
        </w:rPr>
        <w:t>e v</w:t>
      </w:r>
      <w:r w:rsidR="007F4BD5">
        <w:rPr>
          <w:i/>
          <w:spacing w:val="-3"/>
          <w:sz w:val="28"/>
          <w:szCs w:val="28"/>
        </w:rPr>
        <w:t>e</w:t>
      </w:r>
      <w:r w:rsidR="007F4BD5">
        <w:rPr>
          <w:i/>
          <w:spacing w:val="-1"/>
          <w:sz w:val="28"/>
          <w:szCs w:val="28"/>
        </w:rPr>
        <w:t>r</w:t>
      </w:r>
      <w:r w:rsidR="007F4BD5">
        <w:rPr>
          <w:i/>
          <w:spacing w:val="1"/>
          <w:sz w:val="28"/>
          <w:szCs w:val="28"/>
        </w:rPr>
        <w:t>s</w:t>
      </w:r>
      <w:r w:rsidR="007F4BD5">
        <w:rPr>
          <w:i/>
          <w:spacing w:val="-1"/>
          <w:sz w:val="28"/>
          <w:szCs w:val="28"/>
        </w:rPr>
        <w:t>io</w:t>
      </w:r>
      <w:r w:rsidR="007F4BD5">
        <w:rPr>
          <w:i/>
          <w:sz w:val="28"/>
          <w:szCs w:val="28"/>
        </w:rPr>
        <w:t>n</w:t>
      </w:r>
      <w:r w:rsidR="007F4BD5">
        <w:rPr>
          <w:i/>
          <w:spacing w:val="1"/>
          <w:sz w:val="28"/>
          <w:szCs w:val="28"/>
        </w:rPr>
        <w:t xml:space="preserve"> </w:t>
      </w:r>
      <w:r w:rsidR="007F4BD5">
        <w:rPr>
          <w:i/>
          <w:sz w:val="28"/>
          <w:szCs w:val="28"/>
        </w:rPr>
        <w:t>1</w:t>
      </w:r>
      <w:r w:rsidR="007F4BD5">
        <w:rPr>
          <w:i/>
          <w:spacing w:val="-3"/>
          <w:sz w:val="28"/>
          <w:szCs w:val="28"/>
        </w:rPr>
        <w:t>.</w:t>
      </w:r>
      <w:r w:rsidR="007F4BD5">
        <w:rPr>
          <w:i/>
          <w:sz w:val="28"/>
          <w:szCs w:val="28"/>
        </w:rPr>
        <w:t>0</w:t>
      </w:r>
      <w:r w:rsidR="007F4BD5">
        <w:rPr>
          <w:i/>
          <w:spacing w:val="-1"/>
          <w:sz w:val="28"/>
          <w:szCs w:val="28"/>
        </w:rPr>
        <w:t xml:space="preserve"> </w:t>
      </w:r>
      <w:r w:rsidR="007F4BD5">
        <w:rPr>
          <w:i/>
          <w:sz w:val="28"/>
          <w:szCs w:val="28"/>
        </w:rPr>
        <w:t>on</w:t>
      </w:r>
      <w:r w:rsidR="007F4BD5">
        <w:rPr>
          <w:i/>
          <w:spacing w:val="-1"/>
          <w:sz w:val="28"/>
          <w:szCs w:val="28"/>
        </w:rPr>
        <w:t xml:space="preserve"> </w:t>
      </w:r>
      <w:r w:rsidR="007F4BD5">
        <w:rPr>
          <w:i/>
          <w:spacing w:val="1"/>
          <w:sz w:val="28"/>
          <w:szCs w:val="28"/>
        </w:rPr>
        <w:t>2</w:t>
      </w:r>
      <w:r w:rsidR="007F4BD5">
        <w:rPr>
          <w:i/>
          <w:spacing w:val="-1"/>
          <w:sz w:val="28"/>
          <w:szCs w:val="28"/>
        </w:rPr>
        <w:t>01</w:t>
      </w:r>
      <w:r w:rsidR="007F4BD5">
        <w:rPr>
          <w:i/>
          <w:spacing w:val="3"/>
          <w:sz w:val="28"/>
          <w:szCs w:val="28"/>
        </w:rPr>
        <w:t>6</w:t>
      </w:r>
      <w:r w:rsidR="007F4BD5">
        <w:rPr>
          <w:i/>
          <w:sz w:val="28"/>
          <w:szCs w:val="28"/>
        </w:rPr>
        <w:t>-</w:t>
      </w:r>
      <w:r w:rsidR="007F4BD5">
        <w:rPr>
          <w:i/>
          <w:spacing w:val="-1"/>
          <w:sz w:val="28"/>
          <w:szCs w:val="28"/>
        </w:rPr>
        <w:t>0</w:t>
      </w:r>
      <w:r w:rsidR="007F4BD5">
        <w:rPr>
          <w:i/>
          <w:spacing w:val="1"/>
          <w:sz w:val="28"/>
          <w:szCs w:val="28"/>
        </w:rPr>
        <w:t>4</w:t>
      </w:r>
      <w:r w:rsidR="007F4BD5">
        <w:rPr>
          <w:i/>
          <w:spacing w:val="-2"/>
          <w:sz w:val="28"/>
          <w:szCs w:val="28"/>
        </w:rPr>
        <w:t>-</w:t>
      </w:r>
      <w:r w:rsidR="007F4BD5">
        <w:rPr>
          <w:i/>
          <w:spacing w:val="-1"/>
          <w:sz w:val="28"/>
          <w:szCs w:val="28"/>
        </w:rPr>
        <w:t>1</w:t>
      </w:r>
      <w:r w:rsidR="007F4BD5">
        <w:rPr>
          <w:i/>
          <w:spacing w:val="1"/>
          <w:sz w:val="28"/>
          <w:szCs w:val="28"/>
        </w:rPr>
        <w:t>7</w:t>
      </w:r>
      <w:r w:rsidR="007F4BD5">
        <w:rPr>
          <w:i/>
          <w:sz w:val="28"/>
          <w:szCs w:val="28"/>
        </w:rPr>
        <w:t>:</w:t>
      </w:r>
    </w:p>
    <w:p w:rsidR="0047596C" w:rsidRDefault="00E21ECC">
      <w:pPr>
        <w:spacing w:before="38"/>
        <w:ind w:left="596"/>
      </w:pPr>
      <w:r>
        <w:pict>
          <v:shape id="_x0000_i1035" type="#_x0000_t75" style="width:101.25pt;height:15.75pt">
            <v:imagedata r:id="rId21" o:title=""/>
          </v:shape>
        </w:pict>
      </w:r>
    </w:p>
    <w:p w:rsidR="0047596C" w:rsidRDefault="0047596C">
      <w:pPr>
        <w:spacing w:line="200" w:lineRule="exact"/>
      </w:pPr>
    </w:p>
    <w:p w:rsidR="0047596C" w:rsidRDefault="0047596C">
      <w:pPr>
        <w:spacing w:before="8" w:line="240" w:lineRule="exact"/>
        <w:rPr>
          <w:sz w:val="24"/>
          <w:szCs w:val="24"/>
        </w:rPr>
      </w:pPr>
    </w:p>
    <w:p w:rsidR="0047596C" w:rsidRDefault="00BF0237">
      <w:pPr>
        <w:spacing w:line="258" w:lineRule="auto"/>
        <w:ind w:left="116" w:right="72" w:hanging="10"/>
        <w:jc w:val="both"/>
        <w:rPr>
          <w:sz w:val="24"/>
          <w:szCs w:val="24"/>
        </w:rPr>
        <w:sectPr w:rsidR="0047596C">
          <w:pgSz w:w="11920" w:h="16840"/>
          <w:pgMar w:top="920" w:right="1320" w:bottom="280" w:left="1320" w:header="726" w:footer="1159" w:gutter="0"/>
          <w:cols w:space="720"/>
        </w:sectPr>
      </w:pPr>
      <w:r>
        <w:rPr>
          <w:sz w:val="24"/>
          <w:szCs w:val="24"/>
        </w:rPr>
        <w:t xml:space="preserve">         </w:t>
      </w:r>
      <w:r w:rsidR="00FA4EAF">
        <w:rPr>
          <w:sz w:val="24"/>
          <w:szCs w:val="24"/>
        </w:rPr>
        <w:t>In</w:t>
      </w:r>
      <w:r w:rsidR="007F4BD5">
        <w:rPr>
          <w:spacing w:val="9"/>
          <w:sz w:val="24"/>
          <w:szCs w:val="24"/>
        </w:rPr>
        <w:t xml:space="preserve"> </w:t>
      </w:r>
      <w:r w:rsidR="007F4BD5">
        <w:rPr>
          <w:sz w:val="24"/>
          <w:szCs w:val="24"/>
        </w:rPr>
        <w:t xml:space="preserve">the </w:t>
      </w:r>
      <w:r w:rsidR="007F4BD5">
        <w:rPr>
          <w:spacing w:val="-1"/>
          <w:w w:val="118"/>
          <w:sz w:val="24"/>
          <w:szCs w:val="24"/>
        </w:rPr>
        <w:t>r</w:t>
      </w:r>
      <w:r w:rsidR="007F4BD5">
        <w:rPr>
          <w:w w:val="118"/>
          <w:sz w:val="24"/>
          <w:szCs w:val="24"/>
        </w:rPr>
        <w:t>em</w:t>
      </w:r>
      <w:r w:rsidR="007F4BD5">
        <w:rPr>
          <w:spacing w:val="1"/>
          <w:w w:val="118"/>
          <w:sz w:val="24"/>
          <w:szCs w:val="24"/>
        </w:rPr>
        <w:t>ai</w:t>
      </w:r>
      <w:r w:rsidR="007F4BD5">
        <w:rPr>
          <w:w w:val="118"/>
          <w:sz w:val="24"/>
          <w:szCs w:val="24"/>
        </w:rPr>
        <w:t>n</w:t>
      </w:r>
      <w:r w:rsidR="007F4BD5">
        <w:rPr>
          <w:spacing w:val="-1"/>
          <w:w w:val="118"/>
          <w:sz w:val="24"/>
          <w:szCs w:val="24"/>
        </w:rPr>
        <w:t>d</w:t>
      </w:r>
      <w:r w:rsidR="007F4BD5">
        <w:rPr>
          <w:w w:val="118"/>
          <w:sz w:val="24"/>
          <w:szCs w:val="24"/>
        </w:rPr>
        <w:t>er</w:t>
      </w:r>
      <w:r w:rsidR="007F4BD5">
        <w:rPr>
          <w:spacing w:val="18"/>
          <w:w w:val="118"/>
          <w:sz w:val="24"/>
          <w:szCs w:val="24"/>
        </w:rPr>
        <w:t xml:space="preserve"> </w:t>
      </w:r>
      <w:r w:rsidR="007F4BD5">
        <w:rPr>
          <w:sz w:val="24"/>
          <w:szCs w:val="24"/>
        </w:rPr>
        <w:t>of</w:t>
      </w:r>
      <w:r w:rsidR="007F4BD5">
        <w:rPr>
          <w:spacing w:val="26"/>
          <w:sz w:val="24"/>
          <w:szCs w:val="24"/>
        </w:rPr>
        <w:t xml:space="preserve"> </w:t>
      </w:r>
      <w:r w:rsidR="007F4BD5">
        <w:rPr>
          <w:sz w:val="24"/>
          <w:szCs w:val="24"/>
        </w:rPr>
        <w:t xml:space="preserve">the </w:t>
      </w:r>
      <w:r w:rsidR="007F4BD5">
        <w:rPr>
          <w:spacing w:val="-1"/>
          <w:w w:val="113"/>
          <w:sz w:val="24"/>
          <w:szCs w:val="24"/>
        </w:rPr>
        <w:t>d</w:t>
      </w:r>
      <w:r w:rsidR="007F4BD5">
        <w:rPr>
          <w:w w:val="113"/>
          <w:sz w:val="24"/>
          <w:szCs w:val="24"/>
        </w:rPr>
        <w:t>o</w:t>
      </w:r>
      <w:r w:rsidR="007F4BD5">
        <w:rPr>
          <w:spacing w:val="-1"/>
          <w:w w:val="113"/>
          <w:sz w:val="24"/>
          <w:szCs w:val="24"/>
        </w:rPr>
        <w:t>c</w:t>
      </w:r>
      <w:r w:rsidR="007F4BD5">
        <w:rPr>
          <w:w w:val="113"/>
          <w:sz w:val="24"/>
          <w:szCs w:val="24"/>
        </w:rPr>
        <w:t>ument,</w:t>
      </w:r>
      <w:r w:rsidR="007F4BD5">
        <w:rPr>
          <w:spacing w:val="29"/>
          <w:w w:val="113"/>
          <w:sz w:val="24"/>
          <w:szCs w:val="24"/>
        </w:rPr>
        <w:t xml:space="preserve"> </w:t>
      </w:r>
      <w:r w:rsidR="007F4BD5">
        <w:rPr>
          <w:w w:val="113"/>
          <w:sz w:val="24"/>
          <w:szCs w:val="24"/>
        </w:rPr>
        <w:t>Se</w:t>
      </w:r>
      <w:r w:rsidR="007F4BD5">
        <w:rPr>
          <w:spacing w:val="-1"/>
          <w:w w:val="113"/>
          <w:sz w:val="24"/>
          <w:szCs w:val="24"/>
        </w:rPr>
        <w:t>c</w:t>
      </w:r>
      <w:r w:rsidR="007F4BD5">
        <w:rPr>
          <w:w w:val="113"/>
          <w:sz w:val="24"/>
          <w:szCs w:val="24"/>
        </w:rPr>
        <w:t>t</w:t>
      </w:r>
      <w:r w:rsidR="007F4BD5">
        <w:rPr>
          <w:spacing w:val="1"/>
          <w:w w:val="113"/>
          <w:sz w:val="24"/>
          <w:szCs w:val="24"/>
        </w:rPr>
        <w:t>i</w:t>
      </w:r>
      <w:r w:rsidR="007F4BD5">
        <w:rPr>
          <w:spacing w:val="2"/>
          <w:w w:val="113"/>
          <w:sz w:val="24"/>
          <w:szCs w:val="24"/>
        </w:rPr>
        <w:t>o</w:t>
      </w:r>
      <w:r w:rsidR="007F4BD5">
        <w:rPr>
          <w:w w:val="113"/>
          <w:sz w:val="24"/>
          <w:szCs w:val="24"/>
        </w:rPr>
        <w:t>n</w:t>
      </w:r>
      <w:r w:rsidR="007F4BD5">
        <w:rPr>
          <w:spacing w:val="16"/>
          <w:w w:val="113"/>
          <w:sz w:val="24"/>
          <w:szCs w:val="24"/>
        </w:rPr>
        <w:t xml:space="preserve"> </w:t>
      </w:r>
      <w:r w:rsidR="00FA4EAF">
        <w:rPr>
          <w:sz w:val="24"/>
          <w:szCs w:val="24"/>
        </w:rPr>
        <w:t xml:space="preserve">II </w:t>
      </w:r>
      <w:r w:rsidR="007F4BD5">
        <w:rPr>
          <w:spacing w:val="-1"/>
          <w:w w:val="114"/>
          <w:sz w:val="24"/>
          <w:szCs w:val="24"/>
        </w:rPr>
        <w:t>d</w:t>
      </w:r>
      <w:r w:rsidR="007F4BD5">
        <w:rPr>
          <w:w w:val="114"/>
          <w:sz w:val="24"/>
          <w:szCs w:val="24"/>
        </w:rPr>
        <w:t>es</w:t>
      </w:r>
      <w:r w:rsidR="007F4BD5">
        <w:rPr>
          <w:spacing w:val="-2"/>
          <w:w w:val="114"/>
          <w:sz w:val="24"/>
          <w:szCs w:val="24"/>
        </w:rPr>
        <w:t>c</w:t>
      </w:r>
      <w:r w:rsidR="007F4BD5">
        <w:rPr>
          <w:spacing w:val="-1"/>
          <w:w w:val="114"/>
          <w:sz w:val="24"/>
          <w:szCs w:val="24"/>
        </w:rPr>
        <w:t>r</w:t>
      </w:r>
      <w:r w:rsidR="007F4BD5">
        <w:rPr>
          <w:spacing w:val="1"/>
          <w:w w:val="114"/>
          <w:sz w:val="24"/>
          <w:szCs w:val="24"/>
        </w:rPr>
        <w:t>ib</w:t>
      </w:r>
      <w:r w:rsidR="007F4BD5">
        <w:rPr>
          <w:w w:val="114"/>
          <w:sz w:val="24"/>
          <w:szCs w:val="24"/>
        </w:rPr>
        <w:t>es</w:t>
      </w:r>
      <w:r w:rsidR="007F4BD5">
        <w:rPr>
          <w:spacing w:val="16"/>
          <w:w w:val="114"/>
          <w:sz w:val="24"/>
          <w:szCs w:val="24"/>
        </w:rPr>
        <w:t xml:space="preserve"> </w:t>
      </w:r>
      <w:r w:rsidR="007F4BD5">
        <w:rPr>
          <w:spacing w:val="1"/>
          <w:w w:val="114"/>
          <w:sz w:val="24"/>
          <w:szCs w:val="24"/>
        </w:rPr>
        <w:t>b</w:t>
      </w:r>
      <w:r w:rsidR="007F4BD5">
        <w:rPr>
          <w:spacing w:val="-1"/>
          <w:w w:val="114"/>
          <w:sz w:val="24"/>
          <w:szCs w:val="24"/>
        </w:rPr>
        <w:t>r</w:t>
      </w:r>
      <w:r w:rsidR="007F4BD5">
        <w:rPr>
          <w:spacing w:val="1"/>
          <w:w w:val="114"/>
          <w:sz w:val="24"/>
          <w:szCs w:val="24"/>
        </w:rPr>
        <w:t>i</w:t>
      </w:r>
      <w:r w:rsidR="007F4BD5">
        <w:rPr>
          <w:w w:val="114"/>
          <w:sz w:val="24"/>
          <w:szCs w:val="24"/>
        </w:rPr>
        <w:t>efly</w:t>
      </w:r>
      <w:r w:rsidR="007F4BD5">
        <w:rPr>
          <w:spacing w:val="5"/>
          <w:w w:val="114"/>
          <w:sz w:val="24"/>
          <w:szCs w:val="24"/>
        </w:rPr>
        <w:t xml:space="preserve"> </w:t>
      </w:r>
      <w:r w:rsidR="007F4BD5">
        <w:rPr>
          <w:spacing w:val="1"/>
          <w:w w:val="114"/>
          <w:sz w:val="24"/>
          <w:szCs w:val="24"/>
        </w:rPr>
        <w:t>ab</w:t>
      </w:r>
      <w:r w:rsidR="007F4BD5">
        <w:rPr>
          <w:w w:val="114"/>
          <w:sz w:val="24"/>
          <w:szCs w:val="24"/>
        </w:rPr>
        <w:t>out</w:t>
      </w:r>
      <w:r w:rsidR="007F4BD5">
        <w:rPr>
          <w:spacing w:val="32"/>
          <w:w w:val="114"/>
          <w:sz w:val="24"/>
          <w:szCs w:val="24"/>
        </w:rPr>
        <w:t xml:space="preserve"> </w:t>
      </w:r>
      <w:r w:rsidR="007F4BD5">
        <w:rPr>
          <w:sz w:val="24"/>
          <w:szCs w:val="24"/>
        </w:rPr>
        <w:t xml:space="preserve">the </w:t>
      </w:r>
      <w:r w:rsidR="007F4BD5">
        <w:rPr>
          <w:spacing w:val="1"/>
          <w:w w:val="111"/>
          <w:sz w:val="24"/>
          <w:szCs w:val="24"/>
        </w:rPr>
        <w:t>b</w:t>
      </w:r>
      <w:r w:rsidR="007F4BD5">
        <w:rPr>
          <w:spacing w:val="1"/>
          <w:w w:val="125"/>
          <w:sz w:val="24"/>
          <w:szCs w:val="24"/>
        </w:rPr>
        <w:t>a</w:t>
      </w:r>
      <w:r w:rsidR="007F4BD5">
        <w:rPr>
          <w:w w:val="116"/>
          <w:sz w:val="24"/>
          <w:szCs w:val="24"/>
        </w:rPr>
        <w:t>s</w:t>
      </w:r>
      <w:r w:rsidR="007F4BD5">
        <w:rPr>
          <w:spacing w:val="-2"/>
          <w:w w:val="116"/>
          <w:sz w:val="24"/>
          <w:szCs w:val="24"/>
        </w:rPr>
        <w:t>i</w:t>
      </w:r>
      <w:r w:rsidR="007F4BD5">
        <w:rPr>
          <w:sz w:val="24"/>
          <w:szCs w:val="24"/>
        </w:rPr>
        <w:t xml:space="preserve">c </w:t>
      </w:r>
      <w:r w:rsidR="007F4BD5">
        <w:rPr>
          <w:spacing w:val="1"/>
          <w:w w:val="116"/>
          <w:sz w:val="24"/>
          <w:szCs w:val="24"/>
        </w:rPr>
        <w:t>abb</w:t>
      </w:r>
      <w:r w:rsidR="007F4BD5">
        <w:rPr>
          <w:spacing w:val="-1"/>
          <w:w w:val="116"/>
          <w:sz w:val="24"/>
          <w:szCs w:val="24"/>
        </w:rPr>
        <w:t>r</w:t>
      </w:r>
      <w:r w:rsidR="007F4BD5">
        <w:rPr>
          <w:w w:val="116"/>
          <w:sz w:val="24"/>
          <w:szCs w:val="24"/>
        </w:rPr>
        <w:t>e</w:t>
      </w:r>
      <w:r w:rsidR="007F4BD5">
        <w:rPr>
          <w:spacing w:val="-2"/>
          <w:w w:val="116"/>
          <w:sz w:val="24"/>
          <w:szCs w:val="24"/>
        </w:rPr>
        <w:t>v</w:t>
      </w:r>
      <w:r w:rsidR="007F4BD5">
        <w:rPr>
          <w:spacing w:val="1"/>
          <w:w w:val="116"/>
          <w:sz w:val="24"/>
          <w:szCs w:val="24"/>
        </w:rPr>
        <w:t>ia</w:t>
      </w:r>
      <w:r w:rsidR="007F4BD5">
        <w:rPr>
          <w:spacing w:val="-2"/>
          <w:w w:val="116"/>
          <w:sz w:val="24"/>
          <w:szCs w:val="24"/>
        </w:rPr>
        <w:t>t</w:t>
      </w:r>
      <w:r w:rsidR="007F4BD5">
        <w:rPr>
          <w:spacing w:val="1"/>
          <w:w w:val="116"/>
          <w:sz w:val="24"/>
          <w:szCs w:val="24"/>
        </w:rPr>
        <w:t>i</w:t>
      </w:r>
      <w:r w:rsidR="007F4BD5">
        <w:rPr>
          <w:w w:val="116"/>
          <w:sz w:val="24"/>
          <w:szCs w:val="24"/>
        </w:rPr>
        <w:t>ons u</w:t>
      </w:r>
      <w:r w:rsidR="007F4BD5">
        <w:rPr>
          <w:spacing w:val="-1"/>
          <w:w w:val="116"/>
          <w:sz w:val="24"/>
          <w:szCs w:val="24"/>
        </w:rPr>
        <w:t>s</w:t>
      </w:r>
      <w:r w:rsidR="007F4BD5">
        <w:rPr>
          <w:w w:val="116"/>
          <w:sz w:val="24"/>
          <w:szCs w:val="24"/>
        </w:rPr>
        <w:t xml:space="preserve">ed </w:t>
      </w:r>
      <w:r w:rsidR="007F4BD5">
        <w:rPr>
          <w:spacing w:val="-1"/>
          <w:sz w:val="24"/>
          <w:szCs w:val="24"/>
        </w:rPr>
        <w:t>i</w:t>
      </w:r>
      <w:r w:rsidR="007F4BD5">
        <w:rPr>
          <w:sz w:val="24"/>
          <w:szCs w:val="24"/>
        </w:rPr>
        <w:t xml:space="preserve">n   </w:t>
      </w:r>
      <w:r w:rsidR="007F4BD5">
        <w:rPr>
          <w:w w:val="116"/>
          <w:sz w:val="24"/>
          <w:szCs w:val="24"/>
        </w:rPr>
        <w:t>th</w:t>
      </w:r>
      <w:r w:rsidR="007F4BD5">
        <w:rPr>
          <w:spacing w:val="1"/>
          <w:w w:val="116"/>
          <w:sz w:val="24"/>
          <w:szCs w:val="24"/>
        </w:rPr>
        <w:t>i</w:t>
      </w:r>
      <w:r w:rsidR="007F4BD5">
        <w:rPr>
          <w:w w:val="116"/>
          <w:sz w:val="24"/>
          <w:szCs w:val="24"/>
        </w:rPr>
        <w:t xml:space="preserve">s </w:t>
      </w:r>
      <w:r w:rsidR="007F4BD5">
        <w:rPr>
          <w:spacing w:val="-1"/>
          <w:w w:val="116"/>
          <w:sz w:val="24"/>
          <w:szCs w:val="24"/>
        </w:rPr>
        <w:t>d</w:t>
      </w:r>
      <w:r w:rsidR="007F4BD5">
        <w:rPr>
          <w:w w:val="116"/>
          <w:sz w:val="24"/>
          <w:szCs w:val="24"/>
        </w:rPr>
        <w:t>o</w:t>
      </w:r>
      <w:r w:rsidR="007F4BD5">
        <w:rPr>
          <w:spacing w:val="-1"/>
          <w:w w:val="116"/>
          <w:sz w:val="24"/>
          <w:szCs w:val="24"/>
        </w:rPr>
        <w:t>c</w:t>
      </w:r>
      <w:r w:rsidR="007F4BD5">
        <w:rPr>
          <w:w w:val="116"/>
          <w:sz w:val="24"/>
          <w:szCs w:val="24"/>
        </w:rPr>
        <w:t>ument.</w:t>
      </w:r>
      <w:r w:rsidR="007F4BD5">
        <w:rPr>
          <w:spacing w:val="57"/>
          <w:w w:val="116"/>
          <w:sz w:val="24"/>
          <w:szCs w:val="24"/>
        </w:rPr>
        <w:t xml:space="preserve"> </w:t>
      </w:r>
      <w:r w:rsidR="007F4BD5">
        <w:rPr>
          <w:w w:val="116"/>
          <w:sz w:val="24"/>
          <w:szCs w:val="24"/>
        </w:rPr>
        <w:t>S</w:t>
      </w:r>
      <w:r w:rsidR="007F4BD5">
        <w:rPr>
          <w:spacing w:val="-2"/>
          <w:w w:val="116"/>
          <w:sz w:val="24"/>
          <w:szCs w:val="24"/>
        </w:rPr>
        <w:t>e</w:t>
      </w:r>
      <w:r w:rsidR="007F4BD5">
        <w:rPr>
          <w:spacing w:val="-1"/>
          <w:w w:val="116"/>
          <w:sz w:val="24"/>
          <w:szCs w:val="24"/>
        </w:rPr>
        <w:t>c</w:t>
      </w:r>
      <w:r w:rsidR="007F4BD5">
        <w:rPr>
          <w:w w:val="116"/>
          <w:sz w:val="24"/>
          <w:szCs w:val="24"/>
        </w:rPr>
        <w:t>t</w:t>
      </w:r>
      <w:r w:rsidR="007F4BD5">
        <w:rPr>
          <w:spacing w:val="1"/>
          <w:w w:val="116"/>
          <w:sz w:val="24"/>
          <w:szCs w:val="24"/>
        </w:rPr>
        <w:t>i</w:t>
      </w:r>
      <w:r w:rsidR="007F4BD5">
        <w:rPr>
          <w:w w:val="116"/>
          <w:sz w:val="24"/>
          <w:szCs w:val="24"/>
        </w:rPr>
        <w:t>on</w:t>
      </w:r>
      <w:r w:rsidR="007F4BD5">
        <w:rPr>
          <w:spacing w:val="54"/>
          <w:w w:val="116"/>
          <w:sz w:val="24"/>
          <w:szCs w:val="24"/>
        </w:rPr>
        <w:t xml:space="preserve"> </w:t>
      </w:r>
      <w:r w:rsidR="007F4BD5">
        <w:rPr>
          <w:sz w:val="24"/>
          <w:szCs w:val="24"/>
        </w:rPr>
        <w:t>I</w:t>
      </w:r>
      <w:r w:rsidR="007F4BD5">
        <w:rPr>
          <w:spacing w:val="1"/>
          <w:sz w:val="24"/>
          <w:szCs w:val="24"/>
        </w:rPr>
        <w:t>I</w:t>
      </w:r>
      <w:r w:rsidR="007F4BD5">
        <w:rPr>
          <w:sz w:val="24"/>
          <w:szCs w:val="24"/>
        </w:rPr>
        <w:t xml:space="preserve">I  </w:t>
      </w:r>
      <w:r w:rsidR="007F4BD5">
        <w:rPr>
          <w:spacing w:val="16"/>
          <w:sz w:val="24"/>
          <w:szCs w:val="24"/>
        </w:rPr>
        <w:t xml:space="preserve"> </w:t>
      </w:r>
      <w:r w:rsidR="007F4BD5">
        <w:rPr>
          <w:spacing w:val="-1"/>
          <w:w w:val="118"/>
          <w:sz w:val="24"/>
          <w:szCs w:val="24"/>
        </w:rPr>
        <w:t>d</w:t>
      </w:r>
      <w:r w:rsidR="007F4BD5">
        <w:rPr>
          <w:w w:val="118"/>
          <w:sz w:val="24"/>
          <w:szCs w:val="24"/>
        </w:rPr>
        <w:t>es</w:t>
      </w:r>
      <w:r w:rsidR="007F4BD5">
        <w:rPr>
          <w:spacing w:val="-2"/>
          <w:w w:val="118"/>
          <w:sz w:val="24"/>
          <w:szCs w:val="24"/>
        </w:rPr>
        <w:t>c</w:t>
      </w:r>
      <w:r w:rsidR="007F4BD5">
        <w:rPr>
          <w:spacing w:val="-1"/>
          <w:w w:val="118"/>
          <w:sz w:val="24"/>
          <w:szCs w:val="24"/>
        </w:rPr>
        <w:t>r</w:t>
      </w:r>
      <w:r w:rsidR="007F4BD5">
        <w:rPr>
          <w:spacing w:val="1"/>
          <w:w w:val="118"/>
          <w:sz w:val="24"/>
          <w:szCs w:val="24"/>
        </w:rPr>
        <w:t>ib</w:t>
      </w:r>
      <w:r w:rsidR="007F4BD5">
        <w:rPr>
          <w:w w:val="118"/>
          <w:sz w:val="24"/>
          <w:szCs w:val="24"/>
        </w:rPr>
        <w:t>es</w:t>
      </w:r>
      <w:r w:rsidR="007F4BD5">
        <w:rPr>
          <w:spacing w:val="38"/>
          <w:w w:val="118"/>
          <w:sz w:val="24"/>
          <w:szCs w:val="24"/>
        </w:rPr>
        <w:t xml:space="preserve"> </w:t>
      </w:r>
      <w:r w:rsidR="007F4BD5">
        <w:rPr>
          <w:spacing w:val="-2"/>
          <w:w w:val="118"/>
          <w:sz w:val="24"/>
          <w:szCs w:val="24"/>
        </w:rPr>
        <w:t>t</w:t>
      </w:r>
      <w:r w:rsidR="00FA4EAF">
        <w:rPr>
          <w:w w:val="118"/>
          <w:sz w:val="24"/>
          <w:szCs w:val="24"/>
        </w:rPr>
        <w:t>he</w:t>
      </w:r>
      <w:r w:rsidR="007F4BD5">
        <w:rPr>
          <w:spacing w:val="16"/>
          <w:w w:val="118"/>
          <w:sz w:val="24"/>
          <w:szCs w:val="24"/>
        </w:rPr>
        <w:t xml:space="preserve"> </w:t>
      </w:r>
      <w:r w:rsidR="007F4BD5">
        <w:rPr>
          <w:spacing w:val="1"/>
          <w:w w:val="111"/>
          <w:sz w:val="24"/>
          <w:szCs w:val="24"/>
        </w:rPr>
        <w:t>b</w:t>
      </w:r>
      <w:r w:rsidR="007F4BD5">
        <w:rPr>
          <w:spacing w:val="1"/>
          <w:w w:val="125"/>
          <w:sz w:val="24"/>
          <w:szCs w:val="24"/>
        </w:rPr>
        <w:t>a</w:t>
      </w:r>
      <w:r w:rsidR="007F4BD5">
        <w:rPr>
          <w:spacing w:val="-1"/>
          <w:sz w:val="24"/>
          <w:szCs w:val="24"/>
        </w:rPr>
        <w:t>c</w:t>
      </w:r>
      <w:r w:rsidR="007F4BD5">
        <w:rPr>
          <w:w w:val="118"/>
          <w:sz w:val="24"/>
          <w:szCs w:val="24"/>
        </w:rPr>
        <w:t>kg</w:t>
      </w:r>
      <w:r w:rsidR="007F4BD5">
        <w:rPr>
          <w:spacing w:val="-1"/>
          <w:w w:val="118"/>
          <w:sz w:val="24"/>
          <w:szCs w:val="24"/>
        </w:rPr>
        <w:t>r</w:t>
      </w:r>
      <w:r w:rsidR="007F4BD5">
        <w:rPr>
          <w:w w:val="114"/>
          <w:sz w:val="24"/>
          <w:szCs w:val="24"/>
        </w:rPr>
        <w:t>oun</w:t>
      </w:r>
      <w:r w:rsidR="007F4BD5">
        <w:rPr>
          <w:spacing w:val="-1"/>
          <w:w w:val="114"/>
          <w:sz w:val="24"/>
          <w:szCs w:val="24"/>
        </w:rPr>
        <w:t>d</w:t>
      </w:r>
      <w:r w:rsidR="007F4BD5">
        <w:rPr>
          <w:w w:val="111"/>
          <w:sz w:val="24"/>
          <w:szCs w:val="24"/>
        </w:rPr>
        <w:t xml:space="preserve">, </w:t>
      </w:r>
      <w:r w:rsidR="007F4BD5">
        <w:rPr>
          <w:w w:val="114"/>
          <w:sz w:val="24"/>
          <w:szCs w:val="24"/>
        </w:rPr>
        <w:t>s</w:t>
      </w:r>
      <w:r w:rsidR="007F4BD5">
        <w:rPr>
          <w:spacing w:val="-2"/>
          <w:w w:val="114"/>
          <w:sz w:val="24"/>
          <w:szCs w:val="24"/>
        </w:rPr>
        <w:t>p</w:t>
      </w:r>
      <w:r w:rsidR="007F4BD5">
        <w:rPr>
          <w:w w:val="114"/>
          <w:sz w:val="24"/>
          <w:szCs w:val="24"/>
        </w:rPr>
        <w:t>e</w:t>
      </w:r>
      <w:r w:rsidR="007F4BD5">
        <w:rPr>
          <w:spacing w:val="-1"/>
          <w:w w:val="114"/>
          <w:sz w:val="24"/>
          <w:szCs w:val="24"/>
        </w:rPr>
        <w:t>c</w:t>
      </w:r>
      <w:r w:rsidR="007F4BD5">
        <w:rPr>
          <w:spacing w:val="1"/>
          <w:w w:val="114"/>
          <w:sz w:val="24"/>
          <w:szCs w:val="24"/>
        </w:rPr>
        <w:t>i</w:t>
      </w:r>
      <w:r w:rsidR="007F4BD5">
        <w:rPr>
          <w:w w:val="114"/>
          <w:sz w:val="24"/>
          <w:szCs w:val="24"/>
        </w:rPr>
        <w:t>fy</w:t>
      </w:r>
      <w:r w:rsidR="007F4BD5">
        <w:rPr>
          <w:spacing w:val="1"/>
          <w:w w:val="114"/>
          <w:sz w:val="24"/>
          <w:szCs w:val="24"/>
        </w:rPr>
        <w:t>i</w:t>
      </w:r>
      <w:r w:rsidR="00FA4EAF">
        <w:rPr>
          <w:w w:val="114"/>
          <w:sz w:val="24"/>
          <w:szCs w:val="24"/>
        </w:rPr>
        <w:t>ng</w:t>
      </w:r>
      <w:r w:rsidR="007F4BD5">
        <w:rPr>
          <w:spacing w:val="10"/>
          <w:w w:val="114"/>
          <w:sz w:val="24"/>
          <w:szCs w:val="24"/>
        </w:rPr>
        <w:t xml:space="preserve"> </w:t>
      </w:r>
      <w:r w:rsidR="007F4BD5">
        <w:rPr>
          <w:spacing w:val="-1"/>
          <w:w w:val="114"/>
          <w:sz w:val="24"/>
          <w:szCs w:val="24"/>
        </w:rPr>
        <w:t>r</w:t>
      </w:r>
      <w:r w:rsidR="007F4BD5">
        <w:rPr>
          <w:w w:val="114"/>
          <w:sz w:val="24"/>
          <w:szCs w:val="24"/>
        </w:rPr>
        <w:t>e</w:t>
      </w:r>
      <w:r w:rsidR="007F4BD5">
        <w:rPr>
          <w:spacing w:val="1"/>
          <w:w w:val="114"/>
          <w:sz w:val="24"/>
          <w:szCs w:val="24"/>
        </w:rPr>
        <w:t>q</w:t>
      </w:r>
      <w:r w:rsidR="007F4BD5">
        <w:rPr>
          <w:w w:val="114"/>
          <w:sz w:val="24"/>
          <w:szCs w:val="24"/>
        </w:rPr>
        <w:t>u</w:t>
      </w:r>
      <w:r w:rsidR="007F4BD5">
        <w:rPr>
          <w:spacing w:val="1"/>
          <w:w w:val="114"/>
          <w:sz w:val="24"/>
          <w:szCs w:val="24"/>
        </w:rPr>
        <w:t>i</w:t>
      </w:r>
      <w:r w:rsidR="007F4BD5">
        <w:rPr>
          <w:spacing w:val="-1"/>
          <w:w w:val="114"/>
          <w:sz w:val="24"/>
          <w:szCs w:val="24"/>
        </w:rPr>
        <w:t>r</w:t>
      </w:r>
      <w:r w:rsidR="007F4BD5">
        <w:rPr>
          <w:w w:val="114"/>
          <w:sz w:val="24"/>
          <w:szCs w:val="24"/>
        </w:rPr>
        <w:t xml:space="preserve">ement  </w:t>
      </w:r>
      <w:r w:rsidR="007F4BD5">
        <w:rPr>
          <w:spacing w:val="32"/>
          <w:w w:val="114"/>
          <w:sz w:val="24"/>
          <w:szCs w:val="24"/>
        </w:rPr>
        <w:t xml:space="preserve"> </w:t>
      </w:r>
      <w:r w:rsidR="007F4BD5">
        <w:rPr>
          <w:sz w:val="24"/>
          <w:szCs w:val="24"/>
        </w:rPr>
        <w:t xml:space="preserve">of   the   </w:t>
      </w:r>
      <w:r w:rsidR="007F4BD5">
        <w:rPr>
          <w:spacing w:val="5"/>
          <w:sz w:val="24"/>
          <w:szCs w:val="24"/>
        </w:rPr>
        <w:t xml:space="preserve"> </w:t>
      </w:r>
      <w:r w:rsidR="007F4BD5">
        <w:rPr>
          <w:spacing w:val="-1"/>
          <w:w w:val="115"/>
          <w:sz w:val="24"/>
          <w:szCs w:val="24"/>
        </w:rPr>
        <w:t>c</w:t>
      </w:r>
      <w:r w:rsidR="007F4BD5">
        <w:rPr>
          <w:w w:val="115"/>
          <w:sz w:val="24"/>
          <w:szCs w:val="24"/>
        </w:rPr>
        <w:t>u</w:t>
      </w:r>
      <w:r w:rsidR="007F4BD5">
        <w:rPr>
          <w:spacing w:val="-1"/>
          <w:w w:val="115"/>
          <w:sz w:val="24"/>
          <w:szCs w:val="24"/>
        </w:rPr>
        <w:t>s</w:t>
      </w:r>
      <w:r w:rsidR="00FA4EAF">
        <w:rPr>
          <w:w w:val="115"/>
          <w:sz w:val="24"/>
          <w:szCs w:val="24"/>
        </w:rPr>
        <w:t>tomer</w:t>
      </w:r>
      <w:r w:rsidR="007F4BD5">
        <w:rPr>
          <w:spacing w:val="43"/>
          <w:w w:val="115"/>
          <w:sz w:val="24"/>
          <w:szCs w:val="24"/>
        </w:rPr>
        <w:t xml:space="preserve"> </w:t>
      </w:r>
      <w:r w:rsidR="007F4BD5">
        <w:rPr>
          <w:spacing w:val="1"/>
          <w:sz w:val="24"/>
          <w:szCs w:val="24"/>
        </w:rPr>
        <w:t>a</w:t>
      </w:r>
      <w:r w:rsidR="007F4BD5">
        <w:rPr>
          <w:sz w:val="24"/>
          <w:szCs w:val="24"/>
        </w:rPr>
        <w:t xml:space="preserve">nd   </w:t>
      </w:r>
      <w:r w:rsidR="007F4BD5">
        <w:rPr>
          <w:spacing w:val="9"/>
          <w:sz w:val="24"/>
          <w:szCs w:val="24"/>
        </w:rPr>
        <w:t xml:space="preserve"> </w:t>
      </w:r>
      <w:r w:rsidR="007F4BD5">
        <w:rPr>
          <w:spacing w:val="-1"/>
          <w:w w:val="113"/>
          <w:sz w:val="24"/>
          <w:szCs w:val="24"/>
        </w:rPr>
        <w:t>pr</w:t>
      </w:r>
      <w:r w:rsidR="007F4BD5">
        <w:rPr>
          <w:w w:val="113"/>
          <w:sz w:val="24"/>
          <w:szCs w:val="24"/>
        </w:rPr>
        <w:t>o</w:t>
      </w:r>
      <w:r w:rsidR="007F4BD5">
        <w:rPr>
          <w:spacing w:val="-1"/>
          <w:w w:val="113"/>
          <w:sz w:val="24"/>
          <w:szCs w:val="24"/>
        </w:rPr>
        <w:t>c</w:t>
      </w:r>
      <w:r w:rsidR="00FA4EAF">
        <w:rPr>
          <w:w w:val="113"/>
          <w:sz w:val="24"/>
          <w:szCs w:val="24"/>
        </w:rPr>
        <w:t>ess</w:t>
      </w:r>
      <w:r w:rsidR="007F4BD5">
        <w:rPr>
          <w:spacing w:val="40"/>
          <w:w w:val="113"/>
          <w:sz w:val="24"/>
          <w:szCs w:val="24"/>
        </w:rPr>
        <w:t xml:space="preserve"> </w:t>
      </w:r>
      <w:r w:rsidR="007F4BD5">
        <w:rPr>
          <w:spacing w:val="1"/>
          <w:w w:val="113"/>
          <w:sz w:val="24"/>
          <w:szCs w:val="24"/>
        </w:rPr>
        <w:t>i</w:t>
      </w:r>
      <w:r w:rsidR="007F4BD5">
        <w:rPr>
          <w:w w:val="113"/>
          <w:sz w:val="24"/>
          <w:szCs w:val="24"/>
        </w:rPr>
        <w:t>m</w:t>
      </w:r>
      <w:r w:rsidR="007F4BD5">
        <w:rPr>
          <w:spacing w:val="-1"/>
          <w:w w:val="113"/>
          <w:sz w:val="24"/>
          <w:szCs w:val="24"/>
        </w:rPr>
        <w:t>p</w:t>
      </w:r>
      <w:r w:rsidR="007F4BD5">
        <w:rPr>
          <w:spacing w:val="1"/>
          <w:w w:val="113"/>
          <w:sz w:val="24"/>
          <w:szCs w:val="24"/>
        </w:rPr>
        <w:t>l</w:t>
      </w:r>
      <w:r w:rsidR="007F4BD5">
        <w:rPr>
          <w:w w:val="113"/>
          <w:sz w:val="24"/>
          <w:szCs w:val="24"/>
        </w:rPr>
        <w:t xml:space="preserve">emented  </w:t>
      </w:r>
      <w:r w:rsidR="007F4BD5">
        <w:rPr>
          <w:spacing w:val="12"/>
          <w:w w:val="113"/>
          <w:sz w:val="24"/>
          <w:szCs w:val="24"/>
        </w:rPr>
        <w:t xml:space="preserve"> </w:t>
      </w:r>
      <w:r w:rsidR="007F4BD5">
        <w:rPr>
          <w:spacing w:val="1"/>
          <w:sz w:val="24"/>
          <w:szCs w:val="24"/>
        </w:rPr>
        <w:t>b</w:t>
      </w:r>
      <w:r w:rsidR="007F4BD5">
        <w:rPr>
          <w:sz w:val="24"/>
          <w:szCs w:val="24"/>
        </w:rPr>
        <w:t xml:space="preserve">y  </w:t>
      </w:r>
      <w:r w:rsidR="007F4BD5">
        <w:rPr>
          <w:spacing w:val="23"/>
          <w:sz w:val="24"/>
          <w:szCs w:val="24"/>
        </w:rPr>
        <w:t xml:space="preserve"> </w:t>
      </w:r>
      <w:r w:rsidR="007F4BD5">
        <w:rPr>
          <w:w w:val="122"/>
          <w:sz w:val="24"/>
          <w:szCs w:val="24"/>
        </w:rPr>
        <w:t xml:space="preserve">the </w:t>
      </w:r>
      <w:r w:rsidR="007F4BD5">
        <w:rPr>
          <w:spacing w:val="-1"/>
          <w:w w:val="112"/>
          <w:sz w:val="24"/>
          <w:szCs w:val="24"/>
        </w:rPr>
        <w:t>d</w:t>
      </w:r>
      <w:r w:rsidR="007F4BD5">
        <w:rPr>
          <w:w w:val="112"/>
          <w:sz w:val="24"/>
          <w:szCs w:val="24"/>
        </w:rPr>
        <w:t>eve</w:t>
      </w:r>
      <w:r w:rsidR="007F4BD5">
        <w:rPr>
          <w:spacing w:val="1"/>
          <w:w w:val="112"/>
          <w:sz w:val="24"/>
          <w:szCs w:val="24"/>
        </w:rPr>
        <w:t>l</w:t>
      </w:r>
      <w:r w:rsidR="007F4BD5">
        <w:rPr>
          <w:w w:val="112"/>
          <w:sz w:val="24"/>
          <w:szCs w:val="24"/>
        </w:rPr>
        <w:t>o</w:t>
      </w:r>
      <w:r w:rsidR="007F4BD5">
        <w:rPr>
          <w:spacing w:val="-1"/>
          <w:w w:val="112"/>
          <w:sz w:val="24"/>
          <w:szCs w:val="24"/>
        </w:rPr>
        <w:t>p</w:t>
      </w:r>
      <w:r w:rsidR="007F4BD5">
        <w:rPr>
          <w:w w:val="112"/>
          <w:sz w:val="24"/>
          <w:szCs w:val="24"/>
        </w:rPr>
        <w:t>e</w:t>
      </w:r>
      <w:r w:rsidR="007F4BD5">
        <w:rPr>
          <w:spacing w:val="-1"/>
          <w:w w:val="112"/>
          <w:sz w:val="24"/>
          <w:szCs w:val="24"/>
        </w:rPr>
        <w:t>r</w:t>
      </w:r>
      <w:r w:rsidR="007F4BD5">
        <w:rPr>
          <w:w w:val="112"/>
          <w:sz w:val="24"/>
          <w:szCs w:val="24"/>
        </w:rPr>
        <w:t>s.</w:t>
      </w:r>
      <w:r w:rsidR="007F4BD5">
        <w:rPr>
          <w:spacing w:val="13"/>
          <w:w w:val="112"/>
          <w:sz w:val="24"/>
          <w:szCs w:val="24"/>
        </w:rPr>
        <w:t xml:space="preserve"> </w:t>
      </w:r>
      <w:r w:rsidR="007F4BD5">
        <w:rPr>
          <w:w w:val="112"/>
          <w:sz w:val="24"/>
          <w:szCs w:val="24"/>
        </w:rPr>
        <w:t>Se</w:t>
      </w:r>
      <w:r w:rsidR="007F4BD5">
        <w:rPr>
          <w:spacing w:val="-1"/>
          <w:w w:val="112"/>
          <w:sz w:val="24"/>
          <w:szCs w:val="24"/>
        </w:rPr>
        <w:t>c</w:t>
      </w:r>
      <w:r w:rsidR="007F4BD5">
        <w:rPr>
          <w:w w:val="112"/>
          <w:sz w:val="24"/>
          <w:szCs w:val="24"/>
        </w:rPr>
        <w:t>t</w:t>
      </w:r>
      <w:r w:rsidR="007F4BD5">
        <w:rPr>
          <w:spacing w:val="1"/>
          <w:w w:val="112"/>
          <w:sz w:val="24"/>
          <w:szCs w:val="24"/>
        </w:rPr>
        <w:t>i</w:t>
      </w:r>
      <w:r w:rsidR="007F4BD5">
        <w:rPr>
          <w:w w:val="112"/>
          <w:sz w:val="24"/>
          <w:szCs w:val="24"/>
        </w:rPr>
        <w:t>on</w:t>
      </w:r>
      <w:r w:rsidR="007F4BD5">
        <w:rPr>
          <w:spacing w:val="13"/>
          <w:w w:val="112"/>
          <w:sz w:val="24"/>
          <w:szCs w:val="24"/>
        </w:rPr>
        <w:t xml:space="preserve"> </w:t>
      </w:r>
      <w:r w:rsidR="007F4BD5">
        <w:rPr>
          <w:spacing w:val="-2"/>
          <w:sz w:val="24"/>
          <w:szCs w:val="24"/>
        </w:rPr>
        <w:t>I</w:t>
      </w:r>
      <w:r w:rsidR="007F4BD5">
        <w:rPr>
          <w:sz w:val="24"/>
          <w:szCs w:val="24"/>
        </w:rPr>
        <w:t>V</w:t>
      </w:r>
      <w:r w:rsidR="007F4BD5">
        <w:rPr>
          <w:spacing w:val="30"/>
          <w:sz w:val="24"/>
          <w:szCs w:val="24"/>
        </w:rPr>
        <w:t xml:space="preserve"> </w:t>
      </w:r>
      <w:r w:rsidR="007F4BD5">
        <w:rPr>
          <w:spacing w:val="-1"/>
          <w:w w:val="114"/>
          <w:sz w:val="24"/>
          <w:szCs w:val="24"/>
        </w:rPr>
        <w:t>d</w:t>
      </w:r>
      <w:r w:rsidR="007F4BD5">
        <w:rPr>
          <w:w w:val="114"/>
          <w:sz w:val="24"/>
          <w:szCs w:val="24"/>
        </w:rPr>
        <w:t>es</w:t>
      </w:r>
      <w:r w:rsidR="007F4BD5">
        <w:rPr>
          <w:spacing w:val="-2"/>
          <w:w w:val="114"/>
          <w:sz w:val="24"/>
          <w:szCs w:val="24"/>
        </w:rPr>
        <w:t>c</w:t>
      </w:r>
      <w:r w:rsidR="007F4BD5">
        <w:rPr>
          <w:spacing w:val="-1"/>
          <w:w w:val="114"/>
          <w:sz w:val="24"/>
          <w:szCs w:val="24"/>
        </w:rPr>
        <w:t>r</w:t>
      </w:r>
      <w:r w:rsidR="007F4BD5">
        <w:rPr>
          <w:spacing w:val="1"/>
          <w:w w:val="114"/>
          <w:sz w:val="24"/>
          <w:szCs w:val="24"/>
        </w:rPr>
        <w:t>ib</w:t>
      </w:r>
      <w:r w:rsidR="007F4BD5">
        <w:rPr>
          <w:w w:val="114"/>
          <w:sz w:val="24"/>
          <w:szCs w:val="24"/>
        </w:rPr>
        <w:t>es</w:t>
      </w:r>
      <w:r w:rsidR="007F4BD5">
        <w:rPr>
          <w:spacing w:val="5"/>
          <w:w w:val="114"/>
          <w:sz w:val="24"/>
          <w:szCs w:val="24"/>
        </w:rPr>
        <w:t xml:space="preserve"> </w:t>
      </w:r>
      <w:r w:rsidR="00FA4EAF">
        <w:rPr>
          <w:sz w:val="24"/>
          <w:szCs w:val="24"/>
        </w:rPr>
        <w:t>the</w:t>
      </w:r>
      <w:r w:rsidR="007F4BD5">
        <w:rPr>
          <w:spacing w:val="17"/>
          <w:sz w:val="24"/>
          <w:szCs w:val="24"/>
        </w:rPr>
        <w:t xml:space="preserve"> </w:t>
      </w:r>
      <w:r w:rsidR="007F4BD5">
        <w:rPr>
          <w:w w:val="115"/>
          <w:sz w:val="24"/>
          <w:szCs w:val="24"/>
        </w:rPr>
        <w:t>f</w:t>
      </w:r>
      <w:r w:rsidR="007F4BD5">
        <w:rPr>
          <w:spacing w:val="-1"/>
          <w:w w:val="115"/>
          <w:sz w:val="24"/>
          <w:szCs w:val="24"/>
        </w:rPr>
        <w:t>u</w:t>
      </w:r>
      <w:r w:rsidR="007F4BD5">
        <w:rPr>
          <w:w w:val="115"/>
          <w:sz w:val="24"/>
          <w:szCs w:val="24"/>
        </w:rPr>
        <w:t>n</w:t>
      </w:r>
      <w:r w:rsidR="007F4BD5">
        <w:rPr>
          <w:spacing w:val="-1"/>
          <w:w w:val="115"/>
          <w:sz w:val="24"/>
          <w:szCs w:val="24"/>
        </w:rPr>
        <w:t>c</w:t>
      </w:r>
      <w:r w:rsidR="007F4BD5">
        <w:rPr>
          <w:w w:val="115"/>
          <w:sz w:val="24"/>
          <w:szCs w:val="24"/>
        </w:rPr>
        <w:t>t</w:t>
      </w:r>
      <w:r w:rsidR="007F4BD5">
        <w:rPr>
          <w:spacing w:val="1"/>
          <w:w w:val="115"/>
          <w:sz w:val="24"/>
          <w:szCs w:val="24"/>
        </w:rPr>
        <w:t>i</w:t>
      </w:r>
      <w:r w:rsidR="007F4BD5">
        <w:rPr>
          <w:w w:val="115"/>
          <w:sz w:val="24"/>
          <w:szCs w:val="24"/>
        </w:rPr>
        <w:t>ona</w:t>
      </w:r>
      <w:r w:rsidR="007F4BD5">
        <w:rPr>
          <w:spacing w:val="1"/>
          <w:w w:val="115"/>
          <w:sz w:val="24"/>
          <w:szCs w:val="24"/>
        </w:rPr>
        <w:t>li</w:t>
      </w:r>
      <w:r w:rsidR="007F4BD5">
        <w:rPr>
          <w:spacing w:val="-2"/>
          <w:w w:val="115"/>
          <w:sz w:val="24"/>
          <w:szCs w:val="24"/>
        </w:rPr>
        <w:t>t</w:t>
      </w:r>
      <w:r w:rsidR="007F4BD5">
        <w:rPr>
          <w:w w:val="115"/>
          <w:sz w:val="24"/>
          <w:szCs w:val="24"/>
        </w:rPr>
        <w:t>y</w:t>
      </w:r>
      <w:r w:rsidR="007F4BD5">
        <w:rPr>
          <w:spacing w:val="12"/>
          <w:w w:val="115"/>
          <w:sz w:val="24"/>
          <w:szCs w:val="24"/>
        </w:rPr>
        <w:t xml:space="preserve"> </w:t>
      </w:r>
      <w:r w:rsidR="007F4BD5">
        <w:rPr>
          <w:sz w:val="24"/>
          <w:szCs w:val="24"/>
        </w:rPr>
        <w:t>of</w:t>
      </w:r>
      <w:r w:rsidR="007F4BD5">
        <w:rPr>
          <w:spacing w:val="13"/>
          <w:sz w:val="24"/>
          <w:szCs w:val="24"/>
        </w:rPr>
        <w:t xml:space="preserve"> </w:t>
      </w:r>
      <w:r w:rsidR="007F4BD5">
        <w:rPr>
          <w:sz w:val="24"/>
          <w:szCs w:val="24"/>
        </w:rPr>
        <w:t xml:space="preserve">the </w:t>
      </w:r>
      <w:r w:rsidR="007F4BD5">
        <w:rPr>
          <w:spacing w:val="-1"/>
          <w:w w:val="112"/>
          <w:sz w:val="24"/>
          <w:szCs w:val="24"/>
        </w:rPr>
        <w:t>pr</w:t>
      </w:r>
      <w:r w:rsidR="007F4BD5">
        <w:rPr>
          <w:w w:val="112"/>
          <w:sz w:val="24"/>
          <w:szCs w:val="24"/>
        </w:rPr>
        <w:t>o</w:t>
      </w:r>
      <w:r w:rsidR="007F4BD5">
        <w:rPr>
          <w:spacing w:val="-1"/>
          <w:w w:val="112"/>
          <w:sz w:val="24"/>
          <w:szCs w:val="24"/>
        </w:rPr>
        <w:t>p</w:t>
      </w:r>
      <w:r w:rsidR="007F4BD5">
        <w:rPr>
          <w:w w:val="112"/>
          <w:sz w:val="24"/>
          <w:szCs w:val="24"/>
        </w:rPr>
        <w:t>os</w:t>
      </w:r>
      <w:r w:rsidR="007F4BD5">
        <w:rPr>
          <w:spacing w:val="-1"/>
          <w:w w:val="112"/>
          <w:sz w:val="24"/>
          <w:szCs w:val="24"/>
        </w:rPr>
        <w:t>e</w:t>
      </w:r>
      <w:r w:rsidR="007F4BD5">
        <w:rPr>
          <w:w w:val="112"/>
          <w:sz w:val="24"/>
          <w:szCs w:val="24"/>
        </w:rPr>
        <w:t>d</w:t>
      </w:r>
      <w:r w:rsidR="007F4BD5">
        <w:rPr>
          <w:spacing w:val="5"/>
          <w:w w:val="112"/>
          <w:sz w:val="24"/>
          <w:szCs w:val="24"/>
        </w:rPr>
        <w:t xml:space="preserve"> </w:t>
      </w:r>
      <w:r w:rsidR="007F4BD5">
        <w:rPr>
          <w:sz w:val="24"/>
          <w:szCs w:val="24"/>
        </w:rPr>
        <w:t>too</w:t>
      </w:r>
      <w:r w:rsidR="007F4BD5">
        <w:rPr>
          <w:spacing w:val="1"/>
          <w:sz w:val="24"/>
          <w:szCs w:val="24"/>
        </w:rPr>
        <w:t>l</w:t>
      </w:r>
      <w:r w:rsidR="007F4BD5">
        <w:rPr>
          <w:sz w:val="24"/>
          <w:szCs w:val="24"/>
        </w:rPr>
        <w:t xml:space="preserve">.  </w:t>
      </w:r>
      <w:r w:rsidR="007F4BD5">
        <w:rPr>
          <w:w w:val="112"/>
          <w:sz w:val="24"/>
          <w:szCs w:val="24"/>
        </w:rPr>
        <w:t>Se</w:t>
      </w:r>
      <w:r w:rsidR="007F4BD5">
        <w:rPr>
          <w:spacing w:val="-1"/>
          <w:w w:val="112"/>
          <w:sz w:val="24"/>
          <w:szCs w:val="24"/>
        </w:rPr>
        <w:t>c</w:t>
      </w:r>
      <w:r w:rsidR="007F4BD5">
        <w:rPr>
          <w:spacing w:val="1"/>
          <w:w w:val="112"/>
          <w:sz w:val="24"/>
          <w:szCs w:val="24"/>
        </w:rPr>
        <w:t>ti</w:t>
      </w:r>
      <w:r w:rsidR="007F4BD5">
        <w:rPr>
          <w:w w:val="112"/>
          <w:sz w:val="24"/>
          <w:szCs w:val="24"/>
        </w:rPr>
        <w:t>on</w:t>
      </w:r>
      <w:r w:rsidR="007F4BD5">
        <w:rPr>
          <w:spacing w:val="10"/>
          <w:w w:val="112"/>
          <w:sz w:val="24"/>
          <w:szCs w:val="24"/>
        </w:rPr>
        <w:t xml:space="preserve"> </w:t>
      </w:r>
      <w:r w:rsidR="007F4BD5">
        <w:rPr>
          <w:sz w:val="24"/>
          <w:szCs w:val="24"/>
        </w:rPr>
        <w:t xml:space="preserve">V </w:t>
      </w:r>
      <w:r w:rsidR="007F4BD5">
        <w:rPr>
          <w:w w:val="111"/>
          <w:sz w:val="24"/>
          <w:szCs w:val="24"/>
        </w:rPr>
        <w:t>s</w:t>
      </w:r>
      <w:r w:rsidR="007F4BD5">
        <w:rPr>
          <w:spacing w:val="-2"/>
          <w:w w:val="111"/>
          <w:sz w:val="24"/>
          <w:szCs w:val="24"/>
        </w:rPr>
        <w:t>p</w:t>
      </w:r>
      <w:r w:rsidR="007F4BD5">
        <w:rPr>
          <w:w w:val="111"/>
          <w:sz w:val="24"/>
          <w:szCs w:val="24"/>
        </w:rPr>
        <w:t>e</w:t>
      </w:r>
      <w:r w:rsidR="007F4BD5">
        <w:rPr>
          <w:spacing w:val="-1"/>
          <w:w w:val="111"/>
          <w:sz w:val="24"/>
          <w:szCs w:val="24"/>
        </w:rPr>
        <w:t>c</w:t>
      </w:r>
      <w:r w:rsidR="007F4BD5">
        <w:rPr>
          <w:spacing w:val="1"/>
          <w:w w:val="111"/>
          <w:sz w:val="24"/>
          <w:szCs w:val="24"/>
        </w:rPr>
        <w:t>i</w:t>
      </w:r>
      <w:r w:rsidR="007F4BD5">
        <w:rPr>
          <w:w w:val="111"/>
          <w:sz w:val="24"/>
          <w:szCs w:val="24"/>
        </w:rPr>
        <w:t>fies</w:t>
      </w:r>
      <w:r w:rsidR="007F4BD5">
        <w:rPr>
          <w:spacing w:val="-5"/>
          <w:w w:val="111"/>
          <w:sz w:val="24"/>
          <w:szCs w:val="24"/>
        </w:rPr>
        <w:t xml:space="preserve"> </w:t>
      </w:r>
      <w:r w:rsidR="00FA4EAF">
        <w:rPr>
          <w:sz w:val="24"/>
          <w:szCs w:val="24"/>
        </w:rPr>
        <w:t xml:space="preserve">the </w:t>
      </w:r>
      <w:r w:rsidR="007F4BD5">
        <w:rPr>
          <w:spacing w:val="1"/>
          <w:sz w:val="24"/>
          <w:szCs w:val="24"/>
        </w:rPr>
        <w:t>s</w:t>
      </w:r>
      <w:r w:rsidR="007F4BD5">
        <w:rPr>
          <w:spacing w:val="-1"/>
          <w:sz w:val="24"/>
          <w:szCs w:val="24"/>
        </w:rPr>
        <w:t>c</w:t>
      </w:r>
      <w:r w:rsidR="007F4BD5">
        <w:rPr>
          <w:sz w:val="24"/>
          <w:szCs w:val="24"/>
        </w:rPr>
        <w:t>o</w:t>
      </w:r>
      <w:r w:rsidR="007F4BD5">
        <w:rPr>
          <w:spacing w:val="-1"/>
          <w:sz w:val="24"/>
          <w:szCs w:val="24"/>
        </w:rPr>
        <w:t>p</w:t>
      </w:r>
      <w:r w:rsidR="007F4BD5">
        <w:rPr>
          <w:sz w:val="24"/>
          <w:szCs w:val="24"/>
        </w:rPr>
        <w:t>e</w:t>
      </w:r>
      <w:r w:rsidR="007F4BD5">
        <w:rPr>
          <w:spacing w:val="47"/>
          <w:sz w:val="24"/>
          <w:szCs w:val="24"/>
        </w:rPr>
        <w:t xml:space="preserve"> </w:t>
      </w:r>
      <w:r w:rsidR="007F4BD5">
        <w:rPr>
          <w:sz w:val="24"/>
          <w:szCs w:val="24"/>
        </w:rPr>
        <w:t>of</w:t>
      </w:r>
      <w:r w:rsidR="007F4BD5">
        <w:rPr>
          <w:spacing w:val="-1"/>
          <w:sz w:val="24"/>
          <w:szCs w:val="24"/>
        </w:rPr>
        <w:t xml:space="preserve"> </w:t>
      </w:r>
      <w:r w:rsidR="007F4BD5">
        <w:rPr>
          <w:spacing w:val="2"/>
          <w:w w:val="115"/>
          <w:sz w:val="24"/>
          <w:szCs w:val="24"/>
        </w:rPr>
        <w:t>t</w:t>
      </w:r>
      <w:r w:rsidR="007F4BD5">
        <w:rPr>
          <w:w w:val="115"/>
          <w:sz w:val="24"/>
          <w:szCs w:val="24"/>
        </w:rPr>
        <w:t>he</w:t>
      </w:r>
      <w:r w:rsidR="007F4BD5">
        <w:rPr>
          <w:spacing w:val="12"/>
          <w:w w:val="115"/>
          <w:sz w:val="24"/>
          <w:szCs w:val="24"/>
        </w:rPr>
        <w:t xml:space="preserve"> </w:t>
      </w:r>
      <w:r w:rsidR="007F4BD5">
        <w:rPr>
          <w:spacing w:val="-1"/>
          <w:w w:val="115"/>
          <w:sz w:val="24"/>
          <w:szCs w:val="24"/>
        </w:rPr>
        <w:t>pr</w:t>
      </w:r>
      <w:r w:rsidR="007F4BD5">
        <w:rPr>
          <w:w w:val="115"/>
          <w:sz w:val="24"/>
          <w:szCs w:val="24"/>
        </w:rPr>
        <w:t>o</w:t>
      </w:r>
      <w:r w:rsidR="007F4BD5">
        <w:rPr>
          <w:spacing w:val="1"/>
          <w:w w:val="115"/>
          <w:sz w:val="24"/>
          <w:szCs w:val="24"/>
        </w:rPr>
        <w:t>j</w:t>
      </w:r>
      <w:r w:rsidR="007F4BD5">
        <w:rPr>
          <w:w w:val="115"/>
          <w:sz w:val="24"/>
          <w:szCs w:val="24"/>
        </w:rPr>
        <w:t>e</w:t>
      </w:r>
      <w:r w:rsidR="007F4BD5">
        <w:rPr>
          <w:spacing w:val="-1"/>
          <w:w w:val="115"/>
          <w:sz w:val="24"/>
          <w:szCs w:val="24"/>
        </w:rPr>
        <w:t>c</w:t>
      </w:r>
      <w:r w:rsidR="007F4BD5">
        <w:rPr>
          <w:w w:val="115"/>
          <w:sz w:val="24"/>
          <w:szCs w:val="24"/>
        </w:rPr>
        <w:t>t.</w:t>
      </w:r>
      <w:r w:rsidR="007F4BD5">
        <w:rPr>
          <w:spacing w:val="-24"/>
          <w:w w:val="115"/>
          <w:sz w:val="24"/>
          <w:szCs w:val="24"/>
        </w:rPr>
        <w:t xml:space="preserve"> </w:t>
      </w:r>
      <w:r w:rsidR="007F4BD5">
        <w:rPr>
          <w:w w:val="115"/>
          <w:sz w:val="24"/>
          <w:szCs w:val="24"/>
        </w:rPr>
        <w:t>Se</w:t>
      </w:r>
      <w:r w:rsidR="007F4BD5">
        <w:rPr>
          <w:spacing w:val="-1"/>
          <w:w w:val="115"/>
          <w:sz w:val="24"/>
          <w:szCs w:val="24"/>
        </w:rPr>
        <w:t>c</w:t>
      </w:r>
      <w:r w:rsidR="007F4BD5">
        <w:rPr>
          <w:w w:val="115"/>
          <w:sz w:val="24"/>
          <w:szCs w:val="24"/>
        </w:rPr>
        <w:t>t</w:t>
      </w:r>
      <w:r w:rsidR="007F4BD5">
        <w:rPr>
          <w:spacing w:val="1"/>
          <w:w w:val="115"/>
          <w:sz w:val="24"/>
          <w:szCs w:val="24"/>
        </w:rPr>
        <w:t>i</w:t>
      </w:r>
      <w:r w:rsidR="007F4BD5">
        <w:rPr>
          <w:w w:val="115"/>
          <w:sz w:val="24"/>
          <w:szCs w:val="24"/>
        </w:rPr>
        <w:t>on</w:t>
      </w:r>
      <w:r w:rsidR="007F4BD5">
        <w:rPr>
          <w:spacing w:val="-23"/>
          <w:w w:val="115"/>
          <w:sz w:val="24"/>
          <w:szCs w:val="24"/>
        </w:rPr>
        <w:t xml:space="preserve"> </w:t>
      </w:r>
      <w:r w:rsidR="007F4BD5">
        <w:rPr>
          <w:sz w:val="24"/>
          <w:szCs w:val="24"/>
        </w:rPr>
        <w:t>VI</w:t>
      </w:r>
      <w:r w:rsidR="007F4BD5">
        <w:rPr>
          <w:spacing w:val="21"/>
          <w:sz w:val="24"/>
          <w:szCs w:val="24"/>
        </w:rPr>
        <w:t xml:space="preserve"> </w:t>
      </w:r>
      <w:r w:rsidR="007F4BD5">
        <w:rPr>
          <w:w w:val="111"/>
          <w:sz w:val="24"/>
          <w:szCs w:val="24"/>
        </w:rPr>
        <w:t>s</w:t>
      </w:r>
      <w:r w:rsidR="007F4BD5">
        <w:rPr>
          <w:spacing w:val="-2"/>
          <w:w w:val="111"/>
          <w:sz w:val="24"/>
          <w:szCs w:val="24"/>
        </w:rPr>
        <w:t>p</w:t>
      </w:r>
      <w:r w:rsidR="007F4BD5">
        <w:rPr>
          <w:w w:val="111"/>
          <w:sz w:val="24"/>
          <w:szCs w:val="24"/>
        </w:rPr>
        <w:t>e</w:t>
      </w:r>
      <w:r w:rsidR="007F4BD5">
        <w:rPr>
          <w:spacing w:val="-1"/>
          <w:w w:val="111"/>
          <w:sz w:val="24"/>
          <w:szCs w:val="24"/>
        </w:rPr>
        <w:t>c</w:t>
      </w:r>
      <w:r w:rsidR="007F4BD5">
        <w:rPr>
          <w:spacing w:val="1"/>
          <w:w w:val="111"/>
          <w:sz w:val="24"/>
          <w:szCs w:val="24"/>
        </w:rPr>
        <w:t>i</w:t>
      </w:r>
      <w:r w:rsidR="007F4BD5">
        <w:rPr>
          <w:w w:val="111"/>
          <w:sz w:val="24"/>
          <w:szCs w:val="24"/>
        </w:rPr>
        <w:t>fies</w:t>
      </w:r>
      <w:r w:rsidR="007F4BD5">
        <w:rPr>
          <w:spacing w:val="-5"/>
          <w:w w:val="111"/>
          <w:sz w:val="24"/>
          <w:szCs w:val="24"/>
        </w:rPr>
        <w:t xml:space="preserve"> </w:t>
      </w:r>
      <w:r w:rsidR="007F4BD5">
        <w:rPr>
          <w:sz w:val="24"/>
          <w:szCs w:val="24"/>
        </w:rPr>
        <w:t xml:space="preserve">the </w:t>
      </w:r>
      <w:r w:rsidR="007F4BD5">
        <w:rPr>
          <w:spacing w:val="1"/>
          <w:w w:val="117"/>
          <w:sz w:val="24"/>
          <w:szCs w:val="24"/>
        </w:rPr>
        <w:t>li</w:t>
      </w:r>
      <w:r w:rsidR="007F4BD5">
        <w:rPr>
          <w:w w:val="117"/>
          <w:sz w:val="24"/>
          <w:szCs w:val="24"/>
        </w:rPr>
        <w:t>m</w:t>
      </w:r>
      <w:r w:rsidR="007F4BD5">
        <w:rPr>
          <w:spacing w:val="1"/>
          <w:w w:val="117"/>
          <w:sz w:val="24"/>
          <w:szCs w:val="24"/>
        </w:rPr>
        <w:t>i</w:t>
      </w:r>
      <w:r w:rsidR="007F4BD5">
        <w:rPr>
          <w:w w:val="117"/>
          <w:sz w:val="24"/>
          <w:szCs w:val="24"/>
        </w:rPr>
        <w:t>t</w:t>
      </w:r>
      <w:r w:rsidR="007F4BD5">
        <w:rPr>
          <w:spacing w:val="1"/>
          <w:w w:val="117"/>
          <w:sz w:val="24"/>
          <w:szCs w:val="24"/>
        </w:rPr>
        <w:t>a</w:t>
      </w:r>
      <w:r w:rsidR="007F4BD5">
        <w:rPr>
          <w:spacing w:val="-2"/>
          <w:w w:val="117"/>
          <w:sz w:val="24"/>
          <w:szCs w:val="24"/>
        </w:rPr>
        <w:t>t</w:t>
      </w:r>
      <w:r w:rsidR="007F4BD5">
        <w:rPr>
          <w:spacing w:val="1"/>
          <w:w w:val="117"/>
          <w:sz w:val="24"/>
          <w:szCs w:val="24"/>
        </w:rPr>
        <w:t>i</w:t>
      </w:r>
      <w:r w:rsidR="007F4BD5">
        <w:rPr>
          <w:spacing w:val="-2"/>
          <w:w w:val="117"/>
          <w:sz w:val="24"/>
          <w:szCs w:val="24"/>
        </w:rPr>
        <w:t>o</w:t>
      </w:r>
      <w:r w:rsidR="007F4BD5">
        <w:rPr>
          <w:w w:val="117"/>
          <w:sz w:val="24"/>
          <w:szCs w:val="24"/>
        </w:rPr>
        <w:t>ns</w:t>
      </w:r>
      <w:r w:rsidR="007F4BD5">
        <w:rPr>
          <w:spacing w:val="-1"/>
          <w:w w:val="117"/>
          <w:sz w:val="24"/>
          <w:szCs w:val="24"/>
        </w:rPr>
        <w:t xml:space="preserve"> </w:t>
      </w:r>
      <w:r w:rsidR="007F4BD5">
        <w:rPr>
          <w:sz w:val="24"/>
          <w:szCs w:val="24"/>
        </w:rPr>
        <w:t>of</w:t>
      </w:r>
      <w:r w:rsidR="007F4BD5">
        <w:rPr>
          <w:spacing w:val="-1"/>
          <w:sz w:val="24"/>
          <w:szCs w:val="24"/>
        </w:rPr>
        <w:t xml:space="preserve"> </w:t>
      </w:r>
      <w:r w:rsidR="007F4BD5">
        <w:rPr>
          <w:sz w:val="24"/>
          <w:szCs w:val="24"/>
        </w:rPr>
        <w:t xml:space="preserve">the </w:t>
      </w:r>
      <w:r w:rsidR="007F4BD5">
        <w:rPr>
          <w:spacing w:val="1"/>
          <w:w w:val="114"/>
          <w:sz w:val="24"/>
          <w:szCs w:val="24"/>
        </w:rPr>
        <w:t>p</w:t>
      </w:r>
      <w:r w:rsidR="007F4BD5">
        <w:rPr>
          <w:spacing w:val="-1"/>
          <w:w w:val="133"/>
          <w:sz w:val="24"/>
          <w:szCs w:val="24"/>
        </w:rPr>
        <w:t>r</w:t>
      </w:r>
      <w:r w:rsidR="007F4BD5">
        <w:rPr>
          <w:w w:val="102"/>
          <w:sz w:val="24"/>
          <w:szCs w:val="24"/>
        </w:rPr>
        <w:t>o</w:t>
      </w:r>
      <w:r w:rsidR="007F4BD5">
        <w:rPr>
          <w:spacing w:val="1"/>
          <w:w w:val="102"/>
          <w:sz w:val="24"/>
          <w:szCs w:val="24"/>
        </w:rPr>
        <w:t>j</w:t>
      </w:r>
      <w:r w:rsidR="007F4BD5">
        <w:rPr>
          <w:w w:val="106"/>
          <w:sz w:val="24"/>
          <w:szCs w:val="24"/>
        </w:rPr>
        <w:t>e</w:t>
      </w:r>
      <w:r w:rsidR="007F4BD5">
        <w:rPr>
          <w:spacing w:val="-1"/>
          <w:w w:val="106"/>
          <w:sz w:val="24"/>
          <w:szCs w:val="24"/>
        </w:rPr>
        <w:t>c</w:t>
      </w:r>
      <w:r w:rsidR="007F4BD5">
        <w:rPr>
          <w:w w:val="126"/>
          <w:sz w:val="24"/>
          <w:szCs w:val="24"/>
        </w:rPr>
        <w:t xml:space="preserve">t. </w:t>
      </w:r>
      <w:r w:rsidR="007F4BD5">
        <w:rPr>
          <w:w w:val="113"/>
          <w:sz w:val="24"/>
          <w:szCs w:val="24"/>
        </w:rPr>
        <w:t>Se</w:t>
      </w:r>
      <w:r w:rsidR="007F4BD5">
        <w:rPr>
          <w:spacing w:val="-1"/>
          <w:w w:val="113"/>
          <w:sz w:val="24"/>
          <w:szCs w:val="24"/>
        </w:rPr>
        <w:t>c</w:t>
      </w:r>
      <w:r w:rsidR="007F4BD5">
        <w:rPr>
          <w:w w:val="113"/>
          <w:sz w:val="24"/>
          <w:szCs w:val="24"/>
        </w:rPr>
        <w:t>t</w:t>
      </w:r>
      <w:r w:rsidR="007F4BD5">
        <w:rPr>
          <w:spacing w:val="1"/>
          <w:w w:val="113"/>
          <w:sz w:val="24"/>
          <w:szCs w:val="24"/>
        </w:rPr>
        <w:t>i</w:t>
      </w:r>
      <w:r w:rsidR="007F4BD5">
        <w:rPr>
          <w:w w:val="113"/>
          <w:sz w:val="24"/>
          <w:szCs w:val="24"/>
        </w:rPr>
        <w:t>on</w:t>
      </w:r>
      <w:r w:rsidR="007F4BD5">
        <w:rPr>
          <w:spacing w:val="16"/>
          <w:w w:val="113"/>
          <w:sz w:val="24"/>
          <w:szCs w:val="24"/>
        </w:rPr>
        <w:t xml:space="preserve"> </w:t>
      </w:r>
      <w:r w:rsidR="007F4BD5">
        <w:rPr>
          <w:sz w:val="24"/>
          <w:szCs w:val="24"/>
        </w:rPr>
        <w:t>V</w:t>
      </w:r>
      <w:r w:rsidR="007F4BD5">
        <w:rPr>
          <w:spacing w:val="1"/>
          <w:sz w:val="24"/>
          <w:szCs w:val="24"/>
        </w:rPr>
        <w:t>I</w:t>
      </w:r>
      <w:r w:rsidR="00FA4EAF">
        <w:rPr>
          <w:sz w:val="24"/>
          <w:szCs w:val="24"/>
        </w:rPr>
        <w:t>I</w:t>
      </w:r>
      <w:r w:rsidR="007F4BD5">
        <w:rPr>
          <w:sz w:val="24"/>
          <w:szCs w:val="24"/>
        </w:rPr>
        <w:t xml:space="preserve"> </w:t>
      </w:r>
      <w:r w:rsidR="007F4BD5">
        <w:rPr>
          <w:spacing w:val="-1"/>
          <w:w w:val="118"/>
          <w:sz w:val="24"/>
          <w:szCs w:val="24"/>
        </w:rPr>
        <w:t>d</w:t>
      </w:r>
      <w:r w:rsidR="007F4BD5">
        <w:rPr>
          <w:spacing w:val="1"/>
          <w:w w:val="118"/>
          <w:sz w:val="24"/>
          <w:szCs w:val="24"/>
        </w:rPr>
        <w:t>i</w:t>
      </w:r>
      <w:r w:rsidR="007F4BD5">
        <w:rPr>
          <w:spacing w:val="-1"/>
          <w:w w:val="118"/>
          <w:sz w:val="24"/>
          <w:szCs w:val="24"/>
        </w:rPr>
        <w:t>c</w:t>
      </w:r>
      <w:r w:rsidR="007F4BD5">
        <w:rPr>
          <w:w w:val="118"/>
          <w:sz w:val="24"/>
          <w:szCs w:val="24"/>
        </w:rPr>
        <w:t>t</w:t>
      </w:r>
      <w:r w:rsidR="007F4BD5">
        <w:rPr>
          <w:spacing w:val="1"/>
          <w:w w:val="118"/>
          <w:sz w:val="24"/>
          <w:szCs w:val="24"/>
        </w:rPr>
        <w:t>a</w:t>
      </w:r>
      <w:r w:rsidR="007F4BD5">
        <w:rPr>
          <w:w w:val="118"/>
          <w:sz w:val="24"/>
          <w:szCs w:val="24"/>
        </w:rPr>
        <w:t>tes</w:t>
      </w:r>
      <w:r w:rsidR="007F4BD5">
        <w:rPr>
          <w:spacing w:val="16"/>
          <w:w w:val="118"/>
          <w:sz w:val="24"/>
          <w:szCs w:val="24"/>
        </w:rPr>
        <w:t xml:space="preserve"> </w:t>
      </w:r>
      <w:r w:rsidR="00FA4EAF">
        <w:rPr>
          <w:sz w:val="24"/>
          <w:szCs w:val="24"/>
        </w:rPr>
        <w:t>the</w:t>
      </w:r>
      <w:r w:rsidR="007F4BD5">
        <w:rPr>
          <w:spacing w:val="28"/>
          <w:sz w:val="24"/>
          <w:szCs w:val="24"/>
        </w:rPr>
        <w:t xml:space="preserve"> </w:t>
      </w:r>
      <w:r w:rsidR="007F4BD5">
        <w:rPr>
          <w:w w:val="117"/>
          <w:sz w:val="24"/>
          <w:szCs w:val="24"/>
        </w:rPr>
        <w:t>t</w:t>
      </w:r>
      <w:r w:rsidR="007F4BD5">
        <w:rPr>
          <w:spacing w:val="1"/>
          <w:w w:val="117"/>
          <w:sz w:val="24"/>
          <w:szCs w:val="24"/>
        </w:rPr>
        <w:t>i</w:t>
      </w:r>
      <w:r w:rsidR="007F4BD5">
        <w:rPr>
          <w:w w:val="117"/>
          <w:sz w:val="24"/>
          <w:szCs w:val="24"/>
        </w:rPr>
        <w:t>me</w:t>
      </w:r>
      <w:r w:rsidR="007F4BD5">
        <w:rPr>
          <w:spacing w:val="16"/>
          <w:w w:val="117"/>
          <w:sz w:val="24"/>
          <w:szCs w:val="24"/>
        </w:rPr>
        <w:t xml:space="preserve"> </w:t>
      </w:r>
      <w:r w:rsidR="007F4BD5">
        <w:rPr>
          <w:spacing w:val="-1"/>
          <w:w w:val="117"/>
          <w:sz w:val="24"/>
          <w:szCs w:val="24"/>
        </w:rPr>
        <w:t>p</w:t>
      </w:r>
      <w:r w:rsidR="007F4BD5">
        <w:rPr>
          <w:spacing w:val="1"/>
          <w:w w:val="117"/>
          <w:sz w:val="24"/>
          <w:szCs w:val="24"/>
        </w:rPr>
        <w:t>la</w:t>
      </w:r>
      <w:r w:rsidR="007F4BD5">
        <w:rPr>
          <w:w w:val="117"/>
          <w:sz w:val="24"/>
          <w:szCs w:val="24"/>
        </w:rPr>
        <w:t>n</w:t>
      </w:r>
      <w:r w:rsidR="007F4BD5">
        <w:rPr>
          <w:spacing w:val="22"/>
          <w:w w:val="117"/>
          <w:sz w:val="24"/>
          <w:szCs w:val="24"/>
        </w:rPr>
        <w:t xml:space="preserve"> </w:t>
      </w:r>
      <w:r w:rsidR="007F4BD5">
        <w:rPr>
          <w:sz w:val="24"/>
          <w:szCs w:val="24"/>
        </w:rPr>
        <w:t>of</w:t>
      </w:r>
      <w:r w:rsidR="007F4BD5">
        <w:rPr>
          <w:spacing w:val="24"/>
          <w:sz w:val="24"/>
          <w:szCs w:val="24"/>
        </w:rPr>
        <w:t xml:space="preserve"> </w:t>
      </w:r>
      <w:r w:rsidR="00FA4EAF">
        <w:rPr>
          <w:sz w:val="24"/>
          <w:szCs w:val="24"/>
        </w:rPr>
        <w:t>the</w:t>
      </w:r>
      <w:r w:rsidR="007F4BD5">
        <w:rPr>
          <w:spacing w:val="28"/>
          <w:sz w:val="24"/>
          <w:szCs w:val="24"/>
        </w:rPr>
        <w:t xml:space="preserve"> </w:t>
      </w:r>
      <w:r w:rsidR="007F4BD5">
        <w:rPr>
          <w:spacing w:val="-1"/>
          <w:w w:val="112"/>
          <w:sz w:val="24"/>
          <w:szCs w:val="24"/>
        </w:rPr>
        <w:t>pr</w:t>
      </w:r>
      <w:r w:rsidR="007F4BD5">
        <w:rPr>
          <w:w w:val="112"/>
          <w:sz w:val="24"/>
          <w:szCs w:val="24"/>
        </w:rPr>
        <w:t>o</w:t>
      </w:r>
      <w:r w:rsidR="007F4BD5">
        <w:rPr>
          <w:spacing w:val="1"/>
          <w:w w:val="112"/>
          <w:sz w:val="24"/>
          <w:szCs w:val="24"/>
        </w:rPr>
        <w:t>j</w:t>
      </w:r>
      <w:r w:rsidR="007F4BD5">
        <w:rPr>
          <w:w w:val="112"/>
          <w:sz w:val="24"/>
          <w:szCs w:val="24"/>
        </w:rPr>
        <w:t>e</w:t>
      </w:r>
      <w:r w:rsidR="007F4BD5">
        <w:rPr>
          <w:spacing w:val="-1"/>
          <w:w w:val="112"/>
          <w:sz w:val="24"/>
          <w:szCs w:val="24"/>
        </w:rPr>
        <w:t>c</w:t>
      </w:r>
      <w:r w:rsidR="007F4BD5">
        <w:rPr>
          <w:w w:val="112"/>
          <w:sz w:val="24"/>
          <w:szCs w:val="24"/>
        </w:rPr>
        <w:t>t,</w:t>
      </w:r>
      <w:r w:rsidR="007F4BD5">
        <w:rPr>
          <w:spacing w:val="23"/>
          <w:w w:val="112"/>
          <w:sz w:val="24"/>
          <w:szCs w:val="24"/>
        </w:rPr>
        <w:t xml:space="preserve"> </w:t>
      </w:r>
      <w:r w:rsidR="007F4BD5">
        <w:rPr>
          <w:spacing w:val="1"/>
          <w:sz w:val="24"/>
          <w:szCs w:val="24"/>
        </w:rPr>
        <w:t>a</w:t>
      </w:r>
      <w:r w:rsidR="007F4BD5">
        <w:rPr>
          <w:sz w:val="24"/>
          <w:szCs w:val="24"/>
        </w:rPr>
        <w:t xml:space="preserve">nd </w:t>
      </w:r>
      <w:r w:rsidR="007F4BD5">
        <w:rPr>
          <w:w w:val="117"/>
          <w:sz w:val="24"/>
          <w:szCs w:val="24"/>
        </w:rPr>
        <w:t>to</w:t>
      </w:r>
      <w:r w:rsidR="007F4BD5">
        <w:rPr>
          <w:spacing w:val="1"/>
          <w:w w:val="117"/>
          <w:sz w:val="24"/>
          <w:szCs w:val="24"/>
        </w:rPr>
        <w:t>ll</w:t>
      </w:r>
      <w:r w:rsidR="007F4BD5">
        <w:rPr>
          <w:w w:val="117"/>
          <w:sz w:val="24"/>
          <w:szCs w:val="24"/>
        </w:rPr>
        <w:t>g</w:t>
      </w:r>
      <w:r w:rsidR="007F4BD5">
        <w:rPr>
          <w:spacing w:val="1"/>
          <w:w w:val="117"/>
          <w:sz w:val="24"/>
          <w:szCs w:val="24"/>
        </w:rPr>
        <w:t>a</w:t>
      </w:r>
      <w:r w:rsidR="007F4BD5">
        <w:rPr>
          <w:w w:val="117"/>
          <w:sz w:val="24"/>
          <w:szCs w:val="24"/>
        </w:rPr>
        <w:t>tes</w:t>
      </w:r>
      <w:r w:rsidR="007F4BD5">
        <w:rPr>
          <w:spacing w:val="10"/>
          <w:w w:val="117"/>
          <w:sz w:val="24"/>
          <w:szCs w:val="24"/>
        </w:rPr>
        <w:t xml:space="preserve"> </w:t>
      </w:r>
      <w:r w:rsidR="007F4BD5">
        <w:rPr>
          <w:spacing w:val="1"/>
          <w:w w:val="117"/>
          <w:sz w:val="24"/>
          <w:szCs w:val="24"/>
        </w:rPr>
        <w:t>a</w:t>
      </w:r>
      <w:r w:rsidR="007F4BD5">
        <w:rPr>
          <w:spacing w:val="-1"/>
          <w:w w:val="117"/>
          <w:sz w:val="24"/>
          <w:szCs w:val="24"/>
        </w:rPr>
        <w:t>r</w:t>
      </w:r>
      <w:r w:rsidR="007F4BD5">
        <w:rPr>
          <w:w w:val="117"/>
          <w:sz w:val="24"/>
          <w:szCs w:val="24"/>
        </w:rPr>
        <w:t>e</w:t>
      </w:r>
      <w:r w:rsidR="007F4BD5">
        <w:rPr>
          <w:spacing w:val="29"/>
          <w:w w:val="117"/>
          <w:sz w:val="24"/>
          <w:szCs w:val="24"/>
        </w:rPr>
        <w:t xml:space="preserve"> </w:t>
      </w:r>
      <w:r w:rsidR="007F4BD5">
        <w:rPr>
          <w:w w:val="117"/>
          <w:sz w:val="24"/>
          <w:szCs w:val="24"/>
        </w:rPr>
        <w:t>ment</w:t>
      </w:r>
      <w:r w:rsidR="007F4BD5">
        <w:rPr>
          <w:spacing w:val="1"/>
          <w:w w:val="117"/>
          <w:sz w:val="24"/>
          <w:szCs w:val="24"/>
        </w:rPr>
        <w:t>i</w:t>
      </w:r>
      <w:r w:rsidR="007F4BD5">
        <w:rPr>
          <w:w w:val="117"/>
          <w:sz w:val="24"/>
          <w:szCs w:val="24"/>
        </w:rPr>
        <w:t>one</w:t>
      </w:r>
      <w:r w:rsidR="007F4BD5">
        <w:rPr>
          <w:spacing w:val="-1"/>
          <w:w w:val="117"/>
          <w:sz w:val="24"/>
          <w:szCs w:val="24"/>
        </w:rPr>
        <w:t>d</w:t>
      </w:r>
      <w:r w:rsidR="007F4BD5">
        <w:rPr>
          <w:w w:val="117"/>
          <w:sz w:val="24"/>
          <w:szCs w:val="24"/>
        </w:rPr>
        <w:t xml:space="preserve">. </w:t>
      </w:r>
      <w:r w:rsidR="007F4BD5">
        <w:rPr>
          <w:w w:val="113"/>
          <w:sz w:val="24"/>
          <w:szCs w:val="24"/>
        </w:rPr>
        <w:t>Se</w:t>
      </w:r>
      <w:r w:rsidR="007F4BD5">
        <w:rPr>
          <w:spacing w:val="-1"/>
          <w:w w:val="113"/>
          <w:sz w:val="24"/>
          <w:szCs w:val="24"/>
        </w:rPr>
        <w:t>c</w:t>
      </w:r>
      <w:r w:rsidR="007F4BD5">
        <w:rPr>
          <w:w w:val="113"/>
          <w:sz w:val="24"/>
          <w:szCs w:val="24"/>
        </w:rPr>
        <w:t>t</w:t>
      </w:r>
      <w:r w:rsidR="007F4BD5">
        <w:rPr>
          <w:spacing w:val="1"/>
          <w:w w:val="113"/>
          <w:sz w:val="24"/>
          <w:szCs w:val="24"/>
        </w:rPr>
        <w:t>i</w:t>
      </w:r>
      <w:r w:rsidR="007F4BD5">
        <w:rPr>
          <w:w w:val="113"/>
          <w:sz w:val="24"/>
          <w:szCs w:val="24"/>
        </w:rPr>
        <w:t>on</w:t>
      </w:r>
      <w:r w:rsidR="007F4BD5">
        <w:rPr>
          <w:spacing w:val="16"/>
          <w:w w:val="113"/>
          <w:sz w:val="24"/>
          <w:szCs w:val="24"/>
        </w:rPr>
        <w:t xml:space="preserve"> </w:t>
      </w:r>
      <w:r w:rsidR="007F4BD5">
        <w:rPr>
          <w:sz w:val="24"/>
          <w:szCs w:val="24"/>
        </w:rPr>
        <w:t>VI</w:t>
      </w:r>
      <w:r w:rsidR="007F4BD5">
        <w:rPr>
          <w:spacing w:val="1"/>
          <w:sz w:val="24"/>
          <w:szCs w:val="24"/>
        </w:rPr>
        <w:t>I</w:t>
      </w:r>
      <w:r w:rsidR="00FA4EAF">
        <w:rPr>
          <w:sz w:val="24"/>
          <w:szCs w:val="24"/>
        </w:rPr>
        <w:t>I</w:t>
      </w:r>
      <w:r w:rsidR="007F4BD5">
        <w:rPr>
          <w:spacing w:val="16"/>
          <w:sz w:val="24"/>
          <w:szCs w:val="24"/>
        </w:rPr>
        <w:t xml:space="preserve"> </w:t>
      </w:r>
      <w:r w:rsidR="007F4BD5">
        <w:rPr>
          <w:w w:val="115"/>
          <w:sz w:val="24"/>
          <w:szCs w:val="24"/>
        </w:rPr>
        <w:t>s</w:t>
      </w:r>
      <w:r w:rsidR="007F4BD5">
        <w:rPr>
          <w:spacing w:val="-1"/>
          <w:w w:val="115"/>
          <w:sz w:val="24"/>
          <w:szCs w:val="24"/>
        </w:rPr>
        <w:t>h</w:t>
      </w:r>
      <w:r w:rsidR="007F4BD5">
        <w:rPr>
          <w:w w:val="115"/>
          <w:sz w:val="24"/>
          <w:szCs w:val="24"/>
        </w:rPr>
        <w:t>ows</w:t>
      </w:r>
      <w:r w:rsidR="007F4BD5">
        <w:rPr>
          <w:spacing w:val="-1"/>
          <w:w w:val="115"/>
          <w:sz w:val="24"/>
          <w:szCs w:val="24"/>
        </w:rPr>
        <w:t xml:space="preserve"> </w:t>
      </w:r>
      <w:r w:rsidR="007F4BD5">
        <w:rPr>
          <w:w w:val="115"/>
          <w:sz w:val="24"/>
          <w:szCs w:val="24"/>
        </w:rPr>
        <w:t>t</w:t>
      </w:r>
      <w:r w:rsidR="007F4BD5">
        <w:rPr>
          <w:spacing w:val="-2"/>
          <w:w w:val="115"/>
          <w:sz w:val="24"/>
          <w:szCs w:val="24"/>
        </w:rPr>
        <w:t>h</w:t>
      </w:r>
      <w:r w:rsidR="007F4BD5">
        <w:rPr>
          <w:w w:val="115"/>
          <w:sz w:val="24"/>
          <w:szCs w:val="24"/>
        </w:rPr>
        <w:t>e</w:t>
      </w:r>
      <w:r w:rsidR="007F4BD5">
        <w:rPr>
          <w:spacing w:val="36"/>
          <w:w w:val="115"/>
          <w:sz w:val="24"/>
          <w:szCs w:val="24"/>
        </w:rPr>
        <w:t xml:space="preserve"> </w:t>
      </w:r>
      <w:r w:rsidR="007F4BD5">
        <w:rPr>
          <w:spacing w:val="-1"/>
          <w:w w:val="115"/>
          <w:sz w:val="24"/>
          <w:szCs w:val="24"/>
        </w:rPr>
        <w:t>pr</w:t>
      </w:r>
      <w:r w:rsidR="007F4BD5">
        <w:rPr>
          <w:w w:val="115"/>
          <w:sz w:val="24"/>
          <w:szCs w:val="24"/>
        </w:rPr>
        <w:t>o</w:t>
      </w:r>
      <w:r w:rsidR="007F4BD5">
        <w:rPr>
          <w:spacing w:val="1"/>
          <w:w w:val="115"/>
          <w:sz w:val="24"/>
          <w:szCs w:val="24"/>
        </w:rPr>
        <w:t>j</w:t>
      </w:r>
      <w:r w:rsidR="007F4BD5">
        <w:rPr>
          <w:w w:val="115"/>
          <w:sz w:val="24"/>
          <w:szCs w:val="24"/>
        </w:rPr>
        <w:t>e</w:t>
      </w:r>
      <w:r w:rsidR="007F4BD5">
        <w:rPr>
          <w:spacing w:val="-1"/>
          <w:w w:val="115"/>
          <w:sz w:val="24"/>
          <w:szCs w:val="24"/>
        </w:rPr>
        <w:t>c</w:t>
      </w:r>
      <w:r w:rsidR="007F4BD5">
        <w:rPr>
          <w:w w:val="115"/>
          <w:sz w:val="24"/>
          <w:szCs w:val="24"/>
        </w:rPr>
        <w:t>t</w:t>
      </w:r>
      <w:r w:rsidR="007F4BD5">
        <w:rPr>
          <w:spacing w:val="2"/>
          <w:w w:val="115"/>
          <w:sz w:val="24"/>
          <w:szCs w:val="24"/>
        </w:rPr>
        <w:t xml:space="preserve"> </w:t>
      </w:r>
      <w:r w:rsidR="007F4BD5">
        <w:rPr>
          <w:w w:val="115"/>
          <w:sz w:val="24"/>
          <w:szCs w:val="24"/>
        </w:rPr>
        <w:t>o</w:t>
      </w:r>
      <w:r w:rsidR="007F4BD5">
        <w:rPr>
          <w:spacing w:val="-1"/>
          <w:w w:val="115"/>
          <w:sz w:val="24"/>
          <w:szCs w:val="24"/>
        </w:rPr>
        <w:t>r</w:t>
      </w:r>
      <w:r w:rsidR="007F4BD5">
        <w:rPr>
          <w:w w:val="115"/>
          <w:sz w:val="24"/>
          <w:szCs w:val="24"/>
        </w:rPr>
        <w:t>g</w:t>
      </w:r>
      <w:r w:rsidR="007F4BD5">
        <w:rPr>
          <w:spacing w:val="1"/>
          <w:w w:val="115"/>
          <w:sz w:val="24"/>
          <w:szCs w:val="24"/>
        </w:rPr>
        <w:t>a</w:t>
      </w:r>
      <w:r w:rsidR="007F4BD5">
        <w:rPr>
          <w:w w:val="115"/>
          <w:sz w:val="24"/>
          <w:szCs w:val="24"/>
        </w:rPr>
        <w:t>n</w:t>
      </w:r>
      <w:r w:rsidR="007F4BD5">
        <w:rPr>
          <w:spacing w:val="1"/>
          <w:w w:val="115"/>
          <w:sz w:val="24"/>
          <w:szCs w:val="24"/>
        </w:rPr>
        <w:t>i</w:t>
      </w:r>
      <w:r w:rsidR="007F4BD5">
        <w:rPr>
          <w:w w:val="115"/>
          <w:sz w:val="24"/>
          <w:szCs w:val="24"/>
        </w:rPr>
        <w:t>zat</w:t>
      </w:r>
      <w:r w:rsidR="007F4BD5">
        <w:rPr>
          <w:spacing w:val="1"/>
          <w:w w:val="115"/>
          <w:sz w:val="24"/>
          <w:szCs w:val="24"/>
        </w:rPr>
        <w:t>i</w:t>
      </w:r>
      <w:r w:rsidR="007F4BD5">
        <w:rPr>
          <w:w w:val="115"/>
          <w:sz w:val="24"/>
          <w:szCs w:val="24"/>
        </w:rPr>
        <w:t>on</w:t>
      </w:r>
      <w:r w:rsidR="007F4BD5">
        <w:rPr>
          <w:spacing w:val="27"/>
          <w:w w:val="115"/>
          <w:sz w:val="24"/>
          <w:szCs w:val="24"/>
        </w:rPr>
        <w:t xml:space="preserve"> </w:t>
      </w:r>
      <w:r w:rsidR="007F4BD5">
        <w:rPr>
          <w:spacing w:val="1"/>
          <w:w w:val="115"/>
          <w:sz w:val="24"/>
          <w:szCs w:val="24"/>
        </w:rPr>
        <w:t>a</w:t>
      </w:r>
      <w:r w:rsidR="007F4BD5">
        <w:rPr>
          <w:w w:val="115"/>
          <w:sz w:val="24"/>
          <w:szCs w:val="24"/>
        </w:rPr>
        <w:t>mong</w:t>
      </w:r>
      <w:r w:rsidR="007F4BD5">
        <w:rPr>
          <w:spacing w:val="4"/>
          <w:w w:val="115"/>
          <w:sz w:val="24"/>
          <w:szCs w:val="24"/>
        </w:rPr>
        <w:t xml:space="preserve"> </w:t>
      </w:r>
      <w:r w:rsidR="007F4BD5">
        <w:rPr>
          <w:sz w:val="24"/>
          <w:szCs w:val="24"/>
        </w:rPr>
        <w:t xml:space="preserve">the </w:t>
      </w:r>
      <w:r w:rsidR="007F4BD5">
        <w:rPr>
          <w:w w:val="115"/>
          <w:sz w:val="24"/>
          <w:szCs w:val="24"/>
        </w:rPr>
        <w:t>m</w:t>
      </w:r>
      <w:r w:rsidR="007F4BD5">
        <w:rPr>
          <w:spacing w:val="-2"/>
          <w:w w:val="115"/>
          <w:sz w:val="24"/>
          <w:szCs w:val="24"/>
        </w:rPr>
        <w:t>e</w:t>
      </w:r>
      <w:r w:rsidR="007F4BD5">
        <w:rPr>
          <w:w w:val="115"/>
          <w:sz w:val="24"/>
          <w:szCs w:val="24"/>
        </w:rPr>
        <w:t>m</w:t>
      </w:r>
      <w:r w:rsidR="007F4BD5">
        <w:rPr>
          <w:spacing w:val="1"/>
          <w:w w:val="115"/>
          <w:sz w:val="24"/>
          <w:szCs w:val="24"/>
        </w:rPr>
        <w:t>b</w:t>
      </w:r>
      <w:r w:rsidR="007F4BD5">
        <w:rPr>
          <w:w w:val="115"/>
          <w:sz w:val="24"/>
          <w:szCs w:val="24"/>
        </w:rPr>
        <w:t>e</w:t>
      </w:r>
      <w:r w:rsidR="007F4BD5">
        <w:rPr>
          <w:spacing w:val="-1"/>
          <w:w w:val="115"/>
          <w:sz w:val="24"/>
          <w:szCs w:val="24"/>
        </w:rPr>
        <w:t>r</w:t>
      </w:r>
      <w:r w:rsidR="007F4BD5">
        <w:rPr>
          <w:w w:val="115"/>
          <w:sz w:val="24"/>
          <w:szCs w:val="24"/>
        </w:rPr>
        <w:t>s</w:t>
      </w:r>
      <w:r w:rsidR="007F4BD5">
        <w:rPr>
          <w:spacing w:val="16"/>
          <w:w w:val="115"/>
          <w:sz w:val="24"/>
          <w:szCs w:val="24"/>
        </w:rPr>
        <w:t xml:space="preserve"> </w:t>
      </w:r>
      <w:r w:rsidR="007F4BD5">
        <w:rPr>
          <w:sz w:val="24"/>
          <w:szCs w:val="24"/>
        </w:rPr>
        <w:t>of</w:t>
      </w:r>
      <w:r w:rsidR="007F4BD5">
        <w:rPr>
          <w:spacing w:val="23"/>
          <w:sz w:val="24"/>
          <w:szCs w:val="24"/>
        </w:rPr>
        <w:t xml:space="preserve"> </w:t>
      </w:r>
      <w:r w:rsidR="007F4BD5">
        <w:rPr>
          <w:spacing w:val="-1"/>
          <w:w w:val="114"/>
          <w:sz w:val="24"/>
          <w:szCs w:val="24"/>
        </w:rPr>
        <w:t>d</w:t>
      </w:r>
      <w:r w:rsidR="007F4BD5">
        <w:rPr>
          <w:w w:val="109"/>
          <w:sz w:val="24"/>
          <w:szCs w:val="24"/>
        </w:rPr>
        <w:t>ev</w:t>
      </w:r>
      <w:r w:rsidR="007F4BD5">
        <w:rPr>
          <w:w w:val="113"/>
          <w:sz w:val="24"/>
          <w:szCs w:val="24"/>
        </w:rPr>
        <w:t>e</w:t>
      </w:r>
      <w:r w:rsidR="007F4BD5">
        <w:rPr>
          <w:spacing w:val="1"/>
          <w:w w:val="113"/>
          <w:sz w:val="24"/>
          <w:szCs w:val="24"/>
        </w:rPr>
        <w:t>l</w:t>
      </w:r>
      <w:r w:rsidR="007F4BD5">
        <w:rPr>
          <w:w w:val="107"/>
          <w:sz w:val="24"/>
          <w:szCs w:val="24"/>
        </w:rPr>
        <w:t>o</w:t>
      </w:r>
      <w:r w:rsidR="007F4BD5">
        <w:rPr>
          <w:spacing w:val="-1"/>
          <w:w w:val="107"/>
          <w:sz w:val="24"/>
          <w:szCs w:val="24"/>
        </w:rPr>
        <w:t>p</w:t>
      </w:r>
      <w:r w:rsidR="007F4BD5">
        <w:rPr>
          <w:w w:val="119"/>
          <w:sz w:val="24"/>
          <w:szCs w:val="24"/>
        </w:rPr>
        <w:t xml:space="preserve">ment </w:t>
      </w:r>
      <w:r w:rsidR="007F4BD5">
        <w:rPr>
          <w:w w:val="118"/>
          <w:sz w:val="24"/>
          <w:szCs w:val="24"/>
        </w:rPr>
        <w:t>te</w:t>
      </w:r>
      <w:r w:rsidR="007F4BD5">
        <w:rPr>
          <w:spacing w:val="1"/>
          <w:w w:val="118"/>
          <w:sz w:val="24"/>
          <w:szCs w:val="24"/>
        </w:rPr>
        <w:t>a</w:t>
      </w:r>
      <w:r w:rsidR="007F4BD5">
        <w:rPr>
          <w:w w:val="118"/>
          <w:sz w:val="24"/>
          <w:szCs w:val="24"/>
        </w:rPr>
        <w:t>m,</w:t>
      </w:r>
      <w:r w:rsidR="007F4BD5">
        <w:rPr>
          <w:spacing w:val="-6"/>
          <w:w w:val="118"/>
          <w:sz w:val="24"/>
          <w:szCs w:val="24"/>
        </w:rPr>
        <w:t xml:space="preserve"> </w:t>
      </w:r>
      <w:r w:rsidR="00FA4EAF">
        <w:rPr>
          <w:sz w:val="24"/>
          <w:szCs w:val="24"/>
        </w:rPr>
        <w:t xml:space="preserve">work </w:t>
      </w:r>
      <w:r w:rsidR="007F4BD5">
        <w:rPr>
          <w:spacing w:val="1"/>
          <w:sz w:val="24"/>
          <w:szCs w:val="24"/>
        </w:rPr>
        <w:t>i</w:t>
      </w:r>
      <w:r w:rsidR="007F4BD5">
        <w:rPr>
          <w:sz w:val="24"/>
          <w:szCs w:val="24"/>
        </w:rPr>
        <w:t>s</w:t>
      </w:r>
      <w:r w:rsidR="007F4BD5">
        <w:rPr>
          <w:spacing w:val="24"/>
          <w:sz w:val="24"/>
          <w:szCs w:val="24"/>
        </w:rPr>
        <w:t xml:space="preserve"> </w:t>
      </w:r>
      <w:r w:rsidR="007F4BD5">
        <w:rPr>
          <w:spacing w:val="1"/>
          <w:w w:val="115"/>
          <w:sz w:val="24"/>
          <w:szCs w:val="24"/>
        </w:rPr>
        <w:t>b</w:t>
      </w:r>
      <w:r w:rsidR="007F4BD5">
        <w:rPr>
          <w:spacing w:val="-1"/>
          <w:w w:val="115"/>
          <w:sz w:val="24"/>
          <w:szCs w:val="24"/>
        </w:rPr>
        <w:t>r</w:t>
      </w:r>
      <w:r w:rsidR="007F4BD5">
        <w:rPr>
          <w:w w:val="115"/>
          <w:sz w:val="24"/>
          <w:szCs w:val="24"/>
        </w:rPr>
        <w:t>oken</w:t>
      </w:r>
      <w:r w:rsidR="007F4BD5">
        <w:rPr>
          <w:spacing w:val="-7"/>
          <w:w w:val="115"/>
          <w:sz w:val="24"/>
          <w:szCs w:val="24"/>
        </w:rPr>
        <w:t xml:space="preserve"> </w:t>
      </w:r>
      <w:r w:rsidR="007F4BD5">
        <w:rPr>
          <w:spacing w:val="-1"/>
          <w:sz w:val="24"/>
          <w:szCs w:val="24"/>
        </w:rPr>
        <w:t>d</w:t>
      </w:r>
      <w:r w:rsidR="007F4BD5">
        <w:rPr>
          <w:sz w:val="24"/>
          <w:szCs w:val="24"/>
        </w:rPr>
        <w:t>own</w:t>
      </w:r>
      <w:r w:rsidR="007F4BD5">
        <w:rPr>
          <w:spacing w:val="57"/>
          <w:sz w:val="24"/>
          <w:szCs w:val="24"/>
        </w:rPr>
        <w:t xml:space="preserve"> </w:t>
      </w:r>
      <w:r w:rsidR="007F4BD5">
        <w:rPr>
          <w:spacing w:val="1"/>
          <w:sz w:val="24"/>
          <w:szCs w:val="24"/>
        </w:rPr>
        <w:t>a</w:t>
      </w:r>
      <w:r w:rsidR="007F4BD5">
        <w:rPr>
          <w:sz w:val="24"/>
          <w:szCs w:val="24"/>
        </w:rPr>
        <w:t>nd e</w:t>
      </w:r>
      <w:r w:rsidR="007F4BD5">
        <w:rPr>
          <w:spacing w:val="1"/>
          <w:sz w:val="24"/>
          <w:szCs w:val="24"/>
        </w:rPr>
        <w:t>a</w:t>
      </w:r>
      <w:r w:rsidR="007F4BD5">
        <w:rPr>
          <w:spacing w:val="-1"/>
          <w:sz w:val="24"/>
          <w:szCs w:val="24"/>
        </w:rPr>
        <w:t>c</w:t>
      </w:r>
      <w:r w:rsidR="007F4BD5">
        <w:rPr>
          <w:sz w:val="24"/>
          <w:szCs w:val="24"/>
        </w:rPr>
        <w:t xml:space="preserve">h </w:t>
      </w:r>
      <w:r w:rsidR="007F4BD5">
        <w:rPr>
          <w:spacing w:val="-1"/>
          <w:w w:val="114"/>
          <w:sz w:val="24"/>
          <w:szCs w:val="24"/>
        </w:rPr>
        <w:t>d</w:t>
      </w:r>
      <w:r w:rsidR="007F4BD5">
        <w:rPr>
          <w:spacing w:val="1"/>
          <w:w w:val="114"/>
          <w:sz w:val="24"/>
          <w:szCs w:val="24"/>
        </w:rPr>
        <w:t>ivi</w:t>
      </w:r>
      <w:r w:rsidR="007F4BD5">
        <w:rPr>
          <w:w w:val="114"/>
          <w:sz w:val="24"/>
          <w:szCs w:val="24"/>
        </w:rPr>
        <w:t>si</w:t>
      </w:r>
      <w:r w:rsidR="007F4BD5">
        <w:rPr>
          <w:spacing w:val="-2"/>
          <w:w w:val="114"/>
          <w:sz w:val="24"/>
          <w:szCs w:val="24"/>
        </w:rPr>
        <w:t>o</w:t>
      </w:r>
      <w:r w:rsidR="007F4BD5">
        <w:rPr>
          <w:w w:val="114"/>
          <w:sz w:val="24"/>
          <w:szCs w:val="24"/>
        </w:rPr>
        <w:t>n</w:t>
      </w:r>
      <w:r w:rsidR="007F4BD5">
        <w:rPr>
          <w:spacing w:val="-21"/>
          <w:w w:val="114"/>
          <w:sz w:val="24"/>
          <w:szCs w:val="24"/>
        </w:rPr>
        <w:t xml:space="preserve"> </w:t>
      </w:r>
      <w:r w:rsidR="007F4BD5">
        <w:rPr>
          <w:spacing w:val="1"/>
          <w:w w:val="114"/>
          <w:sz w:val="24"/>
          <w:szCs w:val="24"/>
        </w:rPr>
        <w:t>a</w:t>
      </w:r>
      <w:r w:rsidR="007F4BD5">
        <w:rPr>
          <w:w w:val="114"/>
          <w:sz w:val="24"/>
          <w:szCs w:val="24"/>
        </w:rPr>
        <w:t>s</w:t>
      </w:r>
      <w:r w:rsidR="007F4BD5">
        <w:rPr>
          <w:spacing w:val="-1"/>
          <w:w w:val="114"/>
          <w:sz w:val="24"/>
          <w:szCs w:val="24"/>
        </w:rPr>
        <w:t>s</w:t>
      </w:r>
      <w:r w:rsidR="007F4BD5">
        <w:rPr>
          <w:spacing w:val="1"/>
          <w:w w:val="114"/>
          <w:sz w:val="24"/>
          <w:szCs w:val="24"/>
        </w:rPr>
        <w:t>i</w:t>
      </w:r>
      <w:r w:rsidR="007F4BD5">
        <w:rPr>
          <w:w w:val="114"/>
          <w:sz w:val="24"/>
          <w:szCs w:val="24"/>
        </w:rPr>
        <w:t>gned</w:t>
      </w:r>
      <w:r w:rsidR="007F4BD5">
        <w:rPr>
          <w:spacing w:val="9"/>
          <w:w w:val="114"/>
          <w:sz w:val="24"/>
          <w:szCs w:val="24"/>
        </w:rPr>
        <w:t xml:space="preserve"> </w:t>
      </w:r>
      <w:r w:rsidR="007F4BD5">
        <w:rPr>
          <w:sz w:val="24"/>
          <w:szCs w:val="24"/>
        </w:rPr>
        <w:t>to</w:t>
      </w:r>
      <w:r w:rsidR="007F4BD5">
        <w:rPr>
          <w:spacing w:val="26"/>
          <w:sz w:val="24"/>
          <w:szCs w:val="24"/>
        </w:rPr>
        <w:t xml:space="preserve"> </w:t>
      </w:r>
      <w:r w:rsidR="007F4BD5">
        <w:rPr>
          <w:spacing w:val="-1"/>
          <w:w w:val="115"/>
          <w:sz w:val="24"/>
          <w:szCs w:val="24"/>
        </w:rPr>
        <w:t>d</w:t>
      </w:r>
      <w:r w:rsidR="007F4BD5">
        <w:rPr>
          <w:spacing w:val="1"/>
          <w:w w:val="115"/>
          <w:sz w:val="24"/>
          <w:szCs w:val="24"/>
        </w:rPr>
        <w:t>i</w:t>
      </w:r>
      <w:r w:rsidR="007F4BD5">
        <w:rPr>
          <w:w w:val="115"/>
          <w:sz w:val="24"/>
          <w:szCs w:val="24"/>
        </w:rPr>
        <w:t>f</w:t>
      </w:r>
      <w:r w:rsidR="007F4BD5">
        <w:rPr>
          <w:spacing w:val="-1"/>
          <w:w w:val="115"/>
          <w:sz w:val="24"/>
          <w:szCs w:val="24"/>
        </w:rPr>
        <w:t>f</w:t>
      </w:r>
      <w:r w:rsidR="007F4BD5">
        <w:rPr>
          <w:w w:val="115"/>
          <w:sz w:val="24"/>
          <w:szCs w:val="24"/>
        </w:rPr>
        <w:t>e</w:t>
      </w:r>
      <w:r w:rsidR="007F4BD5">
        <w:rPr>
          <w:spacing w:val="-1"/>
          <w:w w:val="115"/>
          <w:sz w:val="24"/>
          <w:szCs w:val="24"/>
        </w:rPr>
        <w:t>r</w:t>
      </w:r>
      <w:r w:rsidR="007F4BD5">
        <w:rPr>
          <w:w w:val="115"/>
          <w:sz w:val="24"/>
          <w:szCs w:val="24"/>
        </w:rPr>
        <w:t>ent</w:t>
      </w:r>
      <w:r w:rsidR="007F4BD5">
        <w:rPr>
          <w:spacing w:val="-2"/>
          <w:w w:val="115"/>
          <w:sz w:val="24"/>
          <w:szCs w:val="24"/>
        </w:rPr>
        <w:t xml:space="preserve"> </w:t>
      </w:r>
      <w:r w:rsidR="007F4BD5">
        <w:rPr>
          <w:spacing w:val="2"/>
          <w:w w:val="115"/>
          <w:sz w:val="24"/>
          <w:szCs w:val="24"/>
        </w:rPr>
        <w:t>m</w:t>
      </w:r>
      <w:r w:rsidR="007F4BD5">
        <w:rPr>
          <w:w w:val="115"/>
          <w:sz w:val="24"/>
          <w:szCs w:val="24"/>
        </w:rPr>
        <w:t>em</w:t>
      </w:r>
      <w:r w:rsidR="007F4BD5">
        <w:rPr>
          <w:spacing w:val="1"/>
          <w:w w:val="115"/>
          <w:sz w:val="24"/>
          <w:szCs w:val="24"/>
        </w:rPr>
        <w:t>b</w:t>
      </w:r>
      <w:r w:rsidR="007F4BD5">
        <w:rPr>
          <w:w w:val="115"/>
          <w:sz w:val="24"/>
          <w:szCs w:val="24"/>
        </w:rPr>
        <w:t>e</w:t>
      </w:r>
      <w:r w:rsidR="007F4BD5">
        <w:rPr>
          <w:spacing w:val="-1"/>
          <w:w w:val="115"/>
          <w:sz w:val="24"/>
          <w:szCs w:val="24"/>
        </w:rPr>
        <w:t>r</w:t>
      </w:r>
      <w:r w:rsidR="007F4BD5">
        <w:rPr>
          <w:w w:val="115"/>
          <w:sz w:val="24"/>
          <w:szCs w:val="24"/>
        </w:rPr>
        <w:t>s</w:t>
      </w:r>
      <w:r w:rsidR="007F4BD5">
        <w:rPr>
          <w:spacing w:val="-3"/>
          <w:w w:val="115"/>
          <w:sz w:val="24"/>
          <w:szCs w:val="24"/>
        </w:rPr>
        <w:t xml:space="preserve"> </w:t>
      </w:r>
      <w:r w:rsidR="007F4BD5">
        <w:rPr>
          <w:sz w:val="24"/>
          <w:szCs w:val="24"/>
        </w:rPr>
        <w:t>of</w:t>
      </w:r>
      <w:r w:rsidR="007F4BD5">
        <w:rPr>
          <w:spacing w:val="2"/>
          <w:sz w:val="24"/>
          <w:szCs w:val="24"/>
        </w:rPr>
        <w:t xml:space="preserve"> </w:t>
      </w:r>
      <w:r w:rsidR="007F4BD5">
        <w:rPr>
          <w:w w:val="128"/>
          <w:sz w:val="24"/>
          <w:szCs w:val="24"/>
        </w:rPr>
        <w:t>t</w:t>
      </w:r>
      <w:r w:rsidR="007F4BD5">
        <w:rPr>
          <w:spacing w:val="-2"/>
          <w:w w:val="128"/>
          <w:sz w:val="24"/>
          <w:szCs w:val="24"/>
        </w:rPr>
        <w:t>h</w:t>
      </w:r>
      <w:r w:rsidR="007F4BD5">
        <w:rPr>
          <w:w w:val="112"/>
          <w:sz w:val="24"/>
          <w:szCs w:val="24"/>
        </w:rPr>
        <w:t xml:space="preserve">e </w:t>
      </w:r>
      <w:r w:rsidR="007F4BD5">
        <w:rPr>
          <w:w w:val="115"/>
          <w:sz w:val="24"/>
          <w:szCs w:val="24"/>
        </w:rPr>
        <w:t>te</w:t>
      </w:r>
      <w:r w:rsidR="007F4BD5">
        <w:rPr>
          <w:spacing w:val="1"/>
          <w:w w:val="115"/>
          <w:sz w:val="24"/>
          <w:szCs w:val="24"/>
        </w:rPr>
        <w:t>a</w:t>
      </w:r>
      <w:r w:rsidR="007F4BD5">
        <w:rPr>
          <w:w w:val="115"/>
          <w:sz w:val="24"/>
          <w:szCs w:val="24"/>
        </w:rPr>
        <w:t xml:space="preserve">m. </w:t>
      </w:r>
      <w:r w:rsidR="007F4BD5">
        <w:rPr>
          <w:spacing w:val="48"/>
          <w:w w:val="115"/>
          <w:sz w:val="24"/>
          <w:szCs w:val="24"/>
        </w:rPr>
        <w:t xml:space="preserve"> </w:t>
      </w:r>
      <w:r w:rsidR="007F4BD5">
        <w:rPr>
          <w:w w:val="115"/>
          <w:sz w:val="24"/>
          <w:szCs w:val="24"/>
        </w:rPr>
        <w:t>Se</w:t>
      </w:r>
      <w:r w:rsidR="007F4BD5">
        <w:rPr>
          <w:spacing w:val="-1"/>
          <w:w w:val="115"/>
          <w:sz w:val="24"/>
          <w:szCs w:val="24"/>
        </w:rPr>
        <w:t>c</w:t>
      </w:r>
      <w:r w:rsidR="007F4BD5">
        <w:rPr>
          <w:w w:val="115"/>
          <w:sz w:val="24"/>
          <w:szCs w:val="24"/>
        </w:rPr>
        <w:t>t</w:t>
      </w:r>
      <w:r w:rsidR="007F4BD5">
        <w:rPr>
          <w:spacing w:val="1"/>
          <w:w w:val="115"/>
          <w:sz w:val="24"/>
          <w:szCs w:val="24"/>
        </w:rPr>
        <w:t>i</w:t>
      </w:r>
      <w:r w:rsidR="007F4BD5">
        <w:rPr>
          <w:w w:val="115"/>
          <w:sz w:val="24"/>
          <w:szCs w:val="24"/>
        </w:rPr>
        <w:t xml:space="preserve">on </w:t>
      </w:r>
      <w:r w:rsidR="007F4BD5">
        <w:rPr>
          <w:sz w:val="24"/>
          <w:szCs w:val="24"/>
        </w:rPr>
        <w:t xml:space="preserve">IX   </w:t>
      </w:r>
      <w:r w:rsidR="007F4BD5">
        <w:rPr>
          <w:spacing w:val="-1"/>
          <w:w w:val="114"/>
          <w:sz w:val="24"/>
          <w:szCs w:val="24"/>
        </w:rPr>
        <w:t>d</w:t>
      </w:r>
      <w:r w:rsidR="007F4BD5">
        <w:rPr>
          <w:w w:val="114"/>
          <w:sz w:val="24"/>
          <w:szCs w:val="24"/>
        </w:rPr>
        <w:t>es</w:t>
      </w:r>
      <w:r w:rsidR="007F4BD5">
        <w:rPr>
          <w:spacing w:val="-2"/>
          <w:w w:val="114"/>
          <w:sz w:val="24"/>
          <w:szCs w:val="24"/>
        </w:rPr>
        <w:t>c</w:t>
      </w:r>
      <w:r w:rsidR="007F4BD5">
        <w:rPr>
          <w:spacing w:val="-1"/>
          <w:w w:val="114"/>
          <w:sz w:val="24"/>
          <w:szCs w:val="24"/>
        </w:rPr>
        <w:t>r</w:t>
      </w:r>
      <w:r w:rsidR="007F4BD5">
        <w:rPr>
          <w:spacing w:val="1"/>
          <w:w w:val="114"/>
          <w:sz w:val="24"/>
          <w:szCs w:val="24"/>
        </w:rPr>
        <w:t>ib</w:t>
      </w:r>
      <w:r w:rsidR="00FA4EAF">
        <w:rPr>
          <w:w w:val="114"/>
          <w:sz w:val="24"/>
          <w:szCs w:val="24"/>
        </w:rPr>
        <w:t>es</w:t>
      </w:r>
      <w:r w:rsidR="007F4BD5">
        <w:rPr>
          <w:spacing w:val="28"/>
          <w:w w:val="114"/>
          <w:sz w:val="24"/>
          <w:szCs w:val="24"/>
        </w:rPr>
        <w:t xml:space="preserve"> </w:t>
      </w:r>
      <w:r w:rsidR="007F4BD5">
        <w:rPr>
          <w:sz w:val="24"/>
          <w:szCs w:val="24"/>
        </w:rPr>
        <w:t xml:space="preserve">the  </w:t>
      </w:r>
      <w:r w:rsidR="007F4BD5">
        <w:rPr>
          <w:spacing w:val="50"/>
          <w:sz w:val="24"/>
          <w:szCs w:val="24"/>
        </w:rPr>
        <w:t xml:space="preserve"> </w:t>
      </w:r>
      <w:r w:rsidR="007F4BD5">
        <w:rPr>
          <w:w w:val="113"/>
          <w:sz w:val="24"/>
          <w:szCs w:val="24"/>
        </w:rPr>
        <w:t>Co</w:t>
      </w:r>
      <w:r w:rsidR="007F4BD5">
        <w:rPr>
          <w:spacing w:val="1"/>
          <w:w w:val="113"/>
          <w:sz w:val="24"/>
          <w:szCs w:val="24"/>
        </w:rPr>
        <w:t>n</w:t>
      </w:r>
      <w:r w:rsidR="007F4BD5">
        <w:rPr>
          <w:w w:val="113"/>
          <w:sz w:val="24"/>
          <w:szCs w:val="24"/>
        </w:rPr>
        <w:t>fi</w:t>
      </w:r>
      <w:r w:rsidR="007F4BD5">
        <w:rPr>
          <w:spacing w:val="1"/>
          <w:w w:val="113"/>
          <w:sz w:val="24"/>
          <w:szCs w:val="24"/>
        </w:rPr>
        <w:t>g</w:t>
      </w:r>
      <w:r w:rsidR="007F4BD5">
        <w:rPr>
          <w:w w:val="113"/>
          <w:sz w:val="24"/>
          <w:szCs w:val="24"/>
        </w:rPr>
        <w:t>u</w:t>
      </w:r>
      <w:r w:rsidR="007F4BD5">
        <w:rPr>
          <w:spacing w:val="-1"/>
          <w:w w:val="113"/>
          <w:sz w:val="24"/>
          <w:szCs w:val="24"/>
        </w:rPr>
        <w:t>r</w:t>
      </w:r>
      <w:r w:rsidR="007F4BD5">
        <w:rPr>
          <w:spacing w:val="1"/>
          <w:w w:val="113"/>
          <w:sz w:val="24"/>
          <w:szCs w:val="24"/>
        </w:rPr>
        <w:t>a</w:t>
      </w:r>
      <w:r w:rsidR="007F4BD5">
        <w:rPr>
          <w:w w:val="113"/>
          <w:sz w:val="24"/>
          <w:szCs w:val="24"/>
        </w:rPr>
        <w:t>t</w:t>
      </w:r>
      <w:r w:rsidR="007F4BD5">
        <w:rPr>
          <w:spacing w:val="1"/>
          <w:w w:val="113"/>
          <w:sz w:val="24"/>
          <w:szCs w:val="24"/>
        </w:rPr>
        <w:t>i</w:t>
      </w:r>
      <w:r w:rsidR="00FA4EAF">
        <w:rPr>
          <w:w w:val="113"/>
          <w:sz w:val="24"/>
          <w:szCs w:val="24"/>
        </w:rPr>
        <w:t>on</w:t>
      </w:r>
      <w:r w:rsidR="007F4BD5">
        <w:rPr>
          <w:spacing w:val="51"/>
          <w:w w:val="113"/>
          <w:sz w:val="24"/>
          <w:szCs w:val="24"/>
        </w:rPr>
        <w:t xml:space="preserve"> </w:t>
      </w:r>
      <w:r w:rsidR="007F4BD5">
        <w:rPr>
          <w:spacing w:val="-1"/>
          <w:w w:val="113"/>
          <w:sz w:val="24"/>
          <w:szCs w:val="24"/>
        </w:rPr>
        <w:t>M</w:t>
      </w:r>
      <w:r w:rsidR="007F4BD5">
        <w:rPr>
          <w:spacing w:val="1"/>
          <w:w w:val="113"/>
          <w:sz w:val="24"/>
          <w:szCs w:val="24"/>
        </w:rPr>
        <w:t>a</w:t>
      </w:r>
      <w:r w:rsidR="007F4BD5">
        <w:rPr>
          <w:w w:val="113"/>
          <w:sz w:val="24"/>
          <w:szCs w:val="24"/>
        </w:rPr>
        <w:t xml:space="preserve">nagement  </w:t>
      </w:r>
      <w:r w:rsidR="007F4BD5">
        <w:rPr>
          <w:spacing w:val="2"/>
          <w:w w:val="113"/>
          <w:sz w:val="24"/>
          <w:szCs w:val="24"/>
        </w:rPr>
        <w:t xml:space="preserve"> </w:t>
      </w:r>
      <w:r w:rsidR="007F4BD5">
        <w:rPr>
          <w:w w:val="113"/>
          <w:sz w:val="24"/>
          <w:szCs w:val="24"/>
        </w:rPr>
        <w:t>wh</w:t>
      </w:r>
      <w:r w:rsidR="007F4BD5">
        <w:rPr>
          <w:spacing w:val="1"/>
          <w:w w:val="113"/>
          <w:sz w:val="24"/>
          <w:szCs w:val="24"/>
        </w:rPr>
        <w:t>i</w:t>
      </w:r>
      <w:r w:rsidR="007F4BD5">
        <w:rPr>
          <w:spacing w:val="-1"/>
          <w:w w:val="113"/>
          <w:sz w:val="24"/>
          <w:szCs w:val="24"/>
        </w:rPr>
        <w:t>c</w:t>
      </w:r>
      <w:r w:rsidR="00FA4EAF">
        <w:rPr>
          <w:w w:val="113"/>
          <w:sz w:val="24"/>
          <w:szCs w:val="24"/>
        </w:rPr>
        <w:t>h</w:t>
      </w:r>
      <w:r w:rsidR="007F4BD5">
        <w:rPr>
          <w:spacing w:val="27"/>
          <w:w w:val="113"/>
          <w:sz w:val="24"/>
          <w:szCs w:val="24"/>
        </w:rPr>
        <w:t xml:space="preserve"> </w:t>
      </w:r>
      <w:r w:rsidR="007F4BD5">
        <w:rPr>
          <w:spacing w:val="1"/>
          <w:w w:val="113"/>
          <w:sz w:val="24"/>
          <w:szCs w:val="24"/>
        </w:rPr>
        <w:t>i</w:t>
      </w:r>
      <w:r w:rsidR="007F4BD5">
        <w:rPr>
          <w:w w:val="113"/>
          <w:sz w:val="24"/>
          <w:szCs w:val="24"/>
        </w:rPr>
        <w:t>nvo</w:t>
      </w:r>
      <w:r w:rsidR="007F4BD5">
        <w:rPr>
          <w:spacing w:val="1"/>
          <w:w w:val="113"/>
          <w:sz w:val="24"/>
          <w:szCs w:val="24"/>
        </w:rPr>
        <w:t>l</w:t>
      </w:r>
      <w:r w:rsidR="007F4BD5">
        <w:rPr>
          <w:w w:val="113"/>
          <w:sz w:val="24"/>
          <w:szCs w:val="24"/>
        </w:rPr>
        <w:t xml:space="preserve">ves </w:t>
      </w:r>
      <w:r w:rsidR="007F4BD5">
        <w:rPr>
          <w:w w:val="115"/>
          <w:sz w:val="24"/>
          <w:szCs w:val="24"/>
        </w:rPr>
        <w:t>m</w:t>
      </w:r>
      <w:r w:rsidR="007F4BD5">
        <w:rPr>
          <w:spacing w:val="1"/>
          <w:w w:val="115"/>
          <w:sz w:val="24"/>
          <w:szCs w:val="24"/>
        </w:rPr>
        <w:t>a</w:t>
      </w:r>
      <w:r w:rsidR="007F4BD5">
        <w:rPr>
          <w:w w:val="115"/>
          <w:sz w:val="24"/>
          <w:szCs w:val="24"/>
        </w:rPr>
        <w:t>na</w:t>
      </w:r>
      <w:r w:rsidR="007F4BD5">
        <w:rPr>
          <w:spacing w:val="-2"/>
          <w:w w:val="115"/>
          <w:sz w:val="24"/>
          <w:szCs w:val="24"/>
        </w:rPr>
        <w:t>g</w:t>
      </w:r>
      <w:r w:rsidR="007F4BD5">
        <w:rPr>
          <w:spacing w:val="1"/>
          <w:w w:val="115"/>
          <w:sz w:val="24"/>
          <w:szCs w:val="24"/>
        </w:rPr>
        <w:t>i</w:t>
      </w:r>
      <w:r w:rsidR="007F4BD5">
        <w:rPr>
          <w:w w:val="115"/>
          <w:sz w:val="24"/>
          <w:szCs w:val="24"/>
        </w:rPr>
        <w:t>ng</w:t>
      </w:r>
      <w:r w:rsidR="007F4BD5">
        <w:rPr>
          <w:spacing w:val="28"/>
          <w:w w:val="115"/>
          <w:sz w:val="24"/>
          <w:szCs w:val="24"/>
        </w:rPr>
        <w:t xml:space="preserve"> </w:t>
      </w:r>
      <w:r w:rsidR="007F4BD5">
        <w:rPr>
          <w:w w:val="115"/>
          <w:sz w:val="24"/>
          <w:szCs w:val="24"/>
        </w:rPr>
        <w:t>ve</w:t>
      </w:r>
      <w:r w:rsidR="007F4BD5">
        <w:rPr>
          <w:spacing w:val="-1"/>
          <w:w w:val="115"/>
          <w:sz w:val="24"/>
          <w:szCs w:val="24"/>
        </w:rPr>
        <w:t>r</w:t>
      </w:r>
      <w:r w:rsidR="007F4BD5">
        <w:rPr>
          <w:w w:val="115"/>
          <w:sz w:val="24"/>
          <w:szCs w:val="24"/>
        </w:rPr>
        <w:t>sions,</w:t>
      </w:r>
      <w:r w:rsidR="007F4BD5">
        <w:rPr>
          <w:spacing w:val="11"/>
          <w:w w:val="115"/>
          <w:sz w:val="24"/>
          <w:szCs w:val="24"/>
        </w:rPr>
        <w:t xml:space="preserve"> </w:t>
      </w:r>
      <w:r w:rsidR="007F4BD5">
        <w:rPr>
          <w:w w:val="115"/>
          <w:sz w:val="24"/>
          <w:szCs w:val="24"/>
        </w:rPr>
        <w:t>sy</w:t>
      </w:r>
      <w:r w:rsidR="007F4BD5">
        <w:rPr>
          <w:spacing w:val="-1"/>
          <w:w w:val="115"/>
          <w:sz w:val="24"/>
          <w:szCs w:val="24"/>
        </w:rPr>
        <w:t>s</w:t>
      </w:r>
      <w:r w:rsidR="007F4BD5">
        <w:rPr>
          <w:w w:val="115"/>
          <w:sz w:val="24"/>
          <w:szCs w:val="24"/>
        </w:rPr>
        <w:t>tem</w:t>
      </w:r>
      <w:r w:rsidR="007F4BD5">
        <w:rPr>
          <w:spacing w:val="22"/>
          <w:w w:val="115"/>
          <w:sz w:val="24"/>
          <w:szCs w:val="24"/>
        </w:rPr>
        <w:t xml:space="preserve"> </w:t>
      </w:r>
      <w:r w:rsidR="007F4BD5">
        <w:rPr>
          <w:spacing w:val="1"/>
          <w:w w:val="115"/>
          <w:sz w:val="24"/>
          <w:szCs w:val="24"/>
        </w:rPr>
        <w:t>b</w:t>
      </w:r>
      <w:r w:rsidR="007F4BD5">
        <w:rPr>
          <w:w w:val="115"/>
          <w:sz w:val="24"/>
          <w:szCs w:val="24"/>
        </w:rPr>
        <w:t>u</w:t>
      </w:r>
      <w:r w:rsidR="007F4BD5">
        <w:rPr>
          <w:spacing w:val="1"/>
          <w:w w:val="115"/>
          <w:sz w:val="24"/>
          <w:szCs w:val="24"/>
        </w:rPr>
        <w:t>il</w:t>
      </w:r>
      <w:r w:rsidR="007F4BD5">
        <w:rPr>
          <w:spacing w:val="-3"/>
          <w:w w:val="115"/>
          <w:sz w:val="24"/>
          <w:szCs w:val="24"/>
        </w:rPr>
        <w:t>d</w:t>
      </w:r>
      <w:r w:rsidR="007F4BD5">
        <w:rPr>
          <w:spacing w:val="1"/>
          <w:w w:val="115"/>
          <w:sz w:val="24"/>
          <w:szCs w:val="24"/>
        </w:rPr>
        <w:t>i</w:t>
      </w:r>
      <w:r w:rsidR="007F4BD5">
        <w:rPr>
          <w:w w:val="115"/>
          <w:sz w:val="24"/>
          <w:szCs w:val="24"/>
        </w:rPr>
        <w:t>ng</w:t>
      </w:r>
      <w:r w:rsidR="007F4BD5">
        <w:rPr>
          <w:spacing w:val="11"/>
          <w:w w:val="115"/>
          <w:sz w:val="24"/>
          <w:szCs w:val="24"/>
        </w:rPr>
        <w:t xml:space="preserve"> </w:t>
      </w:r>
      <w:r w:rsidR="007F4BD5">
        <w:rPr>
          <w:spacing w:val="1"/>
          <w:sz w:val="24"/>
          <w:szCs w:val="24"/>
        </w:rPr>
        <w:t>a</w:t>
      </w:r>
      <w:r w:rsidR="00FA4EAF">
        <w:rPr>
          <w:sz w:val="24"/>
          <w:szCs w:val="24"/>
        </w:rPr>
        <w:t>nd</w:t>
      </w:r>
      <w:r w:rsidR="007F4BD5">
        <w:rPr>
          <w:spacing w:val="32"/>
          <w:sz w:val="24"/>
          <w:szCs w:val="24"/>
        </w:rPr>
        <w:t xml:space="preserve"> </w:t>
      </w:r>
      <w:r w:rsidR="007F4BD5">
        <w:rPr>
          <w:spacing w:val="-1"/>
          <w:w w:val="115"/>
          <w:sz w:val="24"/>
          <w:szCs w:val="24"/>
        </w:rPr>
        <w:t>r</w:t>
      </w:r>
      <w:r w:rsidR="007F4BD5">
        <w:rPr>
          <w:w w:val="115"/>
          <w:sz w:val="24"/>
          <w:szCs w:val="24"/>
        </w:rPr>
        <w:t>e</w:t>
      </w:r>
      <w:r w:rsidR="007F4BD5">
        <w:rPr>
          <w:spacing w:val="1"/>
          <w:w w:val="115"/>
          <w:sz w:val="24"/>
          <w:szCs w:val="24"/>
        </w:rPr>
        <w:t>l</w:t>
      </w:r>
      <w:r w:rsidR="007F4BD5">
        <w:rPr>
          <w:w w:val="115"/>
          <w:sz w:val="24"/>
          <w:szCs w:val="24"/>
        </w:rPr>
        <w:t>e</w:t>
      </w:r>
      <w:r w:rsidR="007F4BD5">
        <w:rPr>
          <w:spacing w:val="1"/>
          <w:w w:val="115"/>
          <w:sz w:val="24"/>
          <w:szCs w:val="24"/>
        </w:rPr>
        <w:t>a</w:t>
      </w:r>
      <w:r w:rsidR="007F4BD5">
        <w:rPr>
          <w:w w:val="115"/>
          <w:sz w:val="24"/>
          <w:szCs w:val="24"/>
        </w:rPr>
        <w:t>se</w:t>
      </w:r>
      <w:r w:rsidR="007F4BD5">
        <w:rPr>
          <w:spacing w:val="33"/>
          <w:w w:val="115"/>
          <w:sz w:val="24"/>
          <w:szCs w:val="24"/>
        </w:rPr>
        <w:t xml:space="preserve"> </w:t>
      </w:r>
      <w:r w:rsidR="007F4BD5">
        <w:rPr>
          <w:w w:val="115"/>
          <w:sz w:val="24"/>
          <w:szCs w:val="24"/>
        </w:rPr>
        <w:t>m</w:t>
      </w:r>
      <w:r w:rsidR="007F4BD5">
        <w:rPr>
          <w:spacing w:val="1"/>
          <w:w w:val="115"/>
          <w:sz w:val="24"/>
          <w:szCs w:val="24"/>
        </w:rPr>
        <w:t>a</w:t>
      </w:r>
      <w:r w:rsidR="007F4BD5">
        <w:rPr>
          <w:w w:val="115"/>
          <w:sz w:val="24"/>
          <w:szCs w:val="24"/>
        </w:rPr>
        <w:t>n</w:t>
      </w:r>
      <w:r w:rsidR="007F4BD5">
        <w:rPr>
          <w:spacing w:val="-2"/>
          <w:w w:val="115"/>
          <w:sz w:val="24"/>
          <w:szCs w:val="24"/>
        </w:rPr>
        <w:t>a</w:t>
      </w:r>
      <w:r w:rsidR="007F4BD5">
        <w:rPr>
          <w:w w:val="115"/>
          <w:sz w:val="24"/>
          <w:szCs w:val="24"/>
        </w:rPr>
        <w:t>gemen</w:t>
      </w:r>
      <w:r w:rsidR="007F4BD5">
        <w:rPr>
          <w:spacing w:val="7"/>
          <w:w w:val="115"/>
          <w:sz w:val="24"/>
          <w:szCs w:val="24"/>
        </w:rPr>
        <w:t>t</w:t>
      </w:r>
      <w:r w:rsidR="007F4BD5">
        <w:rPr>
          <w:w w:val="115"/>
          <w:sz w:val="24"/>
          <w:szCs w:val="24"/>
        </w:rPr>
        <w:t>.</w:t>
      </w:r>
      <w:r w:rsidR="007F4BD5">
        <w:rPr>
          <w:spacing w:val="44"/>
          <w:w w:val="115"/>
          <w:sz w:val="24"/>
          <w:szCs w:val="24"/>
        </w:rPr>
        <w:t xml:space="preserve"> </w:t>
      </w:r>
      <w:r w:rsidR="007F4BD5">
        <w:rPr>
          <w:w w:val="115"/>
          <w:sz w:val="24"/>
          <w:szCs w:val="24"/>
        </w:rPr>
        <w:t>Se</w:t>
      </w:r>
      <w:r w:rsidR="007F4BD5">
        <w:rPr>
          <w:spacing w:val="-1"/>
          <w:w w:val="115"/>
          <w:sz w:val="24"/>
          <w:szCs w:val="24"/>
        </w:rPr>
        <w:t>c</w:t>
      </w:r>
      <w:r w:rsidR="007F4BD5">
        <w:rPr>
          <w:w w:val="115"/>
          <w:sz w:val="24"/>
          <w:szCs w:val="24"/>
        </w:rPr>
        <w:t>t</w:t>
      </w:r>
      <w:r w:rsidR="007F4BD5">
        <w:rPr>
          <w:spacing w:val="1"/>
          <w:w w:val="115"/>
          <w:sz w:val="24"/>
          <w:szCs w:val="24"/>
        </w:rPr>
        <w:t>i</w:t>
      </w:r>
      <w:r w:rsidR="007F4BD5">
        <w:rPr>
          <w:w w:val="115"/>
          <w:sz w:val="24"/>
          <w:szCs w:val="24"/>
        </w:rPr>
        <w:t xml:space="preserve">on </w:t>
      </w:r>
      <w:r w:rsidR="007F4BD5">
        <w:rPr>
          <w:sz w:val="24"/>
          <w:szCs w:val="24"/>
        </w:rPr>
        <w:t>X</w:t>
      </w:r>
      <w:r w:rsidR="007F4BD5">
        <w:rPr>
          <w:spacing w:val="18"/>
          <w:sz w:val="24"/>
          <w:szCs w:val="24"/>
        </w:rPr>
        <w:t xml:space="preserve"> </w:t>
      </w:r>
      <w:r w:rsidR="007F4BD5">
        <w:rPr>
          <w:w w:val="120"/>
          <w:sz w:val="24"/>
          <w:szCs w:val="24"/>
        </w:rPr>
        <w:t>s</w:t>
      </w:r>
      <w:r w:rsidR="007F4BD5">
        <w:rPr>
          <w:spacing w:val="-1"/>
          <w:w w:val="120"/>
          <w:sz w:val="24"/>
          <w:szCs w:val="24"/>
        </w:rPr>
        <w:t>h</w:t>
      </w:r>
      <w:r w:rsidR="007F4BD5">
        <w:rPr>
          <w:w w:val="108"/>
          <w:sz w:val="24"/>
          <w:szCs w:val="24"/>
        </w:rPr>
        <w:t xml:space="preserve">ows </w:t>
      </w:r>
      <w:r w:rsidR="007F4BD5">
        <w:rPr>
          <w:w w:val="115"/>
          <w:sz w:val="24"/>
          <w:szCs w:val="24"/>
        </w:rPr>
        <w:t>P</w:t>
      </w:r>
      <w:r w:rsidR="007F4BD5">
        <w:rPr>
          <w:spacing w:val="-1"/>
          <w:w w:val="115"/>
          <w:sz w:val="24"/>
          <w:szCs w:val="24"/>
        </w:rPr>
        <w:t>r</w:t>
      </w:r>
      <w:r w:rsidR="007F4BD5">
        <w:rPr>
          <w:w w:val="115"/>
          <w:sz w:val="24"/>
          <w:szCs w:val="24"/>
        </w:rPr>
        <w:t>og</w:t>
      </w:r>
      <w:r w:rsidR="007F4BD5">
        <w:rPr>
          <w:spacing w:val="-1"/>
          <w:w w:val="115"/>
          <w:sz w:val="24"/>
          <w:szCs w:val="24"/>
        </w:rPr>
        <w:t>r</w:t>
      </w:r>
      <w:r w:rsidR="007F4BD5">
        <w:rPr>
          <w:w w:val="115"/>
          <w:sz w:val="24"/>
          <w:szCs w:val="24"/>
        </w:rPr>
        <w:t>ess</w:t>
      </w:r>
      <w:r w:rsidR="007F4BD5">
        <w:rPr>
          <w:spacing w:val="55"/>
          <w:w w:val="115"/>
          <w:sz w:val="24"/>
          <w:szCs w:val="24"/>
        </w:rPr>
        <w:t xml:space="preserve"> </w:t>
      </w:r>
      <w:r w:rsidR="007F4BD5">
        <w:rPr>
          <w:w w:val="115"/>
          <w:sz w:val="24"/>
          <w:szCs w:val="24"/>
        </w:rPr>
        <w:t>T</w:t>
      </w:r>
      <w:r w:rsidR="007F4BD5">
        <w:rPr>
          <w:spacing w:val="-1"/>
          <w:w w:val="115"/>
          <w:sz w:val="24"/>
          <w:szCs w:val="24"/>
        </w:rPr>
        <w:t>r</w:t>
      </w:r>
      <w:r w:rsidR="007F4BD5">
        <w:rPr>
          <w:spacing w:val="1"/>
          <w:w w:val="115"/>
          <w:sz w:val="24"/>
          <w:szCs w:val="24"/>
        </w:rPr>
        <w:t>a</w:t>
      </w:r>
      <w:r w:rsidR="007F4BD5">
        <w:rPr>
          <w:spacing w:val="-1"/>
          <w:w w:val="115"/>
          <w:sz w:val="24"/>
          <w:szCs w:val="24"/>
        </w:rPr>
        <w:t>c</w:t>
      </w:r>
      <w:r w:rsidR="007F4BD5">
        <w:rPr>
          <w:w w:val="115"/>
          <w:sz w:val="24"/>
          <w:szCs w:val="24"/>
        </w:rPr>
        <w:t>king</w:t>
      </w:r>
      <w:r w:rsidR="007F4BD5">
        <w:rPr>
          <w:spacing w:val="49"/>
          <w:w w:val="115"/>
          <w:sz w:val="24"/>
          <w:szCs w:val="24"/>
        </w:rPr>
        <w:t xml:space="preserve"> </w:t>
      </w:r>
      <w:r w:rsidR="007F4BD5">
        <w:rPr>
          <w:spacing w:val="1"/>
          <w:sz w:val="24"/>
          <w:szCs w:val="24"/>
        </w:rPr>
        <w:t>b</w:t>
      </w:r>
      <w:r w:rsidR="00FA4EAF">
        <w:rPr>
          <w:sz w:val="24"/>
          <w:szCs w:val="24"/>
        </w:rPr>
        <w:t>y</w:t>
      </w:r>
      <w:r w:rsidR="007F4BD5">
        <w:rPr>
          <w:spacing w:val="19"/>
          <w:sz w:val="24"/>
          <w:szCs w:val="24"/>
        </w:rPr>
        <w:t xml:space="preserve"> </w:t>
      </w:r>
      <w:r w:rsidR="007F4BD5">
        <w:rPr>
          <w:spacing w:val="1"/>
          <w:w w:val="114"/>
          <w:sz w:val="24"/>
          <w:szCs w:val="24"/>
        </w:rPr>
        <w:t>a</w:t>
      </w:r>
      <w:r w:rsidR="007F4BD5">
        <w:rPr>
          <w:w w:val="114"/>
          <w:sz w:val="24"/>
          <w:szCs w:val="24"/>
        </w:rPr>
        <w:t>s</w:t>
      </w:r>
      <w:r w:rsidR="007F4BD5">
        <w:rPr>
          <w:spacing w:val="-1"/>
          <w:w w:val="114"/>
          <w:sz w:val="24"/>
          <w:szCs w:val="24"/>
        </w:rPr>
        <w:t>s</w:t>
      </w:r>
      <w:r w:rsidR="007F4BD5">
        <w:rPr>
          <w:spacing w:val="1"/>
          <w:w w:val="114"/>
          <w:sz w:val="24"/>
          <w:szCs w:val="24"/>
        </w:rPr>
        <w:t>i</w:t>
      </w:r>
      <w:r w:rsidR="007F4BD5">
        <w:rPr>
          <w:w w:val="114"/>
          <w:sz w:val="24"/>
          <w:szCs w:val="24"/>
        </w:rPr>
        <w:t>gn</w:t>
      </w:r>
      <w:r w:rsidR="007F4BD5">
        <w:rPr>
          <w:spacing w:val="1"/>
          <w:w w:val="114"/>
          <w:sz w:val="24"/>
          <w:szCs w:val="24"/>
        </w:rPr>
        <w:t>i</w:t>
      </w:r>
      <w:r w:rsidR="00FA4EAF">
        <w:rPr>
          <w:w w:val="114"/>
          <w:sz w:val="24"/>
          <w:szCs w:val="24"/>
        </w:rPr>
        <w:t>ng</w:t>
      </w:r>
      <w:r w:rsidR="007F4BD5">
        <w:rPr>
          <w:w w:val="114"/>
          <w:sz w:val="24"/>
          <w:szCs w:val="24"/>
        </w:rPr>
        <w:t xml:space="preserve"> </w:t>
      </w:r>
      <w:r w:rsidR="007F4BD5">
        <w:rPr>
          <w:spacing w:val="-1"/>
          <w:w w:val="114"/>
          <w:sz w:val="24"/>
          <w:szCs w:val="24"/>
        </w:rPr>
        <w:t>c</w:t>
      </w:r>
      <w:r w:rsidR="007F4BD5">
        <w:rPr>
          <w:w w:val="114"/>
          <w:sz w:val="24"/>
          <w:szCs w:val="24"/>
        </w:rPr>
        <w:t>he</w:t>
      </w:r>
      <w:r w:rsidR="007F4BD5">
        <w:rPr>
          <w:spacing w:val="-1"/>
          <w:w w:val="114"/>
          <w:sz w:val="24"/>
          <w:szCs w:val="24"/>
        </w:rPr>
        <w:t>c</w:t>
      </w:r>
      <w:r w:rsidR="007F4BD5">
        <w:rPr>
          <w:w w:val="114"/>
          <w:sz w:val="24"/>
          <w:szCs w:val="24"/>
        </w:rPr>
        <w:t>k</w:t>
      </w:r>
      <w:r w:rsidR="007F4BD5">
        <w:rPr>
          <w:spacing w:val="-2"/>
          <w:w w:val="114"/>
          <w:sz w:val="24"/>
          <w:szCs w:val="24"/>
        </w:rPr>
        <w:t>p</w:t>
      </w:r>
      <w:r w:rsidR="007F4BD5">
        <w:rPr>
          <w:w w:val="114"/>
          <w:sz w:val="24"/>
          <w:szCs w:val="24"/>
        </w:rPr>
        <w:t>o</w:t>
      </w:r>
      <w:r w:rsidR="007F4BD5">
        <w:rPr>
          <w:spacing w:val="1"/>
          <w:w w:val="114"/>
          <w:sz w:val="24"/>
          <w:szCs w:val="24"/>
        </w:rPr>
        <w:t>i</w:t>
      </w:r>
      <w:r w:rsidR="007F4BD5">
        <w:rPr>
          <w:w w:val="114"/>
          <w:sz w:val="24"/>
          <w:szCs w:val="24"/>
        </w:rPr>
        <w:t>nt</w:t>
      </w:r>
      <w:r w:rsidR="007F4BD5">
        <w:rPr>
          <w:spacing w:val="-1"/>
          <w:w w:val="114"/>
          <w:sz w:val="24"/>
          <w:szCs w:val="24"/>
        </w:rPr>
        <w:t>s</w:t>
      </w:r>
      <w:r w:rsidR="007F4BD5">
        <w:rPr>
          <w:w w:val="114"/>
          <w:sz w:val="24"/>
          <w:szCs w:val="24"/>
        </w:rPr>
        <w:t>.</w:t>
      </w:r>
      <w:r w:rsidR="007F4BD5">
        <w:rPr>
          <w:spacing w:val="43"/>
          <w:w w:val="114"/>
          <w:sz w:val="24"/>
          <w:szCs w:val="24"/>
        </w:rPr>
        <w:t xml:space="preserve"> </w:t>
      </w:r>
      <w:r w:rsidR="007F4BD5">
        <w:rPr>
          <w:w w:val="114"/>
          <w:sz w:val="24"/>
          <w:szCs w:val="24"/>
        </w:rPr>
        <w:t>Se</w:t>
      </w:r>
      <w:r w:rsidR="007F4BD5">
        <w:rPr>
          <w:spacing w:val="-1"/>
          <w:w w:val="114"/>
          <w:sz w:val="24"/>
          <w:szCs w:val="24"/>
        </w:rPr>
        <w:t>c</w:t>
      </w:r>
      <w:r w:rsidR="007F4BD5">
        <w:rPr>
          <w:w w:val="114"/>
          <w:sz w:val="24"/>
          <w:szCs w:val="24"/>
        </w:rPr>
        <w:t>t</w:t>
      </w:r>
      <w:r w:rsidR="007F4BD5">
        <w:rPr>
          <w:spacing w:val="1"/>
          <w:w w:val="114"/>
          <w:sz w:val="24"/>
          <w:szCs w:val="24"/>
        </w:rPr>
        <w:t>i</w:t>
      </w:r>
      <w:r w:rsidR="007F4BD5">
        <w:rPr>
          <w:w w:val="114"/>
          <w:sz w:val="24"/>
          <w:szCs w:val="24"/>
        </w:rPr>
        <w:t>on</w:t>
      </w:r>
      <w:r w:rsidR="007F4BD5">
        <w:rPr>
          <w:spacing w:val="41"/>
          <w:w w:val="114"/>
          <w:sz w:val="24"/>
          <w:szCs w:val="24"/>
        </w:rPr>
        <w:t xml:space="preserve"> </w:t>
      </w:r>
      <w:r w:rsidR="007F4BD5">
        <w:rPr>
          <w:spacing w:val="5"/>
          <w:sz w:val="24"/>
          <w:szCs w:val="24"/>
        </w:rPr>
        <w:t>X</w:t>
      </w:r>
      <w:r w:rsidR="00FA4EAF">
        <w:rPr>
          <w:sz w:val="24"/>
          <w:szCs w:val="24"/>
        </w:rPr>
        <w:t>I</w:t>
      </w:r>
      <w:r w:rsidR="007F4BD5">
        <w:rPr>
          <w:spacing w:val="10"/>
          <w:sz w:val="24"/>
          <w:szCs w:val="24"/>
        </w:rPr>
        <w:t xml:space="preserve"> </w:t>
      </w:r>
      <w:r w:rsidR="007F4BD5">
        <w:rPr>
          <w:sz w:val="24"/>
          <w:szCs w:val="24"/>
        </w:rPr>
        <w:t>g</w:t>
      </w:r>
      <w:r w:rsidR="007F4BD5">
        <w:rPr>
          <w:spacing w:val="1"/>
          <w:sz w:val="24"/>
          <w:szCs w:val="24"/>
        </w:rPr>
        <w:t>i</w:t>
      </w:r>
      <w:r w:rsidR="007F4BD5">
        <w:rPr>
          <w:sz w:val="24"/>
          <w:szCs w:val="24"/>
        </w:rPr>
        <w:t xml:space="preserve">ves </w:t>
      </w:r>
      <w:r w:rsidR="007F4BD5">
        <w:rPr>
          <w:w w:val="116"/>
          <w:sz w:val="24"/>
          <w:szCs w:val="24"/>
        </w:rPr>
        <w:t>Qu</w:t>
      </w:r>
      <w:r w:rsidR="007F4BD5">
        <w:rPr>
          <w:spacing w:val="1"/>
          <w:w w:val="116"/>
          <w:sz w:val="24"/>
          <w:szCs w:val="24"/>
        </w:rPr>
        <w:t>a</w:t>
      </w:r>
      <w:r w:rsidR="007F4BD5">
        <w:rPr>
          <w:spacing w:val="-1"/>
          <w:w w:val="116"/>
          <w:sz w:val="24"/>
          <w:szCs w:val="24"/>
        </w:rPr>
        <w:t>l</w:t>
      </w:r>
      <w:r w:rsidR="007F4BD5">
        <w:rPr>
          <w:spacing w:val="1"/>
          <w:w w:val="116"/>
          <w:sz w:val="24"/>
          <w:szCs w:val="24"/>
        </w:rPr>
        <w:t>i</w:t>
      </w:r>
      <w:r w:rsidR="007F4BD5">
        <w:rPr>
          <w:spacing w:val="2"/>
          <w:w w:val="116"/>
          <w:sz w:val="24"/>
          <w:szCs w:val="24"/>
        </w:rPr>
        <w:t>t</w:t>
      </w:r>
      <w:r w:rsidR="007F4BD5">
        <w:rPr>
          <w:w w:val="116"/>
          <w:sz w:val="24"/>
          <w:szCs w:val="24"/>
        </w:rPr>
        <w:t>y</w:t>
      </w:r>
      <w:r w:rsidR="007F4BD5">
        <w:rPr>
          <w:spacing w:val="49"/>
          <w:w w:val="116"/>
          <w:sz w:val="24"/>
          <w:szCs w:val="24"/>
        </w:rPr>
        <w:t xml:space="preserve"> </w:t>
      </w:r>
      <w:r w:rsidR="007F4BD5">
        <w:rPr>
          <w:spacing w:val="-1"/>
          <w:w w:val="116"/>
          <w:sz w:val="24"/>
          <w:szCs w:val="24"/>
        </w:rPr>
        <w:t>c</w:t>
      </w:r>
      <w:r w:rsidR="007F4BD5">
        <w:rPr>
          <w:w w:val="120"/>
          <w:sz w:val="24"/>
          <w:szCs w:val="24"/>
        </w:rPr>
        <w:t>ont</w:t>
      </w:r>
      <w:r w:rsidR="007F4BD5">
        <w:rPr>
          <w:spacing w:val="-1"/>
          <w:w w:val="120"/>
          <w:sz w:val="24"/>
          <w:szCs w:val="24"/>
        </w:rPr>
        <w:t>r</w:t>
      </w:r>
      <w:r w:rsidR="007F4BD5">
        <w:rPr>
          <w:w w:val="104"/>
          <w:sz w:val="24"/>
          <w:szCs w:val="24"/>
        </w:rPr>
        <w:t xml:space="preserve">ol </w:t>
      </w:r>
      <w:r w:rsidR="007F4BD5">
        <w:rPr>
          <w:w w:val="118"/>
          <w:sz w:val="24"/>
          <w:szCs w:val="24"/>
        </w:rPr>
        <w:t>me</w:t>
      </w:r>
      <w:r w:rsidR="007F4BD5">
        <w:rPr>
          <w:spacing w:val="1"/>
          <w:w w:val="118"/>
          <w:sz w:val="24"/>
          <w:szCs w:val="24"/>
        </w:rPr>
        <w:t>a</w:t>
      </w:r>
      <w:r w:rsidR="007F4BD5">
        <w:rPr>
          <w:w w:val="118"/>
          <w:sz w:val="24"/>
          <w:szCs w:val="24"/>
        </w:rPr>
        <w:t>s</w:t>
      </w:r>
      <w:r w:rsidR="007F4BD5">
        <w:rPr>
          <w:spacing w:val="-1"/>
          <w:w w:val="118"/>
          <w:sz w:val="24"/>
          <w:szCs w:val="24"/>
        </w:rPr>
        <w:t>ur</w:t>
      </w:r>
      <w:r w:rsidR="007F4BD5">
        <w:rPr>
          <w:w w:val="118"/>
          <w:sz w:val="24"/>
          <w:szCs w:val="24"/>
        </w:rPr>
        <w:t xml:space="preserve">es </w:t>
      </w:r>
      <w:r w:rsidR="007F4BD5">
        <w:rPr>
          <w:spacing w:val="1"/>
          <w:sz w:val="24"/>
          <w:szCs w:val="24"/>
        </w:rPr>
        <w:t>a</w:t>
      </w:r>
      <w:r w:rsidR="007F4BD5">
        <w:rPr>
          <w:sz w:val="24"/>
          <w:szCs w:val="24"/>
        </w:rPr>
        <w:t xml:space="preserve">nd  </w:t>
      </w:r>
      <w:r w:rsidR="007F4BD5">
        <w:rPr>
          <w:spacing w:val="38"/>
          <w:sz w:val="24"/>
          <w:szCs w:val="24"/>
        </w:rPr>
        <w:t xml:space="preserve"> </w:t>
      </w:r>
      <w:r w:rsidR="007F4BD5">
        <w:rPr>
          <w:w w:val="113"/>
          <w:sz w:val="24"/>
          <w:szCs w:val="24"/>
        </w:rPr>
        <w:t>en</w:t>
      </w:r>
      <w:r w:rsidR="007F4BD5">
        <w:rPr>
          <w:spacing w:val="1"/>
          <w:w w:val="113"/>
          <w:sz w:val="24"/>
          <w:szCs w:val="24"/>
        </w:rPr>
        <w:t>s</w:t>
      </w:r>
      <w:r w:rsidR="007F4BD5">
        <w:rPr>
          <w:w w:val="113"/>
          <w:sz w:val="24"/>
          <w:szCs w:val="24"/>
        </w:rPr>
        <w:t>u</w:t>
      </w:r>
      <w:r w:rsidR="007F4BD5">
        <w:rPr>
          <w:spacing w:val="1"/>
          <w:w w:val="113"/>
          <w:sz w:val="24"/>
          <w:szCs w:val="24"/>
        </w:rPr>
        <w:t>r</w:t>
      </w:r>
      <w:r w:rsidR="00FA4EAF">
        <w:rPr>
          <w:w w:val="113"/>
          <w:sz w:val="24"/>
          <w:szCs w:val="24"/>
        </w:rPr>
        <w:t>es</w:t>
      </w:r>
      <w:r w:rsidR="007F4BD5">
        <w:rPr>
          <w:spacing w:val="58"/>
          <w:w w:val="113"/>
          <w:sz w:val="24"/>
          <w:szCs w:val="24"/>
        </w:rPr>
        <w:t xml:space="preserve"> </w:t>
      </w:r>
      <w:r w:rsidR="007F4BD5">
        <w:rPr>
          <w:w w:val="113"/>
          <w:sz w:val="24"/>
          <w:szCs w:val="24"/>
        </w:rPr>
        <w:t>ef</w:t>
      </w:r>
      <w:r w:rsidR="007F4BD5">
        <w:rPr>
          <w:spacing w:val="-1"/>
          <w:w w:val="113"/>
          <w:sz w:val="24"/>
          <w:szCs w:val="24"/>
        </w:rPr>
        <w:t>f</w:t>
      </w:r>
      <w:r w:rsidR="007F4BD5">
        <w:rPr>
          <w:w w:val="113"/>
          <w:sz w:val="24"/>
          <w:szCs w:val="24"/>
        </w:rPr>
        <w:t>e</w:t>
      </w:r>
      <w:r w:rsidR="007F4BD5">
        <w:rPr>
          <w:spacing w:val="-1"/>
          <w:w w:val="113"/>
          <w:sz w:val="24"/>
          <w:szCs w:val="24"/>
        </w:rPr>
        <w:t>c</w:t>
      </w:r>
      <w:r w:rsidR="007F4BD5">
        <w:rPr>
          <w:w w:val="113"/>
          <w:sz w:val="24"/>
          <w:szCs w:val="24"/>
        </w:rPr>
        <w:t>t</w:t>
      </w:r>
      <w:r w:rsidR="007F4BD5">
        <w:rPr>
          <w:spacing w:val="1"/>
          <w:w w:val="113"/>
          <w:sz w:val="24"/>
          <w:szCs w:val="24"/>
        </w:rPr>
        <w:t>i</w:t>
      </w:r>
      <w:r w:rsidR="007F4BD5">
        <w:rPr>
          <w:w w:val="113"/>
          <w:sz w:val="24"/>
          <w:szCs w:val="24"/>
        </w:rPr>
        <w:t>ve</w:t>
      </w:r>
      <w:r w:rsidR="007F4BD5">
        <w:rPr>
          <w:spacing w:val="56"/>
          <w:w w:val="113"/>
          <w:sz w:val="24"/>
          <w:szCs w:val="24"/>
        </w:rPr>
        <w:t xml:space="preserve"> </w:t>
      </w:r>
      <w:r w:rsidR="007F4BD5">
        <w:rPr>
          <w:w w:val="113"/>
          <w:sz w:val="24"/>
          <w:szCs w:val="24"/>
        </w:rPr>
        <w:t>exe</w:t>
      </w:r>
      <w:r w:rsidR="007F4BD5">
        <w:rPr>
          <w:spacing w:val="-1"/>
          <w:w w:val="113"/>
          <w:sz w:val="24"/>
          <w:szCs w:val="24"/>
        </w:rPr>
        <w:t>c</w:t>
      </w:r>
      <w:r w:rsidR="007F4BD5">
        <w:rPr>
          <w:w w:val="113"/>
          <w:sz w:val="24"/>
          <w:szCs w:val="24"/>
        </w:rPr>
        <w:t>ut</w:t>
      </w:r>
      <w:r w:rsidR="007F4BD5">
        <w:rPr>
          <w:spacing w:val="1"/>
          <w:w w:val="113"/>
          <w:sz w:val="24"/>
          <w:szCs w:val="24"/>
        </w:rPr>
        <w:t>i</w:t>
      </w:r>
      <w:r w:rsidR="00FA4EAF">
        <w:rPr>
          <w:w w:val="113"/>
          <w:sz w:val="24"/>
          <w:szCs w:val="24"/>
        </w:rPr>
        <w:t>on</w:t>
      </w:r>
      <w:r w:rsidR="007F4BD5">
        <w:rPr>
          <w:spacing w:val="13"/>
          <w:w w:val="113"/>
          <w:sz w:val="24"/>
          <w:szCs w:val="24"/>
        </w:rPr>
        <w:t xml:space="preserve"> </w:t>
      </w:r>
      <w:r w:rsidR="00FA4EAF">
        <w:rPr>
          <w:sz w:val="24"/>
          <w:szCs w:val="24"/>
        </w:rPr>
        <w:t>of</w:t>
      </w:r>
      <w:r w:rsidR="007F4BD5">
        <w:rPr>
          <w:spacing w:val="28"/>
          <w:sz w:val="24"/>
          <w:szCs w:val="24"/>
        </w:rPr>
        <w:t xml:space="preserve"> </w:t>
      </w:r>
      <w:r w:rsidR="007F4BD5">
        <w:rPr>
          <w:sz w:val="24"/>
          <w:szCs w:val="24"/>
        </w:rPr>
        <w:t>too</w:t>
      </w:r>
      <w:r w:rsidR="007F4BD5">
        <w:rPr>
          <w:spacing w:val="1"/>
          <w:sz w:val="24"/>
          <w:szCs w:val="24"/>
        </w:rPr>
        <w:t>l</w:t>
      </w:r>
      <w:r w:rsidR="007F4BD5">
        <w:rPr>
          <w:sz w:val="24"/>
          <w:szCs w:val="24"/>
        </w:rPr>
        <w:t xml:space="preserve">.  </w:t>
      </w:r>
      <w:r w:rsidR="007F4BD5">
        <w:rPr>
          <w:spacing w:val="9"/>
          <w:sz w:val="24"/>
          <w:szCs w:val="24"/>
        </w:rPr>
        <w:t xml:space="preserve"> </w:t>
      </w:r>
      <w:r w:rsidR="007F4BD5">
        <w:rPr>
          <w:w w:val="113"/>
          <w:sz w:val="24"/>
          <w:szCs w:val="24"/>
        </w:rPr>
        <w:t>Se</w:t>
      </w:r>
      <w:r w:rsidR="007F4BD5">
        <w:rPr>
          <w:spacing w:val="-1"/>
          <w:w w:val="113"/>
          <w:sz w:val="24"/>
          <w:szCs w:val="24"/>
        </w:rPr>
        <w:t>c</w:t>
      </w:r>
      <w:r w:rsidR="007F4BD5">
        <w:rPr>
          <w:w w:val="113"/>
          <w:sz w:val="24"/>
          <w:szCs w:val="24"/>
        </w:rPr>
        <w:t>t</w:t>
      </w:r>
      <w:r w:rsidR="007F4BD5">
        <w:rPr>
          <w:spacing w:val="1"/>
          <w:w w:val="113"/>
          <w:sz w:val="24"/>
          <w:szCs w:val="24"/>
        </w:rPr>
        <w:t>i</w:t>
      </w:r>
      <w:r w:rsidR="00FA4EAF">
        <w:rPr>
          <w:w w:val="113"/>
          <w:sz w:val="24"/>
          <w:szCs w:val="24"/>
        </w:rPr>
        <w:t>on</w:t>
      </w:r>
      <w:r w:rsidR="007F4BD5">
        <w:rPr>
          <w:spacing w:val="13"/>
          <w:w w:val="113"/>
          <w:sz w:val="24"/>
          <w:szCs w:val="24"/>
        </w:rPr>
        <w:t xml:space="preserve"> </w:t>
      </w:r>
      <w:r w:rsidR="007F4BD5">
        <w:rPr>
          <w:spacing w:val="1"/>
          <w:sz w:val="24"/>
          <w:szCs w:val="24"/>
        </w:rPr>
        <w:t>X</w:t>
      </w:r>
      <w:r w:rsidR="007F4BD5">
        <w:rPr>
          <w:spacing w:val="7"/>
          <w:sz w:val="24"/>
          <w:szCs w:val="24"/>
        </w:rPr>
        <w:t>I</w:t>
      </w:r>
      <w:r w:rsidR="007F4BD5">
        <w:rPr>
          <w:sz w:val="24"/>
          <w:szCs w:val="24"/>
        </w:rPr>
        <w:t xml:space="preserve">I   </w:t>
      </w:r>
      <w:r w:rsidR="007F4BD5">
        <w:rPr>
          <w:spacing w:val="-1"/>
          <w:w w:val="114"/>
          <w:sz w:val="24"/>
          <w:szCs w:val="24"/>
        </w:rPr>
        <w:t>d</w:t>
      </w:r>
      <w:r w:rsidR="00FA4EAF">
        <w:rPr>
          <w:w w:val="114"/>
          <w:sz w:val="24"/>
          <w:szCs w:val="24"/>
        </w:rPr>
        <w:t>efines</w:t>
      </w:r>
      <w:r w:rsidR="007F4BD5">
        <w:rPr>
          <w:spacing w:val="11"/>
          <w:w w:val="114"/>
          <w:sz w:val="24"/>
          <w:szCs w:val="24"/>
        </w:rPr>
        <w:t xml:space="preserve"> </w:t>
      </w:r>
      <w:r w:rsidR="007F4BD5">
        <w:rPr>
          <w:w w:val="109"/>
          <w:sz w:val="24"/>
          <w:szCs w:val="24"/>
        </w:rPr>
        <w:t>Ri</w:t>
      </w:r>
      <w:r w:rsidR="007F4BD5">
        <w:rPr>
          <w:w w:val="118"/>
          <w:sz w:val="24"/>
          <w:szCs w:val="24"/>
        </w:rPr>
        <w:t xml:space="preserve">sk </w:t>
      </w:r>
      <w:r w:rsidR="007F4BD5">
        <w:rPr>
          <w:w w:val="115"/>
          <w:sz w:val="24"/>
          <w:szCs w:val="24"/>
        </w:rPr>
        <w:t>m</w:t>
      </w:r>
      <w:r w:rsidR="007F4BD5">
        <w:rPr>
          <w:spacing w:val="1"/>
          <w:w w:val="115"/>
          <w:sz w:val="24"/>
          <w:szCs w:val="24"/>
        </w:rPr>
        <w:t>a</w:t>
      </w:r>
      <w:r w:rsidR="007F4BD5">
        <w:rPr>
          <w:w w:val="115"/>
          <w:sz w:val="24"/>
          <w:szCs w:val="24"/>
        </w:rPr>
        <w:t xml:space="preserve">nagement. </w:t>
      </w:r>
      <w:r w:rsidR="007F4BD5">
        <w:rPr>
          <w:spacing w:val="23"/>
          <w:w w:val="115"/>
          <w:sz w:val="24"/>
          <w:szCs w:val="24"/>
        </w:rPr>
        <w:t xml:space="preserve"> </w:t>
      </w:r>
      <w:r w:rsidR="007F4BD5">
        <w:rPr>
          <w:w w:val="115"/>
          <w:sz w:val="24"/>
          <w:szCs w:val="24"/>
        </w:rPr>
        <w:t>Se</w:t>
      </w:r>
      <w:r w:rsidR="007F4BD5">
        <w:rPr>
          <w:spacing w:val="-1"/>
          <w:w w:val="115"/>
          <w:sz w:val="24"/>
          <w:szCs w:val="24"/>
        </w:rPr>
        <w:t>c</w:t>
      </w:r>
      <w:r w:rsidR="007F4BD5">
        <w:rPr>
          <w:w w:val="115"/>
          <w:sz w:val="24"/>
          <w:szCs w:val="24"/>
        </w:rPr>
        <w:t>t</w:t>
      </w:r>
      <w:r w:rsidR="007F4BD5">
        <w:rPr>
          <w:spacing w:val="1"/>
          <w:w w:val="115"/>
          <w:sz w:val="24"/>
          <w:szCs w:val="24"/>
        </w:rPr>
        <w:t>i</w:t>
      </w:r>
      <w:r w:rsidR="007F4BD5">
        <w:rPr>
          <w:spacing w:val="-2"/>
          <w:w w:val="115"/>
          <w:sz w:val="24"/>
          <w:szCs w:val="24"/>
        </w:rPr>
        <w:t>o</w:t>
      </w:r>
      <w:r w:rsidR="007F4BD5">
        <w:rPr>
          <w:w w:val="115"/>
          <w:sz w:val="24"/>
          <w:szCs w:val="24"/>
        </w:rPr>
        <w:t>n</w:t>
      </w:r>
      <w:r w:rsidR="007F4BD5">
        <w:rPr>
          <w:spacing w:val="48"/>
          <w:w w:val="115"/>
          <w:sz w:val="24"/>
          <w:szCs w:val="24"/>
        </w:rPr>
        <w:t xml:space="preserve"> </w:t>
      </w:r>
      <w:r w:rsidR="007F4BD5">
        <w:rPr>
          <w:spacing w:val="-1"/>
          <w:sz w:val="24"/>
          <w:szCs w:val="24"/>
        </w:rPr>
        <w:t>X</w:t>
      </w:r>
      <w:r w:rsidR="007F4BD5">
        <w:rPr>
          <w:sz w:val="24"/>
          <w:szCs w:val="24"/>
        </w:rPr>
        <w:t>I</w:t>
      </w:r>
      <w:r w:rsidR="007F4BD5">
        <w:rPr>
          <w:spacing w:val="4"/>
          <w:sz w:val="24"/>
          <w:szCs w:val="24"/>
        </w:rPr>
        <w:t>I</w:t>
      </w:r>
      <w:r w:rsidR="007F4BD5">
        <w:rPr>
          <w:sz w:val="24"/>
          <w:szCs w:val="24"/>
        </w:rPr>
        <w:t>I   g</w:t>
      </w:r>
      <w:r w:rsidR="007F4BD5">
        <w:rPr>
          <w:spacing w:val="1"/>
          <w:sz w:val="24"/>
          <w:szCs w:val="24"/>
        </w:rPr>
        <w:t>i</w:t>
      </w:r>
      <w:r w:rsidR="007F4BD5">
        <w:rPr>
          <w:sz w:val="24"/>
          <w:szCs w:val="24"/>
        </w:rPr>
        <w:t xml:space="preserve">ves  </w:t>
      </w:r>
      <w:r w:rsidR="007F4BD5">
        <w:rPr>
          <w:spacing w:val="6"/>
          <w:sz w:val="24"/>
          <w:szCs w:val="24"/>
        </w:rPr>
        <w:t xml:space="preserve"> </w:t>
      </w:r>
      <w:r w:rsidR="007F4BD5">
        <w:rPr>
          <w:spacing w:val="1"/>
          <w:sz w:val="24"/>
          <w:szCs w:val="24"/>
        </w:rPr>
        <w:t>a</w:t>
      </w:r>
      <w:r w:rsidR="007F4BD5">
        <w:rPr>
          <w:sz w:val="24"/>
          <w:szCs w:val="24"/>
        </w:rPr>
        <w:t xml:space="preserve">n  </w:t>
      </w:r>
      <w:r w:rsidR="007F4BD5">
        <w:rPr>
          <w:spacing w:val="4"/>
          <w:sz w:val="24"/>
          <w:szCs w:val="24"/>
        </w:rPr>
        <w:t xml:space="preserve"> </w:t>
      </w:r>
      <w:r w:rsidR="007F4BD5">
        <w:rPr>
          <w:w w:val="119"/>
          <w:sz w:val="24"/>
          <w:szCs w:val="24"/>
        </w:rPr>
        <w:t>est</w:t>
      </w:r>
      <w:r w:rsidR="007F4BD5">
        <w:rPr>
          <w:spacing w:val="-2"/>
          <w:w w:val="119"/>
          <w:sz w:val="24"/>
          <w:szCs w:val="24"/>
        </w:rPr>
        <w:t>i</w:t>
      </w:r>
      <w:r w:rsidR="007F4BD5">
        <w:rPr>
          <w:w w:val="119"/>
          <w:sz w:val="24"/>
          <w:szCs w:val="24"/>
        </w:rPr>
        <w:t>m</w:t>
      </w:r>
      <w:r w:rsidR="007F4BD5">
        <w:rPr>
          <w:spacing w:val="1"/>
          <w:w w:val="119"/>
          <w:sz w:val="24"/>
          <w:szCs w:val="24"/>
        </w:rPr>
        <w:t>a</w:t>
      </w:r>
      <w:r w:rsidR="007F4BD5">
        <w:rPr>
          <w:w w:val="119"/>
          <w:sz w:val="24"/>
          <w:szCs w:val="24"/>
        </w:rPr>
        <w:t>te</w:t>
      </w:r>
      <w:r w:rsidR="007F4BD5">
        <w:rPr>
          <w:spacing w:val="68"/>
          <w:w w:val="119"/>
          <w:sz w:val="24"/>
          <w:szCs w:val="24"/>
        </w:rPr>
        <w:t xml:space="preserve"> </w:t>
      </w:r>
      <w:r w:rsidR="007F4BD5">
        <w:rPr>
          <w:sz w:val="24"/>
          <w:szCs w:val="24"/>
        </w:rPr>
        <w:t xml:space="preserve">of </w:t>
      </w:r>
      <w:r w:rsidR="007F4BD5">
        <w:rPr>
          <w:w w:val="115"/>
          <w:sz w:val="24"/>
          <w:szCs w:val="24"/>
        </w:rPr>
        <w:t>System</w:t>
      </w:r>
      <w:r w:rsidR="007F4BD5">
        <w:rPr>
          <w:spacing w:val="62"/>
          <w:w w:val="115"/>
          <w:sz w:val="24"/>
          <w:szCs w:val="24"/>
        </w:rPr>
        <w:t xml:space="preserve"> </w:t>
      </w:r>
      <w:r w:rsidR="007F4BD5">
        <w:rPr>
          <w:w w:val="115"/>
          <w:sz w:val="24"/>
          <w:szCs w:val="24"/>
        </w:rPr>
        <w:t>Rele</w:t>
      </w:r>
      <w:r w:rsidR="007F4BD5">
        <w:rPr>
          <w:spacing w:val="1"/>
          <w:w w:val="115"/>
          <w:sz w:val="24"/>
          <w:szCs w:val="24"/>
        </w:rPr>
        <w:t>a</w:t>
      </w:r>
      <w:r w:rsidR="007F4BD5">
        <w:rPr>
          <w:w w:val="115"/>
          <w:sz w:val="24"/>
          <w:szCs w:val="24"/>
        </w:rPr>
        <w:t>se</w:t>
      </w:r>
      <w:r w:rsidR="007F4BD5">
        <w:rPr>
          <w:spacing w:val="53"/>
          <w:w w:val="115"/>
          <w:sz w:val="24"/>
          <w:szCs w:val="24"/>
        </w:rPr>
        <w:t xml:space="preserve"> </w:t>
      </w:r>
      <w:r w:rsidR="007F4BD5">
        <w:rPr>
          <w:w w:val="115"/>
          <w:sz w:val="24"/>
          <w:szCs w:val="24"/>
        </w:rPr>
        <w:t>P</w:t>
      </w:r>
      <w:r w:rsidR="007F4BD5">
        <w:rPr>
          <w:spacing w:val="1"/>
          <w:w w:val="115"/>
          <w:sz w:val="24"/>
          <w:szCs w:val="24"/>
        </w:rPr>
        <w:t>la</w:t>
      </w:r>
      <w:r w:rsidR="007F4BD5">
        <w:rPr>
          <w:w w:val="115"/>
          <w:sz w:val="24"/>
          <w:szCs w:val="24"/>
        </w:rPr>
        <w:t xml:space="preserve">n, </w:t>
      </w:r>
      <w:r w:rsidR="007F4BD5">
        <w:rPr>
          <w:w w:val="113"/>
          <w:sz w:val="24"/>
          <w:szCs w:val="24"/>
        </w:rPr>
        <w:t>w</w:t>
      </w:r>
      <w:r w:rsidR="007F4BD5">
        <w:rPr>
          <w:spacing w:val="-2"/>
          <w:w w:val="113"/>
          <w:sz w:val="24"/>
          <w:szCs w:val="24"/>
        </w:rPr>
        <w:t>h</w:t>
      </w:r>
      <w:r w:rsidR="007F4BD5">
        <w:rPr>
          <w:spacing w:val="1"/>
          <w:w w:val="113"/>
          <w:sz w:val="24"/>
          <w:szCs w:val="24"/>
        </w:rPr>
        <w:t>i</w:t>
      </w:r>
      <w:r w:rsidR="007F4BD5">
        <w:rPr>
          <w:spacing w:val="-3"/>
          <w:sz w:val="24"/>
          <w:szCs w:val="24"/>
        </w:rPr>
        <w:t>c</w:t>
      </w:r>
      <w:r w:rsidR="007F4BD5">
        <w:rPr>
          <w:w w:val="122"/>
          <w:sz w:val="24"/>
          <w:szCs w:val="24"/>
        </w:rPr>
        <w:t xml:space="preserve">h </w:t>
      </w:r>
      <w:r w:rsidR="007F4BD5">
        <w:rPr>
          <w:spacing w:val="1"/>
          <w:w w:val="114"/>
          <w:sz w:val="24"/>
          <w:szCs w:val="24"/>
        </w:rPr>
        <w:t>i</w:t>
      </w:r>
      <w:r w:rsidR="007F4BD5">
        <w:rPr>
          <w:w w:val="114"/>
          <w:sz w:val="24"/>
          <w:szCs w:val="24"/>
        </w:rPr>
        <w:t>nvo</w:t>
      </w:r>
      <w:r w:rsidR="007F4BD5">
        <w:rPr>
          <w:spacing w:val="1"/>
          <w:w w:val="114"/>
          <w:sz w:val="24"/>
          <w:szCs w:val="24"/>
        </w:rPr>
        <w:t>l</w:t>
      </w:r>
      <w:r w:rsidR="007F4BD5">
        <w:rPr>
          <w:w w:val="114"/>
          <w:sz w:val="24"/>
          <w:szCs w:val="24"/>
        </w:rPr>
        <w:t>ves test</w:t>
      </w:r>
      <w:r w:rsidR="007F4BD5">
        <w:rPr>
          <w:spacing w:val="1"/>
          <w:w w:val="114"/>
          <w:sz w:val="24"/>
          <w:szCs w:val="24"/>
        </w:rPr>
        <w:t>i</w:t>
      </w:r>
      <w:r w:rsidR="007F4BD5">
        <w:rPr>
          <w:w w:val="114"/>
          <w:sz w:val="24"/>
          <w:szCs w:val="24"/>
        </w:rPr>
        <w:t>ng,</w:t>
      </w:r>
      <w:r w:rsidR="007F4BD5">
        <w:rPr>
          <w:spacing w:val="62"/>
          <w:w w:val="114"/>
          <w:sz w:val="24"/>
          <w:szCs w:val="24"/>
        </w:rPr>
        <w:t xml:space="preserve"> </w:t>
      </w:r>
      <w:r w:rsidR="007F4BD5">
        <w:rPr>
          <w:spacing w:val="-1"/>
          <w:w w:val="114"/>
          <w:sz w:val="24"/>
          <w:szCs w:val="24"/>
        </w:rPr>
        <w:t>p</w:t>
      </w:r>
      <w:r w:rsidR="007F4BD5">
        <w:rPr>
          <w:spacing w:val="1"/>
          <w:w w:val="114"/>
          <w:sz w:val="24"/>
          <w:szCs w:val="24"/>
        </w:rPr>
        <w:t>a</w:t>
      </w:r>
      <w:r w:rsidR="007F4BD5">
        <w:rPr>
          <w:spacing w:val="-1"/>
          <w:w w:val="114"/>
          <w:sz w:val="24"/>
          <w:szCs w:val="24"/>
        </w:rPr>
        <w:t>c</w:t>
      </w:r>
      <w:r w:rsidR="007F4BD5">
        <w:rPr>
          <w:w w:val="114"/>
          <w:sz w:val="24"/>
          <w:szCs w:val="24"/>
        </w:rPr>
        <w:t>ka</w:t>
      </w:r>
      <w:r w:rsidR="007F4BD5">
        <w:rPr>
          <w:spacing w:val="1"/>
          <w:w w:val="114"/>
          <w:sz w:val="24"/>
          <w:szCs w:val="24"/>
        </w:rPr>
        <w:t>gi</w:t>
      </w:r>
      <w:r w:rsidR="007F4BD5">
        <w:rPr>
          <w:w w:val="114"/>
          <w:sz w:val="24"/>
          <w:szCs w:val="24"/>
        </w:rPr>
        <w:t>ng</w:t>
      </w:r>
      <w:r w:rsidR="007F4BD5">
        <w:rPr>
          <w:spacing w:val="28"/>
          <w:w w:val="114"/>
          <w:sz w:val="24"/>
          <w:szCs w:val="24"/>
        </w:rPr>
        <w:t xml:space="preserve"> </w:t>
      </w:r>
      <w:r w:rsidR="007F4BD5">
        <w:rPr>
          <w:spacing w:val="1"/>
          <w:sz w:val="24"/>
          <w:szCs w:val="24"/>
        </w:rPr>
        <w:t>a</w:t>
      </w:r>
      <w:r w:rsidR="007F4BD5">
        <w:rPr>
          <w:sz w:val="24"/>
          <w:szCs w:val="24"/>
        </w:rPr>
        <w:t xml:space="preserve">nd </w:t>
      </w:r>
      <w:r w:rsidR="007F4BD5">
        <w:rPr>
          <w:spacing w:val="-1"/>
          <w:w w:val="114"/>
          <w:sz w:val="24"/>
          <w:szCs w:val="24"/>
        </w:rPr>
        <w:t>d</w:t>
      </w:r>
      <w:r w:rsidR="007F4BD5">
        <w:rPr>
          <w:w w:val="114"/>
          <w:sz w:val="24"/>
          <w:szCs w:val="24"/>
        </w:rPr>
        <w:t>o</w:t>
      </w:r>
      <w:r w:rsidR="007F4BD5">
        <w:rPr>
          <w:spacing w:val="-1"/>
          <w:w w:val="114"/>
          <w:sz w:val="24"/>
          <w:szCs w:val="24"/>
        </w:rPr>
        <w:t>c</w:t>
      </w:r>
      <w:r w:rsidR="007F4BD5">
        <w:rPr>
          <w:w w:val="114"/>
          <w:sz w:val="24"/>
          <w:szCs w:val="24"/>
        </w:rPr>
        <w:t>ument</w:t>
      </w:r>
      <w:r w:rsidR="007F4BD5">
        <w:rPr>
          <w:spacing w:val="1"/>
          <w:w w:val="114"/>
          <w:sz w:val="24"/>
          <w:szCs w:val="24"/>
        </w:rPr>
        <w:t>a</w:t>
      </w:r>
      <w:r w:rsidR="007F4BD5">
        <w:rPr>
          <w:w w:val="114"/>
          <w:sz w:val="24"/>
          <w:szCs w:val="24"/>
        </w:rPr>
        <w:t>t</w:t>
      </w:r>
      <w:r w:rsidR="007F4BD5">
        <w:rPr>
          <w:spacing w:val="1"/>
          <w:w w:val="114"/>
          <w:sz w:val="24"/>
          <w:szCs w:val="24"/>
        </w:rPr>
        <w:t>i</w:t>
      </w:r>
      <w:r w:rsidR="007F4BD5">
        <w:rPr>
          <w:w w:val="114"/>
          <w:sz w:val="24"/>
          <w:szCs w:val="24"/>
        </w:rPr>
        <w:t>on</w:t>
      </w:r>
      <w:r w:rsidR="007F4BD5">
        <w:rPr>
          <w:spacing w:val="48"/>
          <w:w w:val="114"/>
          <w:sz w:val="24"/>
          <w:szCs w:val="24"/>
        </w:rPr>
        <w:t xml:space="preserve"> </w:t>
      </w:r>
      <w:r w:rsidR="007F4BD5">
        <w:rPr>
          <w:spacing w:val="-1"/>
          <w:w w:val="114"/>
          <w:sz w:val="24"/>
          <w:szCs w:val="24"/>
        </w:rPr>
        <w:t>pl</w:t>
      </w:r>
      <w:r w:rsidR="007F4BD5">
        <w:rPr>
          <w:spacing w:val="1"/>
          <w:w w:val="114"/>
          <w:sz w:val="24"/>
          <w:szCs w:val="24"/>
        </w:rPr>
        <w:t>a</w:t>
      </w:r>
      <w:r w:rsidR="007F4BD5">
        <w:rPr>
          <w:w w:val="114"/>
          <w:sz w:val="24"/>
          <w:szCs w:val="24"/>
        </w:rPr>
        <w:t>n</w:t>
      </w:r>
      <w:r w:rsidR="007F4BD5">
        <w:rPr>
          <w:spacing w:val="-1"/>
          <w:w w:val="114"/>
          <w:sz w:val="24"/>
          <w:szCs w:val="24"/>
        </w:rPr>
        <w:t>s</w:t>
      </w:r>
      <w:r w:rsidR="007F4BD5">
        <w:rPr>
          <w:w w:val="114"/>
          <w:sz w:val="24"/>
          <w:szCs w:val="24"/>
        </w:rPr>
        <w:t>.</w:t>
      </w:r>
      <w:r w:rsidR="007F4BD5">
        <w:rPr>
          <w:spacing w:val="51"/>
          <w:w w:val="114"/>
          <w:sz w:val="24"/>
          <w:szCs w:val="24"/>
        </w:rPr>
        <w:t xml:space="preserve"> </w:t>
      </w:r>
      <w:r w:rsidR="007F4BD5">
        <w:rPr>
          <w:spacing w:val="-2"/>
          <w:w w:val="114"/>
          <w:sz w:val="24"/>
          <w:szCs w:val="24"/>
        </w:rPr>
        <w:t>L</w:t>
      </w:r>
      <w:r w:rsidR="007F4BD5">
        <w:rPr>
          <w:spacing w:val="1"/>
          <w:w w:val="114"/>
          <w:sz w:val="24"/>
          <w:szCs w:val="24"/>
        </w:rPr>
        <w:t>a</w:t>
      </w:r>
      <w:r w:rsidR="007F4BD5">
        <w:rPr>
          <w:w w:val="114"/>
          <w:sz w:val="24"/>
          <w:szCs w:val="24"/>
        </w:rPr>
        <w:t>stly,</w:t>
      </w:r>
      <w:r w:rsidR="007F4BD5">
        <w:rPr>
          <w:spacing w:val="38"/>
          <w:w w:val="114"/>
          <w:sz w:val="24"/>
          <w:szCs w:val="24"/>
        </w:rPr>
        <w:t xml:space="preserve"> </w:t>
      </w:r>
      <w:r w:rsidR="007F4BD5">
        <w:rPr>
          <w:w w:val="114"/>
          <w:sz w:val="24"/>
          <w:szCs w:val="24"/>
        </w:rPr>
        <w:t>Re</w:t>
      </w:r>
      <w:r w:rsidR="007F4BD5">
        <w:rPr>
          <w:spacing w:val="-1"/>
          <w:w w:val="114"/>
          <w:sz w:val="24"/>
          <w:szCs w:val="24"/>
        </w:rPr>
        <w:t>f</w:t>
      </w:r>
      <w:r w:rsidR="007F4BD5">
        <w:rPr>
          <w:w w:val="114"/>
          <w:sz w:val="24"/>
          <w:szCs w:val="24"/>
        </w:rPr>
        <w:t>e</w:t>
      </w:r>
      <w:r w:rsidR="007F4BD5">
        <w:rPr>
          <w:spacing w:val="-1"/>
          <w:w w:val="114"/>
          <w:sz w:val="24"/>
          <w:szCs w:val="24"/>
        </w:rPr>
        <w:t>r</w:t>
      </w:r>
      <w:r w:rsidR="007F4BD5">
        <w:rPr>
          <w:w w:val="114"/>
          <w:sz w:val="24"/>
          <w:szCs w:val="24"/>
        </w:rPr>
        <w:t>en</w:t>
      </w:r>
      <w:r w:rsidR="007F4BD5">
        <w:rPr>
          <w:spacing w:val="-1"/>
          <w:w w:val="114"/>
          <w:sz w:val="24"/>
          <w:szCs w:val="24"/>
        </w:rPr>
        <w:t>c</w:t>
      </w:r>
      <w:r w:rsidR="007F4BD5">
        <w:rPr>
          <w:w w:val="114"/>
          <w:sz w:val="24"/>
          <w:szCs w:val="24"/>
        </w:rPr>
        <w:t>e</w:t>
      </w:r>
      <w:r w:rsidR="007F4BD5">
        <w:rPr>
          <w:spacing w:val="8"/>
          <w:w w:val="114"/>
          <w:sz w:val="24"/>
          <w:szCs w:val="24"/>
        </w:rPr>
        <w:t xml:space="preserve"> </w:t>
      </w:r>
      <w:r w:rsidR="007F4BD5">
        <w:rPr>
          <w:w w:val="115"/>
          <w:sz w:val="24"/>
          <w:szCs w:val="24"/>
        </w:rPr>
        <w:t>s</w:t>
      </w:r>
      <w:r w:rsidR="007F4BD5">
        <w:rPr>
          <w:spacing w:val="1"/>
          <w:w w:val="115"/>
          <w:sz w:val="24"/>
          <w:szCs w:val="24"/>
        </w:rPr>
        <w:t>e</w:t>
      </w:r>
      <w:r w:rsidR="007F4BD5">
        <w:rPr>
          <w:spacing w:val="-1"/>
          <w:sz w:val="24"/>
          <w:szCs w:val="24"/>
        </w:rPr>
        <w:t>c</w:t>
      </w:r>
      <w:r w:rsidR="007F4BD5">
        <w:rPr>
          <w:w w:val="127"/>
          <w:sz w:val="24"/>
          <w:szCs w:val="24"/>
        </w:rPr>
        <w:t>t</w:t>
      </w:r>
      <w:r w:rsidR="007F4BD5">
        <w:rPr>
          <w:spacing w:val="1"/>
          <w:w w:val="127"/>
          <w:sz w:val="24"/>
          <w:szCs w:val="24"/>
        </w:rPr>
        <w:t>i</w:t>
      </w:r>
      <w:r w:rsidR="007F4BD5">
        <w:rPr>
          <w:w w:val="111"/>
          <w:sz w:val="24"/>
          <w:szCs w:val="24"/>
        </w:rPr>
        <w:t xml:space="preserve">on </w:t>
      </w:r>
      <w:r w:rsidR="007F4BD5">
        <w:rPr>
          <w:spacing w:val="-1"/>
          <w:sz w:val="24"/>
          <w:szCs w:val="24"/>
        </w:rPr>
        <w:t>c</w:t>
      </w:r>
      <w:r w:rsidR="007F4BD5">
        <w:rPr>
          <w:spacing w:val="1"/>
          <w:sz w:val="24"/>
          <w:szCs w:val="24"/>
        </w:rPr>
        <w:t>i</w:t>
      </w:r>
      <w:r w:rsidR="007F4BD5">
        <w:rPr>
          <w:sz w:val="24"/>
          <w:szCs w:val="24"/>
        </w:rPr>
        <w:t xml:space="preserve">tes </w:t>
      </w:r>
      <w:r w:rsidR="007F4BD5">
        <w:rPr>
          <w:spacing w:val="-1"/>
          <w:w w:val="115"/>
          <w:sz w:val="24"/>
          <w:szCs w:val="24"/>
        </w:rPr>
        <w:t>r</w:t>
      </w:r>
      <w:r w:rsidR="007F4BD5">
        <w:rPr>
          <w:w w:val="115"/>
          <w:sz w:val="24"/>
          <w:szCs w:val="24"/>
        </w:rPr>
        <w:t>efe</w:t>
      </w:r>
      <w:r w:rsidR="007F4BD5">
        <w:rPr>
          <w:spacing w:val="-2"/>
          <w:w w:val="115"/>
          <w:sz w:val="24"/>
          <w:szCs w:val="24"/>
        </w:rPr>
        <w:t>r</w:t>
      </w:r>
      <w:r w:rsidR="007F4BD5">
        <w:rPr>
          <w:w w:val="115"/>
          <w:sz w:val="24"/>
          <w:szCs w:val="24"/>
        </w:rPr>
        <w:t>en</w:t>
      </w:r>
      <w:r w:rsidR="007F4BD5">
        <w:rPr>
          <w:spacing w:val="-1"/>
          <w:w w:val="115"/>
          <w:sz w:val="24"/>
          <w:szCs w:val="24"/>
        </w:rPr>
        <w:t>c</w:t>
      </w:r>
      <w:r w:rsidR="007F4BD5">
        <w:rPr>
          <w:spacing w:val="2"/>
          <w:w w:val="115"/>
          <w:sz w:val="24"/>
          <w:szCs w:val="24"/>
        </w:rPr>
        <w:t>e</w:t>
      </w:r>
      <w:r w:rsidR="007F4BD5">
        <w:rPr>
          <w:w w:val="115"/>
          <w:sz w:val="24"/>
          <w:szCs w:val="24"/>
        </w:rPr>
        <w:t>s</w:t>
      </w:r>
      <w:r w:rsidR="007F4BD5">
        <w:rPr>
          <w:spacing w:val="-1"/>
          <w:w w:val="115"/>
          <w:sz w:val="24"/>
          <w:szCs w:val="24"/>
        </w:rPr>
        <w:t xml:space="preserve"> </w:t>
      </w:r>
      <w:r w:rsidR="007F4BD5">
        <w:rPr>
          <w:w w:val="115"/>
          <w:sz w:val="24"/>
          <w:szCs w:val="24"/>
        </w:rPr>
        <w:t>used</w:t>
      </w:r>
      <w:r w:rsidR="007F4BD5">
        <w:rPr>
          <w:spacing w:val="3"/>
          <w:w w:val="115"/>
          <w:sz w:val="24"/>
          <w:szCs w:val="24"/>
        </w:rPr>
        <w:t xml:space="preserve"> </w:t>
      </w:r>
      <w:r w:rsidR="007F4BD5">
        <w:rPr>
          <w:spacing w:val="2"/>
          <w:sz w:val="24"/>
          <w:szCs w:val="24"/>
        </w:rPr>
        <w:t>f</w:t>
      </w:r>
      <w:r w:rsidR="007F4BD5">
        <w:rPr>
          <w:sz w:val="24"/>
          <w:szCs w:val="24"/>
        </w:rPr>
        <w:t>or</w:t>
      </w:r>
      <w:r w:rsidR="007F4BD5">
        <w:rPr>
          <w:spacing w:val="32"/>
          <w:sz w:val="24"/>
          <w:szCs w:val="24"/>
        </w:rPr>
        <w:t xml:space="preserve"> </w:t>
      </w:r>
      <w:r w:rsidR="007F4BD5">
        <w:rPr>
          <w:w w:val="115"/>
          <w:sz w:val="24"/>
          <w:szCs w:val="24"/>
        </w:rPr>
        <w:t>do</w:t>
      </w:r>
      <w:r w:rsidR="007F4BD5">
        <w:rPr>
          <w:spacing w:val="-1"/>
          <w:w w:val="115"/>
          <w:sz w:val="24"/>
          <w:szCs w:val="24"/>
        </w:rPr>
        <w:t>c</w:t>
      </w:r>
      <w:r w:rsidR="007F4BD5">
        <w:rPr>
          <w:w w:val="115"/>
          <w:sz w:val="24"/>
          <w:szCs w:val="24"/>
        </w:rPr>
        <w:t>ument</w:t>
      </w:r>
      <w:r w:rsidR="007F4BD5">
        <w:rPr>
          <w:spacing w:val="1"/>
          <w:w w:val="115"/>
          <w:sz w:val="24"/>
          <w:szCs w:val="24"/>
        </w:rPr>
        <w:t>a</w:t>
      </w:r>
      <w:r w:rsidR="007F4BD5">
        <w:rPr>
          <w:w w:val="115"/>
          <w:sz w:val="24"/>
          <w:szCs w:val="24"/>
        </w:rPr>
        <w:t>t</w:t>
      </w:r>
      <w:r w:rsidR="007F4BD5">
        <w:rPr>
          <w:spacing w:val="1"/>
          <w:w w:val="115"/>
          <w:sz w:val="24"/>
          <w:szCs w:val="24"/>
        </w:rPr>
        <w:t>i</w:t>
      </w:r>
      <w:r w:rsidR="007F4BD5">
        <w:rPr>
          <w:w w:val="115"/>
          <w:sz w:val="24"/>
          <w:szCs w:val="24"/>
        </w:rPr>
        <w:t>on</w:t>
      </w:r>
      <w:r w:rsidR="007F4BD5">
        <w:rPr>
          <w:spacing w:val="5"/>
          <w:w w:val="115"/>
          <w:sz w:val="24"/>
          <w:szCs w:val="24"/>
        </w:rPr>
        <w:t xml:space="preserve"> </w:t>
      </w:r>
      <w:r w:rsidR="007F4BD5">
        <w:rPr>
          <w:spacing w:val="1"/>
          <w:sz w:val="24"/>
          <w:szCs w:val="24"/>
        </w:rPr>
        <w:t>a</w:t>
      </w:r>
      <w:r w:rsidR="00FA4EAF">
        <w:rPr>
          <w:sz w:val="24"/>
          <w:szCs w:val="24"/>
        </w:rPr>
        <w:t>nd</w:t>
      </w:r>
      <w:r w:rsidR="007F4BD5">
        <w:rPr>
          <w:spacing w:val="16"/>
          <w:sz w:val="24"/>
          <w:szCs w:val="24"/>
        </w:rPr>
        <w:t xml:space="preserve"> </w:t>
      </w:r>
      <w:r w:rsidR="007F4BD5">
        <w:rPr>
          <w:sz w:val="24"/>
          <w:szCs w:val="24"/>
        </w:rPr>
        <w:t>tool</w:t>
      </w:r>
      <w:r w:rsidR="007F4BD5">
        <w:rPr>
          <w:spacing w:val="42"/>
          <w:sz w:val="24"/>
          <w:szCs w:val="24"/>
        </w:rPr>
        <w:t xml:space="preserve"> </w:t>
      </w:r>
      <w:r w:rsidR="007F4BD5">
        <w:rPr>
          <w:w w:val="112"/>
          <w:sz w:val="24"/>
          <w:szCs w:val="24"/>
        </w:rPr>
        <w:t>deve</w:t>
      </w:r>
      <w:r w:rsidR="007F4BD5">
        <w:rPr>
          <w:spacing w:val="1"/>
          <w:w w:val="112"/>
          <w:sz w:val="24"/>
          <w:szCs w:val="24"/>
        </w:rPr>
        <w:t>l</w:t>
      </w:r>
      <w:r w:rsidR="007F4BD5">
        <w:rPr>
          <w:w w:val="107"/>
          <w:sz w:val="24"/>
          <w:szCs w:val="24"/>
        </w:rPr>
        <w:t>o</w:t>
      </w:r>
      <w:r w:rsidR="007F4BD5">
        <w:rPr>
          <w:spacing w:val="-1"/>
          <w:w w:val="107"/>
          <w:sz w:val="24"/>
          <w:szCs w:val="24"/>
        </w:rPr>
        <w:t>p</w:t>
      </w:r>
      <w:r w:rsidR="007F4BD5">
        <w:rPr>
          <w:w w:val="118"/>
          <w:sz w:val="24"/>
          <w:szCs w:val="24"/>
        </w:rPr>
        <w:t>ment.</w:t>
      </w:r>
    </w:p>
    <w:p w:rsidR="0047596C" w:rsidRDefault="0047596C">
      <w:pPr>
        <w:spacing w:before="2" w:line="140" w:lineRule="exact"/>
        <w:rPr>
          <w:sz w:val="14"/>
          <w:szCs w:val="14"/>
        </w:rPr>
      </w:pPr>
    </w:p>
    <w:p w:rsidR="0047596C" w:rsidRDefault="0047596C">
      <w:pPr>
        <w:spacing w:line="200" w:lineRule="exact"/>
      </w:pPr>
    </w:p>
    <w:p w:rsidR="00A400C6" w:rsidRPr="00A400C6" w:rsidRDefault="00D16ECD" w:rsidP="00A400C6">
      <w:pPr>
        <w:pStyle w:val="ListParagraph"/>
        <w:numPr>
          <w:ilvl w:val="0"/>
          <w:numId w:val="13"/>
        </w:numPr>
        <w:spacing w:before="23" w:line="340" w:lineRule="exact"/>
        <w:rPr>
          <w:b/>
          <w:sz w:val="28"/>
          <w:szCs w:val="28"/>
        </w:rPr>
      </w:pPr>
      <w:r>
        <w:rPr>
          <w:b/>
          <w:spacing w:val="-1"/>
          <w:w w:val="112"/>
          <w:position w:val="-1"/>
          <w:sz w:val="28"/>
          <w:szCs w:val="28"/>
        </w:rPr>
        <w:t xml:space="preserve">  </w:t>
      </w:r>
      <w:r w:rsidR="007F4BD5" w:rsidRPr="00D16ECD">
        <w:rPr>
          <w:b/>
          <w:spacing w:val="-1"/>
          <w:w w:val="112"/>
          <w:position w:val="-1"/>
          <w:sz w:val="28"/>
          <w:szCs w:val="28"/>
        </w:rPr>
        <w:t>G</w:t>
      </w:r>
      <w:r w:rsidR="007F4BD5" w:rsidRPr="00D16ECD">
        <w:rPr>
          <w:b/>
          <w:w w:val="112"/>
          <w:position w:val="-1"/>
          <w:sz w:val="28"/>
          <w:szCs w:val="28"/>
        </w:rPr>
        <w:t>l</w:t>
      </w:r>
      <w:r w:rsidR="007F4BD5" w:rsidRPr="00D16ECD">
        <w:rPr>
          <w:b/>
          <w:spacing w:val="1"/>
          <w:w w:val="112"/>
          <w:position w:val="-1"/>
          <w:sz w:val="28"/>
          <w:szCs w:val="28"/>
        </w:rPr>
        <w:t>oss</w:t>
      </w:r>
      <w:r w:rsidR="007F4BD5" w:rsidRPr="00D16ECD">
        <w:rPr>
          <w:b/>
          <w:w w:val="112"/>
          <w:position w:val="-1"/>
          <w:sz w:val="28"/>
          <w:szCs w:val="28"/>
        </w:rPr>
        <w:t>a</w:t>
      </w:r>
      <w:r w:rsidR="007F4BD5" w:rsidRPr="00D16ECD">
        <w:rPr>
          <w:b/>
          <w:spacing w:val="2"/>
          <w:w w:val="112"/>
          <w:position w:val="-1"/>
          <w:sz w:val="28"/>
          <w:szCs w:val="28"/>
        </w:rPr>
        <w:t>r</w:t>
      </w:r>
      <w:r w:rsidR="007F4BD5" w:rsidRPr="00D16ECD">
        <w:rPr>
          <w:b/>
          <w:w w:val="112"/>
          <w:position w:val="-1"/>
          <w:sz w:val="28"/>
          <w:szCs w:val="28"/>
        </w:rPr>
        <w:t>y</w:t>
      </w:r>
      <w:r w:rsidR="007F4BD5" w:rsidRPr="00D16ECD">
        <w:rPr>
          <w:b/>
          <w:spacing w:val="7"/>
          <w:w w:val="112"/>
          <w:position w:val="-1"/>
          <w:sz w:val="28"/>
          <w:szCs w:val="28"/>
        </w:rPr>
        <w:t xml:space="preserve"> </w:t>
      </w:r>
      <w:r w:rsidR="007F4BD5" w:rsidRPr="00D16ECD">
        <w:rPr>
          <w:b/>
          <w:spacing w:val="2"/>
          <w:position w:val="-1"/>
          <w:sz w:val="28"/>
          <w:szCs w:val="28"/>
        </w:rPr>
        <w:t>a</w:t>
      </w:r>
      <w:r w:rsidR="007F4BD5" w:rsidRPr="00D16ECD">
        <w:rPr>
          <w:b/>
          <w:position w:val="-1"/>
          <w:sz w:val="28"/>
          <w:szCs w:val="28"/>
        </w:rPr>
        <w:t xml:space="preserve">nd </w:t>
      </w:r>
      <w:r w:rsidR="007F4BD5" w:rsidRPr="00D16ECD">
        <w:rPr>
          <w:b/>
          <w:spacing w:val="2"/>
          <w:w w:val="99"/>
          <w:position w:val="-1"/>
          <w:sz w:val="28"/>
          <w:szCs w:val="28"/>
        </w:rPr>
        <w:t>A</w:t>
      </w:r>
      <w:r w:rsidR="007F4BD5" w:rsidRPr="00D16ECD">
        <w:rPr>
          <w:b/>
          <w:w w:val="115"/>
          <w:position w:val="-1"/>
          <w:sz w:val="28"/>
          <w:szCs w:val="28"/>
        </w:rPr>
        <w:t>bbr</w:t>
      </w:r>
      <w:r w:rsidR="007F4BD5" w:rsidRPr="00D16ECD">
        <w:rPr>
          <w:b/>
          <w:spacing w:val="1"/>
          <w:w w:val="115"/>
          <w:position w:val="-1"/>
          <w:sz w:val="28"/>
          <w:szCs w:val="28"/>
        </w:rPr>
        <w:t>e</w:t>
      </w:r>
      <w:r w:rsidR="007F4BD5" w:rsidRPr="00D16ECD">
        <w:rPr>
          <w:b/>
          <w:spacing w:val="1"/>
          <w:w w:val="107"/>
          <w:position w:val="-1"/>
          <w:sz w:val="28"/>
          <w:szCs w:val="28"/>
        </w:rPr>
        <w:t>v</w:t>
      </w:r>
      <w:r w:rsidR="007F4BD5" w:rsidRPr="00D16ECD">
        <w:rPr>
          <w:b/>
          <w:w w:val="126"/>
          <w:position w:val="-1"/>
          <w:sz w:val="28"/>
          <w:szCs w:val="28"/>
        </w:rPr>
        <w:t>ia</w:t>
      </w:r>
      <w:r w:rsidR="007F4BD5" w:rsidRPr="00D16ECD">
        <w:rPr>
          <w:b/>
          <w:spacing w:val="1"/>
          <w:w w:val="126"/>
          <w:position w:val="-1"/>
          <w:sz w:val="28"/>
          <w:szCs w:val="28"/>
        </w:rPr>
        <w:t>t</w:t>
      </w:r>
      <w:r w:rsidR="007F4BD5" w:rsidRPr="00D16ECD">
        <w:rPr>
          <w:b/>
          <w:w w:val="104"/>
          <w:position w:val="-1"/>
          <w:sz w:val="28"/>
          <w:szCs w:val="28"/>
        </w:rPr>
        <w:t>i</w:t>
      </w:r>
      <w:r w:rsidR="007F4BD5" w:rsidRPr="00D16ECD">
        <w:rPr>
          <w:b/>
          <w:spacing w:val="1"/>
          <w:w w:val="104"/>
          <w:position w:val="-1"/>
          <w:sz w:val="28"/>
          <w:szCs w:val="28"/>
        </w:rPr>
        <w:t>o</w:t>
      </w:r>
      <w:r w:rsidR="007F4BD5" w:rsidRPr="00D16ECD">
        <w:rPr>
          <w:b/>
          <w:w w:val="120"/>
          <w:position w:val="-1"/>
          <w:sz w:val="28"/>
          <w:szCs w:val="28"/>
        </w:rPr>
        <w:t>ns</w:t>
      </w:r>
      <w:r w:rsidR="00A400C6">
        <w:rPr>
          <w:b/>
          <w:w w:val="120"/>
          <w:position w:val="-1"/>
          <w:sz w:val="28"/>
          <w:szCs w:val="28"/>
        </w:rPr>
        <w:t>:</w:t>
      </w:r>
    </w:p>
    <w:p w:rsidR="000D21F2" w:rsidRPr="001A216B" w:rsidRDefault="000D21F2" w:rsidP="000D21F2">
      <w:pPr>
        <w:rPr>
          <w:sz w:val="24"/>
          <w:szCs w:val="24"/>
        </w:rPr>
      </w:pPr>
    </w:p>
    <w:p w:rsidR="000D21F2" w:rsidRPr="00DB2C12" w:rsidRDefault="000D21F2" w:rsidP="000D21F2">
      <w:pPr>
        <w:pStyle w:val="ListParagraph"/>
        <w:numPr>
          <w:ilvl w:val="0"/>
          <w:numId w:val="3"/>
        </w:numPr>
        <w:spacing w:after="160" w:line="259" w:lineRule="auto"/>
        <w:rPr>
          <w:sz w:val="24"/>
          <w:szCs w:val="24"/>
        </w:rPr>
      </w:pPr>
      <w:r w:rsidRPr="00DB2C12">
        <w:rPr>
          <w:b/>
          <w:sz w:val="24"/>
          <w:szCs w:val="24"/>
        </w:rPr>
        <w:t>API</w:t>
      </w:r>
      <w:r w:rsidRPr="00DB2C12">
        <w:rPr>
          <w:sz w:val="24"/>
          <w:szCs w:val="24"/>
        </w:rPr>
        <w:t>: Application Programming Interface</w:t>
      </w:r>
    </w:p>
    <w:p w:rsidR="000D21F2" w:rsidRPr="00DB2C12" w:rsidRDefault="000D21F2" w:rsidP="000D21F2">
      <w:pPr>
        <w:pStyle w:val="ListParagraph"/>
        <w:numPr>
          <w:ilvl w:val="1"/>
          <w:numId w:val="3"/>
        </w:numPr>
        <w:spacing w:after="160" w:line="259" w:lineRule="auto"/>
        <w:rPr>
          <w:sz w:val="24"/>
          <w:szCs w:val="24"/>
        </w:rPr>
      </w:pPr>
      <w:r w:rsidRPr="00DB2C12">
        <w:rPr>
          <w:sz w:val="24"/>
          <w:szCs w:val="24"/>
        </w:rPr>
        <w:t>An API is a set of routines, protocols, and tools for building software applications.</w:t>
      </w:r>
    </w:p>
    <w:p w:rsidR="000D21F2" w:rsidRPr="00DB2C12" w:rsidRDefault="000D21F2" w:rsidP="000D21F2">
      <w:pPr>
        <w:pStyle w:val="ListParagraph"/>
        <w:numPr>
          <w:ilvl w:val="0"/>
          <w:numId w:val="3"/>
        </w:numPr>
        <w:spacing w:after="160" w:line="259" w:lineRule="auto"/>
        <w:rPr>
          <w:sz w:val="24"/>
          <w:szCs w:val="24"/>
        </w:rPr>
      </w:pPr>
      <w:r w:rsidRPr="00DB2C12">
        <w:rPr>
          <w:b/>
          <w:sz w:val="24"/>
          <w:szCs w:val="24"/>
        </w:rPr>
        <w:t>InfluxDB</w:t>
      </w:r>
      <w:r w:rsidRPr="00DB2C12">
        <w:rPr>
          <w:sz w:val="24"/>
          <w:szCs w:val="24"/>
        </w:rPr>
        <w:t>: Influx Database</w:t>
      </w:r>
    </w:p>
    <w:p w:rsidR="000D21F2" w:rsidRPr="00DB2C12" w:rsidRDefault="000D21F2" w:rsidP="000D21F2">
      <w:pPr>
        <w:pStyle w:val="ListParagraph"/>
        <w:numPr>
          <w:ilvl w:val="1"/>
          <w:numId w:val="3"/>
        </w:numPr>
        <w:spacing w:after="160" w:line="259" w:lineRule="auto"/>
        <w:rPr>
          <w:sz w:val="24"/>
          <w:szCs w:val="24"/>
        </w:rPr>
      </w:pPr>
      <w:r w:rsidRPr="00DB2C12">
        <w:rPr>
          <w:sz w:val="24"/>
          <w:szCs w:val="24"/>
        </w:rPr>
        <w:t xml:space="preserve">InfluxDB is an open source time series database. InfluxDB has no external dependencies and provides an SQL-like language with built in time-centric functions for querying a data structure composed of measurements, series, and points. </w:t>
      </w:r>
    </w:p>
    <w:p w:rsidR="000D21F2" w:rsidRPr="00DB2C12" w:rsidRDefault="000D21F2" w:rsidP="000D21F2">
      <w:pPr>
        <w:pStyle w:val="ListParagraph"/>
        <w:numPr>
          <w:ilvl w:val="0"/>
          <w:numId w:val="3"/>
        </w:numPr>
        <w:spacing w:after="160" w:line="259" w:lineRule="auto"/>
        <w:rPr>
          <w:sz w:val="24"/>
          <w:szCs w:val="24"/>
        </w:rPr>
      </w:pPr>
      <w:r w:rsidRPr="00DB2C12">
        <w:rPr>
          <w:b/>
          <w:sz w:val="24"/>
          <w:szCs w:val="24"/>
        </w:rPr>
        <w:t>Grafana</w:t>
      </w:r>
      <w:r w:rsidRPr="00DB2C12">
        <w:rPr>
          <w:sz w:val="24"/>
          <w:szCs w:val="24"/>
        </w:rPr>
        <w:t>:</w:t>
      </w:r>
    </w:p>
    <w:p w:rsidR="000D21F2" w:rsidRPr="00DB2C12" w:rsidRDefault="000D21F2" w:rsidP="000D21F2">
      <w:pPr>
        <w:pStyle w:val="ListParagraph"/>
        <w:numPr>
          <w:ilvl w:val="1"/>
          <w:numId w:val="3"/>
        </w:numPr>
        <w:spacing w:after="160" w:line="259" w:lineRule="auto"/>
        <w:rPr>
          <w:sz w:val="24"/>
          <w:szCs w:val="24"/>
        </w:rPr>
      </w:pPr>
      <w:r w:rsidRPr="00DB2C12">
        <w:rPr>
          <w:sz w:val="24"/>
          <w:szCs w:val="24"/>
        </w:rPr>
        <w:t>Grafana is most commonly used for visualizing time series data for Internet infrastructure and application analytics but many use it in other domains including industrial sensors, home automation, weather, and process control. Grafana features pluggable panels and data sources allowing easy extensibility and a variety of panels, including fully featured graph panels with rich visualization options. There is built in support for many of the most popular time series data sources.</w:t>
      </w:r>
    </w:p>
    <w:p w:rsidR="000D21F2" w:rsidRPr="00DB2C12" w:rsidRDefault="000D21F2" w:rsidP="000D21F2">
      <w:pPr>
        <w:pStyle w:val="ListParagraph"/>
        <w:numPr>
          <w:ilvl w:val="0"/>
          <w:numId w:val="3"/>
        </w:numPr>
        <w:spacing w:after="160" w:line="259" w:lineRule="auto"/>
        <w:rPr>
          <w:sz w:val="24"/>
          <w:szCs w:val="24"/>
        </w:rPr>
      </w:pPr>
      <w:r w:rsidRPr="00DB2C12">
        <w:rPr>
          <w:b/>
          <w:sz w:val="24"/>
          <w:szCs w:val="24"/>
        </w:rPr>
        <w:t>SSL</w:t>
      </w:r>
      <w:r w:rsidRPr="00DB2C12">
        <w:rPr>
          <w:sz w:val="24"/>
          <w:szCs w:val="24"/>
        </w:rPr>
        <w:t>: Secure Sockets Layer</w:t>
      </w:r>
    </w:p>
    <w:p w:rsidR="000D21F2" w:rsidRPr="003F6D80" w:rsidRDefault="000D21F2" w:rsidP="003F6D80">
      <w:pPr>
        <w:pStyle w:val="ListParagraph"/>
        <w:numPr>
          <w:ilvl w:val="1"/>
          <w:numId w:val="3"/>
        </w:numPr>
        <w:spacing w:after="160" w:line="259" w:lineRule="auto"/>
        <w:rPr>
          <w:sz w:val="24"/>
          <w:szCs w:val="24"/>
        </w:rPr>
      </w:pPr>
      <w:r w:rsidRPr="00DB2C12">
        <w:rPr>
          <w:sz w:val="24"/>
          <w:szCs w:val="24"/>
        </w:rPr>
        <w:t>SSL is a standard security technology for establishing an encrypted link between a web server and a browser.</w:t>
      </w:r>
    </w:p>
    <w:p w:rsidR="000D21F2" w:rsidRPr="00DB2C12" w:rsidRDefault="000D21F2" w:rsidP="000D21F2">
      <w:pPr>
        <w:pStyle w:val="ListParagraph"/>
        <w:numPr>
          <w:ilvl w:val="0"/>
          <w:numId w:val="3"/>
        </w:numPr>
        <w:spacing w:after="160" w:line="259" w:lineRule="auto"/>
        <w:rPr>
          <w:sz w:val="24"/>
          <w:szCs w:val="24"/>
        </w:rPr>
      </w:pPr>
      <w:r w:rsidRPr="00DB2C12">
        <w:rPr>
          <w:b/>
          <w:sz w:val="24"/>
          <w:szCs w:val="24"/>
        </w:rPr>
        <w:t>RTT</w:t>
      </w:r>
      <w:r w:rsidRPr="00DB2C12">
        <w:rPr>
          <w:sz w:val="24"/>
          <w:szCs w:val="24"/>
        </w:rPr>
        <w:t>:</w:t>
      </w:r>
      <w:r w:rsidR="00181A38">
        <w:rPr>
          <w:sz w:val="24"/>
          <w:szCs w:val="24"/>
        </w:rPr>
        <w:t xml:space="preserve"> </w:t>
      </w:r>
      <w:r w:rsidRPr="00DB2C12">
        <w:rPr>
          <w:sz w:val="24"/>
          <w:szCs w:val="24"/>
        </w:rPr>
        <w:t xml:space="preserve"> Round Trip Time</w:t>
      </w:r>
    </w:p>
    <w:p w:rsidR="000D21F2" w:rsidRPr="00DB2C12" w:rsidRDefault="000D21F2" w:rsidP="000D21F2">
      <w:pPr>
        <w:pStyle w:val="ListParagraph"/>
        <w:numPr>
          <w:ilvl w:val="0"/>
          <w:numId w:val="3"/>
        </w:numPr>
        <w:spacing w:after="160" w:line="259" w:lineRule="auto"/>
        <w:rPr>
          <w:sz w:val="24"/>
          <w:szCs w:val="24"/>
        </w:rPr>
      </w:pPr>
      <w:r w:rsidRPr="00DB2C12">
        <w:rPr>
          <w:b/>
          <w:sz w:val="24"/>
          <w:szCs w:val="24"/>
        </w:rPr>
        <w:t>HTTPS</w:t>
      </w:r>
      <w:r w:rsidRPr="00DB2C12">
        <w:rPr>
          <w:sz w:val="24"/>
          <w:szCs w:val="24"/>
        </w:rPr>
        <w:t>: Hyper Text Transport Protocol Secure</w:t>
      </w:r>
    </w:p>
    <w:p w:rsidR="000D21F2" w:rsidRPr="00DB2C12" w:rsidRDefault="000D21F2" w:rsidP="000D21F2">
      <w:pPr>
        <w:pStyle w:val="ListParagraph"/>
        <w:numPr>
          <w:ilvl w:val="0"/>
          <w:numId w:val="3"/>
        </w:numPr>
        <w:spacing w:after="160" w:line="259" w:lineRule="auto"/>
        <w:rPr>
          <w:sz w:val="24"/>
          <w:szCs w:val="24"/>
        </w:rPr>
      </w:pPr>
      <w:r w:rsidRPr="00DB2C12">
        <w:rPr>
          <w:b/>
          <w:sz w:val="24"/>
          <w:szCs w:val="24"/>
        </w:rPr>
        <w:t>RESTful</w:t>
      </w:r>
      <w:r w:rsidRPr="00DB2C12">
        <w:rPr>
          <w:sz w:val="24"/>
          <w:szCs w:val="24"/>
        </w:rPr>
        <w:t>: Representative State Transfer</w:t>
      </w:r>
    </w:p>
    <w:p w:rsidR="0047596C" w:rsidRDefault="0047596C" w:rsidP="002958FE"/>
    <w:p w:rsidR="0047596C" w:rsidRPr="00D16ECD" w:rsidRDefault="007F4BD5" w:rsidP="00D16ECD">
      <w:pPr>
        <w:pStyle w:val="ListParagraph"/>
        <w:numPr>
          <w:ilvl w:val="0"/>
          <w:numId w:val="13"/>
        </w:numPr>
        <w:rPr>
          <w:b/>
          <w:sz w:val="28"/>
          <w:szCs w:val="28"/>
        </w:rPr>
      </w:pPr>
      <w:r w:rsidRPr="00D16ECD">
        <w:rPr>
          <w:b/>
          <w:spacing w:val="2"/>
          <w:sz w:val="28"/>
          <w:szCs w:val="28"/>
        </w:rPr>
        <w:t>B</w:t>
      </w:r>
      <w:r w:rsidRPr="00D16ECD">
        <w:rPr>
          <w:b/>
          <w:w w:val="114"/>
          <w:sz w:val="28"/>
          <w:szCs w:val="28"/>
        </w:rPr>
        <w:t>ac</w:t>
      </w:r>
      <w:r w:rsidRPr="00D16ECD">
        <w:rPr>
          <w:b/>
          <w:spacing w:val="3"/>
          <w:w w:val="114"/>
          <w:sz w:val="28"/>
          <w:szCs w:val="28"/>
        </w:rPr>
        <w:t>k</w:t>
      </w:r>
      <w:r w:rsidRPr="00D16ECD">
        <w:rPr>
          <w:b/>
          <w:spacing w:val="-1"/>
          <w:w w:val="107"/>
          <w:sz w:val="28"/>
          <w:szCs w:val="28"/>
        </w:rPr>
        <w:t>g</w:t>
      </w:r>
      <w:r w:rsidRPr="00D16ECD">
        <w:rPr>
          <w:b/>
          <w:w w:val="113"/>
          <w:sz w:val="28"/>
          <w:szCs w:val="28"/>
        </w:rPr>
        <w:t>r</w:t>
      </w:r>
      <w:r w:rsidRPr="00D16ECD">
        <w:rPr>
          <w:b/>
          <w:spacing w:val="1"/>
          <w:w w:val="113"/>
          <w:sz w:val="28"/>
          <w:szCs w:val="28"/>
        </w:rPr>
        <w:t>o</w:t>
      </w:r>
      <w:r w:rsidRPr="00D16ECD">
        <w:rPr>
          <w:b/>
          <w:spacing w:val="2"/>
          <w:w w:val="121"/>
          <w:sz w:val="28"/>
          <w:szCs w:val="28"/>
        </w:rPr>
        <w:t>u</w:t>
      </w:r>
      <w:r w:rsidRPr="00D16ECD">
        <w:rPr>
          <w:b/>
          <w:w w:val="118"/>
          <w:sz w:val="28"/>
          <w:szCs w:val="28"/>
        </w:rPr>
        <w:t>n</w:t>
      </w:r>
      <w:r w:rsidRPr="00D16ECD">
        <w:rPr>
          <w:b/>
          <w:spacing w:val="3"/>
          <w:w w:val="118"/>
          <w:sz w:val="28"/>
          <w:szCs w:val="28"/>
        </w:rPr>
        <w:t>d</w:t>
      </w:r>
      <w:r w:rsidRPr="00D16ECD">
        <w:rPr>
          <w:b/>
          <w:w w:val="99"/>
          <w:sz w:val="28"/>
          <w:szCs w:val="28"/>
        </w:rPr>
        <w:t>:</w:t>
      </w:r>
    </w:p>
    <w:p w:rsidR="0047596C" w:rsidRDefault="0047596C">
      <w:pPr>
        <w:spacing w:before="1" w:line="100" w:lineRule="exact"/>
        <w:rPr>
          <w:sz w:val="11"/>
          <w:szCs w:val="11"/>
        </w:rPr>
      </w:pPr>
    </w:p>
    <w:p w:rsidR="0047596C" w:rsidRDefault="00181A38">
      <w:pPr>
        <w:spacing w:line="274" w:lineRule="auto"/>
        <w:ind w:left="120" w:right="313"/>
        <w:rPr>
          <w:sz w:val="24"/>
          <w:szCs w:val="24"/>
        </w:rPr>
      </w:pPr>
      <w:r>
        <w:rPr>
          <w:sz w:val="24"/>
          <w:szCs w:val="24"/>
        </w:rPr>
        <w:t xml:space="preserve">           </w:t>
      </w:r>
      <w:r w:rsidR="007F4BD5">
        <w:rPr>
          <w:sz w:val="24"/>
          <w:szCs w:val="24"/>
        </w:rPr>
        <w:t>The</w:t>
      </w:r>
      <w:r w:rsidR="007F4BD5">
        <w:rPr>
          <w:spacing w:val="59"/>
          <w:sz w:val="24"/>
          <w:szCs w:val="24"/>
        </w:rPr>
        <w:t xml:space="preserve"> </w:t>
      </w:r>
      <w:r w:rsidR="007F4BD5">
        <w:rPr>
          <w:spacing w:val="-1"/>
          <w:w w:val="115"/>
          <w:sz w:val="24"/>
          <w:szCs w:val="24"/>
        </w:rPr>
        <w:t>c</w:t>
      </w:r>
      <w:r w:rsidR="007F4BD5">
        <w:rPr>
          <w:w w:val="115"/>
          <w:sz w:val="24"/>
          <w:szCs w:val="24"/>
        </w:rPr>
        <w:t>om</w:t>
      </w:r>
      <w:r w:rsidR="007F4BD5">
        <w:rPr>
          <w:spacing w:val="-1"/>
          <w:w w:val="115"/>
          <w:sz w:val="24"/>
          <w:szCs w:val="24"/>
        </w:rPr>
        <w:t>p</w:t>
      </w:r>
      <w:r w:rsidR="007F4BD5">
        <w:rPr>
          <w:spacing w:val="1"/>
          <w:w w:val="115"/>
          <w:sz w:val="24"/>
          <w:szCs w:val="24"/>
        </w:rPr>
        <w:t>a</w:t>
      </w:r>
      <w:r w:rsidR="007F4BD5">
        <w:rPr>
          <w:w w:val="115"/>
          <w:sz w:val="24"/>
          <w:szCs w:val="24"/>
        </w:rPr>
        <w:t>ny</w:t>
      </w:r>
      <w:r w:rsidR="007F4BD5">
        <w:rPr>
          <w:spacing w:val="-31"/>
          <w:w w:val="115"/>
          <w:sz w:val="24"/>
          <w:szCs w:val="24"/>
        </w:rPr>
        <w:t xml:space="preserve"> </w:t>
      </w:r>
      <w:r w:rsidR="007F4BD5">
        <w:rPr>
          <w:w w:val="115"/>
          <w:sz w:val="24"/>
          <w:szCs w:val="24"/>
        </w:rPr>
        <w:t>Sm</w:t>
      </w:r>
      <w:r w:rsidR="007F4BD5">
        <w:rPr>
          <w:spacing w:val="1"/>
          <w:w w:val="115"/>
          <w:sz w:val="24"/>
          <w:szCs w:val="24"/>
        </w:rPr>
        <w:t>a</w:t>
      </w:r>
      <w:r w:rsidR="007F4BD5">
        <w:rPr>
          <w:spacing w:val="-1"/>
          <w:w w:val="115"/>
          <w:sz w:val="24"/>
          <w:szCs w:val="24"/>
        </w:rPr>
        <w:t>r</w:t>
      </w:r>
      <w:r w:rsidR="007F4BD5">
        <w:rPr>
          <w:w w:val="115"/>
          <w:sz w:val="24"/>
          <w:szCs w:val="24"/>
        </w:rPr>
        <w:t>t</w:t>
      </w:r>
      <w:r w:rsidR="007F4BD5">
        <w:rPr>
          <w:spacing w:val="32"/>
          <w:w w:val="115"/>
          <w:sz w:val="24"/>
          <w:szCs w:val="24"/>
        </w:rPr>
        <w:t xml:space="preserve"> </w:t>
      </w:r>
      <w:r w:rsidR="007F4BD5">
        <w:rPr>
          <w:spacing w:val="1"/>
          <w:sz w:val="24"/>
          <w:szCs w:val="24"/>
        </w:rPr>
        <w:t>N</w:t>
      </w:r>
      <w:r w:rsidR="007F4BD5">
        <w:rPr>
          <w:sz w:val="24"/>
          <w:szCs w:val="24"/>
        </w:rPr>
        <w:t xml:space="preserve">et (the </w:t>
      </w:r>
      <w:r w:rsidR="007F4BD5">
        <w:rPr>
          <w:w w:val="114"/>
          <w:sz w:val="24"/>
          <w:szCs w:val="24"/>
        </w:rPr>
        <w:t>cu</w:t>
      </w:r>
      <w:r w:rsidR="007F4BD5">
        <w:rPr>
          <w:spacing w:val="-1"/>
          <w:w w:val="114"/>
          <w:sz w:val="24"/>
          <w:szCs w:val="24"/>
        </w:rPr>
        <w:t>s</w:t>
      </w:r>
      <w:r w:rsidR="007F4BD5">
        <w:rPr>
          <w:w w:val="114"/>
          <w:sz w:val="24"/>
          <w:szCs w:val="24"/>
        </w:rPr>
        <w:t>tomer)</w:t>
      </w:r>
      <w:r w:rsidR="007F4BD5">
        <w:rPr>
          <w:spacing w:val="-6"/>
          <w:w w:val="114"/>
          <w:sz w:val="24"/>
          <w:szCs w:val="24"/>
        </w:rPr>
        <w:t xml:space="preserve"> </w:t>
      </w:r>
      <w:r w:rsidR="007F4BD5">
        <w:rPr>
          <w:w w:val="114"/>
          <w:sz w:val="24"/>
          <w:szCs w:val="24"/>
        </w:rPr>
        <w:t>d</w:t>
      </w:r>
      <w:r w:rsidR="007F4BD5">
        <w:rPr>
          <w:spacing w:val="2"/>
          <w:w w:val="114"/>
          <w:sz w:val="24"/>
          <w:szCs w:val="24"/>
        </w:rPr>
        <w:t>e</w:t>
      </w:r>
      <w:r w:rsidR="007F4BD5">
        <w:rPr>
          <w:w w:val="114"/>
          <w:sz w:val="24"/>
          <w:szCs w:val="24"/>
        </w:rPr>
        <w:t>ve</w:t>
      </w:r>
      <w:r w:rsidR="007F4BD5">
        <w:rPr>
          <w:spacing w:val="1"/>
          <w:w w:val="114"/>
          <w:sz w:val="24"/>
          <w:szCs w:val="24"/>
        </w:rPr>
        <w:t>l</w:t>
      </w:r>
      <w:r w:rsidR="007F4BD5">
        <w:rPr>
          <w:w w:val="114"/>
          <w:sz w:val="24"/>
          <w:szCs w:val="24"/>
        </w:rPr>
        <w:t>o</w:t>
      </w:r>
      <w:r w:rsidR="007F4BD5">
        <w:rPr>
          <w:spacing w:val="-1"/>
          <w:w w:val="114"/>
          <w:sz w:val="24"/>
          <w:szCs w:val="24"/>
        </w:rPr>
        <w:t>p</w:t>
      </w:r>
      <w:r w:rsidR="007F4BD5">
        <w:rPr>
          <w:w w:val="114"/>
          <w:sz w:val="24"/>
          <w:szCs w:val="24"/>
        </w:rPr>
        <w:t>s</w:t>
      </w:r>
      <w:r w:rsidR="007F4BD5">
        <w:rPr>
          <w:spacing w:val="-27"/>
          <w:w w:val="114"/>
          <w:sz w:val="24"/>
          <w:szCs w:val="24"/>
        </w:rPr>
        <w:t xml:space="preserve"> </w:t>
      </w:r>
      <w:r w:rsidR="007F4BD5">
        <w:rPr>
          <w:spacing w:val="-1"/>
          <w:w w:val="114"/>
          <w:sz w:val="24"/>
          <w:szCs w:val="24"/>
        </w:rPr>
        <w:t>d</w:t>
      </w:r>
      <w:r w:rsidR="007F4BD5">
        <w:rPr>
          <w:spacing w:val="1"/>
          <w:w w:val="114"/>
          <w:sz w:val="24"/>
          <w:szCs w:val="24"/>
        </w:rPr>
        <w:t>i</w:t>
      </w:r>
      <w:r w:rsidR="007F4BD5">
        <w:rPr>
          <w:w w:val="114"/>
          <w:sz w:val="24"/>
          <w:szCs w:val="24"/>
        </w:rPr>
        <w:t>st</w:t>
      </w:r>
      <w:r w:rsidR="007F4BD5">
        <w:rPr>
          <w:spacing w:val="-1"/>
          <w:w w:val="114"/>
          <w:sz w:val="24"/>
          <w:szCs w:val="24"/>
        </w:rPr>
        <w:t>r</w:t>
      </w:r>
      <w:r w:rsidR="007F4BD5">
        <w:rPr>
          <w:spacing w:val="1"/>
          <w:w w:val="114"/>
          <w:sz w:val="24"/>
          <w:szCs w:val="24"/>
        </w:rPr>
        <w:t>ib</w:t>
      </w:r>
      <w:r w:rsidR="007F4BD5">
        <w:rPr>
          <w:w w:val="114"/>
          <w:sz w:val="24"/>
          <w:szCs w:val="24"/>
        </w:rPr>
        <w:t>uted</w:t>
      </w:r>
      <w:r w:rsidR="007F4BD5">
        <w:rPr>
          <w:spacing w:val="53"/>
          <w:w w:val="114"/>
          <w:sz w:val="24"/>
          <w:szCs w:val="24"/>
        </w:rPr>
        <w:t xml:space="preserve"> </w:t>
      </w:r>
      <w:r w:rsidR="007F4BD5">
        <w:rPr>
          <w:spacing w:val="1"/>
          <w:w w:val="114"/>
          <w:sz w:val="24"/>
          <w:szCs w:val="24"/>
        </w:rPr>
        <w:t>a</w:t>
      </w:r>
      <w:r w:rsidR="007F4BD5">
        <w:rPr>
          <w:spacing w:val="-1"/>
          <w:w w:val="114"/>
          <w:sz w:val="24"/>
          <w:szCs w:val="24"/>
        </w:rPr>
        <w:t>pp</w:t>
      </w:r>
      <w:r w:rsidR="007F4BD5">
        <w:rPr>
          <w:spacing w:val="1"/>
          <w:w w:val="114"/>
          <w:sz w:val="24"/>
          <w:szCs w:val="24"/>
        </w:rPr>
        <w:t>li</w:t>
      </w:r>
      <w:r w:rsidR="007F4BD5">
        <w:rPr>
          <w:spacing w:val="-1"/>
          <w:w w:val="114"/>
          <w:sz w:val="24"/>
          <w:szCs w:val="24"/>
        </w:rPr>
        <w:t>c</w:t>
      </w:r>
      <w:r w:rsidR="007F4BD5">
        <w:rPr>
          <w:spacing w:val="1"/>
          <w:w w:val="114"/>
          <w:sz w:val="24"/>
          <w:szCs w:val="24"/>
        </w:rPr>
        <w:t>a</w:t>
      </w:r>
      <w:r w:rsidR="007F4BD5">
        <w:rPr>
          <w:w w:val="114"/>
          <w:sz w:val="24"/>
          <w:szCs w:val="24"/>
        </w:rPr>
        <w:t>t</w:t>
      </w:r>
      <w:r w:rsidR="007F4BD5">
        <w:rPr>
          <w:spacing w:val="1"/>
          <w:w w:val="114"/>
          <w:sz w:val="24"/>
          <w:szCs w:val="24"/>
        </w:rPr>
        <w:t>i</w:t>
      </w:r>
      <w:r w:rsidR="007F4BD5">
        <w:rPr>
          <w:w w:val="114"/>
          <w:sz w:val="24"/>
          <w:szCs w:val="24"/>
        </w:rPr>
        <w:t>ons</w:t>
      </w:r>
      <w:r w:rsidR="007F4BD5">
        <w:rPr>
          <w:spacing w:val="18"/>
          <w:w w:val="114"/>
          <w:sz w:val="24"/>
          <w:szCs w:val="24"/>
        </w:rPr>
        <w:t xml:space="preserve"> </w:t>
      </w:r>
      <w:r w:rsidR="007F4BD5">
        <w:rPr>
          <w:w w:val="127"/>
          <w:sz w:val="24"/>
          <w:szCs w:val="24"/>
        </w:rPr>
        <w:t>th</w:t>
      </w:r>
      <w:r w:rsidR="007F4BD5">
        <w:rPr>
          <w:spacing w:val="1"/>
          <w:w w:val="127"/>
          <w:sz w:val="24"/>
          <w:szCs w:val="24"/>
        </w:rPr>
        <w:t>a</w:t>
      </w:r>
      <w:r w:rsidR="007F4BD5">
        <w:rPr>
          <w:w w:val="140"/>
          <w:sz w:val="24"/>
          <w:szCs w:val="24"/>
        </w:rPr>
        <w:t xml:space="preserve">t </w:t>
      </w:r>
      <w:r w:rsidR="007F4BD5">
        <w:rPr>
          <w:spacing w:val="-1"/>
          <w:w w:val="118"/>
          <w:sz w:val="24"/>
          <w:szCs w:val="24"/>
        </w:rPr>
        <w:t>r</w:t>
      </w:r>
      <w:r w:rsidR="007F4BD5">
        <w:rPr>
          <w:w w:val="118"/>
          <w:sz w:val="24"/>
          <w:szCs w:val="24"/>
        </w:rPr>
        <w:t>e</w:t>
      </w:r>
      <w:r w:rsidR="007F4BD5">
        <w:rPr>
          <w:spacing w:val="1"/>
          <w:w w:val="118"/>
          <w:sz w:val="24"/>
          <w:szCs w:val="24"/>
        </w:rPr>
        <w:t>q</w:t>
      </w:r>
      <w:r w:rsidR="007F4BD5">
        <w:rPr>
          <w:w w:val="118"/>
          <w:sz w:val="24"/>
          <w:szCs w:val="24"/>
        </w:rPr>
        <w:t>u</w:t>
      </w:r>
      <w:r w:rsidR="007F4BD5">
        <w:rPr>
          <w:spacing w:val="1"/>
          <w:w w:val="118"/>
          <w:sz w:val="24"/>
          <w:szCs w:val="24"/>
        </w:rPr>
        <w:t>i</w:t>
      </w:r>
      <w:r w:rsidR="007F4BD5">
        <w:rPr>
          <w:spacing w:val="-1"/>
          <w:w w:val="118"/>
          <w:sz w:val="24"/>
          <w:szCs w:val="24"/>
        </w:rPr>
        <w:t>r</w:t>
      </w:r>
      <w:r w:rsidR="007F4BD5">
        <w:rPr>
          <w:w w:val="118"/>
          <w:sz w:val="24"/>
          <w:szCs w:val="24"/>
        </w:rPr>
        <w:t xml:space="preserve">e </w:t>
      </w:r>
      <w:r w:rsidR="007F4BD5">
        <w:rPr>
          <w:spacing w:val="1"/>
          <w:sz w:val="24"/>
          <w:szCs w:val="24"/>
        </w:rPr>
        <w:t>Q</w:t>
      </w:r>
      <w:r w:rsidR="007F4BD5">
        <w:rPr>
          <w:sz w:val="24"/>
          <w:szCs w:val="24"/>
        </w:rPr>
        <w:t>oS</w:t>
      </w:r>
      <w:r w:rsidR="007F4BD5">
        <w:rPr>
          <w:spacing w:val="34"/>
          <w:sz w:val="24"/>
          <w:szCs w:val="24"/>
        </w:rPr>
        <w:t xml:space="preserve"> </w:t>
      </w:r>
      <w:r w:rsidR="007F4BD5">
        <w:rPr>
          <w:w w:val="118"/>
          <w:sz w:val="24"/>
          <w:szCs w:val="24"/>
        </w:rPr>
        <w:t>me</w:t>
      </w:r>
      <w:r w:rsidR="007F4BD5">
        <w:rPr>
          <w:spacing w:val="1"/>
          <w:w w:val="118"/>
          <w:sz w:val="24"/>
          <w:szCs w:val="24"/>
        </w:rPr>
        <w:t>a</w:t>
      </w:r>
      <w:r w:rsidR="007F4BD5">
        <w:rPr>
          <w:w w:val="118"/>
          <w:sz w:val="24"/>
          <w:szCs w:val="24"/>
        </w:rPr>
        <w:t>s</w:t>
      </w:r>
      <w:r w:rsidR="007F4BD5">
        <w:rPr>
          <w:spacing w:val="-1"/>
          <w:w w:val="118"/>
          <w:sz w:val="24"/>
          <w:szCs w:val="24"/>
        </w:rPr>
        <w:t>ur</w:t>
      </w:r>
      <w:r w:rsidR="007F4BD5">
        <w:rPr>
          <w:w w:val="118"/>
          <w:sz w:val="24"/>
          <w:szCs w:val="24"/>
        </w:rPr>
        <w:t>ements</w:t>
      </w:r>
      <w:r w:rsidR="007F4BD5">
        <w:rPr>
          <w:spacing w:val="7"/>
          <w:w w:val="118"/>
          <w:sz w:val="24"/>
          <w:szCs w:val="24"/>
        </w:rPr>
        <w:t xml:space="preserve"> </w:t>
      </w:r>
      <w:r w:rsidR="007F4BD5">
        <w:rPr>
          <w:sz w:val="24"/>
          <w:szCs w:val="24"/>
        </w:rPr>
        <w:t>to</w:t>
      </w:r>
      <w:r w:rsidR="007F4BD5">
        <w:rPr>
          <w:spacing w:val="33"/>
          <w:sz w:val="24"/>
          <w:szCs w:val="24"/>
        </w:rPr>
        <w:t xml:space="preserve"> </w:t>
      </w:r>
      <w:r w:rsidR="007F4BD5">
        <w:rPr>
          <w:spacing w:val="1"/>
          <w:w w:val="118"/>
          <w:sz w:val="24"/>
          <w:szCs w:val="24"/>
        </w:rPr>
        <w:t>a</w:t>
      </w:r>
      <w:r w:rsidR="007F4BD5">
        <w:rPr>
          <w:spacing w:val="-1"/>
          <w:w w:val="118"/>
          <w:sz w:val="24"/>
          <w:szCs w:val="24"/>
        </w:rPr>
        <w:t>d</w:t>
      </w:r>
      <w:r w:rsidR="007F4BD5">
        <w:rPr>
          <w:spacing w:val="1"/>
          <w:w w:val="118"/>
          <w:sz w:val="24"/>
          <w:szCs w:val="24"/>
        </w:rPr>
        <w:t>a</w:t>
      </w:r>
      <w:r w:rsidR="007F4BD5">
        <w:rPr>
          <w:spacing w:val="-1"/>
          <w:w w:val="118"/>
          <w:sz w:val="24"/>
          <w:szCs w:val="24"/>
        </w:rPr>
        <w:t>p</w:t>
      </w:r>
      <w:r w:rsidR="007F4BD5">
        <w:rPr>
          <w:w w:val="118"/>
          <w:sz w:val="24"/>
          <w:szCs w:val="24"/>
        </w:rPr>
        <w:t>t</w:t>
      </w:r>
      <w:r w:rsidR="007F4BD5">
        <w:rPr>
          <w:spacing w:val="16"/>
          <w:w w:val="118"/>
          <w:sz w:val="24"/>
          <w:szCs w:val="24"/>
        </w:rPr>
        <w:t xml:space="preserve"> </w:t>
      </w:r>
      <w:r w:rsidR="007F4BD5">
        <w:rPr>
          <w:spacing w:val="1"/>
          <w:w w:val="118"/>
          <w:sz w:val="24"/>
          <w:szCs w:val="24"/>
        </w:rPr>
        <w:t>t</w:t>
      </w:r>
      <w:r w:rsidR="007F4BD5">
        <w:rPr>
          <w:w w:val="118"/>
          <w:sz w:val="24"/>
          <w:szCs w:val="24"/>
        </w:rPr>
        <w:t>hem</w:t>
      </w:r>
      <w:r w:rsidR="007F4BD5">
        <w:rPr>
          <w:spacing w:val="-1"/>
          <w:w w:val="118"/>
          <w:sz w:val="24"/>
          <w:szCs w:val="24"/>
        </w:rPr>
        <w:t>s</w:t>
      </w:r>
      <w:r w:rsidR="007F4BD5">
        <w:rPr>
          <w:w w:val="118"/>
          <w:sz w:val="24"/>
          <w:szCs w:val="24"/>
        </w:rPr>
        <w:t>e</w:t>
      </w:r>
      <w:r w:rsidR="007F4BD5">
        <w:rPr>
          <w:spacing w:val="1"/>
          <w:w w:val="118"/>
          <w:sz w:val="24"/>
          <w:szCs w:val="24"/>
        </w:rPr>
        <w:t>l</w:t>
      </w:r>
      <w:r w:rsidR="007F4BD5">
        <w:rPr>
          <w:w w:val="118"/>
          <w:sz w:val="24"/>
          <w:szCs w:val="24"/>
        </w:rPr>
        <w:t>ves</w:t>
      </w:r>
      <w:r w:rsidR="007F4BD5">
        <w:rPr>
          <w:spacing w:val="-27"/>
          <w:w w:val="118"/>
          <w:sz w:val="24"/>
          <w:szCs w:val="24"/>
        </w:rPr>
        <w:t xml:space="preserve"> </w:t>
      </w:r>
      <w:r w:rsidR="007F4BD5">
        <w:rPr>
          <w:sz w:val="24"/>
          <w:szCs w:val="24"/>
        </w:rPr>
        <w:t>to</w:t>
      </w:r>
      <w:r w:rsidR="007F4BD5">
        <w:rPr>
          <w:spacing w:val="33"/>
          <w:sz w:val="24"/>
          <w:szCs w:val="24"/>
        </w:rPr>
        <w:t xml:space="preserve"> </w:t>
      </w:r>
      <w:r w:rsidR="007F4BD5">
        <w:rPr>
          <w:w w:val="119"/>
          <w:sz w:val="24"/>
          <w:szCs w:val="24"/>
        </w:rPr>
        <w:t>the</w:t>
      </w:r>
      <w:r w:rsidR="007F4BD5">
        <w:rPr>
          <w:spacing w:val="5"/>
          <w:w w:val="119"/>
          <w:sz w:val="24"/>
          <w:szCs w:val="24"/>
        </w:rPr>
        <w:t xml:space="preserve"> </w:t>
      </w:r>
      <w:r w:rsidR="007F4BD5">
        <w:rPr>
          <w:w w:val="119"/>
          <w:sz w:val="24"/>
          <w:szCs w:val="24"/>
        </w:rPr>
        <w:t>net</w:t>
      </w:r>
      <w:r w:rsidR="007F4BD5">
        <w:rPr>
          <w:spacing w:val="1"/>
          <w:w w:val="119"/>
          <w:sz w:val="24"/>
          <w:szCs w:val="24"/>
        </w:rPr>
        <w:t>w</w:t>
      </w:r>
      <w:r w:rsidR="007F4BD5">
        <w:rPr>
          <w:w w:val="119"/>
          <w:sz w:val="24"/>
          <w:szCs w:val="24"/>
        </w:rPr>
        <w:t>o</w:t>
      </w:r>
      <w:r w:rsidR="007F4BD5">
        <w:rPr>
          <w:spacing w:val="-1"/>
          <w:w w:val="119"/>
          <w:sz w:val="24"/>
          <w:szCs w:val="24"/>
        </w:rPr>
        <w:t>r</w:t>
      </w:r>
      <w:r w:rsidR="007F4BD5">
        <w:rPr>
          <w:w w:val="119"/>
          <w:sz w:val="24"/>
          <w:szCs w:val="24"/>
        </w:rPr>
        <w:t>k</w:t>
      </w:r>
      <w:r w:rsidR="007F4BD5">
        <w:rPr>
          <w:spacing w:val="-27"/>
          <w:w w:val="119"/>
          <w:sz w:val="24"/>
          <w:szCs w:val="24"/>
        </w:rPr>
        <w:t xml:space="preserve"> </w:t>
      </w:r>
      <w:r w:rsidR="007F4BD5">
        <w:rPr>
          <w:spacing w:val="-4"/>
          <w:w w:val="119"/>
          <w:sz w:val="24"/>
          <w:szCs w:val="24"/>
        </w:rPr>
        <w:t>c</w:t>
      </w:r>
      <w:r w:rsidR="007F4BD5">
        <w:rPr>
          <w:w w:val="112"/>
          <w:sz w:val="24"/>
          <w:szCs w:val="24"/>
        </w:rPr>
        <w:t>on</w:t>
      </w:r>
      <w:r w:rsidR="007F4BD5">
        <w:rPr>
          <w:spacing w:val="-1"/>
          <w:w w:val="112"/>
          <w:sz w:val="24"/>
          <w:szCs w:val="24"/>
        </w:rPr>
        <w:t>d</w:t>
      </w:r>
      <w:r w:rsidR="007F4BD5">
        <w:rPr>
          <w:spacing w:val="1"/>
          <w:w w:val="113"/>
          <w:sz w:val="24"/>
          <w:szCs w:val="24"/>
        </w:rPr>
        <w:t>i</w:t>
      </w:r>
      <w:r w:rsidR="007F4BD5">
        <w:rPr>
          <w:w w:val="127"/>
          <w:sz w:val="24"/>
          <w:szCs w:val="24"/>
        </w:rPr>
        <w:t>t</w:t>
      </w:r>
      <w:r w:rsidR="007F4BD5">
        <w:rPr>
          <w:spacing w:val="1"/>
          <w:w w:val="127"/>
          <w:sz w:val="24"/>
          <w:szCs w:val="24"/>
        </w:rPr>
        <w:t>i</w:t>
      </w:r>
      <w:r w:rsidR="007F4BD5">
        <w:rPr>
          <w:w w:val="113"/>
          <w:sz w:val="24"/>
          <w:szCs w:val="24"/>
        </w:rPr>
        <w:t>on</w:t>
      </w:r>
      <w:r w:rsidR="007F4BD5">
        <w:rPr>
          <w:spacing w:val="-1"/>
          <w:w w:val="113"/>
          <w:sz w:val="24"/>
          <w:szCs w:val="24"/>
        </w:rPr>
        <w:t>s</w:t>
      </w:r>
      <w:r w:rsidR="007F4BD5">
        <w:rPr>
          <w:w w:val="111"/>
          <w:sz w:val="24"/>
          <w:szCs w:val="24"/>
        </w:rPr>
        <w:t xml:space="preserve">. </w:t>
      </w:r>
      <w:r w:rsidR="007F4BD5">
        <w:rPr>
          <w:w w:val="121"/>
          <w:sz w:val="24"/>
          <w:szCs w:val="24"/>
        </w:rPr>
        <w:t>Sm</w:t>
      </w:r>
      <w:r w:rsidR="007F4BD5">
        <w:rPr>
          <w:spacing w:val="1"/>
          <w:w w:val="121"/>
          <w:sz w:val="24"/>
          <w:szCs w:val="24"/>
        </w:rPr>
        <w:t>a</w:t>
      </w:r>
      <w:r w:rsidR="007F4BD5">
        <w:rPr>
          <w:spacing w:val="-1"/>
          <w:w w:val="121"/>
          <w:sz w:val="24"/>
          <w:szCs w:val="24"/>
        </w:rPr>
        <w:t>r</w:t>
      </w:r>
      <w:r w:rsidR="007F4BD5">
        <w:rPr>
          <w:w w:val="121"/>
          <w:sz w:val="24"/>
          <w:szCs w:val="24"/>
        </w:rPr>
        <w:t>t</w:t>
      </w:r>
      <w:r w:rsidR="007F4BD5">
        <w:rPr>
          <w:spacing w:val="-4"/>
          <w:w w:val="121"/>
          <w:sz w:val="24"/>
          <w:szCs w:val="24"/>
        </w:rPr>
        <w:t xml:space="preserve"> </w:t>
      </w:r>
      <w:r w:rsidR="007F4BD5">
        <w:rPr>
          <w:spacing w:val="1"/>
          <w:sz w:val="24"/>
          <w:szCs w:val="24"/>
        </w:rPr>
        <w:t>N</w:t>
      </w:r>
      <w:r w:rsidR="00FA4EAF">
        <w:rPr>
          <w:sz w:val="24"/>
          <w:szCs w:val="24"/>
        </w:rPr>
        <w:t>et</w:t>
      </w:r>
      <w:r w:rsidR="007F4BD5">
        <w:rPr>
          <w:spacing w:val="8"/>
          <w:sz w:val="24"/>
          <w:szCs w:val="24"/>
        </w:rPr>
        <w:t xml:space="preserve"> </w:t>
      </w:r>
      <w:r w:rsidR="007F4BD5">
        <w:rPr>
          <w:sz w:val="24"/>
          <w:szCs w:val="24"/>
        </w:rPr>
        <w:t>h</w:t>
      </w:r>
      <w:r w:rsidR="007F4BD5">
        <w:rPr>
          <w:spacing w:val="1"/>
          <w:sz w:val="24"/>
          <w:szCs w:val="24"/>
        </w:rPr>
        <w:t>a</w:t>
      </w:r>
      <w:r w:rsidR="007F4BD5">
        <w:rPr>
          <w:sz w:val="24"/>
          <w:szCs w:val="24"/>
        </w:rPr>
        <w:t xml:space="preserve">s </w:t>
      </w:r>
      <w:r w:rsidR="007F4BD5">
        <w:rPr>
          <w:spacing w:val="-1"/>
          <w:w w:val="116"/>
          <w:sz w:val="24"/>
          <w:szCs w:val="24"/>
        </w:rPr>
        <w:t>d</w:t>
      </w:r>
      <w:r w:rsidR="007F4BD5">
        <w:rPr>
          <w:w w:val="116"/>
          <w:sz w:val="24"/>
          <w:szCs w:val="24"/>
        </w:rPr>
        <w:t>ete</w:t>
      </w:r>
      <w:r w:rsidR="007F4BD5">
        <w:rPr>
          <w:spacing w:val="-3"/>
          <w:w w:val="116"/>
          <w:sz w:val="24"/>
          <w:szCs w:val="24"/>
        </w:rPr>
        <w:t>r</w:t>
      </w:r>
      <w:r w:rsidR="007F4BD5">
        <w:rPr>
          <w:w w:val="116"/>
          <w:sz w:val="24"/>
          <w:szCs w:val="24"/>
        </w:rPr>
        <w:t>m</w:t>
      </w:r>
      <w:r w:rsidR="007F4BD5">
        <w:rPr>
          <w:spacing w:val="1"/>
          <w:w w:val="116"/>
          <w:sz w:val="24"/>
          <w:szCs w:val="24"/>
        </w:rPr>
        <w:t>i</w:t>
      </w:r>
      <w:r w:rsidR="007F4BD5">
        <w:rPr>
          <w:w w:val="116"/>
          <w:sz w:val="24"/>
          <w:szCs w:val="24"/>
        </w:rPr>
        <w:t>ned</w:t>
      </w:r>
      <w:r w:rsidR="007F4BD5">
        <w:rPr>
          <w:spacing w:val="11"/>
          <w:w w:val="116"/>
          <w:sz w:val="24"/>
          <w:szCs w:val="24"/>
        </w:rPr>
        <w:t xml:space="preserve"> </w:t>
      </w:r>
      <w:r w:rsidR="007F4BD5">
        <w:rPr>
          <w:w w:val="116"/>
          <w:sz w:val="24"/>
          <w:szCs w:val="24"/>
        </w:rPr>
        <w:t>th</w:t>
      </w:r>
      <w:r w:rsidR="007F4BD5">
        <w:rPr>
          <w:spacing w:val="1"/>
          <w:w w:val="116"/>
          <w:sz w:val="24"/>
          <w:szCs w:val="24"/>
        </w:rPr>
        <w:t>a</w:t>
      </w:r>
      <w:r w:rsidR="007F4BD5">
        <w:rPr>
          <w:w w:val="116"/>
          <w:sz w:val="24"/>
          <w:szCs w:val="24"/>
        </w:rPr>
        <w:t>t</w:t>
      </w:r>
      <w:r w:rsidR="007F4BD5">
        <w:rPr>
          <w:spacing w:val="45"/>
          <w:w w:val="116"/>
          <w:sz w:val="24"/>
          <w:szCs w:val="24"/>
        </w:rPr>
        <w:t xml:space="preserve"> </w:t>
      </w:r>
      <w:r w:rsidR="007F4BD5">
        <w:rPr>
          <w:spacing w:val="1"/>
          <w:w w:val="116"/>
          <w:sz w:val="24"/>
          <w:szCs w:val="24"/>
        </w:rPr>
        <w:t>t</w:t>
      </w:r>
      <w:r w:rsidR="007F4BD5">
        <w:rPr>
          <w:w w:val="116"/>
          <w:sz w:val="24"/>
          <w:szCs w:val="24"/>
        </w:rPr>
        <w:t>he</w:t>
      </w:r>
      <w:r w:rsidR="007F4BD5">
        <w:rPr>
          <w:spacing w:val="15"/>
          <w:w w:val="116"/>
          <w:sz w:val="24"/>
          <w:szCs w:val="24"/>
        </w:rPr>
        <w:t xml:space="preserve"> </w:t>
      </w:r>
      <w:r w:rsidR="007F4BD5">
        <w:rPr>
          <w:w w:val="116"/>
          <w:sz w:val="24"/>
          <w:szCs w:val="24"/>
        </w:rPr>
        <w:t>s</w:t>
      </w:r>
      <w:r w:rsidR="007F4BD5">
        <w:rPr>
          <w:spacing w:val="1"/>
          <w:w w:val="116"/>
          <w:sz w:val="24"/>
          <w:szCs w:val="24"/>
        </w:rPr>
        <w:t>i</w:t>
      </w:r>
      <w:r w:rsidR="007F4BD5">
        <w:rPr>
          <w:w w:val="116"/>
          <w:sz w:val="24"/>
          <w:szCs w:val="24"/>
        </w:rPr>
        <w:t>t</w:t>
      </w:r>
      <w:r w:rsidR="007F4BD5">
        <w:rPr>
          <w:spacing w:val="-2"/>
          <w:w w:val="116"/>
          <w:sz w:val="24"/>
          <w:szCs w:val="24"/>
        </w:rPr>
        <w:t>u</w:t>
      </w:r>
      <w:r w:rsidR="007F4BD5">
        <w:rPr>
          <w:spacing w:val="1"/>
          <w:w w:val="116"/>
          <w:sz w:val="24"/>
          <w:szCs w:val="24"/>
        </w:rPr>
        <w:t>a</w:t>
      </w:r>
      <w:r w:rsidR="007F4BD5">
        <w:rPr>
          <w:w w:val="116"/>
          <w:sz w:val="24"/>
          <w:szCs w:val="24"/>
        </w:rPr>
        <w:t>t</w:t>
      </w:r>
      <w:r w:rsidR="007F4BD5">
        <w:rPr>
          <w:spacing w:val="-1"/>
          <w:w w:val="116"/>
          <w:sz w:val="24"/>
          <w:szCs w:val="24"/>
        </w:rPr>
        <w:t>i</w:t>
      </w:r>
      <w:r w:rsidR="007F4BD5">
        <w:rPr>
          <w:w w:val="116"/>
          <w:sz w:val="24"/>
          <w:szCs w:val="24"/>
        </w:rPr>
        <w:t>on</w:t>
      </w:r>
      <w:r w:rsidR="007F4BD5">
        <w:rPr>
          <w:spacing w:val="32"/>
          <w:w w:val="116"/>
          <w:sz w:val="24"/>
          <w:szCs w:val="24"/>
        </w:rPr>
        <w:t xml:space="preserve"> </w:t>
      </w:r>
      <w:r w:rsidR="007F4BD5">
        <w:rPr>
          <w:w w:val="116"/>
          <w:sz w:val="24"/>
          <w:szCs w:val="24"/>
        </w:rPr>
        <w:t>m</w:t>
      </w:r>
      <w:r w:rsidR="007F4BD5">
        <w:rPr>
          <w:spacing w:val="1"/>
          <w:w w:val="116"/>
          <w:sz w:val="24"/>
          <w:szCs w:val="24"/>
        </w:rPr>
        <w:t>a</w:t>
      </w:r>
      <w:r w:rsidR="007F4BD5">
        <w:rPr>
          <w:w w:val="116"/>
          <w:sz w:val="24"/>
          <w:szCs w:val="24"/>
        </w:rPr>
        <w:t>kes</w:t>
      </w:r>
      <w:r w:rsidR="007F4BD5">
        <w:rPr>
          <w:spacing w:val="1"/>
          <w:w w:val="116"/>
          <w:sz w:val="24"/>
          <w:szCs w:val="24"/>
        </w:rPr>
        <w:t xml:space="preserve"> i</w:t>
      </w:r>
      <w:r w:rsidR="007F4BD5">
        <w:rPr>
          <w:w w:val="116"/>
          <w:sz w:val="24"/>
          <w:szCs w:val="24"/>
        </w:rPr>
        <w:t>t</w:t>
      </w:r>
      <w:r w:rsidR="007F4BD5">
        <w:rPr>
          <w:spacing w:val="11"/>
          <w:w w:val="116"/>
          <w:sz w:val="24"/>
          <w:szCs w:val="24"/>
        </w:rPr>
        <w:t xml:space="preserve"> </w:t>
      </w:r>
      <w:r w:rsidR="007F4BD5">
        <w:rPr>
          <w:w w:val="116"/>
          <w:sz w:val="24"/>
          <w:szCs w:val="24"/>
        </w:rPr>
        <w:t>d</w:t>
      </w:r>
      <w:r w:rsidR="007F4BD5">
        <w:rPr>
          <w:spacing w:val="1"/>
          <w:w w:val="116"/>
          <w:sz w:val="24"/>
          <w:szCs w:val="24"/>
        </w:rPr>
        <w:t>i</w:t>
      </w:r>
      <w:r w:rsidR="007F4BD5">
        <w:rPr>
          <w:w w:val="116"/>
          <w:sz w:val="24"/>
          <w:szCs w:val="24"/>
        </w:rPr>
        <w:t>f</w:t>
      </w:r>
      <w:r w:rsidR="007F4BD5">
        <w:rPr>
          <w:spacing w:val="-1"/>
          <w:w w:val="116"/>
          <w:sz w:val="24"/>
          <w:szCs w:val="24"/>
        </w:rPr>
        <w:t>f</w:t>
      </w:r>
      <w:r w:rsidR="007F4BD5">
        <w:rPr>
          <w:spacing w:val="1"/>
          <w:w w:val="116"/>
          <w:sz w:val="24"/>
          <w:szCs w:val="24"/>
        </w:rPr>
        <w:t>i</w:t>
      </w:r>
      <w:r w:rsidR="007F4BD5">
        <w:rPr>
          <w:spacing w:val="-1"/>
          <w:w w:val="116"/>
          <w:sz w:val="24"/>
          <w:szCs w:val="24"/>
        </w:rPr>
        <w:t>c</w:t>
      </w:r>
      <w:r w:rsidR="007F4BD5">
        <w:rPr>
          <w:w w:val="116"/>
          <w:sz w:val="24"/>
          <w:szCs w:val="24"/>
        </w:rPr>
        <w:t>u</w:t>
      </w:r>
      <w:r w:rsidR="007F4BD5">
        <w:rPr>
          <w:spacing w:val="1"/>
          <w:w w:val="116"/>
          <w:sz w:val="24"/>
          <w:szCs w:val="24"/>
        </w:rPr>
        <w:t>l</w:t>
      </w:r>
      <w:r w:rsidR="007F4BD5">
        <w:rPr>
          <w:w w:val="116"/>
          <w:sz w:val="24"/>
          <w:szCs w:val="24"/>
        </w:rPr>
        <w:t>t</w:t>
      </w:r>
      <w:r w:rsidR="007F4BD5">
        <w:rPr>
          <w:spacing w:val="-30"/>
          <w:w w:val="116"/>
          <w:sz w:val="24"/>
          <w:szCs w:val="24"/>
        </w:rPr>
        <w:t xml:space="preserve"> </w:t>
      </w:r>
      <w:r w:rsidR="007F4BD5">
        <w:rPr>
          <w:spacing w:val="-2"/>
          <w:sz w:val="24"/>
          <w:szCs w:val="24"/>
        </w:rPr>
        <w:t>f</w:t>
      </w:r>
      <w:r w:rsidR="007F4BD5">
        <w:rPr>
          <w:sz w:val="24"/>
          <w:szCs w:val="24"/>
        </w:rPr>
        <w:t>or</w:t>
      </w:r>
      <w:r w:rsidR="007F4BD5">
        <w:rPr>
          <w:spacing w:val="32"/>
          <w:sz w:val="24"/>
          <w:szCs w:val="24"/>
        </w:rPr>
        <w:t xml:space="preserve"> </w:t>
      </w:r>
      <w:r w:rsidR="007F4BD5">
        <w:rPr>
          <w:sz w:val="24"/>
          <w:szCs w:val="24"/>
        </w:rPr>
        <w:t>e</w:t>
      </w:r>
      <w:r w:rsidR="007F4BD5">
        <w:rPr>
          <w:spacing w:val="1"/>
          <w:sz w:val="24"/>
          <w:szCs w:val="24"/>
        </w:rPr>
        <w:t>a</w:t>
      </w:r>
      <w:r w:rsidR="007F4BD5">
        <w:rPr>
          <w:spacing w:val="-1"/>
          <w:sz w:val="24"/>
          <w:szCs w:val="24"/>
        </w:rPr>
        <w:t>c</w:t>
      </w:r>
      <w:r w:rsidR="00FA4EAF">
        <w:rPr>
          <w:sz w:val="24"/>
          <w:szCs w:val="24"/>
        </w:rPr>
        <w:t>h</w:t>
      </w:r>
      <w:r w:rsidR="007F4BD5">
        <w:rPr>
          <w:spacing w:val="14"/>
          <w:sz w:val="24"/>
          <w:szCs w:val="24"/>
        </w:rPr>
        <w:t xml:space="preserve"> </w:t>
      </w:r>
      <w:r w:rsidR="007F4BD5">
        <w:rPr>
          <w:sz w:val="24"/>
          <w:szCs w:val="24"/>
        </w:rPr>
        <w:t>of</w:t>
      </w:r>
      <w:r w:rsidR="007F4BD5">
        <w:rPr>
          <w:spacing w:val="7"/>
          <w:sz w:val="24"/>
          <w:szCs w:val="24"/>
        </w:rPr>
        <w:t xml:space="preserve"> </w:t>
      </w:r>
      <w:r w:rsidR="007F4BD5">
        <w:rPr>
          <w:w w:val="121"/>
          <w:sz w:val="24"/>
          <w:szCs w:val="24"/>
        </w:rPr>
        <w:t>the</w:t>
      </w:r>
      <w:r w:rsidR="007F4BD5">
        <w:rPr>
          <w:spacing w:val="1"/>
          <w:w w:val="121"/>
          <w:sz w:val="24"/>
          <w:szCs w:val="24"/>
        </w:rPr>
        <w:t>i</w:t>
      </w:r>
      <w:r w:rsidR="007F4BD5">
        <w:rPr>
          <w:w w:val="133"/>
          <w:sz w:val="24"/>
          <w:szCs w:val="24"/>
        </w:rPr>
        <w:t xml:space="preserve">r </w:t>
      </w:r>
      <w:r w:rsidR="007F4BD5">
        <w:rPr>
          <w:spacing w:val="1"/>
          <w:w w:val="115"/>
          <w:sz w:val="24"/>
          <w:szCs w:val="24"/>
        </w:rPr>
        <w:t>a</w:t>
      </w:r>
      <w:r w:rsidR="007F4BD5">
        <w:rPr>
          <w:spacing w:val="-1"/>
          <w:w w:val="115"/>
          <w:sz w:val="24"/>
          <w:szCs w:val="24"/>
        </w:rPr>
        <w:t>pp</w:t>
      </w:r>
      <w:r w:rsidR="007F4BD5">
        <w:rPr>
          <w:spacing w:val="1"/>
          <w:w w:val="115"/>
          <w:sz w:val="24"/>
          <w:szCs w:val="24"/>
        </w:rPr>
        <w:t>li</w:t>
      </w:r>
      <w:r w:rsidR="007F4BD5">
        <w:rPr>
          <w:spacing w:val="-1"/>
          <w:w w:val="115"/>
          <w:sz w:val="24"/>
          <w:szCs w:val="24"/>
        </w:rPr>
        <w:t>c</w:t>
      </w:r>
      <w:r w:rsidR="007F4BD5">
        <w:rPr>
          <w:spacing w:val="1"/>
          <w:w w:val="115"/>
          <w:sz w:val="24"/>
          <w:szCs w:val="24"/>
        </w:rPr>
        <w:t>a</w:t>
      </w:r>
      <w:r w:rsidR="007F4BD5">
        <w:rPr>
          <w:w w:val="115"/>
          <w:sz w:val="24"/>
          <w:szCs w:val="24"/>
        </w:rPr>
        <w:t>t</w:t>
      </w:r>
      <w:r w:rsidR="007F4BD5">
        <w:rPr>
          <w:spacing w:val="1"/>
          <w:w w:val="115"/>
          <w:sz w:val="24"/>
          <w:szCs w:val="24"/>
        </w:rPr>
        <w:t>i</w:t>
      </w:r>
      <w:r w:rsidR="007F4BD5">
        <w:rPr>
          <w:w w:val="115"/>
          <w:sz w:val="24"/>
          <w:szCs w:val="24"/>
        </w:rPr>
        <w:t>on</w:t>
      </w:r>
      <w:r w:rsidR="007F4BD5">
        <w:rPr>
          <w:spacing w:val="4"/>
          <w:w w:val="115"/>
          <w:sz w:val="24"/>
          <w:szCs w:val="24"/>
        </w:rPr>
        <w:t xml:space="preserve"> </w:t>
      </w:r>
      <w:r w:rsidR="007F4BD5">
        <w:rPr>
          <w:sz w:val="24"/>
          <w:szCs w:val="24"/>
        </w:rPr>
        <w:t>to</w:t>
      </w:r>
      <w:r w:rsidR="007F4BD5">
        <w:rPr>
          <w:spacing w:val="31"/>
          <w:sz w:val="24"/>
          <w:szCs w:val="24"/>
        </w:rPr>
        <w:t xml:space="preserve"> </w:t>
      </w:r>
      <w:r w:rsidR="007F4BD5">
        <w:rPr>
          <w:w w:val="115"/>
          <w:sz w:val="24"/>
          <w:szCs w:val="24"/>
        </w:rPr>
        <w:t>pe</w:t>
      </w:r>
      <w:r w:rsidR="007F4BD5">
        <w:rPr>
          <w:spacing w:val="-1"/>
          <w:w w:val="115"/>
          <w:sz w:val="24"/>
          <w:szCs w:val="24"/>
        </w:rPr>
        <w:t>r</w:t>
      </w:r>
      <w:r w:rsidR="007F4BD5">
        <w:rPr>
          <w:w w:val="115"/>
          <w:sz w:val="24"/>
          <w:szCs w:val="24"/>
        </w:rPr>
        <w:t>fo</w:t>
      </w:r>
      <w:r w:rsidR="007F4BD5">
        <w:rPr>
          <w:spacing w:val="1"/>
          <w:w w:val="115"/>
          <w:sz w:val="24"/>
          <w:szCs w:val="24"/>
        </w:rPr>
        <w:t>r</w:t>
      </w:r>
      <w:r w:rsidR="007F4BD5">
        <w:rPr>
          <w:w w:val="115"/>
          <w:sz w:val="24"/>
          <w:szCs w:val="24"/>
        </w:rPr>
        <w:t>m</w:t>
      </w:r>
      <w:r w:rsidR="007F4BD5">
        <w:rPr>
          <w:spacing w:val="-11"/>
          <w:w w:val="115"/>
          <w:sz w:val="24"/>
          <w:szCs w:val="24"/>
        </w:rPr>
        <w:t xml:space="preserve"> </w:t>
      </w:r>
      <w:r w:rsidR="007F4BD5">
        <w:rPr>
          <w:w w:val="115"/>
          <w:sz w:val="24"/>
          <w:szCs w:val="24"/>
        </w:rPr>
        <w:t>network</w:t>
      </w:r>
      <w:r w:rsidR="007F4BD5">
        <w:rPr>
          <w:spacing w:val="3"/>
          <w:w w:val="115"/>
          <w:sz w:val="24"/>
          <w:szCs w:val="24"/>
        </w:rPr>
        <w:t xml:space="preserve"> </w:t>
      </w:r>
      <w:r w:rsidR="007F4BD5">
        <w:rPr>
          <w:w w:val="115"/>
          <w:sz w:val="24"/>
          <w:szCs w:val="24"/>
        </w:rPr>
        <w:t>me</w:t>
      </w:r>
      <w:r w:rsidR="007F4BD5">
        <w:rPr>
          <w:spacing w:val="1"/>
          <w:w w:val="115"/>
          <w:sz w:val="24"/>
          <w:szCs w:val="24"/>
        </w:rPr>
        <w:t>a</w:t>
      </w:r>
      <w:r w:rsidR="007F4BD5">
        <w:rPr>
          <w:w w:val="115"/>
          <w:sz w:val="24"/>
          <w:szCs w:val="24"/>
        </w:rPr>
        <w:t>s</w:t>
      </w:r>
      <w:r w:rsidR="007F4BD5">
        <w:rPr>
          <w:spacing w:val="-1"/>
          <w:w w:val="115"/>
          <w:sz w:val="24"/>
          <w:szCs w:val="24"/>
        </w:rPr>
        <w:t>ur</w:t>
      </w:r>
      <w:r w:rsidR="007F4BD5">
        <w:rPr>
          <w:w w:val="115"/>
          <w:sz w:val="24"/>
          <w:szCs w:val="24"/>
        </w:rPr>
        <w:t>ements</w:t>
      </w:r>
      <w:r w:rsidR="007F4BD5">
        <w:rPr>
          <w:spacing w:val="48"/>
          <w:w w:val="115"/>
          <w:sz w:val="24"/>
          <w:szCs w:val="24"/>
        </w:rPr>
        <w:t xml:space="preserve"> </w:t>
      </w:r>
      <w:r w:rsidR="007F4BD5">
        <w:rPr>
          <w:spacing w:val="5"/>
          <w:w w:val="115"/>
          <w:sz w:val="24"/>
          <w:szCs w:val="24"/>
        </w:rPr>
        <w:t>i</w:t>
      </w:r>
      <w:r w:rsidR="007F4BD5">
        <w:rPr>
          <w:w w:val="115"/>
          <w:sz w:val="24"/>
          <w:szCs w:val="24"/>
        </w:rPr>
        <w:t>n</w:t>
      </w:r>
      <w:r w:rsidR="007F4BD5">
        <w:rPr>
          <w:spacing w:val="-1"/>
          <w:w w:val="115"/>
          <w:sz w:val="24"/>
          <w:szCs w:val="24"/>
        </w:rPr>
        <w:t>d</w:t>
      </w:r>
      <w:r w:rsidR="007F4BD5">
        <w:rPr>
          <w:spacing w:val="1"/>
          <w:w w:val="115"/>
          <w:sz w:val="24"/>
          <w:szCs w:val="24"/>
        </w:rPr>
        <w:t>i</w:t>
      </w:r>
      <w:r w:rsidR="007F4BD5">
        <w:rPr>
          <w:w w:val="115"/>
          <w:sz w:val="24"/>
          <w:szCs w:val="24"/>
        </w:rPr>
        <w:t>v</w:t>
      </w:r>
      <w:r w:rsidR="007F4BD5">
        <w:rPr>
          <w:spacing w:val="1"/>
          <w:w w:val="115"/>
          <w:sz w:val="24"/>
          <w:szCs w:val="24"/>
        </w:rPr>
        <w:t>i</w:t>
      </w:r>
      <w:r w:rsidR="007F4BD5">
        <w:rPr>
          <w:spacing w:val="-1"/>
          <w:w w:val="115"/>
          <w:sz w:val="24"/>
          <w:szCs w:val="24"/>
        </w:rPr>
        <w:t>d</w:t>
      </w:r>
      <w:r w:rsidR="007F4BD5">
        <w:rPr>
          <w:w w:val="115"/>
          <w:sz w:val="24"/>
          <w:szCs w:val="24"/>
        </w:rPr>
        <w:t>u</w:t>
      </w:r>
      <w:r w:rsidR="007F4BD5">
        <w:rPr>
          <w:spacing w:val="-2"/>
          <w:w w:val="115"/>
          <w:sz w:val="24"/>
          <w:szCs w:val="24"/>
        </w:rPr>
        <w:t>a</w:t>
      </w:r>
      <w:r w:rsidR="007F4BD5">
        <w:rPr>
          <w:spacing w:val="1"/>
          <w:w w:val="115"/>
          <w:sz w:val="24"/>
          <w:szCs w:val="24"/>
        </w:rPr>
        <w:t>ll</w:t>
      </w:r>
      <w:r w:rsidR="007F4BD5">
        <w:rPr>
          <w:spacing w:val="-2"/>
          <w:w w:val="115"/>
          <w:sz w:val="24"/>
          <w:szCs w:val="24"/>
        </w:rPr>
        <w:t>y</w:t>
      </w:r>
      <w:r w:rsidR="007F4BD5">
        <w:rPr>
          <w:w w:val="115"/>
          <w:sz w:val="24"/>
          <w:szCs w:val="24"/>
        </w:rPr>
        <w:t>.</w:t>
      </w:r>
      <w:r w:rsidR="007F4BD5">
        <w:rPr>
          <w:spacing w:val="-6"/>
          <w:w w:val="115"/>
          <w:sz w:val="24"/>
          <w:szCs w:val="24"/>
        </w:rPr>
        <w:t xml:space="preserve"> </w:t>
      </w:r>
      <w:r w:rsidR="007F4BD5">
        <w:rPr>
          <w:sz w:val="24"/>
          <w:szCs w:val="24"/>
        </w:rPr>
        <w:t>To</w:t>
      </w:r>
      <w:r w:rsidR="007F4BD5">
        <w:rPr>
          <w:spacing w:val="18"/>
          <w:sz w:val="24"/>
          <w:szCs w:val="24"/>
        </w:rPr>
        <w:t xml:space="preserve"> </w:t>
      </w:r>
      <w:r w:rsidR="007F4BD5">
        <w:rPr>
          <w:w w:val="108"/>
          <w:sz w:val="24"/>
          <w:szCs w:val="24"/>
        </w:rPr>
        <w:t>ove</w:t>
      </w:r>
      <w:r w:rsidR="007F4BD5">
        <w:rPr>
          <w:spacing w:val="-1"/>
          <w:w w:val="108"/>
          <w:sz w:val="24"/>
          <w:szCs w:val="24"/>
        </w:rPr>
        <w:t>rc</w:t>
      </w:r>
      <w:r w:rsidR="007F4BD5">
        <w:rPr>
          <w:w w:val="108"/>
          <w:sz w:val="24"/>
          <w:szCs w:val="24"/>
        </w:rPr>
        <w:t>ome</w:t>
      </w:r>
      <w:r w:rsidR="007F4BD5">
        <w:rPr>
          <w:spacing w:val="10"/>
          <w:w w:val="108"/>
          <w:sz w:val="24"/>
          <w:szCs w:val="24"/>
        </w:rPr>
        <w:t xml:space="preserve"> </w:t>
      </w:r>
      <w:r w:rsidR="007F4BD5">
        <w:rPr>
          <w:w w:val="124"/>
          <w:sz w:val="24"/>
          <w:szCs w:val="24"/>
        </w:rPr>
        <w:t>th</w:t>
      </w:r>
      <w:r w:rsidR="007F4BD5">
        <w:rPr>
          <w:spacing w:val="1"/>
          <w:w w:val="124"/>
          <w:sz w:val="24"/>
          <w:szCs w:val="24"/>
        </w:rPr>
        <w:t>i</w:t>
      </w:r>
      <w:r w:rsidR="007F4BD5">
        <w:rPr>
          <w:w w:val="118"/>
          <w:sz w:val="24"/>
          <w:szCs w:val="24"/>
        </w:rPr>
        <w:t>s</w:t>
      </w:r>
    </w:p>
    <w:p w:rsidR="0047596C" w:rsidRDefault="007F4BD5">
      <w:pPr>
        <w:spacing w:before="2" w:line="276" w:lineRule="auto"/>
        <w:ind w:left="120" w:right="136"/>
        <w:rPr>
          <w:sz w:val="24"/>
          <w:szCs w:val="24"/>
        </w:rPr>
      </w:pPr>
      <w:r>
        <w:rPr>
          <w:w w:val="120"/>
          <w:sz w:val="24"/>
          <w:szCs w:val="24"/>
        </w:rPr>
        <w:t>situat</w:t>
      </w:r>
      <w:r>
        <w:rPr>
          <w:spacing w:val="1"/>
          <w:w w:val="120"/>
          <w:sz w:val="24"/>
          <w:szCs w:val="24"/>
        </w:rPr>
        <w:t>i</w:t>
      </w:r>
      <w:r>
        <w:rPr>
          <w:w w:val="120"/>
          <w:sz w:val="24"/>
          <w:szCs w:val="24"/>
        </w:rPr>
        <w:t>on</w:t>
      </w:r>
      <w:r>
        <w:rPr>
          <w:spacing w:val="-6"/>
          <w:w w:val="120"/>
          <w:sz w:val="24"/>
          <w:szCs w:val="24"/>
        </w:rPr>
        <w:t xml:space="preserve"> </w:t>
      </w:r>
      <w:r>
        <w:rPr>
          <w:sz w:val="24"/>
          <w:szCs w:val="24"/>
        </w:rPr>
        <w:t>we</w:t>
      </w:r>
      <w:r>
        <w:rPr>
          <w:spacing w:val="32"/>
          <w:sz w:val="24"/>
          <w:szCs w:val="24"/>
        </w:rPr>
        <w:t xml:space="preserve"> </w:t>
      </w:r>
      <w:r>
        <w:rPr>
          <w:sz w:val="24"/>
          <w:szCs w:val="24"/>
        </w:rPr>
        <w:t>wou</w:t>
      </w:r>
      <w:r>
        <w:rPr>
          <w:spacing w:val="1"/>
          <w:sz w:val="24"/>
          <w:szCs w:val="24"/>
        </w:rPr>
        <w:t>l</w:t>
      </w:r>
      <w:r w:rsidR="00FA4EAF">
        <w:rPr>
          <w:sz w:val="24"/>
          <w:szCs w:val="24"/>
        </w:rPr>
        <w:t>d</w:t>
      </w:r>
      <w:r>
        <w:rPr>
          <w:spacing w:val="9"/>
          <w:sz w:val="24"/>
          <w:szCs w:val="24"/>
        </w:rPr>
        <w:t xml:space="preserve"> </w:t>
      </w:r>
      <w:r>
        <w:rPr>
          <w:spacing w:val="1"/>
          <w:sz w:val="24"/>
          <w:szCs w:val="24"/>
        </w:rPr>
        <w:t>l</w:t>
      </w:r>
      <w:r>
        <w:rPr>
          <w:spacing w:val="-1"/>
          <w:sz w:val="24"/>
          <w:szCs w:val="24"/>
        </w:rPr>
        <w:t>i</w:t>
      </w:r>
      <w:r>
        <w:rPr>
          <w:sz w:val="24"/>
          <w:szCs w:val="24"/>
        </w:rPr>
        <w:t>ke</w:t>
      </w:r>
      <w:r>
        <w:rPr>
          <w:spacing w:val="58"/>
          <w:sz w:val="24"/>
          <w:szCs w:val="24"/>
        </w:rPr>
        <w:t xml:space="preserve"> </w:t>
      </w:r>
      <w:r>
        <w:rPr>
          <w:sz w:val="24"/>
          <w:szCs w:val="24"/>
        </w:rPr>
        <w:t>to</w:t>
      </w:r>
      <w:r>
        <w:rPr>
          <w:spacing w:val="33"/>
          <w:sz w:val="24"/>
          <w:szCs w:val="24"/>
        </w:rPr>
        <w:t xml:space="preserve"> </w:t>
      </w:r>
      <w:r>
        <w:rPr>
          <w:w w:val="114"/>
          <w:sz w:val="24"/>
          <w:szCs w:val="24"/>
        </w:rPr>
        <w:t>de</w:t>
      </w:r>
      <w:r>
        <w:rPr>
          <w:spacing w:val="-1"/>
          <w:w w:val="114"/>
          <w:sz w:val="24"/>
          <w:szCs w:val="24"/>
        </w:rPr>
        <w:t>s</w:t>
      </w:r>
      <w:r>
        <w:rPr>
          <w:spacing w:val="1"/>
          <w:w w:val="114"/>
          <w:sz w:val="24"/>
          <w:szCs w:val="24"/>
        </w:rPr>
        <w:t>i</w:t>
      </w:r>
      <w:r>
        <w:rPr>
          <w:w w:val="114"/>
          <w:sz w:val="24"/>
          <w:szCs w:val="24"/>
        </w:rPr>
        <w:t>gn</w:t>
      </w:r>
      <w:r>
        <w:rPr>
          <w:spacing w:val="2"/>
          <w:w w:val="114"/>
          <w:sz w:val="24"/>
          <w:szCs w:val="24"/>
        </w:rPr>
        <w:t xml:space="preserve"> </w:t>
      </w:r>
      <w:r>
        <w:rPr>
          <w:spacing w:val="1"/>
          <w:sz w:val="24"/>
          <w:szCs w:val="24"/>
        </w:rPr>
        <w:t>a</w:t>
      </w:r>
      <w:r>
        <w:rPr>
          <w:sz w:val="24"/>
          <w:szCs w:val="24"/>
        </w:rPr>
        <w:t>n</w:t>
      </w:r>
      <w:r>
        <w:rPr>
          <w:spacing w:val="60"/>
          <w:sz w:val="24"/>
          <w:szCs w:val="24"/>
        </w:rPr>
        <w:t xml:space="preserve"> </w:t>
      </w:r>
      <w:r>
        <w:rPr>
          <w:w w:val="114"/>
          <w:sz w:val="24"/>
          <w:szCs w:val="24"/>
        </w:rPr>
        <w:t>o</w:t>
      </w:r>
      <w:r>
        <w:rPr>
          <w:spacing w:val="1"/>
          <w:w w:val="114"/>
          <w:sz w:val="24"/>
          <w:szCs w:val="24"/>
        </w:rPr>
        <w:t>v</w:t>
      </w:r>
      <w:r>
        <w:rPr>
          <w:w w:val="114"/>
          <w:sz w:val="24"/>
          <w:szCs w:val="24"/>
        </w:rPr>
        <w:t>e</w:t>
      </w:r>
      <w:r>
        <w:rPr>
          <w:spacing w:val="-1"/>
          <w:w w:val="114"/>
          <w:sz w:val="24"/>
          <w:szCs w:val="24"/>
        </w:rPr>
        <w:t>rla</w:t>
      </w:r>
      <w:r>
        <w:rPr>
          <w:w w:val="114"/>
          <w:sz w:val="24"/>
          <w:szCs w:val="24"/>
        </w:rPr>
        <w:t>y</w:t>
      </w:r>
      <w:r>
        <w:rPr>
          <w:spacing w:val="-12"/>
          <w:w w:val="114"/>
          <w:sz w:val="24"/>
          <w:szCs w:val="24"/>
        </w:rPr>
        <w:t xml:space="preserve"> </w:t>
      </w:r>
      <w:r>
        <w:rPr>
          <w:w w:val="114"/>
          <w:sz w:val="24"/>
          <w:szCs w:val="24"/>
        </w:rPr>
        <w:t>net</w:t>
      </w:r>
      <w:r>
        <w:rPr>
          <w:spacing w:val="1"/>
          <w:w w:val="114"/>
          <w:sz w:val="24"/>
          <w:szCs w:val="24"/>
        </w:rPr>
        <w:t>w</w:t>
      </w:r>
      <w:r>
        <w:rPr>
          <w:w w:val="114"/>
          <w:sz w:val="24"/>
          <w:szCs w:val="24"/>
        </w:rPr>
        <w:t>o</w:t>
      </w:r>
      <w:r>
        <w:rPr>
          <w:spacing w:val="-1"/>
          <w:w w:val="114"/>
          <w:sz w:val="24"/>
          <w:szCs w:val="24"/>
        </w:rPr>
        <w:t>r</w:t>
      </w:r>
      <w:r>
        <w:rPr>
          <w:w w:val="114"/>
          <w:sz w:val="24"/>
          <w:szCs w:val="24"/>
        </w:rPr>
        <w:t>k</w:t>
      </w:r>
      <w:r>
        <w:rPr>
          <w:spacing w:val="15"/>
          <w:w w:val="114"/>
          <w:sz w:val="24"/>
          <w:szCs w:val="24"/>
        </w:rPr>
        <w:t xml:space="preserve"> </w:t>
      </w:r>
      <w:r>
        <w:rPr>
          <w:w w:val="114"/>
          <w:sz w:val="24"/>
          <w:szCs w:val="24"/>
        </w:rPr>
        <w:t>mon</w:t>
      </w:r>
      <w:r>
        <w:rPr>
          <w:spacing w:val="1"/>
          <w:w w:val="114"/>
          <w:sz w:val="24"/>
          <w:szCs w:val="24"/>
        </w:rPr>
        <w:t>i</w:t>
      </w:r>
      <w:r>
        <w:rPr>
          <w:w w:val="114"/>
          <w:sz w:val="24"/>
          <w:szCs w:val="24"/>
        </w:rPr>
        <w:t>to</w:t>
      </w:r>
      <w:r>
        <w:rPr>
          <w:spacing w:val="-1"/>
          <w:w w:val="114"/>
          <w:sz w:val="24"/>
          <w:szCs w:val="24"/>
        </w:rPr>
        <w:t>r</w:t>
      </w:r>
      <w:r>
        <w:rPr>
          <w:spacing w:val="1"/>
          <w:w w:val="114"/>
          <w:sz w:val="24"/>
          <w:szCs w:val="24"/>
        </w:rPr>
        <w:t>i</w:t>
      </w:r>
      <w:r>
        <w:rPr>
          <w:w w:val="114"/>
          <w:sz w:val="24"/>
          <w:szCs w:val="24"/>
        </w:rPr>
        <w:t>ng</w:t>
      </w:r>
      <w:r>
        <w:rPr>
          <w:spacing w:val="2"/>
          <w:w w:val="114"/>
          <w:sz w:val="24"/>
          <w:szCs w:val="24"/>
        </w:rPr>
        <w:t xml:space="preserve"> </w:t>
      </w:r>
      <w:r>
        <w:rPr>
          <w:w w:val="114"/>
          <w:sz w:val="24"/>
          <w:szCs w:val="24"/>
        </w:rPr>
        <w:t>system</w:t>
      </w:r>
      <w:r>
        <w:rPr>
          <w:spacing w:val="12"/>
          <w:w w:val="114"/>
          <w:sz w:val="24"/>
          <w:szCs w:val="24"/>
        </w:rPr>
        <w:t xml:space="preserve"> </w:t>
      </w:r>
      <w:r>
        <w:rPr>
          <w:w w:val="130"/>
          <w:sz w:val="24"/>
          <w:szCs w:val="24"/>
        </w:rPr>
        <w:t>th</w:t>
      </w:r>
      <w:r>
        <w:rPr>
          <w:spacing w:val="-1"/>
          <w:w w:val="130"/>
          <w:sz w:val="24"/>
          <w:szCs w:val="24"/>
        </w:rPr>
        <w:t>r</w:t>
      </w:r>
      <w:r>
        <w:rPr>
          <w:w w:val="112"/>
          <w:sz w:val="24"/>
          <w:szCs w:val="24"/>
        </w:rPr>
        <w:t xml:space="preserve">ough </w:t>
      </w:r>
      <w:r>
        <w:rPr>
          <w:spacing w:val="-1"/>
          <w:w w:val="110"/>
          <w:sz w:val="24"/>
          <w:szCs w:val="24"/>
        </w:rPr>
        <w:t>c</w:t>
      </w:r>
      <w:r>
        <w:rPr>
          <w:w w:val="110"/>
          <w:sz w:val="24"/>
          <w:szCs w:val="24"/>
        </w:rPr>
        <w:t>ommon</w:t>
      </w:r>
      <w:r>
        <w:rPr>
          <w:spacing w:val="-10"/>
          <w:w w:val="110"/>
          <w:sz w:val="24"/>
          <w:szCs w:val="24"/>
        </w:rPr>
        <w:t xml:space="preserve"> </w:t>
      </w:r>
      <w:r>
        <w:rPr>
          <w:w w:val="110"/>
          <w:sz w:val="24"/>
          <w:szCs w:val="24"/>
        </w:rPr>
        <w:t>R</w:t>
      </w:r>
      <w:r>
        <w:rPr>
          <w:spacing w:val="-1"/>
          <w:w w:val="110"/>
          <w:sz w:val="24"/>
          <w:szCs w:val="24"/>
        </w:rPr>
        <w:t>E</w:t>
      </w:r>
      <w:r>
        <w:rPr>
          <w:w w:val="110"/>
          <w:sz w:val="24"/>
          <w:szCs w:val="24"/>
        </w:rPr>
        <w:t>S</w:t>
      </w:r>
      <w:r>
        <w:rPr>
          <w:spacing w:val="1"/>
          <w:w w:val="110"/>
          <w:sz w:val="24"/>
          <w:szCs w:val="24"/>
        </w:rPr>
        <w:t>T</w:t>
      </w:r>
      <w:r>
        <w:rPr>
          <w:w w:val="110"/>
          <w:sz w:val="24"/>
          <w:szCs w:val="24"/>
        </w:rPr>
        <w:t>f</w:t>
      </w:r>
      <w:r>
        <w:rPr>
          <w:spacing w:val="-1"/>
          <w:w w:val="110"/>
          <w:sz w:val="24"/>
          <w:szCs w:val="24"/>
        </w:rPr>
        <w:t>u</w:t>
      </w:r>
      <w:r>
        <w:rPr>
          <w:w w:val="110"/>
          <w:sz w:val="24"/>
          <w:szCs w:val="24"/>
        </w:rPr>
        <w:t>l</w:t>
      </w:r>
      <w:r>
        <w:rPr>
          <w:spacing w:val="22"/>
          <w:w w:val="110"/>
          <w:sz w:val="24"/>
          <w:szCs w:val="24"/>
        </w:rPr>
        <w:t xml:space="preserve"> </w:t>
      </w:r>
      <w:r>
        <w:rPr>
          <w:sz w:val="24"/>
          <w:szCs w:val="24"/>
        </w:rPr>
        <w:t>API</w:t>
      </w:r>
      <w:r>
        <w:rPr>
          <w:spacing w:val="50"/>
          <w:sz w:val="24"/>
          <w:szCs w:val="24"/>
        </w:rPr>
        <w:t xml:space="preserve"> </w:t>
      </w:r>
      <w:r>
        <w:rPr>
          <w:w w:val="129"/>
          <w:sz w:val="24"/>
          <w:szCs w:val="24"/>
        </w:rPr>
        <w:t>t</w:t>
      </w:r>
      <w:r>
        <w:rPr>
          <w:spacing w:val="3"/>
          <w:w w:val="129"/>
          <w:sz w:val="24"/>
          <w:szCs w:val="24"/>
        </w:rPr>
        <w:t>h</w:t>
      </w:r>
      <w:r>
        <w:rPr>
          <w:spacing w:val="1"/>
          <w:w w:val="129"/>
          <w:sz w:val="24"/>
          <w:szCs w:val="24"/>
        </w:rPr>
        <w:t>a</w:t>
      </w:r>
      <w:r>
        <w:rPr>
          <w:w w:val="129"/>
          <w:sz w:val="24"/>
          <w:szCs w:val="24"/>
        </w:rPr>
        <w:t>t</w:t>
      </w:r>
      <w:r>
        <w:rPr>
          <w:spacing w:val="-10"/>
          <w:w w:val="129"/>
          <w:sz w:val="24"/>
          <w:szCs w:val="24"/>
        </w:rPr>
        <w:t xml:space="preserve"> </w:t>
      </w:r>
      <w:r>
        <w:rPr>
          <w:spacing w:val="-1"/>
          <w:sz w:val="24"/>
          <w:szCs w:val="24"/>
        </w:rPr>
        <w:t>w</w:t>
      </w:r>
      <w:r>
        <w:rPr>
          <w:spacing w:val="1"/>
          <w:sz w:val="24"/>
          <w:szCs w:val="24"/>
        </w:rPr>
        <w:t>i</w:t>
      </w:r>
      <w:r>
        <w:rPr>
          <w:spacing w:val="-1"/>
          <w:sz w:val="24"/>
          <w:szCs w:val="24"/>
        </w:rPr>
        <w:t>l</w:t>
      </w:r>
      <w:r>
        <w:rPr>
          <w:sz w:val="24"/>
          <w:szCs w:val="24"/>
        </w:rPr>
        <w:t>l</w:t>
      </w:r>
      <w:r>
        <w:rPr>
          <w:spacing w:val="46"/>
          <w:sz w:val="24"/>
          <w:szCs w:val="24"/>
        </w:rPr>
        <w:t xml:space="preserve"> </w:t>
      </w:r>
      <w:r>
        <w:rPr>
          <w:w w:val="116"/>
          <w:sz w:val="24"/>
          <w:szCs w:val="24"/>
        </w:rPr>
        <w:t>h</w:t>
      </w:r>
      <w:r>
        <w:rPr>
          <w:spacing w:val="1"/>
          <w:w w:val="116"/>
          <w:sz w:val="24"/>
          <w:szCs w:val="24"/>
        </w:rPr>
        <w:t>a</w:t>
      </w:r>
      <w:r>
        <w:rPr>
          <w:w w:val="116"/>
          <w:sz w:val="24"/>
          <w:szCs w:val="24"/>
        </w:rPr>
        <w:t>ve</w:t>
      </w:r>
      <w:r>
        <w:rPr>
          <w:spacing w:val="-5"/>
          <w:w w:val="116"/>
          <w:sz w:val="24"/>
          <w:szCs w:val="24"/>
        </w:rPr>
        <w:t xml:space="preserve"> </w:t>
      </w:r>
      <w:r>
        <w:rPr>
          <w:sz w:val="24"/>
          <w:szCs w:val="24"/>
        </w:rPr>
        <w:t>a</w:t>
      </w:r>
      <w:r>
        <w:rPr>
          <w:spacing w:val="35"/>
          <w:sz w:val="24"/>
          <w:szCs w:val="24"/>
        </w:rPr>
        <w:t xml:space="preserve"> </w:t>
      </w:r>
      <w:r>
        <w:rPr>
          <w:w w:val="114"/>
          <w:sz w:val="24"/>
          <w:szCs w:val="24"/>
        </w:rPr>
        <w:t>u</w:t>
      </w:r>
      <w:r>
        <w:rPr>
          <w:spacing w:val="-2"/>
          <w:w w:val="114"/>
          <w:sz w:val="24"/>
          <w:szCs w:val="24"/>
        </w:rPr>
        <w:t>n</w:t>
      </w:r>
      <w:r>
        <w:rPr>
          <w:spacing w:val="1"/>
          <w:w w:val="114"/>
          <w:sz w:val="24"/>
          <w:szCs w:val="24"/>
        </w:rPr>
        <w:t>i</w:t>
      </w:r>
      <w:r>
        <w:rPr>
          <w:w w:val="114"/>
          <w:sz w:val="24"/>
          <w:szCs w:val="24"/>
        </w:rPr>
        <w:t>f</w:t>
      </w:r>
      <w:r>
        <w:rPr>
          <w:spacing w:val="-2"/>
          <w:w w:val="114"/>
          <w:sz w:val="24"/>
          <w:szCs w:val="24"/>
        </w:rPr>
        <w:t>i</w:t>
      </w:r>
      <w:r>
        <w:rPr>
          <w:w w:val="114"/>
          <w:sz w:val="24"/>
          <w:szCs w:val="24"/>
        </w:rPr>
        <w:t>ed</w:t>
      </w:r>
      <w:r>
        <w:rPr>
          <w:spacing w:val="3"/>
          <w:w w:val="114"/>
          <w:sz w:val="24"/>
          <w:szCs w:val="24"/>
        </w:rPr>
        <w:t xml:space="preserve"> </w:t>
      </w:r>
      <w:r>
        <w:rPr>
          <w:w w:val="109"/>
          <w:sz w:val="24"/>
          <w:szCs w:val="24"/>
        </w:rPr>
        <w:t>so</w:t>
      </w:r>
      <w:r>
        <w:rPr>
          <w:spacing w:val="1"/>
          <w:w w:val="109"/>
          <w:sz w:val="24"/>
          <w:szCs w:val="24"/>
        </w:rPr>
        <w:t>l</w:t>
      </w:r>
      <w:r>
        <w:rPr>
          <w:w w:val="124"/>
          <w:sz w:val="24"/>
          <w:szCs w:val="24"/>
        </w:rPr>
        <w:t>ut</w:t>
      </w:r>
      <w:r>
        <w:rPr>
          <w:spacing w:val="1"/>
          <w:w w:val="124"/>
          <w:sz w:val="24"/>
          <w:szCs w:val="24"/>
        </w:rPr>
        <w:t>i</w:t>
      </w:r>
      <w:r>
        <w:rPr>
          <w:w w:val="111"/>
          <w:sz w:val="24"/>
          <w:szCs w:val="24"/>
        </w:rPr>
        <w:t>o</w:t>
      </w:r>
      <w:r>
        <w:rPr>
          <w:spacing w:val="3"/>
          <w:w w:val="111"/>
          <w:sz w:val="24"/>
          <w:szCs w:val="24"/>
        </w:rPr>
        <w:t>n</w:t>
      </w:r>
      <w:r>
        <w:rPr>
          <w:w w:val="111"/>
          <w:sz w:val="24"/>
          <w:szCs w:val="24"/>
        </w:rPr>
        <w:t>.</w:t>
      </w:r>
    </w:p>
    <w:p w:rsidR="0047596C" w:rsidRDefault="0047596C">
      <w:pPr>
        <w:spacing w:before="6" w:line="140" w:lineRule="exact"/>
        <w:rPr>
          <w:sz w:val="15"/>
          <w:szCs w:val="15"/>
        </w:rPr>
      </w:pPr>
    </w:p>
    <w:p w:rsidR="0047596C" w:rsidRDefault="0047596C">
      <w:pPr>
        <w:spacing w:line="200" w:lineRule="exact"/>
      </w:pPr>
    </w:p>
    <w:p w:rsidR="0047596C" w:rsidRDefault="0047596C">
      <w:pPr>
        <w:spacing w:line="200" w:lineRule="exact"/>
      </w:pPr>
    </w:p>
    <w:p w:rsidR="0047596C" w:rsidRPr="00D16ECD" w:rsidRDefault="007F4BD5" w:rsidP="00D16ECD">
      <w:pPr>
        <w:pStyle w:val="ListParagraph"/>
        <w:numPr>
          <w:ilvl w:val="0"/>
          <w:numId w:val="13"/>
        </w:numPr>
        <w:rPr>
          <w:b/>
          <w:sz w:val="28"/>
          <w:szCs w:val="28"/>
        </w:rPr>
      </w:pPr>
      <w:r w:rsidRPr="00D16ECD">
        <w:rPr>
          <w:b/>
          <w:w w:val="112"/>
          <w:sz w:val="28"/>
          <w:szCs w:val="28"/>
        </w:rPr>
        <w:t>Pr</w:t>
      </w:r>
      <w:r w:rsidRPr="00D16ECD">
        <w:rPr>
          <w:b/>
          <w:spacing w:val="4"/>
          <w:w w:val="112"/>
          <w:sz w:val="28"/>
          <w:szCs w:val="28"/>
        </w:rPr>
        <w:t>o</w:t>
      </w:r>
      <w:r w:rsidRPr="00D16ECD">
        <w:rPr>
          <w:b/>
          <w:w w:val="112"/>
          <w:sz w:val="28"/>
          <w:szCs w:val="28"/>
        </w:rPr>
        <w:t>po</w:t>
      </w:r>
      <w:r w:rsidRPr="00D16ECD">
        <w:rPr>
          <w:b/>
          <w:spacing w:val="1"/>
          <w:w w:val="112"/>
          <w:sz w:val="28"/>
          <w:szCs w:val="28"/>
        </w:rPr>
        <w:t>se</w:t>
      </w:r>
      <w:r w:rsidRPr="00D16ECD">
        <w:rPr>
          <w:b/>
          <w:w w:val="112"/>
          <w:sz w:val="28"/>
          <w:szCs w:val="28"/>
        </w:rPr>
        <w:t>d</w:t>
      </w:r>
      <w:r w:rsidRPr="00D16ECD">
        <w:rPr>
          <w:b/>
          <w:spacing w:val="5"/>
          <w:w w:val="112"/>
          <w:sz w:val="28"/>
          <w:szCs w:val="28"/>
        </w:rPr>
        <w:t xml:space="preserve"> </w:t>
      </w:r>
      <w:r w:rsidRPr="00D16ECD">
        <w:rPr>
          <w:b/>
          <w:w w:val="108"/>
          <w:sz w:val="28"/>
          <w:szCs w:val="28"/>
        </w:rPr>
        <w:t>So</w:t>
      </w:r>
      <w:r w:rsidRPr="00D16ECD">
        <w:rPr>
          <w:b/>
          <w:spacing w:val="1"/>
          <w:w w:val="108"/>
          <w:sz w:val="28"/>
          <w:szCs w:val="28"/>
        </w:rPr>
        <w:t>l</w:t>
      </w:r>
      <w:r w:rsidRPr="00D16ECD">
        <w:rPr>
          <w:b/>
          <w:w w:val="116"/>
          <w:sz w:val="28"/>
          <w:szCs w:val="28"/>
        </w:rPr>
        <w:t>uti</w:t>
      </w:r>
      <w:r w:rsidRPr="00D16ECD">
        <w:rPr>
          <w:b/>
          <w:spacing w:val="1"/>
          <w:w w:val="116"/>
          <w:sz w:val="28"/>
          <w:szCs w:val="28"/>
        </w:rPr>
        <w:t>o</w:t>
      </w:r>
      <w:r w:rsidRPr="00D16ECD">
        <w:rPr>
          <w:b/>
          <w:w w:val="114"/>
          <w:sz w:val="28"/>
          <w:szCs w:val="28"/>
        </w:rPr>
        <w:t>n:</w:t>
      </w:r>
    </w:p>
    <w:p w:rsidR="0047596C" w:rsidRDefault="0047596C">
      <w:pPr>
        <w:spacing w:before="1" w:line="100" w:lineRule="exact"/>
        <w:rPr>
          <w:sz w:val="11"/>
          <w:szCs w:val="11"/>
        </w:rPr>
      </w:pPr>
    </w:p>
    <w:p w:rsidR="0047596C" w:rsidRDefault="00181A38">
      <w:pPr>
        <w:spacing w:line="274" w:lineRule="auto"/>
        <w:ind w:left="116" w:right="209" w:hanging="10"/>
        <w:rPr>
          <w:sz w:val="24"/>
          <w:szCs w:val="24"/>
        </w:rPr>
        <w:sectPr w:rsidR="0047596C">
          <w:pgSz w:w="11920" w:h="16840"/>
          <w:pgMar w:top="920" w:right="1340" w:bottom="280" w:left="1320" w:header="726" w:footer="1159" w:gutter="0"/>
          <w:cols w:space="720"/>
        </w:sectPr>
      </w:pPr>
      <w:r>
        <w:rPr>
          <w:sz w:val="24"/>
          <w:szCs w:val="24"/>
        </w:rPr>
        <w:t xml:space="preserve">          </w:t>
      </w:r>
      <w:r w:rsidR="007F4BD5">
        <w:rPr>
          <w:sz w:val="24"/>
          <w:szCs w:val="24"/>
        </w:rPr>
        <w:t>The</w:t>
      </w:r>
      <w:r w:rsidR="007F4BD5">
        <w:rPr>
          <w:spacing w:val="59"/>
          <w:sz w:val="24"/>
          <w:szCs w:val="24"/>
        </w:rPr>
        <w:t xml:space="preserve"> </w:t>
      </w:r>
      <w:r w:rsidR="007F4BD5">
        <w:rPr>
          <w:spacing w:val="-1"/>
          <w:w w:val="115"/>
          <w:sz w:val="24"/>
          <w:szCs w:val="24"/>
        </w:rPr>
        <w:t>c</w:t>
      </w:r>
      <w:r w:rsidR="007F4BD5">
        <w:rPr>
          <w:w w:val="115"/>
          <w:sz w:val="24"/>
          <w:szCs w:val="24"/>
        </w:rPr>
        <w:t>u</w:t>
      </w:r>
      <w:r w:rsidR="007F4BD5">
        <w:rPr>
          <w:spacing w:val="-1"/>
          <w:w w:val="115"/>
          <w:sz w:val="24"/>
          <w:szCs w:val="24"/>
        </w:rPr>
        <w:t>s</w:t>
      </w:r>
      <w:r w:rsidR="007F4BD5">
        <w:rPr>
          <w:w w:val="115"/>
          <w:sz w:val="24"/>
          <w:szCs w:val="24"/>
        </w:rPr>
        <w:t>tomer</w:t>
      </w:r>
      <w:r w:rsidR="007F4BD5">
        <w:rPr>
          <w:spacing w:val="-1"/>
          <w:w w:val="115"/>
          <w:sz w:val="24"/>
          <w:szCs w:val="24"/>
        </w:rPr>
        <w:t xml:space="preserve"> </w:t>
      </w:r>
      <w:r w:rsidR="007F4BD5">
        <w:rPr>
          <w:sz w:val="24"/>
          <w:szCs w:val="24"/>
        </w:rPr>
        <w:t>w</w:t>
      </w:r>
      <w:r w:rsidR="007F4BD5">
        <w:rPr>
          <w:spacing w:val="1"/>
          <w:sz w:val="24"/>
          <w:szCs w:val="24"/>
        </w:rPr>
        <w:t>il</w:t>
      </w:r>
      <w:r w:rsidR="007F4BD5">
        <w:rPr>
          <w:sz w:val="24"/>
          <w:szCs w:val="24"/>
        </w:rPr>
        <w:t>l</w:t>
      </w:r>
      <w:r w:rsidR="007F4BD5">
        <w:rPr>
          <w:spacing w:val="45"/>
          <w:sz w:val="24"/>
          <w:szCs w:val="24"/>
        </w:rPr>
        <w:t xml:space="preserve"> </w:t>
      </w:r>
      <w:r w:rsidR="007F4BD5">
        <w:rPr>
          <w:spacing w:val="1"/>
          <w:sz w:val="24"/>
          <w:szCs w:val="24"/>
        </w:rPr>
        <w:t>b</w:t>
      </w:r>
      <w:r w:rsidR="007F4BD5">
        <w:rPr>
          <w:sz w:val="24"/>
          <w:szCs w:val="24"/>
        </w:rPr>
        <w:t>e</w:t>
      </w:r>
      <w:r w:rsidR="007F4BD5">
        <w:rPr>
          <w:spacing w:val="31"/>
          <w:sz w:val="24"/>
          <w:szCs w:val="24"/>
        </w:rPr>
        <w:t xml:space="preserve"> </w:t>
      </w:r>
      <w:r w:rsidR="007F4BD5">
        <w:rPr>
          <w:spacing w:val="-1"/>
          <w:w w:val="114"/>
          <w:sz w:val="24"/>
          <w:szCs w:val="24"/>
        </w:rPr>
        <w:t>pr</w:t>
      </w:r>
      <w:r w:rsidR="007F4BD5">
        <w:rPr>
          <w:w w:val="114"/>
          <w:sz w:val="24"/>
          <w:szCs w:val="24"/>
        </w:rPr>
        <w:t>ov</w:t>
      </w:r>
      <w:r w:rsidR="007F4BD5">
        <w:rPr>
          <w:spacing w:val="1"/>
          <w:w w:val="114"/>
          <w:sz w:val="24"/>
          <w:szCs w:val="24"/>
        </w:rPr>
        <w:t>i</w:t>
      </w:r>
      <w:r w:rsidR="007F4BD5">
        <w:rPr>
          <w:spacing w:val="-1"/>
          <w:w w:val="114"/>
          <w:sz w:val="24"/>
          <w:szCs w:val="24"/>
        </w:rPr>
        <w:t>d</w:t>
      </w:r>
      <w:r w:rsidR="007F4BD5">
        <w:rPr>
          <w:w w:val="114"/>
          <w:sz w:val="24"/>
          <w:szCs w:val="24"/>
        </w:rPr>
        <w:t>ed</w:t>
      </w:r>
      <w:r w:rsidR="007F4BD5">
        <w:rPr>
          <w:spacing w:val="-16"/>
          <w:w w:val="114"/>
          <w:sz w:val="24"/>
          <w:szCs w:val="24"/>
        </w:rPr>
        <w:t xml:space="preserve"> </w:t>
      </w:r>
      <w:r w:rsidR="007F4BD5">
        <w:rPr>
          <w:spacing w:val="1"/>
          <w:w w:val="114"/>
          <w:sz w:val="24"/>
          <w:szCs w:val="24"/>
        </w:rPr>
        <w:t>wi</w:t>
      </w:r>
      <w:r w:rsidR="007F4BD5">
        <w:rPr>
          <w:w w:val="114"/>
          <w:sz w:val="24"/>
          <w:szCs w:val="24"/>
        </w:rPr>
        <w:t>th</w:t>
      </w:r>
      <w:r w:rsidR="007F4BD5">
        <w:rPr>
          <w:spacing w:val="12"/>
          <w:w w:val="114"/>
          <w:sz w:val="24"/>
          <w:szCs w:val="24"/>
        </w:rPr>
        <w:t xml:space="preserve"> </w:t>
      </w:r>
      <w:r w:rsidR="007F4BD5">
        <w:rPr>
          <w:sz w:val="24"/>
          <w:szCs w:val="24"/>
        </w:rPr>
        <w:t>a</w:t>
      </w:r>
      <w:r w:rsidR="007F4BD5">
        <w:rPr>
          <w:spacing w:val="35"/>
          <w:sz w:val="24"/>
          <w:szCs w:val="24"/>
        </w:rPr>
        <w:t xml:space="preserve"> </w:t>
      </w:r>
      <w:r w:rsidR="007F4BD5">
        <w:rPr>
          <w:sz w:val="24"/>
          <w:szCs w:val="24"/>
        </w:rPr>
        <w:t>fu</w:t>
      </w:r>
      <w:r w:rsidR="007F4BD5">
        <w:rPr>
          <w:spacing w:val="1"/>
          <w:sz w:val="24"/>
          <w:szCs w:val="24"/>
        </w:rPr>
        <w:t>l</w:t>
      </w:r>
      <w:r w:rsidR="007F4BD5">
        <w:rPr>
          <w:sz w:val="24"/>
          <w:szCs w:val="24"/>
        </w:rPr>
        <w:t>l</w:t>
      </w:r>
      <w:r w:rsidR="007F4BD5">
        <w:rPr>
          <w:spacing w:val="47"/>
          <w:sz w:val="24"/>
          <w:szCs w:val="24"/>
        </w:rPr>
        <w:t xml:space="preserve"> </w:t>
      </w:r>
      <w:r w:rsidR="007F4BD5">
        <w:rPr>
          <w:w w:val="114"/>
          <w:sz w:val="24"/>
          <w:szCs w:val="24"/>
        </w:rPr>
        <w:t>mesh</w:t>
      </w:r>
      <w:r w:rsidR="007F4BD5">
        <w:rPr>
          <w:spacing w:val="8"/>
          <w:w w:val="114"/>
          <w:sz w:val="24"/>
          <w:szCs w:val="24"/>
        </w:rPr>
        <w:t xml:space="preserve"> </w:t>
      </w:r>
      <w:r w:rsidR="007F4BD5">
        <w:rPr>
          <w:w w:val="114"/>
          <w:sz w:val="24"/>
          <w:szCs w:val="24"/>
        </w:rPr>
        <w:t>o</w:t>
      </w:r>
      <w:r w:rsidR="007F4BD5">
        <w:rPr>
          <w:spacing w:val="1"/>
          <w:w w:val="114"/>
          <w:sz w:val="24"/>
          <w:szCs w:val="24"/>
        </w:rPr>
        <w:t>v</w:t>
      </w:r>
      <w:r w:rsidR="007F4BD5">
        <w:rPr>
          <w:w w:val="114"/>
          <w:sz w:val="24"/>
          <w:szCs w:val="24"/>
        </w:rPr>
        <w:t>e</w:t>
      </w:r>
      <w:r w:rsidR="007F4BD5">
        <w:rPr>
          <w:spacing w:val="-1"/>
          <w:w w:val="114"/>
          <w:sz w:val="24"/>
          <w:szCs w:val="24"/>
        </w:rPr>
        <w:t>r</w:t>
      </w:r>
      <w:r w:rsidR="007F4BD5">
        <w:rPr>
          <w:spacing w:val="1"/>
          <w:w w:val="114"/>
          <w:sz w:val="24"/>
          <w:szCs w:val="24"/>
        </w:rPr>
        <w:t>la</w:t>
      </w:r>
      <w:r w:rsidR="007F4BD5">
        <w:rPr>
          <w:w w:val="114"/>
          <w:sz w:val="24"/>
          <w:szCs w:val="24"/>
        </w:rPr>
        <w:t>y</w:t>
      </w:r>
      <w:r w:rsidR="007F4BD5">
        <w:rPr>
          <w:spacing w:val="-12"/>
          <w:w w:val="114"/>
          <w:sz w:val="24"/>
          <w:szCs w:val="24"/>
        </w:rPr>
        <w:t xml:space="preserve"> </w:t>
      </w:r>
      <w:r w:rsidR="007F4BD5">
        <w:rPr>
          <w:w w:val="114"/>
          <w:sz w:val="24"/>
          <w:szCs w:val="24"/>
        </w:rPr>
        <w:t>net</w:t>
      </w:r>
      <w:r w:rsidR="007F4BD5">
        <w:rPr>
          <w:spacing w:val="1"/>
          <w:w w:val="114"/>
          <w:sz w:val="24"/>
          <w:szCs w:val="24"/>
        </w:rPr>
        <w:t>w</w:t>
      </w:r>
      <w:r w:rsidR="007F4BD5">
        <w:rPr>
          <w:w w:val="114"/>
          <w:sz w:val="24"/>
          <w:szCs w:val="24"/>
        </w:rPr>
        <w:t>o</w:t>
      </w:r>
      <w:r w:rsidR="007F4BD5">
        <w:rPr>
          <w:spacing w:val="-1"/>
          <w:w w:val="114"/>
          <w:sz w:val="24"/>
          <w:szCs w:val="24"/>
        </w:rPr>
        <w:t>r</w:t>
      </w:r>
      <w:r w:rsidR="007F4BD5">
        <w:rPr>
          <w:w w:val="114"/>
          <w:sz w:val="24"/>
          <w:szCs w:val="24"/>
        </w:rPr>
        <w:t>k</w:t>
      </w:r>
      <w:r w:rsidR="007F4BD5">
        <w:rPr>
          <w:spacing w:val="12"/>
          <w:w w:val="114"/>
          <w:sz w:val="24"/>
          <w:szCs w:val="24"/>
        </w:rPr>
        <w:t xml:space="preserve"> </w:t>
      </w:r>
      <w:r w:rsidR="007F4BD5">
        <w:rPr>
          <w:w w:val="112"/>
          <w:sz w:val="24"/>
          <w:szCs w:val="24"/>
        </w:rPr>
        <w:t>mon</w:t>
      </w:r>
      <w:r w:rsidR="007F4BD5">
        <w:rPr>
          <w:spacing w:val="1"/>
          <w:w w:val="112"/>
          <w:sz w:val="24"/>
          <w:szCs w:val="24"/>
        </w:rPr>
        <w:t>i</w:t>
      </w:r>
      <w:r w:rsidR="007F4BD5">
        <w:rPr>
          <w:w w:val="120"/>
          <w:sz w:val="24"/>
          <w:szCs w:val="24"/>
        </w:rPr>
        <w:t>to</w:t>
      </w:r>
      <w:r w:rsidR="007F4BD5">
        <w:rPr>
          <w:spacing w:val="-1"/>
          <w:w w:val="120"/>
          <w:sz w:val="24"/>
          <w:szCs w:val="24"/>
        </w:rPr>
        <w:t>r</w:t>
      </w:r>
      <w:r w:rsidR="007F4BD5">
        <w:rPr>
          <w:spacing w:val="7"/>
          <w:w w:val="113"/>
          <w:sz w:val="24"/>
          <w:szCs w:val="24"/>
        </w:rPr>
        <w:t>i</w:t>
      </w:r>
      <w:r w:rsidR="007F4BD5">
        <w:rPr>
          <w:w w:val="114"/>
          <w:sz w:val="24"/>
          <w:szCs w:val="24"/>
        </w:rPr>
        <w:t xml:space="preserve">ng </w:t>
      </w:r>
      <w:r w:rsidR="007F4BD5">
        <w:rPr>
          <w:w w:val="116"/>
          <w:sz w:val="24"/>
          <w:szCs w:val="24"/>
        </w:rPr>
        <w:t>sy</w:t>
      </w:r>
      <w:r w:rsidR="007F4BD5">
        <w:rPr>
          <w:spacing w:val="-1"/>
          <w:w w:val="116"/>
          <w:sz w:val="24"/>
          <w:szCs w:val="24"/>
        </w:rPr>
        <w:t>s</w:t>
      </w:r>
      <w:r w:rsidR="007F4BD5">
        <w:rPr>
          <w:w w:val="116"/>
          <w:sz w:val="24"/>
          <w:szCs w:val="24"/>
        </w:rPr>
        <w:t>tem</w:t>
      </w:r>
      <w:r w:rsidR="007F4BD5">
        <w:rPr>
          <w:spacing w:val="-1"/>
          <w:w w:val="116"/>
          <w:sz w:val="24"/>
          <w:szCs w:val="24"/>
        </w:rPr>
        <w:t xml:space="preserve"> </w:t>
      </w:r>
      <w:r w:rsidR="007F4BD5">
        <w:rPr>
          <w:sz w:val="24"/>
          <w:szCs w:val="24"/>
        </w:rPr>
        <w:t>to</w:t>
      </w:r>
      <w:r w:rsidR="007F4BD5">
        <w:rPr>
          <w:spacing w:val="33"/>
          <w:sz w:val="24"/>
          <w:szCs w:val="24"/>
        </w:rPr>
        <w:t xml:space="preserve"> </w:t>
      </w:r>
      <w:r w:rsidR="007F4BD5">
        <w:rPr>
          <w:spacing w:val="2"/>
          <w:w w:val="113"/>
          <w:sz w:val="24"/>
          <w:szCs w:val="24"/>
        </w:rPr>
        <w:t>i</w:t>
      </w:r>
      <w:r w:rsidR="007F4BD5">
        <w:rPr>
          <w:w w:val="125"/>
          <w:sz w:val="24"/>
          <w:szCs w:val="24"/>
        </w:rPr>
        <w:t>nte</w:t>
      </w:r>
      <w:r w:rsidR="007F4BD5">
        <w:rPr>
          <w:spacing w:val="-1"/>
          <w:w w:val="125"/>
          <w:sz w:val="24"/>
          <w:szCs w:val="24"/>
        </w:rPr>
        <w:t>r</w:t>
      </w:r>
      <w:r w:rsidR="007F4BD5">
        <w:rPr>
          <w:spacing w:val="1"/>
          <w:w w:val="125"/>
          <w:sz w:val="24"/>
          <w:szCs w:val="24"/>
        </w:rPr>
        <w:t>a</w:t>
      </w:r>
      <w:r w:rsidR="007F4BD5">
        <w:rPr>
          <w:spacing w:val="-1"/>
          <w:sz w:val="24"/>
          <w:szCs w:val="24"/>
        </w:rPr>
        <w:t>c</w:t>
      </w:r>
      <w:r w:rsidR="007F4BD5">
        <w:rPr>
          <w:w w:val="140"/>
          <w:sz w:val="24"/>
          <w:szCs w:val="24"/>
        </w:rPr>
        <w:t>t</w:t>
      </w:r>
      <w:r w:rsidR="007F4BD5">
        <w:rPr>
          <w:spacing w:val="7"/>
          <w:sz w:val="24"/>
          <w:szCs w:val="24"/>
        </w:rPr>
        <w:t xml:space="preserve"> </w:t>
      </w:r>
      <w:r w:rsidR="007F4BD5">
        <w:rPr>
          <w:spacing w:val="1"/>
          <w:w w:val="117"/>
          <w:sz w:val="24"/>
          <w:szCs w:val="24"/>
        </w:rPr>
        <w:t>w</w:t>
      </w:r>
      <w:r w:rsidR="007F4BD5">
        <w:rPr>
          <w:spacing w:val="-1"/>
          <w:w w:val="117"/>
          <w:sz w:val="24"/>
          <w:szCs w:val="24"/>
        </w:rPr>
        <w:t>i</w:t>
      </w:r>
      <w:r w:rsidR="007F4BD5">
        <w:rPr>
          <w:spacing w:val="-2"/>
          <w:w w:val="117"/>
          <w:sz w:val="24"/>
          <w:szCs w:val="24"/>
        </w:rPr>
        <w:t>t</w:t>
      </w:r>
      <w:r w:rsidR="007F4BD5">
        <w:rPr>
          <w:w w:val="117"/>
          <w:sz w:val="24"/>
          <w:szCs w:val="24"/>
        </w:rPr>
        <w:t>h</w:t>
      </w:r>
      <w:r w:rsidR="007F4BD5">
        <w:rPr>
          <w:spacing w:val="-2"/>
          <w:w w:val="117"/>
          <w:sz w:val="24"/>
          <w:szCs w:val="24"/>
        </w:rPr>
        <w:t xml:space="preserve"> </w:t>
      </w:r>
      <w:r w:rsidR="007F4BD5">
        <w:rPr>
          <w:sz w:val="24"/>
          <w:szCs w:val="24"/>
        </w:rPr>
        <w:t xml:space="preserve">the </w:t>
      </w:r>
      <w:r w:rsidR="007F4BD5">
        <w:rPr>
          <w:spacing w:val="1"/>
          <w:w w:val="112"/>
          <w:sz w:val="24"/>
          <w:szCs w:val="24"/>
        </w:rPr>
        <w:t>a</w:t>
      </w:r>
      <w:r w:rsidR="007F4BD5">
        <w:rPr>
          <w:spacing w:val="-1"/>
          <w:w w:val="112"/>
          <w:sz w:val="24"/>
          <w:szCs w:val="24"/>
        </w:rPr>
        <w:t>pp</w:t>
      </w:r>
      <w:r w:rsidR="007F4BD5">
        <w:rPr>
          <w:spacing w:val="1"/>
          <w:w w:val="112"/>
          <w:sz w:val="24"/>
          <w:szCs w:val="24"/>
        </w:rPr>
        <w:t>li</w:t>
      </w:r>
      <w:r w:rsidR="007F4BD5">
        <w:rPr>
          <w:spacing w:val="-1"/>
          <w:w w:val="112"/>
          <w:sz w:val="24"/>
          <w:szCs w:val="24"/>
        </w:rPr>
        <w:t>c</w:t>
      </w:r>
      <w:r w:rsidR="007F4BD5">
        <w:rPr>
          <w:spacing w:val="1"/>
          <w:w w:val="112"/>
          <w:sz w:val="24"/>
          <w:szCs w:val="24"/>
        </w:rPr>
        <w:t>a</w:t>
      </w:r>
      <w:r w:rsidR="007F4BD5">
        <w:rPr>
          <w:w w:val="112"/>
          <w:sz w:val="24"/>
          <w:szCs w:val="24"/>
        </w:rPr>
        <w:t>t</w:t>
      </w:r>
      <w:r w:rsidR="007F4BD5">
        <w:rPr>
          <w:spacing w:val="1"/>
          <w:w w:val="112"/>
          <w:sz w:val="24"/>
          <w:szCs w:val="24"/>
        </w:rPr>
        <w:t>i</w:t>
      </w:r>
      <w:r w:rsidR="007F4BD5">
        <w:rPr>
          <w:w w:val="112"/>
          <w:sz w:val="24"/>
          <w:szCs w:val="24"/>
        </w:rPr>
        <w:t>ons</w:t>
      </w:r>
      <w:r w:rsidR="007F4BD5">
        <w:rPr>
          <w:spacing w:val="43"/>
          <w:w w:val="112"/>
          <w:sz w:val="24"/>
          <w:szCs w:val="24"/>
        </w:rPr>
        <w:t xml:space="preserve"> </w:t>
      </w:r>
      <w:r w:rsidR="007F4BD5">
        <w:rPr>
          <w:w w:val="112"/>
          <w:sz w:val="24"/>
          <w:szCs w:val="24"/>
        </w:rPr>
        <w:t>de</w:t>
      </w:r>
      <w:r w:rsidR="007F4BD5">
        <w:rPr>
          <w:spacing w:val="-2"/>
          <w:w w:val="112"/>
          <w:sz w:val="24"/>
          <w:szCs w:val="24"/>
        </w:rPr>
        <w:t>v</w:t>
      </w:r>
      <w:r w:rsidR="007F4BD5">
        <w:rPr>
          <w:w w:val="112"/>
          <w:sz w:val="24"/>
          <w:szCs w:val="24"/>
        </w:rPr>
        <w:t>e</w:t>
      </w:r>
      <w:r w:rsidR="007F4BD5">
        <w:rPr>
          <w:spacing w:val="1"/>
          <w:w w:val="112"/>
          <w:sz w:val="24"/>
          <w:szCs w:val="24"/>
        </w:rPr>
        <w:t>l</w:t>
      </w:r>
      <w:r w:rsidR="007F4BD5">
        <w:rPr>
          <w:w w:val="112"/>
          <w:sz w:val="24"/>
          <w:szCs w:val="24"/>
        </w:rPr>
        <w:t>o</w:t>
      </w:r>
      <w:r w:rsidR="007F4BD5">
        <w:rPr>
          <w:spacing w:val="-1"/>
          <w:w w:val="112"/>
          <w:sz w:val="24"/>
          <w:szCs w:val="24"/>
        </w:rPr>
        <w:t>p</w:t>
      </w:r>
      <w:r w:rsidR="007F4BD5">
        <w:rPr>
          <w:w w:val="112"/>
          <w:sz w:val="24"/>
          <w:szCs w:val="24"/>
        </w:rPr>
        <w:t>ed</w:t>
      </w:r>
      <w:r w:rsidR="007F4BD5">
        <w:rPr>
          <w:spacing w:val="-12"/>
          <w:w w:val="112"/>
          <w:sz w:val="24"/>
          <w:szCs w:val="24"/>
        </w:rPr>
        <w:t xml:space="preserve"> </w:t>
      </w:r>
      <w:r w:rsidR="007F4BD5">
        <w:rPr>
          <w:spacing w:val="1"/>
          <w:sz w:val="24"/>
          <w:szCs w:val="24"/>
        </w:rPr>
        <w:t>b</w:t>
      </w:r>
      <w:r w:rsidR="007F4BD5">
        <w:rPr>
          <w:sz w:val="24"/>
          <w:szCs w:val="24"/>
        </w:rPr>
        <w:t>y</w:t>
      </w:r>
      <w:r w:rsidR="007F4BD5">
        <w:rPr>
          <w:spacing w:val="29"/>
          <w:sz w:val="24"/>
          <w:szCs w:val="24"/>
        </w:rPr>
        <w:t xml:space="preserve"> </w:t>
      </w:r>
      <w:r w:rsidR="007F4BD5">
        <w:rPr>
          <w:w w:val="118"/>
          <w:sz w:val="24"/>
          <w:szCs w:val="24"/>
        </w:rPr>
        <w:t>Sm</w:t>
      </w:r>
      <w:r w:rsidR="007F4BD5">
        <w:rPr>
          <w:spacing w:val="1"/>
          <w:w w:val="118"/>
          <w:sz w:val="24"/>
          <w:szCs w:val="24"/>
        </w:rPr>
        <w:t>a</w:t>
      </w:r>
      <w:r w:rsidR="007F4BD5">
        <w:rPr>
          <w:spacing w:val="-1"/>
          <w:w w:val="118"/>
          <w:sz w:val="24"/>
          <w:szCs w:val="24"/>
        </w:rPr>
        <w:t>r</w:t>
      </w:r>
      <w:r w:rsidR="007F4BD5">
        <w:rPr>
          <w:w w:val="118"/>
          <w:sz w:val="24"/>
          <w:szCs w:val="24"/>
        </w:rPr>
        <w:t>t</w:t>
      </w:r>
      <w:r w:rsidR="007F4BD5">
        <w:rPr>
          <w:spacing w:val="1"/>
          <w:w w:val="118"/>
          <w:sz w:val="24"/>
          <w:szCs w:val="24"/>
        </w:rPr>
        <w:t>N</w:t>
      </w:r>
      <w:r w:rsidR="007F4BD5">
        <w:rPr>
          <w:w w:val="118"/>
          <w:sz w:val="24"/>
          <w:szCs w:val="24"/>
        </w:rPr>
        <w:t>e</w:t>
      </w:r>
      <w:r w:rsidR="007F4BD5">
        <w:rPr>
          <w:spacing w:val="-2"/>
          <w:w w:val="118"/>
          <w:sz w:val="24"/>
          <w:szCs w:val="24"/>
        </w:rPr>
        <w:t>t</w:t>
      </w:r>
      <w:r w:rsidR="007F4BD5">
        <w:rPr>
          <w:w w:val="118"/>
          <w:sz w:val="24"/>
          <w:szCs w:val="24"/>
        </w:rPr>
        <w:t>.</w:t>
      </w:r>
      <w:r w:rsidR="007F4BD5">
        <w:rPr>
          <w:spacing w:val="9"/>
          <w:w w:val="118"/>
          <w:sz w:val="24"/>
          <w:szCs w:val="24"/>
        </w:rPr>
        <w:t xml:space="preserve"> </w:t>
      </w:r>
      <w:r w:rsidR="007F4BD5">
        <w:rPr>
          <w:spacing w:val="-2"/>
          <w:w w:val="118"/>
          <w:sz w:val="24"/>
          <w:szCs w:val="24"/>
        </w:rPr>
        <w:t>I</w:t>
      </w:r>
      <w:r w:rsidR="007F4BD5">
        <w:rPr>
          <w:w w:val="118"/>
          <w:sz w:val="24"/>
          <w:szCs w:val="24"/>
        </w:rPr>
        <w:t>t</w:t>
      </w:r>
      <w:r w:rsidR="007F4BD5">
        <w:rPr>
          <w:spacing w:val="14"/>
          <w:w w:val="118"/>
          <w:sz w:val="24"/>
          <w:szCs w:val="24"/>
        </w:rPr>
        <w:t xml:space="preserve"> </w:t>
      </w:r>
      <w:r w:rsidR="007F4BD5">
        <w:rPr>
          <w:w w:val="118"/>
          <w:sz w:val="24"/>
          <w:szCs w:val="24"/>
        </w:rPr>
        <w:t>con</w:t>
      </w:r>
      <w:r w:rsidR="007F4BD5">
        <w:rPr>
          <w:spacing w:val="-1"/>
          <w:w w:val="118"/>
          <w:sz w:val="24"/>
          <w:szCs w:val="24"/>
        </w:rPr>
        <w:t>s</w:t>
      </w:r>
      <w:r w:rsidR="007F4BD5">
        <w:rPr>
          <w:spacing w:val="1"/>
          <w:w w:val="118"/>
          <w:sz w:val="24"/>
          <w:szCs w:val="24"/>
        </w:rPr>
        <w:t>i</w:t>
      </w:r>
      <w:r w:rsidR="007F4BD5">
        <w:rPr>
          <w:w w:val="118"/>
          <w:sz w:val="24"/>
          <w:szCs w:val="24"/>
        </w:rPr>
        <w:t>sts</w:t>
      </w:r>
      <w:r w:rsidR="007F4BD5">
        <w:rPr>
          <w:spacing w:val="-28"/>
          <w:w w:val="118"/>
          <w:sz w:val="24"/>
          <w:szCs w:val="24"/>
        </w:rPr>
        <w:t xml:space="preserve"> </w:t>
      </w:r>
      <w:r w:rsidR="007F4BD5">
        <w:rPr>
          <w:sz w:val="24"/>
          <w:szCs w:val="24"/>
        </w:rPr>
        <w:t xml:space="preserve">of </w:t>
      </w:r>
      <w:r w:rsidR="007F4BD5">
        <w:rPr>
          <w:spacing w:val="1"/>
          <w:w w:val="115"/>
          <w:sz w:val="24"/>
          <w:szCs w:val="24"/>
        </w:rPr>
        <w:t>a</w:t>
      </w:r>
      <w:r w:rsidR="007F4BD5">
        <w:rPr>
          <w:spacing w:val="-1"/>
          <w:w w:val="115"/>
          <w:sz w:val="24"/>
          <w:szCs w:val="24"/>
        </w:rPr>
        <w:t>d</w:t>
      </w:r>
      <w:r w:rsidR="007F4BD5">
        <w:rPr>
          <w:w w:val="115"/>
          <w:sz w:val="24"/>
          <w:szCs w:val="24"/>
        </w:rPr>
        <w:t>m</w:t>
      </w:r>
      <w:r w:rsidR="007F4BD5">
        <w:rPr>
          <w:spacing w:val="1"/>
          <w:w w:val="115"/>
          <w:sz w:val="24"/>
          <w:szCs w:val="24"/>
        </w:rPr>
        <w:t>i</w:t>
      </w:r>
      <w:r w:rsidR="007F4BD5">
        <w:rPr>
          <w:w w:val="115"/>
          <w:sz w:val="24"/>
          <w:szCs w:val="24"/>
        </w:rPr>
        <w:t>n</w:t>
      </w:r>
      <w:r w:rsidR="007F4BD5">
        <w:rPr>
          <w:spacing w:val="13"/>
          <w:w w:val="115"/>
          <w:sz w:val="24"/>
          <w:szCs w:val="24"/>
        </w:rPr>
        <w:t xml:space="preserve"> </w:t>
      </w:r>
      <w:r w:rsidR="007F4BD5">
        <w:rPr>
          <w:w w:val="115"/>
          <w:sz w:val="24"/>
          <w:szCs w:val="24"/>
        </w:rPr>
        <w:t>se</w:t>
      </w:r>
      <w:r w:rsidR="007F4BD5">
        <w:rPr>
          <w:spacing w:val="-1"/>
          <w:w w:val="115"/>
          <w:sz w:val="24"/>
          <w:szCs w:val="24"/>
        </w:rPr>
        <w:t>r</w:t>
      </w:r>
      <w:r w:rsidR="007F4BD5">
        <w:rPr>
          <w:w w:val="115"/>
          <w:sz w:val="24"/>
          <w:szCs w:val="24"/>
        </w:rPr>
        <w:t>ver</w:t>
      </w:r>
      <w:r w:rsidR="007F4BD5">
        <w:rPr>
          <w:spacing w:val="13"/>
          <w:w w:val="115"/>
          <w:sz w:val="24"/>
          <w:szCs w:val="24"/>
        </w:rPr>
        <w:t xml:space="preserve"> </w:t>
      </w:r>
      <w:r w:rsidR="007F4BD5">
        <w:rPr>
          <w:spacing w:val="1"/>
          <w:w w:val="115"/>
          <w:sz w:val="24"/>
          <w:szCs w:val="24"/>
        </w:rPr>
        <w:t>w</w:t>
      </w:r>
      <w:r w:rsidR="007F4BD5">
        <w:rPr>
          <w:w w:val="115"/>
          <w:sz w:val="24"/>
          <w:szCs w:val="24"/>
        </w:rPr>
        <w:t>h</w:t>
      </w:r>
      <w:r w:rsidR="007F4BD5">
        <w:rPr>
          <w:spacing w:val="1"/>
          <w:w w:val="115"/>
          <w:sz w:val="24"/>
          <w:szCs w:val="24"/>
        </w:rPr>
        <w:t>i</w:t>
      </w:r>
      <w:r w:rsidR="007F4BD5">
        <w:rPr>
          <w:spacing w:val="-1"/>
          <w:w w:val="115"/>
          <w:sz w:val="24"/>
          <w:szCs w:val="24"/>
        </w:rPr>
        <w:t>c</w:t>
      </w:r>
      <w:r w:rsidR="007F4BD5">
        <w:rPr>
          <w:w w:val="115"/>
          <w:sz w:val="24"/>
          <w:szCs w:val="24"/>
        </w:rPr>
        <w:t>h</w:t>
      </w:r>
      <w:r w:rsidR="007F4BD5">
        <w:rPr>
          <w:spacing w:val="-16"/>
          <w:w w:val="115"/>
          <w:sz w:val="24"/>
          <w:szCs w:val="24"/>
        </w:rPr>
        <w:t xml:space="preserve"> </w:t>
      </w:r>
      <w:r w:rsidR="007F4BD5">
        <w:rPr>
          <w:w w:val="115"/>
          <w:sz w:val="24"/>
          <w:szCs w:val="24"/>
        </w:rPr>
        <w:t>esta</w:t>
      </w:r>
      <w:r w:rsidR="007F4BD5">
        <w:rPr>
          <w:spacing w:val="1"/>
          <w:w w:val="115"/>
          <w:sz w:val="24"/>
          <w:szCs w:val="24"/>
        </w:rPr>
        <w:t>b</w:t>
      </w:r>
      <w:r w:rsidR="007F4BD5">
        <w:rPr>
          <w:spacing w:val="-1"/>
          <w:w w:val="115"/>
          <w:sz w:val="24"/>
          <w:szCs w:val="24"/>
        </w:rPr>
        <w:t>l</w:t>
      </w:r>
      <w:r w:rsidR="007F4BD5">
        <w:rPr>
          <w:spacing w:val="1"/>
          <w:w w:val="115"/>
          <w:sz w:val="24"/>
          <w:szCs w:val="24"/>
        </w:rPr>
        <w:t>i</w:t>
      </w:r>
      <w:r w:rsidR="007F4BD5">
        <w:rPr>
          <w:w w:val="115"/>
          <w:sz w:val="24"/>
          <w:szCs w:val="24"/>
        </w:rPr>
        <w:t>s</w:t>
      </w:r>
      <w:r w:rsidR="007F4BD5">
        <w:rPr>
          <w:spacing w:val="-1"/>
          <w:w w:val="115"/>
          <w:sz w:val="24"/>
          <w:szCs w:val="24"/>
        </w:rPr>
        <w:t>h</w:t>
      </w:r>
      <w:r w:rsidR="007F4BD5">
        <w:rPr>
          <w:w w:val="115"/>
          <w:sz w:val="24"/>
          <w:szCs w:val="24"/>
        </w:rPr>
        <w:t>es</w:t>
      </w:r>
      <w:r w:rsidR="007F4BD5">
        <w:rPr>
          <w:spacing w:val="27"/>
          <w:w w:val="115"/>
          <w:sz w:val="24"/>
          <w:szCs w:val="24"/>
        </w:rPr>
        <w:t xml:space="preserve"> </w:t>
      </w:r>
      <w:r w:rsidR="007F4BD5">
        <w:rPr>
          <w:sz w:val="24"/>
          <w:szCs w:val="24"/>
        </w:rPr>
        <w:t>a</w:t>
      </w:r>
      <w:r w:rsidR="007F4BD5">
        <w:rPr>
          <w:spacing w:val="34"/>
          <w:sz w:val="24"/>
          <w:szCs w:val="24"/>
        </w:rPr>
        <w:t xml:space="preserve"> </w:t>
      </w:r>
      <w:r w:rsidR="007F4BD5">
        <w:rPr>
          <w:w w:val="114"/>
          <w:sz w:val="24"/>
          <w:szCs w:val="24"/>
        </w:rPr>
        <w:t>HT</w:t>
      </w:r>
      <w:r w:rsidR="007F4BD5">
        <w:rPr>
          <w:spacing w:val="1"/>
          <w:w w:val="114"/>
          <w:sz w:val="24"/>
          <w:szCs w:val="24"/>
        </w:rPr>
        <w:t>T</w:t>
      </w:r>
      <w:r w:rsidR="007F4BD5">
        <w:rPr>
          <w:w w:val="114"/>
          <w:sz w:val="24"/>
          <w:szCs w:val="24"/>
        </w:rPr>
        <w:t>PS</w:t>
      </w:r>
      <w:r w:rsidR="007F4BD5">
        <w:rPr>
          <w:spacing w:val="-10"/>
          <w:w w:val="114"/>
          <w:sz w:val="24"/>
          <w:szCs w:val="24"/>
        </w:rPr>
        <w:t xml:space="preserve"> </w:t>
      </w:r>
      <w:r w:rsidR="007F4BD5">
        <w:rPr>
          <w:spacing w:val="-3"/>
          <w:w w:val="114"/>
          <w:sz w:val="24"/>
          <w:szCs w:val="24"/>
        </w:rPr>
        <w:t>c</w:t>
      </w:r>
      <w:r w:rsidR="007F4BD5">
        <w:rPr>
          <w:w w:val="114"/>
          <w:sz w:val="24"/>
          <w:szCs w:val="24"/>
        </w:rPr>
        <w:t>onne</w:t>
      </w:r>
      <w:r w:rsidR="007F4BD5">
        <w:rPr>
          <w:spacing w:val="-1"/>
          <w:w w:val="114"/>
          <w:sz w:val="24"/>
          <w:szCs w:val="24"/>
        </w:rPr>
        <w:t>c</w:t>
      </w:r>
      <w:r w:rsidR="007F4BD5">
        <w:rPr>
          <w:w w:val="114"/>
          <w:sz w:val="24"/>
          <w:szCs w:val="24"/>
        </w:rPr>
        <w:t>t</w:t>
      </w:r>
      <w:r w:rsidR="007F4BD5">
        <w:rPr>
          <w:spacing w:val="1"/>
          <w:w w:val="114"/>
          <w:sz w:val="24"/>
          <w:szCs w:val="24"/>
        </w:rPr>
        <w:t>i</w:t>
      </w:r>
      <w:r w:rsidR="007F4BD5">
        <w:rPr>
          <w:w w:val="114"/>
          <w:sz w:val="24"/>
          <w:szCs w:val="24"/>
        </w:rPr>
        <w:t>on</w:t>
      </w:r>
      <w:r w:rsidR="007F4BD5">
        <w:rPr>
          <w:spacing w:val="-23"/>
          <w:w w:val="114"/>
          <w:sz w:val="24"/>
          <w:szCs w:val="24"/>
        </w:rPr>
        <w:t xml:space="preserve"> </w:t>
      </w:r>
      <w:r w:rsidR="007F4BD5">
        <w:rPr>
          <w:spacing w:val="1"/>
          <w:w w:val="114"/>
          <w:sz w:val="24"/>
          <w:szCs w:val="24"/>
        </w:rPr>
        <w:t>wi</w:t>
      </w:r>
      <w:r w:rsidR="007F4BD5">
        <w:rPr>
          <w:w w:val="114"/>
          <w:sz w:val="24"/>
          <w:szCs w:val="24"/>
        </w:rPr>
        <w:t>th</w:t>
      </w:r>
      <w:r w:rsidR="007F4BD5">
        <w:rPr>
          <w:spacing w:val="12"/>
          <w:w w:val="114"/>
          <w:sz w:val="24"/>
          <w:szCs w:val="24"/>
        </w:rPr>
        <w:t xml:space="preserve"> </w:t>
      </w:r>
      <w:r w:rsidR="007F4BD5">
        <w:rPr>
          <w:w w:val="114"/>
          <w:sz w:val="24"/>
          <w:szCs w:val="24"/>
        </w:rPr>
        <w:t>three</w:t>
      </w:r>
      <w:r w:rsidR="007F4BD5">
        <w:rPr>
          <w:spacing w:val="34"/>
          <w:w w:val="114"/>
          <w:sz w:val="24"/>
          <w:szCs w:val="24"/>
        </w:rPr>
        <w:t xml:space="preserve"> </w:t>
      </w:r>
      <w:r w:rsidR="007F4BD5">
        <w:rPr>
          <w:sz w:val="24"/>
          <w:szCs w:val="24"/>
        </w:rPr>
        <w:t>or</w:t>
      </w:r>
      <w:r w:rsidR="007F4BD5">
        <w:rPr>
          <w:spacing w:val="32"/>
          <w:sz w:val="24"/>
          <w:szCs w:val="24"/>
        </w:rPr>
        <w:t xml:space="preserve"> </w:t>
      </w:r>
      <w:r w:rsidR="007F4BD5">
        <w:rPr>
          <w:sz w:val="24"/>
          <w:szCs w:val="24"/>
        </w:rPr>
        <w:t xml:space="preserve">more </w:t>
      </w:r>
      <w:r w:rsidR="007F4BD5">
        <w:rPr>
          <w:spacing w:val="-1"/>
          <w:w w:val="114"/>
          <w:sz w:val="24"/>
          <w:szCs w:val="24"/>
        </w:rPr>
        <w:t>p</w:t>
      </w:r>
      <w:r w:rsidR="007F4BD5">
        <w:rPr>
          <w:w w:val="118"/>
          <w:sz w:val="24"/>
          <w:szCs w:val="24"/>
        </w:rPr>
        <w:t>ee</w:t>
      </w:r>
      <w:r w:rsidR="007F4BD5">
        <w:rPr>
          <w:spacing w:val="-1"/>
          <w:w w:val="118"/>
          <w:sz w:val="24"/>
          <w:szCs w:val="24"/>
        </w:rPr>
        <w:t>r</w:t>
      </w:r>
      <w:r w:rsidR="007F4BD5">
        <w:rPr>
          <w:spacing w:val="1"/>
          <w:w w:val="113"/>
          <w:sz w:val="24"/>
          <w:szCs w:val="24"/>
        </w:rPr>
        <w:t>i</w:t>
      </w:r>
      <w:r w:rsidR="007F4BD5">
        <w:rPr>
          <w:w w:val="114"/>
          <w:sz w:val="24"/>
          <w:szCs w:val="24"/>
        </w:rPr>
        <w:t xml:space="preserve">ng </w:t>
      </w:r>
      <w:r w:rsidR="007F4BD5">
        <w:rPr>
          <w:w w:val="112"/>
          <w:sz w:val="24"/>
          <w:szCs w:val="24"/>
        </w:rPr>
        <w:t>no</w:t>
      </w:r>
      <w:r w:rsidR="007F4BD5">
        <w:rPr>
          <w:spacing w:val="-1"/>
          <w:w w:val="112"/>
          <w:sz w:val="24"/>
          <w:szCs w:val="24"/>
        </w:rPr>
        <w:t>d</w:t>
      </w:r>
      <w:r w:rsidR="007F4BD5">
        <w:rPr>
          <w:w w:val="112"/>
          <w:sz w:val="24"/>
          <w:szCs w:val="24"/>
        </w:rPr>
        <w:t>es.</w:t>
      </w:r>
      <w:r w:rsidR="007F4BD5">
        <w:rPr>
          <w:spacing w:val="5"/>
          <w:w w:val="112"/>
          <w:sz w:val="24"/>
          <w:szCs w:val="24"/>
        </w:rPr>
        <w:t xml:space="preserve"> </w:t>
      </w:r>
      <w:r w:rsidR="007F4BD5">
        <w:rPr>
          <w:sz w:val="24"/>
          <w:szCs w:val="24"/>
        </w:rPr>
        <w:t>We</w:t>
      </w:r>
      <w:r w:rsidR="007F4BD5">
        <w:rPr>
          <w:spacing w:val="27"/>
          <w:sz w:val="24"/>
          <w:szCs w:val="24"/>
        </w:rPr>
        <w:t xml:space="preserve"> </w:t>
      </w:r>
      <w:r w:rsidR="007F4BD5">
        <w:rPr>
          <w:w w:val="110"/>
          <w:sz w:val="24"/>
          <w:szCs w:val="24"/>
        </w:rPr>
        <w:t>deve</w:t>
      </w:r>
      <w:r w:rsidR="007F4BD5">
        <w:rPr>
          <w:spacing w:val="1"/>
          <w:w w:val="110"/>
          <w:sz w:val="24"/>
          <w:szCs w:val="24"/>
        </w:rPr>
        <w:t>l</w:t>
      </w:r>
      <w:r w:rsidR="007F4BD5">
        <w:rPr>
          <w:w w:val="110"/>
          <w:sz w:val="24"/>
          <w:szCs w:val="24"/>
        </w:rPr>
        <w:t>op</w:t>
      </w:r>
      <w:r w:rsidR="007F4BD5">
        <w:rPr>
          <w:spacing w:val="3"/>
          <w:w w:val="110"/>
          <w:sz w:val="24"/>
          <w:szCs w:val="24"/>
        </w:rPr>
        <w:t xml:space="preserve"> </w:t>
      </w:r>
      <w:r w:rsidR="007F4BD5">
        <w:rPr>
          <w:spacing w:val="1"/>
          <w:sz w:val="24"/>
          <w:szCs w:val="24"/>
        </w:rPr>
        <w:t>a</w:t>
      </w:r>
      <w:r w:rsidR="007F4BD5">
        <w:rPr>
          <w:sz w:val="24"/>
          <w:szCs w:val="24"/>
        </w:rPr>
        <w:t>n</w:t>
      </w:r>
      <w:r w:rsidR="007F4BD5">
        <w:rPr>
          <w:spacing w:val="60"/>
          <w:sz w:val="24"/>
          <w:szCs w:val="24"/>
        </w:rPr>
        <w:t xml:space="preserve"> </w:t>
      </w:r>
      <w:r w:rsidR="007F4BD5">
        <w:rPr>
          <w:spacing w:val="1"/>
          <w:w w:val="116"/>
          <w:sz w:val="24"/>
          <w:szCs w:val="24"/>
        </w:rPr>
        <w:t>i</w:t>
      </w:r>
      <w:r w:rsidR="007F4BD5">
        <w:rPr>
          <w:w w:val="116"/>
          <w:sz w:val="24"/>
          <w:szCs w:val="24"/>
        </w:rPr>
        <w:t>nte</w:t>
      </w:r>
      <w:r w:rsidR="007F4BD5">
        <w:rPr>
          <w:spacing w:val="-1"/>
          <w:w w:val="116"/>
          <w:sz w:val="24"/>
          <w:szCs w:val="24"/>
        </w:rPr>
        <w:t>r</w:t>
      </w:r>
      <w:r w:rsidR="007F4BD5">
        <w:rPr>
          <w:spacing w:val="1"/>
          <w:w w:val="116"/>
          <w:sz w:val="24"/>
          <w:szCs w:val="24"/>
        </w:rPr>
        <w:t>a</w:t>
      </w:r>
      <w:r w:rsidR="007F4BD5">
        <w:rPr>
          <w:spacing w:val="-1"/>
          <w:w w:val="116"/>
          <w:sz w:val="24"/>
          <w:szCs w:val="24"/>
        </w:rPr>
        <w:t>c</w:t>
      </w:r>
      <w:r w:rsidR="007F4BD5">
        <w:rPr>
          <w:w w:val="116"/>
          <w:sz w:val="24"/>
          <w:szCs w:val="24"/>
        </w:rPr>
        <w:t>t</w:t>
      </w:r>
      <w:r w:rsidR="007F4BD5">
        <w:rPr>
          <w:spacing w:val="1"/>
          <w:w w:val="116"/>
          <w:sz w:val="24"/>
          <w:szCs w:val="24"/>
        </w:rPr>
        <w:t>i</w:t>
      </w:r>
      <w:r w:rsidR="007F4BD5">
        <w:rPr>
          <w:w w:val="116"/>
          <w:sz w:val="24"/>
          <w:szCs w:val="24"/>
        </w:rPr>
        <w:t>on</w:t>
      </w:r>
      <w:r w:rsidR="007F4BD5">
        <w:rPr>
          <w:spacing w:val="24"/>
          <w:w w:val="116"/>
          <w:sz w:val="24"/>
          <w:szCs w:val="24"/>
        </w:rPr>
        <w:t xml:space="preserve"> </w:t>
      </w:r>
      <w:r w:rsidR="007F4BD5">
        <w:rPr>
          <w:w w:val="116"/>
          <w:sz w:val="24"/>
          <w:szCs w:val="24"/>
        </w:rPr>
        <w:t>u</w:t>
      </w:r>
      <w:r w:rsidR="007F4BD5">
        <w:rPr>
          <w:spacing w:val="-1"/>
          <w:w w:val="116"/>
          <w:sz w:val="24"/>
          <w:szCs w:val="24"/>
        </w:rPr>
        <w:t>s</w:t>
      </w:r>
      <w:r w:rsidR="007F4BD5">
        <w:rPr>
          <w:w w:val="116"/>
          <w:sz w:val="24"/>
          <w:szCs w:val="24"/>
        </w:rPr>
        <w:t>e</w:t>
      </w:r>
      <w:r w:rsidR="007F4BD5">
        <w:rPr>
          <w:spacing w:val="1"/>
          <w:w w:val="116"/>
          <w:sz w:val="24"/>
          <w:szCs w:val="24"/>
        </w:rPr>
        <w:t>r</w:t>
      </w:r>
      <w:r w:rsidR="007F4BD5">
        <w:rPr>
          <w:spacing w:val="-1"/>
          <w:w w:val="116"/>
          <w:sz w:val="24"/>
          <w:szCs w:val="24"/>
        </w:rPr>
        <w:t>-</w:t>
      </w:r>
      <w:r w:rsidR="007F4BD5">
        <w:rPr>
          <w:w w:val="116"/>
          <w:sz w:val="24"/>
          <w:szCs w:val="24"/>
        </w:rPr>
        <w:t>to</w:t>
      </w:r>
      <w:r w:rsidR="007F4BD5">
        <w:rPr>
          <w:spacing w:val="-1"/>
          <w:w w:val="116"/>
          <w:sz w:val="24"/>
          <w:szCs w:val="24"/>
        </w:rPr>
        <w:t>-</w:t>
      </w:r>
      <w:r w:rsidR="007F4BD5">
        <w:rPr>
          <w:spacing w:val="1"/>
          <w:w w:val="116"/>
          <w:sz w:val="24"/>
          <w:szCs w:val="24"/>
        </w:rPr>
        <w:t>ad</w:t>
      </w:r>
      <w:r w:rsidR="007F4BD5">
        <w:rPr>
          <w:w w:val="116"/>
          <w:sz w:val="24"/>
          <w:szCs w:val="24"/>
        </w:rPr>
        <w:t>m</w:t>
      </w:r>
      <w:r w:rsidR="007F4BD5">
        <w:rPr>
          <w:spacing w:val="1"/>
          <w:w w:val="116"/>
          <w:sz w:val="24"/>
          <w:szCs w:val="24"/>
        </w:rPr>
        <w:t>i</w:t>
      </w:r>
      <w:r w:rsidR="007F4BD5">
        <w:rPr>
          <w:w w:val="116"/>
          <w:sz w:val="24"/>
          <w:szCs w:val="24"/>
        </w:rPr>
        <w:t>n</w:t>
      </w:r>
      <w:r w:rsidR="007F4BD5">
        <w:rPr>
          <w:spacing w:val="-5"/>
          <w:w w:val="116"/>
          <w:sz w:val="24"/>
          <w:szCs w:val="24"/>
        </w:rPr>
        <w:t xml:space="preserve"> </w:t>
      </w:r>
      <w:r w:rsidR="007F4BD5">
        <w:rPr>
          <w:w w:val="116"/>
          <w:sz w:val="24"/>
          <w:szCs w:val="24"/>
        </w:rPr>
        <w:t>se</w:t>
      </w:r>
      <w:r w:rsidR="007F4BD5">
        <w:rPr>
          <w:spacing w:val="-1"/>
          <w:w w:val="116"/>
          <w:sz w:val="24"/>
          <w:szCs w:val="24"/>
        </w:rPr>
        <w:t>r</w:t>
      </w:r>
      <w:r w:rsidR="007F4BD5">
        <w:rPr>
          <w:w w:val="116"/>
          <w:sz w:val="24"/>
          <w:szCs w:val="24"/>
        </w:rPr>
        <w:t>ver</w:t>
      </w:r>
      <w:r w:rsidR="007F4BD5">
        <w:rPr>
          <w:spacing w:val="8"/>
          <w:w w:val="116"/>
          <w:sz w:val="24"/>
          <w:szCs w:val="24"/>
        </w:rPr>
        <w:t xml:space="preserve"> </w:t>
      </w:r>
      <w:r w:rsidR="007F4BD5">
        <w:rPr>
          <w:sz w:val="24"/>
          <w:szCs w:val="24"/>
        </w:rPr>
        <w:t>&amp;</w:t>
      </w:r>
      <w:r w:rsidR="007F4BD5">
        <w:rPr>
          <w:spacing w:val="15"/>
          <w:sz w:val="24"/>
          <w:szCs w:val="24"/>
        </w:rPr>
        <w:t xml:space="preserve"> </w:t>
      </w:r>
      <w:r w:rsidR="007F4BD5">
        <w:rPr>
          <w:sz w:val="24"/>
          <w:szCs w:val="24"/>
        </w:rPr>
        <w:t>node to</w:t>
      </w:r>
      <w:r w:rsidR="007F4BD5">
        <w:rPr>
          <w:spacing w:val="31"/>
          <w:sz w:val="24"/>
          <w:szCs w:val="24"/>
        </w:rPr>
        <w:t xml:space="preserve"> </w:t>
      </w:r>
      <w:r w:rsidR="007F4BD5">
        <w:rPr>
          <w:spacing w:val="1"/>
          <w:w w:val="117"/>
          <w:sz w:val="24"/>
          <w:szCs w:val="24"/>
        </w:rPr>
        <w:t>a</w:t>
      </w:r>
      <w:r w:rsidR="007F4BD5">
        <w:rPr>
          <w:spacing w:val="-1"/>
          <w:w w:val="117"/>
          <w:sz w:val="24"/>
          <w:szCs w:val="24"/>
        </w:rPr>
        <w:t>d</w:t>
      </w:r>
      <w:r w:rsidR="007F4BD5">
        <w:rPr>
          <w:w w:val="117"/>
          <w:sz w:val="24"/>
          <w:szCs w:val="24"/>
        </w:rPr>
        <w:t>m</w:t>
      </w:r>
      <w:r w:rsidR="007F4BD5">
        <w:rPr>
          <w:spacing w:val="1"/>
          <w:w w:val="117"/>
          <w:sz w:val="24"/>
          <w:szCs w:val="24"/>
        </w:rPr>
        <w:t>i</w:t>
      </w:r>
      <w:r w:rsidR="007F4BD5">
        <w:rPr>
          <w:w w:val="117"/>
          <w:sz w:val="24"/>
          <w:szCs w:val="24"/>
        </w:rPr>
        <w:t xml:space="preserve">n </w:t>
      </w:r>
      <w:r w:rsidR="007F4BD5">
        <w:rPr>
          <w:w w:val="120"/>
          <w:sz w:val="24"/>
          <w:szCs w:val="24"/>
        </w:rPr>
        <w:t>se</w:t>
      </w:r>
      <w:r w:rsidR="007F4BD5">
        <w:rPr>
          <w:spacing w:val="-1"/>
          <w:w w:val="120"/>
          <w:sz w:val="24"/>
          <w:szCs w:val="24"/>
        </w:rPr>
        <w:t>r</w:t>
      </w:r>
      <w:r w:rsidR="007F4BD5">
        <w:rPr>
          <w:w w:val="107"/>
          <w:sz w:val="24"/>
          <w:szCs w:val="24"/>
        </w:rPr>
        <w:t>v</w:t>
      </w:r>
      <w:r w:rsidR="007F4BD5">
        <w:rPr>
          <w:w w:val="121"/>
          <w:sz w:val="24"/>
          <w:szCs w:val="24"/>
        </w:rPr>
        <w:t>er</w:t>
      </w:r>
    </w:p>
    <w:p w:rsidR="0047596C" w:rsidRDefault="0047596C">
      <w:pPr>
        <w:spacing w:before="8" w:line="120" w:lineRule="exact"/>
        <w:rPr>
          <w:sz w:val="12"/>
          <w:szCs w:val="12"/>
        </w:rPr>
      </w:pPr>
    </w:p>
    <w:p w:rsidR="00D16ECD" w:rsidRDefault="00D16ECD" w:rsidP="00D16ECD">
      <w:pPr>
        <w:spacing w:before="32" w:line="275" w:lineRule="auto"/>
        <w:ind w:right="1013"/>
      </w:pPr>
    </w:p>
    <w:p w:rsidR="0047596C" w:rsidRDefault="00A95D3F" w:rsidP="00D16ECD">
      <w:pPr>
        <w:spacing w:before="32" w:line="275" w:lineRule="auto"/>
        <w:ind w:right="1013"/>
        <w:rPr>
          <w:sz w:val="24"/>
          <w:szCs w:val="24"/>
        </w:rPr>
      </w:pPr>
      <w:r>
        <w:pict>
          <v:shape id="_x0000_s1142" type="#_x0000_t75" style="position:absolute;margin-left:429.5pt;margin-top:129.05pt;width:93.25pt;height:18.95pt;z-index:-251658240;mso-position-horizontal-relative:page">
            <v:imagedata r:id="rId22" o:title=""/>
            <w10:wrap anchorx="page"/>
          </v:shape>
        </w:pict>
      </w:r>
      <w:r w:rsidR="007F4BD5">
        <w:rPr>
          <w:w w:val="129"/>
          <w:sz w:val="24"/>
          <w:szCs w:val="24"/>
        </w:rPr>
        <w:t>th</w:t>
      </w:r>
      <w:r w:rsidR="007F4BD5">
        <w:rPr>
          <w:spacing w:val="1"/>
          <w:w w:val="129"/>
          <w:sz w:val="24"/>
          <w:szCs w:val="24"/>
        </w:rPr>
        <w:t>a</w:t>
      </w:r>
      <w:r w:rsidR="007F4BD5">
        <w:rPr>
          <w:w w:val="129"/>
          <w:sz w:val="24"/>
          <w:szCs w:val="24"/>
        </w:rPr>
        <w:t>t</w:t>
      </w:r>
      <w:r w:rsidR="007F4BD5">
        <w:rPr>
          <w:spacing w:val="-9"/>
          <w:w w:val="129"/>
          <w:sz w:val="24"/>
          <w:szCs w:val="24"/>
        </w:rPr>
        <w:t xml:space="preserve"> </w:t>
      </w:r>
      <w:r w:rsidR="007F4BD5">
        <w:rPr>
          <w:spacing w:val="2"/>
          <w:sz w:val="24"/>
          <w:szCs w:val="24"/>
        </w:rPr>
        <w:t>i</w:t>
      </w:r>
      <w:r w:rsidR="007F4BD5">
        <w:rPr>
          <w:sz w:val="24"/>
          <w:szCs w:val="24"/>
        </w:rPr>
        <w:t>s</w:t>
      </w:r>
      <w:r w:rsidR="007F4BD5">
        <w:rPr>
          <w:spacing w:val="32"/>
          <w:sz w:val="24"/>
          <w:szCs w:val="24"/>
        </w:rPr>
        <w:t xml:space="preserve"> </w:t>
      </w:r>
      <w:r w:rsidR="007F4BD5">
        <w:rPr>
          <w:spacing w:val="-2"/>
          <w:w w:val="116"/>
          <w:sz w:val="24"/>
          <w:szCs w:val="24"/>
        </w:rPr>
        <w:t>b</w:t>
      </w:r>
      <w:r w:rsidR="007F4BD5">
        <w:rPr>
          <w:spacing w:val="1"/>
          <w:w w:val="116"/>
          <w:sz w:val="24"/>
          <w:szCs w:val="24"/>
        </w:rPr>
        <w:t>a</w:t>
      </w:r>
      <w:r w:rsidR="007F4BD5">
        <w:rPr>
          <w:w w:val="116"/>
          <w:sz w:val="24"/>
          <w:szCs w:val="24"/>
        </w:rPr>
        <w:t>sed</w:t>
      </w:r>
      <w:r w:rsidR="007F4BD5">
        <w:rPr>
          <w:spacing w:val="-4"/>
          <w:w w:val="116"/>
          <w:sz w:val="24"/>
          <w:szCs w:val="24"/>
        </w:rPr>
        <w:t xml:space="preserve"> </w:t>
      </w:r>
      <w:r w:rsidR="007F4BD5">
        <w:rPr>
          <w:sz w:val="24"/>
          <w:szCs w:val="24"/>
        </w:rPr>
        <w:t>on</w:t>
      </w:r>
      <w:r w:rsidR="007F4BD5">
        <w:rPr>
          <w:spacing w:val="33"/>
          <w:sz w:val="24"/>
          <w:szCs w:val="24"/>
        </w:rPr>
        <w:t xml:space="preserve"> </w:t>
      </w:r>
      <w:r w:rsidR="007F4BD5">
        <w:rPr>
          <w:sz w:val="24"/>
          <w:szCs w:val="24"/>
        </w:rPr>
        <w:t>a</w:t>
      </w:r>
      <w:r w:rsidR="007F4BD5">
        <w:rPr>
          <w:spacing w:val="34"/>
          <w:sz w:val="24"/>
          <w:szCs w:val="24"/>
        </w:rPr>
        <w:t xml:space="preserve"> </w:t>
      </w:r>
      <w:r w:rsidR="007F4BD5">
        <w:rPr>
          <w:spacing w:val="2"/>
          <w:w w:val="112"/>
          <w:sz w:val="24"/>
          <w:szCs w:val="24"/>
        </w:rPr>
        <w:t>R</w:t>
      </w:r>
      <w:r w:rsidR="007F4BD5">
        <w:rPr>
          <w:spacing w:val="-3"/>
          <w:w w:val="112"/>
          <w:sz w:val="24"/>
          <w:szCs w:val="24"/>
        </w:rPr>
        <w:t>E</w:t>
      </w:r>
      <w:r w:rsidR="007F4BD5">
        <w:rPr>
          <w:w w:val="112"/>
          <w:sz w:val="24"/>
          <w:szCs w:val="24"/>
        </w:rPr>
        <w:t>S</w:t>
      </w:r>
      <w:r w:rsidR="007F4BD5">
        <w:rPr>
          <w:spacing w:val="1"/>
          <w:w w:val="112"/>
          <w:sz w:val="24"/>
          <w:szCs w:val="24"/>
        </w:rPr>
        <w:t>T</w:t>
      </w:r>
      <w:r w:rsidR="007F4BD5">
        <w:rPr>
          <w:w w:val="112"/>
          <w:sz w:val="24"/>
          <w:szCs w:val="24"/>
        </w:rPr>
        <w:t>f</w:t>
      </w:r>
      <w:r w:rsidR="007F4BD5">
        <w:rPr>
          <w:spacing w:val="-1"/>
          <w:w w:val="112"/>
          <w:sz w:val="24"/>
          <w:szCs w:val="24"/>
        </w:rPr>
        <w:t>u</w:t>
      </w:r>
      <w:r w:rsidR="007F4BD5">
        <w:rPr>
          <w:w w:val="112"/>
          <w:sz w:val="24"/>
          <w:szCs w:val="24"/>
        </w:rPr>
        <w:t>l</w:t>
      </w:r>
      <w:r w:rsidR="007F4BD5">
        <w:rPr>
          <w:spacing w:val="3"/>
          <w:w w:val="112"/>
          <w:sz w:val="24"/>
          <w:szCs w:val="24"/>
        </w:rPr>
        <w:t xml:space="preserve"> </w:t>
      </w:r>
      <w:r w:rsidR="007F4BD5">
        <w:rPr>
          <w:sz w:val="24"/>
          <w:szCs w:val="24"/>
        </w:rPr>
        <w:t>API</w:t>
      </w:r>
      <w:r w:rsidR="007F4BD5">
        <w:rPr>
          <w:w w:val="114"/>
          <w:sz w:val="24"/>
          <w:szCs w:val="24"/>
        </w:rPr>
        <w:t>.</w:t>
      </w:r>
      <w:r w:rsidR="007F4BD5">
        <w:rPr>
          <w:spacing w:val="-25"/>
          <w:w w:val="114"/>
          <w:sz w:val="24"/>
          <w:szCs w:val="24"/>
        </w:rPr>
        <w:t xml:space="preserve"> </w:t>
      </w:r>
      <w:r w:rsidR="007F4BD5">
        <w:rPr>
          <w:sz w:val="24"/>
          <w:szCs w:val="24"/>
        </w:rPr>
        <w:t>We</w:t>
      </w:r>
      <w:r w:rsidR="007F4BD5">
        <w:rPr>
          <w:spacing w:val="27"/>
          <w:sz w:val="24"/>
          <w:szCs w:val="24"/>
        </w:rPr>
        <w:t xml:space="preserve"> </w:t>
      </w:r>
      <w:r w:rsidR="007F4BD5">
        <w:rPr>
          <w:sz w:val="24"/>
          <w:szCs w:val="24"/>
        </w:rPr>
        <w:t>c</w:t>
      </w:r>
      <w:r w:rsidR="007F4BD5">
        <w:rPr>
          <w:spacing w:val="-3"/>
          <w:sz w:val="24"/>
          <w:szCs w:val="24"/>
        </w:rPr>
        <w:t>o</w:t>
      </w:r>
      <w:r w:rsidR="007F4BD5">
        <w:rPr>
          <w:spacing w:val="1"/>
          <w:w w:val="113"/>
          <w:sz w:val="24"/>
          <w:szCs w:val="24"/>
        </w:rPr>
        <w:t>ll</w:t>
      </w:r>
      <w:r w:rsidR="007F4BD5">
        <w:rPr>
          <w:w w:val="106"/>
          <w:sz w:val="24"/>
          <w:szCs w:val="24"/>
        </w:rPr>
        <w:t>e</w:t>
      </w:r>
      <w:r w:rsidR="007F4BD5">
        <w:rPr>
          <w:spacing w:val="-1"/>
          <w:w w:val="106"/>
          <w:sz w:val="24"/>
          <w:szCs w:val="24"/>
        </w:rPr>
        <w:t>c</w:t>
      </w:r>
      <w:r w:rsidR="007F4BD5">
        <w:rPr>
          <w:w w:val="140"/>
          <w:sz w:val="24"/>
          <w:szCs w:val="24"/>
        </w:rPr>
        <w:t>t</w:t>
      </w:r>
      <w:r w:rsidR="007F4BD5">
        <w:rPr>
          <w:spacing w:val="7"/>
          <w:sz w:val="24"/>
          <w:szCs w:val="24"/>
        </w:rPr>
        <w:t xml:space="preserve"> </w:t>
      </w:r>
      <w:r w:rsidR="007F4BD5">
        <w:rPr>
          <w:spacing w:val="1"/>
          <w:w w:val="140"/>
          <w:sz w:val="24"/>
          <w:szCs w:val="24"/>
        </w:rPr>
        <w:t>t</w:t>
      </w:r>
      <w:r w:rsidR="007F4BD5">
        <w:rPr>
          <w:w w:val="117"/>
          <w:sz w:val="24"/>
          <w:szCs w:val="24"/>
        </w:rPr>
        <w:t xml:space="preserve">he </w:t>
      </w:r>
      <w:r w:rsidR="007F4BD5">
        <w:rPr>
          <w:w w:val="120"/>
          <w:sz w:val="24"/>
          <w:szCs w:val="24"/>
        </w:rPr>
        <w:t>h</w:t>
      </w:r>
      <w:r w:rsidR="007F4BD5">
        <w:rPr>
          <w:spacing w:val="1"/>
          <w:w w:val="120"/>
          <w:sz w:val="24"/>
          <w:szCs w:val="24"/>
        </w:rPr>
        <w:t>i</w:t>
      </w:r>
      <w:r w:rsidR="007F4BD5">
        <w:rPr>
          <w:w w:val="120"/>
          <w:sz w:val="24"/>
          <w:szCs w:val="24"/>
        </w:rPr>
        <w:t>sto</w:t>
      </w:r>
      <w:r w:rsidR="007F4BD5">
        <w:rPr>
          <w:spacing w:val="-1"/>
          <w:w w:val="120"/>
          <w:sz w:val="24"/>
          <w:szCs w:val="24"/>
        </w:rPr>
        <w:t>r</w:t>
      </w:r>
      <w:r w:rsidR="007F4BD5">
        <w:rPr>
          <w:spacing w:val="1"/>
          <w:w w:val="120"/>
          <w:sz w:val="24"/>
          <w:szCs w:val="24"/>
        </w:rPr>
        <w:t>i</w:t>
      </w:r>
      <w:r w:rsidR="007F4BD5">
        <w:rPr>
          <w:spacing w:val="-1"/>
          <w:w w:val="120"/>
          <w:sz w:val="24"/>
          <w:szCs w:val="24"/>
        </w:rPr>
        <w:t>c</w:t>
      </w:r>
      <w:r w:rsidR="007F4BD5">
        <w:rPr>
          <w:spacing w:val="1"/>
          <w:w w:val="120"/>
          <w:sz w:val="24"/>
          <w:szCs w:val="24"/>
        </w:rPr>
        <w:t>a</w:t>
      </w:r>
      <w:r w:rsidR="007F4BD5">
        <w:rPr>
          <w:w w:val="120"/>
          <w:sz w:val="24"/>
          <w:szCs w:val="24"/>
        </w:rPr>
        <w:t>l</w:t>
      </w:r>
      <w:r w:rsidR="007F4BD5">
        <w:rPr>
          <w:spacing w:val="-35"/>
          <w:w w:val="120"/>
          <w:sz w:val="24"/>
          <w:szCs w:val="24"/>
        </w:rPr>
        <w:t xml:space="preserve"> </w:t>
      </w:r>
      <w:r w:rsidR="007F4BD5">
        <w:rPr>
          <w:w w:val="120"/>
          <w:sz w:val="24"/>
          <w:szCs w:val="24"/>
        </w:rPr>
        <w:t>data</w:t>
      </w:r>
      <w:r w:rsidR="007F4BD5">
        <w:rPr>
          <w:spacing w:val="10"/>
          <w:w w:val="120"/>
          <w:sz w:val="24"/>
          <w:szCs w:val="24"/>
        </w:rPr>
        <w:t xml:space="preserve"> </w:t>
      </w:r>
      <w:r w:rsidR="007F4BD5">
        <w:rPr>
          <w:spacing w:val="1"/>
          <w:sz w:val="24"/>
          <w:szCs w:val="24"/>
        </w:rPr>
        <w:t>i</w:t>
      </w:r>
      <w:r w:rsidR="007F4BD5">
        <w:rPr>
          <w:sz w:val="24"/>
          <w:szCs w:val="24"/>
        </w:rPr>
        <w:t>n</w:t>
      </w:r>
      <w:r w:rsidR="007F4BD5">
        <w:rPr>
          <w:spacing w:val="42"/>
          <w:sz w:val="24"/>
          <w:szCs w:val="24"/>
        </w:rPr>
        <w:t xml:space="preserve"> </w:t>
      </w:r>
      <w:r w:rsidR="007F4BD5">
        <w:rPr>
          <w:sz w:val="24"/>
          <w:szCs w:val="24"/>
        </w:rPr>
        <w:t>the fo</w:t>
      </w:r>
      <w:r w:rsidR="007F4BD5">
        <w:rPr>
          <w:spacing w:val="-2"/>
          <w:sz w:val="24"/>
          <w:szCs w:val="24"/>
        </w:rPr>
        <w:t>r</w:t>
      </w:r>
      <w:r w:rsidR="007F4BD5">
        <w:rPr>
          <w:sz w:val="24"/>
          <w:szCs w:val="24"/>
        </w:rPr>
        <w:t>m</w:t>
      </w:r>
      <w:r w:rsidR="007F4BD5">
        <w:rPr>
          <w:spacing w:val="58"/>
          <w:sz w:val="24"/>
          <w:szCs w:val="24"/>
        </w:rPr>
        <w:t xml:space="preserve"> </w:t>
      </w:r>
      <w:r w:rsidR="007F4BD5">
        <w:rPr>
          <w:sz w:val="24"/>
          <w:szCs w:val="24"/>
        </w:rPr>
        <w:t>of</w:t>
      </w:r>
      <w:r w:rsidR="007F4BD5">
        <w:rPr>
          <w:spacing w:val="7"/>
          <w:sz w:val="24"/>
          <w:szCs w:val="24"/>
        </w:rPr>
        <w:t xml:space="preserve"> </w:t>
      </w:r>
      <w:r w:rsidR="007F4BD5">
        <w:rPr>
          <w:spacing w:val="1"/>
          <w:w w:val="113"/>
          <w:sz w:val="24"/>
          <w:szCs w:val="24"/>
        </w:rPr>
        <w:t>g</w:t>
      </w:r>
      <w:r w:rsidR="007F4BD5">
        <w:rPr>
          <w:spacing w:val="-1"/>
          <w:w w:val="113"/>
          <w:sz w:val="24"/>
          <w:szCs w:val="24"/>
        </w:rPr>
        <w:t>r</w:t>
      </w:r>
      <w:r w:rsidR="007F4BD5">
        <w:rPr>
          <w:spacing w:val="1"/>
          <w:w w:val="113"/>
          <w:sz w:val="24"/>
          <w:szCs w:val="24"/>
        </w:rPr>
        <w:t>a</w:t>
      </w:r>
      <w:r w:rsidR="007F4BD5">
        <w:rPr>
          <w:spacing w:val="-1"/>
          <w:w w:val="113"/>
          <w:sz w:val="24"/>
          <w:szCs w:val="24"/>
        </w:rPr>
        <w:t>p</w:t>
      </w:r>
      <w:r w:rsidR="007F4BD5">
        <w:rPr>
          <w:w w:val="113"/>
          <w:sz w:val="24"/>
          <w:szCs w:val="24"/>
        </w:rPr>
        <w:t>hs</w:t>
      </w:r>
      <w:r w:rsidR="007F4BD5">
        <w:rPr>
          <w:spacing w:val="36"/>
          <w:w w:val="113"/>
          <w:sz w:val="24"/>
          <w:szCs w:val="24"/>
        </w:rPr>
        <w:t xml:space="preserve"> </w:t>
      </w:r>
      <w:r w:rsidR="007F4BD5">
        <w:rPr>
          <w:w w:val="113"/>
          <w:sz w:val="24"/>
          <w:szCs w:val="24"/>
        </w:rPr>
        <w:t>f</w:t>
      </w:r>
      <w:r w:rsidR="007F4BD5">
        <w:rPr>
          <w:spacing w:val="2"/>
          <w:w w:val="113"/>
          <w:sz w:val="24"/>
          <w:szCs w:val="24"/>
        </w:rPr>
        <w:t>o</w:t>
      </w:r>
      <w:r w:rsidR="007F4BD5">
        <w:rPr>
          <w:w w:val="113"/>
          <w:sz w:val="24"/>
          <w:szCs w:val="24"/>
        </w:rPr>
        <w:t>r</w:t>
      </w:r>
      <w:r w:rsidR="007F4BD5">
        <w:rPr>
          <w:spacing w:val="-12"/>
          <w:w w:val="113"/>
          <w:sz w:val="24"/>
          <w:szCs w:val="24"/>
        </w:rPr>
        <w:t xml:space="preserve"> </w:t>
      </w:r>
      <w:r w:rsidR="007F4BD5">
        <w:rPr>
          <w:sz w:val="24"/>
          <w:szCs w:val="24"/>
        </w:rPr>
        <w:t>the g</w:t>
      </w:r>
      <w:r w:rsidR="007F4BD5">
        <w:rPr>
          <w:spacing w:val="1"/>
          <w:sz w:val="24"/>
          <w:szCs w:val="24"/>
        </w:rPr>
        <w:t>i</w:t>
      </w:r>
      <w:r w:rsidR="007F4BD5">
        <w:rPr>
          <w:sz w:val="24"/>
          <w:szCs w:val="24"/>
        </w:rPr>
        <w:t xml:space="preserve">ven </w:t>
      </w:r>
      <w:r w:rsidR="007F4BD5">
        <w:rPr>
          <w:spacing w:val="-2"/>
          <w:w w:val="117"/>
          <w:sz w:val="24"/>
          <w:szCs w:val="24"/>
        </w:rPr>
        <w:t>t</w:t>
      </w:r>
      <w:r w:rsidR="007F4BD5">
        <w:rPr>
          <w:spacing w:val="1"/>
          <w:w w:val="117"/>
          <w:sz w:val="24"/>
          <w:szCs w:val="24"/>
        </w:rPr>
        <w:t>i</w:t>
      </w:r>
      <w:r w:rsidR="007F4BD5">
        <w:rPr>
          <w:w w:val="117"/>
          <w:sz w:val="24"/>
          <w:szCs w:val="24"/>
        </w:rPr>
        <w:t>me</w:t>
      </w:r>
      <w:r w:rsidR="007F4BD5">
        <w:rPr>
          <w:spacing w:val="-2"/>
          <w:w w:val="117"/>
          <w:sz w:val="24"/>
          <w:szCs w:val="24"/>
        </w:rPr>
        <w:t xml:space="preserve"> </w:t>
      </w:r>
      <w:r w:rsidR="007F4BD5">
        <w:rPr>
          <w:w w:val="116"/>
          <w:sz w:val="24"/>
          <w:szCs w:val="24"/>
        </w:rPr>
        <w:t>s</w:t>
      </w:r>
      <w:r w:rsidR="007F4BD5">
        <w:rPr>
          <w:spacing w:val="1"/>
          <w:w w:val="116"/>
          <w:sz w:val="24"/>
          <w:szCs w:val="24"/>
        </w:rPr>
        <w:t>l</w:t>
      </w:r>
      <w:r w:rsidR="007F4BD5">
        <w:rPr>
          <w:spacing w:val="-2"/>
          <w:sz w:val="24"/>
          <w:szCs w:val="24"/>
        </w:rPr>
        <w:t>o</w:t>
      </w:r>
      <w:r w:rsidR="007F4BD5">
        <w:rPr>
          <w:w w:val="123"/>
          <w:sz w:val="24"/>
          <w:szCs w:val="24"/>
        </w:rPr>
        <w:t>ts.</w:t>
      </w:r>
    </w:p>
    <w:p w:rsidR="0047596C" w:rsidRDefault="0047596C">
      <w:pPr>
        <w:spacing w:before="4" w:line="200" w:lineRule="exact"/>
      </w:pPr>
    </w:p>
    <w:p w:rsidR="0047596C" w:rsidRDefault="00E21ECC">
      <w:pPr>
        <w:ind w:left="106"/>
      </w:pPr>
      <w:r>
        <w:pict>
          <v:shape id="_x0000_i1036" type="#_x0000_t75" style="width:118.5pt;height:26.25pt">
            <v:imagedata r:id="rId23" o:title=""/>
          </v:shape>
        </w:pict>
      </w:r>
    </w:p>
    <w:p w:rsidR="0047596C" w:rsidRDefault="0047596C">
      <w:pPr>
        <w:spacing w:before="3" w:line="100" w:lineRule="exact"/>
        <w:rPr>
          <w:sz w:val="11"/>
          <w:szCs w:val="11"/>
        </w:rPr>
      </w:pPr>
    </w:p>
    <w:p w:rsidR="0047596C" w:rsidRDefault="00E21ECC">
      <w:pPr>
        <w:ind w:left="106"/>
      </w:pPr>
      <w:r>
        <w:pict>
          <v:shape id="_x0000_i1037" type="#_x0000_t75" style="width:4.5pt;height:21.75pt">
            <v:imagedata r:id="rId24" o:title=""/>
          </v:shape>
        </w:pict>
      </w:r>
    </w:p>
    <w:p w:rsidR="0047596C" w:rsidRDefault="0047596C">
      <w:pPr>
        <w:spacing w:before="2" w:line="120" w:lineRule="exact"/>
        <w:rPr>
          <w:sz w:val="13"/>
          <w:szCs w:val="13"/>
        </w:rPr>
      </w:pPr>
    </w:p>
    <w:p w:rsidR="0047596C" w:rsidRDefault="00E21ECC">
      <w:pPr>
        <w:ind w:left="106"/>
      </w:pPr>
      <w:r>
        <w:pict>
          <v:shape id="_x0000_i1038" type="#_x0000_t75" style="width:4.5pt;height:21.75pt">
            <v:imagedata r:id="rId24" o:title=""/>
          </v:shape>
        </w:pict>
      </w:r>
    </w:p>
    <w:p w:rsidR="0047596C" w:rsidRDefault="0047596C">
      <w:pPr>
        <w:spacing w:before="7" w:line="120" w:lineRule="exact"/>
        <w:rPr>
          <w:sz w:val="12"/>
          <w:szCs w:val="12"/>
        </w:rPr>
      </w:pPr>
    </w:p>
    <w:p w:rsidR="0047596C" w:rsidRDefault="00E21ECC">
      <w:pPr>
        <w:ind w:left="106"/>
      </w:pPr>
      <w:r>
        <w:pict>
          <v:shape id="_x0000_i1039" type="#_x0000_t75" style="width:4.5pt;height:21.75pt">
            <v:imagedata r:id="rId24" o:title=""/>
          </v:shape>
        </w:pict>
      </w:r>
    </w:p>
    <w:p w:rsidR="0047596C" w:rsidRDefault="0047596C">
      <w:pPr>
        <w:spacing w:before="10" w:line="120" w:lineRule="exact"/>
        <w:rPr>
          <w:sz w:val="12"/>
          <w:szCs w:val="12"/>
        </w:rPr>
      </w:pPr>
    </w:p>
    <w:p w:rsidR="0047596C" w:rsidRDefault="00A95D3F">
      <w:pPr>
        <w:ind w:left="106"/>
      </w:pPr>
      <w:r>
        <w:pict>
          <v:shape id="_x0000_s1137" type="#_x0000_t75" style="position:absolute;left:0;text-align:left;margin-left:71.3pt;margin-top:27.85pt;width:4.7pt;height:21.6pt;z-index:-251662336;mso-position-horizontal-relative:page">
            <v:imagedata r:id="rId25" o:title=""/>
            <w10:wrap anchorx="page"/>
          </v:shape>
        </w:pict>
      </w:r>
      <w:r>
        <w:pict>
          <v:shape id="_x0000_s1136" type="#_x0000_t75" style="position:absolute;left:0;text-align:left;margin-left:71.3pt;margin-top:55.9pt;width:4.7pt;height:21.5pt;z-index:-251661312;mso-position-horizontal-relative:page">
            <v:imagedata r:id="rId24" o:title=""/>
            <w10:wrap anchorx="page"/>
          </v:shape>
        </w:pict>
      </w:r>
      <w:r>
        <w:pict>
          <v:group id="_x0000_s1133" style="position:absolute;left:0;text-align:left;margin-left:71.3pt;margin-top:82.8pt;width:5.75pt;height:205.8pt;z-index:-251660288;mso-position-horizontal-relative:page" coordorigin="1426,1656" coordsize="115,4116">
            <v:shape id="_x0000_s1135" type="#_x0000_t75" style="position:absolute;left:1426;top:1656;width:70;height:257">
              <v:imagedata r:id="rId26" o:title=""/>
            </v:shape>
            <v:shape id="_x0000_s1134" type="#_x0000_t75" style="position:absolute;left:1426;top:1932;width:115;height:3840">
              <v:imagedata r:id="rId27" o:title=""/>
            </v:shape>
            <w10:wrap anchorx="page"/>
          </v:group>
        </w:pict>
      </w:r>
      <w:r>
        <w:pict>
          <v:group id="_x0000_s1081" style="position:absolute;left:0;text-align:left;margin-left:130.5pt;margin-top:77.4pt;width:301pt;height:206.8pt;z-index:-251657216;mso-position-horizontal-relative:page" coordorigin="2610,1548" coordsize="6020,4136">
            <v:shape id="_x0000_s1132" style="position:absolute;left:3494;top:1555;width:1351;height:1447" coordorigin="3494,1555" coordsize="1351,1447" path="m3494,3002l4846,1555e" filled="f" strokeweight=".72pt">
              <v:path arrowok="t"/>
            </v:shape>
            <v:shape id="_x0000_s1131" style="position:absolute;left:6206;top:1555;width:1462;height:1522" coordorigin="6206,1555" coordsize="1462,1522" path="m6206,1555l7668,3077e" filled="f" strokeweight=".72pt">
              <v:path arrowok="t"/>
            </v:shape>
            <v:shape id="_x0000_s1130" style="position:absolute;left:5882;top:3636;width:1786;height:1025" coordorigin="5882,3636" coordsize="1786,1025" path="m5882,4661l7668,3636e" filled="f" strokeweight=".72pt">
              <v:path arrowok="t"/>
            </v:shape>
            <v:shape id="_x0000_s1129" style="position:absolute;left:3672;top:3374;width:3919;height:0" coordorigin="3672,3374" coordsize="3919,0" path="m3672,3374r3919,e" filled="f" strokeweight=".72pt">
              <v:path arrowok="t"/>
            </v:shape>
            <v:shape id="_x0000_s1128" style="position:absolute;left:5506;top:1555;width:0;height:2794" coordorigin="5506,1555" coordsize="0,2794" path="m5506,1555r,2794e" filled="f" strokeweight=".72pt">
              <v:path arrowok="t"/>
            </v:shape>
            <v:shape id="_x0000_s1127" style="position:absolute;left:7039;top:2587;width:1517;height:1378" coordorigin="7039,2587" coordsize="1517,1378" path="m8556,3276r,-34l8552,3206r-4,-34l8541,3137r-8,-32l8522,3071r-13,-32l8497,3008r-15,-30l8465,2946r-19,-27l8427,2891r-21,-27l8383,2837r-24,-24l8334,2788r-28,-21l8279,2744r-28,-19l8222,2706r-32,-19l8158,2670r-31,-15l8093,2642r-34,-13l8023,2619r-36,-11l7951,2602r-38,-6l7875,2591r-38,-2l7799,2587r-41,2l7720,2591r-38,5l7646,2602r-38,6l7572,2619r-34,10l7502,2640r-33,15l7437,2670r-32,17l7373,2703r-29,19l7316,2744r-27,21l7261,2788r-25,23l7213,2837r-24,25l7168,2889r-19,28l7130,2946r-17,30l7098,3008r-12,29l7073,3069r-11,34l7054,3137r-6,33l7043,3204r-4,36l7039,3312r2,34l7048,3382r6,33l7062,3449r11,32l7084,3513r14,31l7113,3576r17,30l7149,3633r19,30l7189,3688r24,27l7236,3741r25,23l7287,3787r27,21l7344,3830r29,19l7403,3865r34,17l7469,3897r33,15l7536,3923r36,10l7608,3944r36,8l7682,3956r38,5l7758,3965r77,l7875,3963r38,-7l7949,3952r36,-8l8021,3935r36,-10l8091,3912r33,-15l8158,3882r32,-17l8220,3849r29,-19l8279,3808r27,-21l8332,3764r25,-23l8383,3715r21,-25l8425,3663r21,-28l8463,3606r17,-30l8497,3546r12,-31l8522,3483r11,-34l8541,3415r7,-33l8552,3348r4,-36l8556,3276xe" fillcolor="#525252" stroked="f">
              <v:path arrowok="t"/>
            </v:shape>
            <v:shape id="_x0000_s1126" style="position:absolute;left:7049;top:2580;width:1462;height:1325" coordorigin="7049,2580" coordsize="1462,1325" path="m7780,2580r-60,2l7661,2589r-57,10l7549,2614r-54,18l7444,2654r-49,25l7348,2708r-44,31l7263,2774r-38,37l7190,2851r-32,42l7130,2937r-24,47l7086,3032r-16,50l7058,3134r-7,53l7049,3241r2,55l7058,3349r12,52l7086,3452r20,48l7130,3547r28,44l7190,3634r35,40l7263,3711r41,35l7348,3777r47,29l7444,3831r51,22l7549,3871r55,15l7661,3896r59,7l7780,3905r60,-2l7898,3896r57,-10l8011,3871r53,-18l8115,3831r49,-25l8211,3777r44,-31l8296,3711r38,-37l8369,3634r32,-43l8429,3547r24,-47l8473,3452r16,-51l8501,3349r7,-53l8510,3241r-2,-54l8501,3134r-12,-52l8473,3032r-20,-48l8429,2937r-28,-44l8369,2851r-35,-40l8296,2774r-41,-35l8211,2708r-47,-29l8115,2654r-51,-22l8011,2614r-56,-15l7898,2589r-58,-7l7780,2580xe" fillcolor="#5b9bd4" stroked="f">
              <v:path arrowok="t"/>
            </v:shape>
            <v:shape id="_x0000_s1125" style="position:absolute;left:7050;top:2581;width:1462;height:1325" coordorigin="7050,2581" coordsize="1462,1325" path="m7781,2581r-60,2l7662,2590r-57,10l7550,2615r-54,18l7445,2655r-49,25l7349,2709r-44,31l7264,2775r-38,37l7191,2852r-31,42l7132,2939r-25,46l7087,3033r-16,51l7060,3135r-8,53l7050,3243r2,54l7060,3351r11,51l7087,3453r20,48l7132,3548r28,45l7191,3635r35,40l7264,3712r41,35l7349,3778r47,29l7445,3832r51,22l7550,3872r55,15l7662,3897r59,7l7781,3906r60,-2l7899,3897r57,-10l8012,3872r53,-18l8117,3832r49,-25l8212,3778r44,-31l8297,3712r39,-37l8371,3635r31,-42l8430,3548r24,-47l8474,3453r16,-51l8502,3351r7,-54l8512,3243r-3,-55l8502,3135r-12,-51l8474,3033r-20,-48l8430,2939r-28,-45l8371,2852r-35,-40l8297,2775r-41,-35l8212,2709r-46,-29l8117,2655r-52,-22l8012,2615r-56,-15l7899,2590r-58,-7l7781,2581e" filled="f" strokecolor="#d7d7d7" strokeweight="3pt">
              <v:path arrowok="t"/>
            </v:shape>
            <v:shape id="_x0000_s1124" type="#_x0000_t75" style="position:absolute;left:7373;top:2892;width:1258;height:382">
              <v:imagedata r:id="rId28" o:title=""/>
            </v:shape>
            <v:shape id="_x0000_s1123" style="position:absolute;left:7368;top:2961;width:705;height:226" coordorigin="7368,2961" coordsize="705,226" path="m8018,3187r19,-5l8054,3169r2,-3l8068,3149r5,-19l8068,3127r-4,13l8058,3148r-7,6l8043,3159r-8,2l8023,3161r-19,-5l7988,3143r-7,-9l7974,3116r-2,-23l8073,3093r,-6l8069,3067r-11,-16l8055,3049r-17,-10l8017,3035r-14,1l7991,3050r8,-4l8014,3046r5,2l8025,3051r5,4l8034,3059r2,6l8038,3069r1,6l8040,3084r-68,l7973,3072r-5,-16l7958,3071r-7,19l7949,3113r2,19l7957,3151r11,16l7975,3174r18,10l8013,3187r5,xe" fillcolor="black" stroked="f">
              <v:path arrowok="t"/>
            </v:shape>
            <v:shape id="_x0000_s1122" style="position:absolute;left:7368;top:2961;width:705;height:226" coordorigin="7368,2961" coordsize="705,226" path="m7977,3063r7,-7l7991,3050r12,-14l7984,3043r-16,13l7973,3072r4,-9xe" fillcolor="black" stroked="f">
              <v:path arrowok="t"/>
            </v:shape>
            <v:shape id="_x0000_s1121" style="position:absolute;left:7368;top:2961;width:705;height:226" coordorigin="7368,2961" coordsize="705,226" path="m7697,3176r-18,-6l7664,3153r6,31l7691,3187r6,-11xe" fillcolor="black" stroked="f">
              <v:path arrowok="t"/>
            </v:shape>
            <v:shape id="_x0000_s1120" style="position:absolute;left:7368;top:2961;width:705;height:226" coordorigin="7368,2961" coordsize="705,226" path="m7717,3183r11,-6l7739,3170r9,-10l7754,3147r6,-13l7763,3121r,-13l7763,3097r-6,-20l7746,3060r-14,-13l7714,3038r-21,-3l7680,3035r-11,4l7658,3045r-11,6l7638,3060r-6,13l7631,3074r-7,19l7621,3112r1,12l7628,3143r10,18l7652,3175r18,9l7664,3153r-6,-13l7653,3121r-2,-22l7651,3086r2,-10l7657,3068r3,-9l7665,3054r6,-4l7676,3047r6,-1l7699,3046r10,5l7717,3061r1,1l7727,3078r5,20l7734,3120r,6l7731,3148r-8,15l7717,3172r-9,4l7697,3176r-6,11l7704,3187r13,-4xe" fillcolor="black" stroked="f">
              <v:path arrowok="t"/>
            </v:shape>
            <v:shape id="_x0000_s1119" style="position:absolute;left:7368;top:2961;width:705;height:226" coordorigin="7368,2961" coordsize="705,226" path="m7814,3105r,-12l7819,3073r10,-16l7820,3046r-16,15l7794,3078r-7,19l7785,3117r1,15l7792,3151r10,16l7808,3172r6,-67xe" fillcolor="black" stroked="f">
              <v:path arrowok="t"/>
            </v:shape>
            <v:shape id="_x0000_s1118" style="position:absolute;left:7368;top:2961;width:705;height:226" coordorigin="7368,2961" coordsize="705,226" path="m7939,3169r-2,-5l7932,3165r-4,1l7923,3166r-4,-2l7916,3160r-1,-7l7914,3143r,-182l7907,2961r-44,17l7865,2984r5,-2l7876,2981r5,1l7886,2987r1,8l7888,3005r,42l7879,3039r-10,-4l7856,3035r-18,3l7820,3046r9,11l7836,3049r8,-4l7859,3045r5,1l7869,3049r5,3l7879,3057r3,6l7885,3068r2,7l7888,3082r,73l7879,3165r-10,5l7848,3170r-11,-6l7828,3153r-5,-8l7816,3127r-2,-22l7808,3172r17,11l7845,3187r7,l7860,3185r7,-3l7874,3179r7,-5l7888,3166r,21l7895,3187r44,-18xe" fillcolor="black" stroked="f">
              <v:path arrowok="t"/>
            </v:shape>
            <v:shape id="_x0000_s1117" style="position:absolute;left:7368;top:2961;width:705;height:226" coordorigin="7368,2961" coordsize="705,226" path="m7575,2996r1,-8l7578,2985r4,-5l7589,2977r17,l7606,2971r-76,l7530,2977r16,l7552,2979r4,4l7559,2987r2,8l7561,3130,7428,2971r-55,l7373,2977r2,l7379,2977r4,1l7389,2980r5,2l7400,2987r5,5l7411,2999r,159l7410,3165r-2,4l7404,3174r-7,3l7381,3177r,5l7456,3182r,-5l7440,3177r-6,-3l7430,3170r-3,-3l7425,3159r,-143l7569,3186r6,l7575,2996xe" fillcolor="black" stroked="f">
              <v:path arrowok="t"/>
            </v:shape>
            <v:shape id="_x0000_s1116" type="#_x0000_t75" style="position:absolute;left:7373;top:3403;width:420;height:382">
              <v:imagedata r:id="rId29" o:title=""/>
            </v:shape>
            <v:shape id="_x0000_s1115" type="#_x0000_t75" style="position:absolute;left:7690;top:3403;width:190;height:382">
              <v:imagedata r:id="rId30" o:title=""/>
            </v:shape>
            <v:shape id="_x0000_s1114" style="position:absolute;left:7697;top:3478;width:141;height:216" coordorigin="7697,3478" coordsize="141,216" path="m7832,3653r-3,5l7826,3661r-8,5l7814,3668r-4,1l7805,3670r-8,l7730,3670r4,-3l7744,3656r15,-16l7779,3619r4,-5l7797,3597r11,-16l7817,3565r5,-10l7824,3544r,-13l7819,3511r-12,-17l7802,3490r-18,-9l7764,3478r-4,l7740,3482r-17,11l7717,3499r-9,17l7703,3538r5,l7712,3526r7,-9l7727,3511r8,-6l7745,3502r22,l7777,3506r8,9l7793,3523r4,11l7797,3550r-3,17l7787,3586r-12,20l7769,3614r-10,12l7746,3640r-14,15l7715,3671r-18,17l7697,3694r125,l7837,3653r-5,xe" fillcolor="black" stroked="f">
              <v:path arrowok="t"/>
            </v:shape>
            <v:shape id="_x0000_s1113" type="#_x0000_t75" style="position:absolute;left:7834;top:3403;width:84;height:382">
              <v:imagedata r:id="rId31" o:title=""/>
            </v:shape>
            <v:shape id="_x0000_s1112" style="position:absolute;left:3494;top:3689;width:1663;height:902" coordorigin="3494,3689" coordsize="1663,902" path="m3494,3689r1664,902e" filled="f" strokeweight=".72pt">
              <v:path arrowok="t"/>
            </v:shape>
            <v:shape id="_x0000_s1111" style="position:absolute;left:4733;top:4277;width:1517;height:1378" coordorigin="4733,4277" coordsize="1517,1378" path="m4733,4966r2,33l4737,5035r4,34l4748,5103r8,34l4767,5171r12,31l4792,5234r17,30l4826,5293r17,30l4864,5350r21,28l4906,5403r25,25l4955,5454r27,21l5010,5498r27,19l5069,5536r29,19l5130,5572r34,15l5195,5599r36,13l5265,5623r36,10l5339,5640r36,6l5413,5650r38,2l5491,5654r38,-2l5567,5650r38,-4l5643,5640r36,-7l5715,5623r36,-11l5785,5602r34,-15l5850,5572r32,-17l5914,5538r29,-19l5971,5498r27,-21l6026,5454r25,-24l6074,5405r23,-25l6119,5352r19,-27l6157,5295r17,-29l6188,5234r15,-30l6214,5171r10,-32l6233,5105r6,-34l6245,5037r2,-35l6250,4966r-3,-36l6245,4896r-4,-36l6233,4826r-9,-34l6216,4761r-13,-32l6188,4697r-14,-31l6157,4636r-17,-27l6119,4579r-22,-25l6076,4526r-25,-25l6026,4478r-26,-24l5973,4433r-30,-21l5914,4393r-30,-17l5852,4359r-33,-15l5785,4330r-34,-11l5717,4308r-36,-10l5643,4289r-36,-4l5569,4281r-38,-4l5453,4277r-38,2l5377,4285r-38,4l5303,4298r-36,8l5231,4317r-33,13l5164,4344r-32,15l5100,4376r-31,17l5039,4412r-29,21l4982,4454r-25,24l4931,4501r-23,25l4885,4551r-21,28l4845,4606r-19,30l4809,4666r-15,29l4779,4727r-10,32l4758,4792r-8,34l4741,4860r-4,34l4735,4930r-2,36xe" fillcolor="#525252" stroked="f">
              <v:path arrowok="t"/>
            </v:shape>
            <v:shape id="_x0000_s1110" style="position:absolute;left:4740;top:4267;width:1466;height:1327" coordorigin="4740,4267" coordsize="1466,1327" path="m5474,4267r-60,2l5355,4276r-57,10l5242,4301r-54,18l5136,4341r-49,25l5040,4395r-44,32l4955,4461r-39,37l4881,4538r-31,43l4822,4625r-24,47l4777,4720r-16,50l4750,4822r-8,53l4740,4930r2,54l4750,5037r11,52l4777,5140r21,48l4822,5235r28,45l4881,5322r35,40l4955,5399r41,35l5040,5466r47,29l5136,5520r52,22l5242,5560r56,15l5355,5586r59,6l5474,5594r60,-2l5593,5586r57,-11l5706,5560r53,-18l5811,5520r49,-25l5907,5466r44,-32l5992,5399r38,-37l6065,5322r32,-42l6125,5235r24,-47l6169,5140r16,-51l6197,5037r7,-53l6206,4930r-2,-55l6197,4822r-12,-52l6169,4720r-20,-48l6125,4625r-28,-44l6065,4538r-35,-40l5992,4461r-41,-34l5907,4395r-47,-29l5811,4341r-52,-22l5706,4301r-56,-15l5593,4276r-59,-7l5474,4267xe" fillcolor="#5b9bd4" stroked="f">
              <v:path arrowok="t"/>
            </v:shape>
            <v:shape id="_x0000_s1109" style="position:absolute;left:4741;top:4268;width:1466;height:1327" coordorigin="4741,4268" coordsize="1466,1327" path="m5475,4268r-60,3l5356,4277r-57,11l5243,4302r-54,18l5138,4342r-50,26l5041,4396r-44,32l4956,4462r-38,38l4883,4540r-32,42l4823,4626r-24,47l4779,4721r-17,51l4751,4823r-7,54l4741,4931r3,54l4751,5039r11,51l4779,5141r20,48l4823,5236r28,45l4883,5323r35,40l4956,5401r41,34l5041,5467r47,29l5138,5521r51,22l5243,5562r56,14l5356,5587r59,6l5475,5596r60,-3l5594,5587r57,-11l5707,5562r53,-19l5812,5521r49,-25l5908,5467r44,-32l5993,5401r38,-38l6066,5323r32,-42l6126,5236r24,-47l6170,5141r16,-51l6198,5039r7,-54l6208,4931r-3,-54l6198,4823r-12,-51l6170,4721r-20,-48l6126,4626r-28,-44l6066,4540r-35,-40l5993,4462r-41,-34l5908,4396r-47,-28l5812,4342r-52,-22l5707,4302r-56,-14l5594,4277r-59,-6l5475,4268e" filled="f" strokecolor="#d7d7d7" strokeweight="3pt">
              <v:path arrowok="t"/>
            </v:shape>
            <v:shape id="_x0000_s1108" type="#_x0000_t75" style="position:absolute;left:5064;top:4582;width:1260;height:382">
              <v:imagedata r:id="rId32" o:title=""/>
            </v:shape>
            <v:shape id="_x0000_s1107" style="position:absolute;left:5060;top:4650;width:705;height:226" coordorigin="5060,4650" coordsize="705,226" path="m5709,4876r20,-5l5745,4859r3,-3l5759,4839r6,-19l5760,4817r-5,12l5749,4838r-7,5l5735,4848r-9,3l5715,4851r-20,-5l5679,4833r-7,-9l5665,4805r-2,-22l5765,4783r-1,-6l5760,4757r-11,-16l5746,4738r-17,-10l5708,4725r-13,1l5682,4739r8,-3l5705,4736r5,2l5716,4741r5,3l5725,4749r3,6l5729,4758r2,7l5731,4774r-68,l5664,4762r-4,-17l5649,4761r-7,19l5640,4802r2,20l5648,4841r11,15l5667,4863r17,10l5704,4876r5,xe" fillcolor="black" stroked="f">
              <v:path arrowok="t"/>
            </v:shape>
            <v:shape id="_x0000_s1106" style="position:absolute;left:5060;top:4650;width:705;height:226" coordorigin="5060,4650" coordsize="705,226" path="m5668,4753r7,-7l5682,4739r13,-13l5676,4733r-16,12l5664,4762r4,-9xe" fillcolor="black" stroked="f">
              <v:path arrowok="t"/>
            </v:shape>
            <v:shape id="_x0000_s1105" style="position:absolute;left:5060;top:4650;width:705;height:226" coordorigin="5060,4650" coordsize="705,226" path="m5388,4865r-18,-6l5355,4843r6,30l5382,4876r6,-11xe" fillcolor="black" stroked="f">
              <v:path arrowok="t"/>
            </v:shape>
            <v:shape id="_x0000_s1104" style="position:absolute;left:5060;top:4650;width:705;height:226" coordorigin="5060,4650" coordsize="705,226" path="m5408,4873r11,-7l5430,4860r9,-10l5445,4837r6,-13l5455,4811r,-13l5454,4786r-6,-19l5437,4750r-14,-14l5405,4728r-21,-3l5372,4725r-12,3l5349,4734r-11,6l5329,4750r-6,13l5323,4763r-8,20l5313,4802r,12l5319,4833r10,18l5343,4864r18,9l5355,4843r-6,-13l5344,4810r-1,-21l5343,4776r1,-11l5348,4757r3,-8l5356,4743r6,-3l5367,4737r6,-2l5391,4735r9,5l5408,4750r1,2l5418,4768r5,19l5425,4810r,5l5422,4838r-7,15l5408,4861r-9,4l5388,4865r-6,11l5396,4876r12,-3xe" fillcolor="black" stroked="f">
              <v:path arrowok="t"/>
            </v:shape>
            <v:shape id="_x0000_s1103" style="position:absolute;left:5060;top:4650;width:705;height:226" coordorigin="5060,4650" coordsize="705,226" path="m5505,4794r1,-11l5510,4762r10,-15l5511,4736r-15,14l5485,4768r-7,19l5476,4807r1,14l5483,4841r11,16l5499,4862r6,-68xe" fillcolor="black" stroked="f">
              <v:path arrowok="t"/>
            </v:shape>
            <v:shape id="_x0000_s1102" style="position:absolute;left:5060;top:4650;width:705;height:226" coordorigin="5060,4650" coordsize="705,226" path="m5630,4859r-2,-6l5623,4855r-6,1l5612,4855r-5,-5l5606,4842r-1,-10l5605,4650r-7,l5554,4668r2,5l5561,4672r7,-1l5574,4673r3,4l5579,4684r,10l5579,4737r-9,-8l5560,4725r-13,l5529,4727r-18,9l5520,4747r7,-8l5535,4735r15,l5555,4736r5,3l5566,4742r4,4l5573,4752r3,6l5578,4764r1,7l5579,4845r-9,9l5560,4859r-21,l5529,4854r-10,-12l5514,4835r-7,-18l5505,4794r-6,68l5516,4873r20,3l5544,4876r7,-1l5558,4872r7,-4l5572,4863r7,-7l5579,4876r7,l5630,4859xe" fillcolor="black" stroked="f">
              <v:path arrowok="t"/>
            </v:shape>
            <v:shape id="_x0000_s1101" style="position:absolute;left:5060;top:4650;width:705;height:226" coordorigin="5060,4650" coordsize="705,226" path="m5266,4685r1,-7l5269,4675r4,-6l5280,4666r17,l5297,4661r-76,l5221,4666r16,l5243,4669r4,4l5250,4676r2,8l5252,4819,5119,4661r-55,l5064,4666r2,l5071,4667r9,3l5091,4676r5,5l5103,4688r,159l5101,4855r-2,3l5095,4864r-6,2l5072,4866r,6l5147,4872r,-6l5131,4866r-6,-2l5121,4860r-3,-4l5117,4848r,-143l5260,4875r6,l5266,4685xe" fillcolor="black" stroked="f">
              <v:path arrowok="t"/>
            </v:shape>
            <v:shape id="_x0000_s1100" type="#_x0000_t75" style="position:absolute;left:5064;top:5093;width:420;height:382">
              <v:imagedata r:id="rId29" o:title=""/>
            </v:shape>
            <v:shape id="_x0000_s1099" type="#_x0000_t75" style="position:absolute;left:5383;top:5093;width:187;height:382">
              <v:imagedata r:id="rId33" o:title=""/>
            </v:shape>
            <v:shape id="_x0000_s1098" style="position:absolute;left:5396;top:5167;width:121;height:220" coordorigin="5396,5167" coordsize="121,220" path="m5396,5370r,4l5399,5378r5,4l5409,5385r10,2l5433,5387r14,-1l5468,5382r17,-9l5500,5361r7,-9l5515,5334r3,-21l5518,5300r-4,-11l5508,5280r-7,-10l5491,5263r-13,-5l5492,5244r11,-17l5507,5210r,-9l5504,5192r-7,-8l5479,5171r-22,-4l5443,5167r-11,4l5423,5179r-13,14l5400,5212r5,3l5411,5206r16,-13l5446,5189r10,l5464,5192r7,7l5478,5205r3,9l5481,5233r-2,7l5475,5247r-3,7l5465,5260r-8,5l5449,5270r-9,3l5432,5274r,4l5445,5278r8,2l5461,5283r8,4l5475,5291r5,4l5483,5298r3,4l5489,5308r4,8l5494,5324r,19l5490,5353r-8,8l5475,5369r-10,4l5450,5373r-4,l5440,5371r-5,-2l5429,5366r-6,-3l5419,5361r-5,-2l5409,5359r-7,1l5397,5365r-1,5xe" fillcolor="black" stroked="f">
              <v:path arrowok="t"/>
            </v:shape>
            <v:shape id="_x0000_s1097" type="#_x0000_t75" style="position:absolute;left:5525;top:5093;width:86;height:382">
              <v:imagedata r:id="rId34" o:title=""/>
            </v:shape>
            <v:shape id="_x0000_s1096" style="position:absolute;left:2640;top:2587;width:1517;height:1378" coordorigin="2640,2587" coordsize="1517,1378" path="m4157,3276r,-34l4153,3206r-5,-34l4142,3137r-8,-32l4123,3071r-13,-32l4098,3008r-15,-30l4066,2946r-19,-27l4028,2891r-21,-27l3983,2837r-23,-24l3935,2788r-28,-21l3880,2744r-28,-19l3823,2706r-32,-19l3759,2670r-32,-15l3694,2642r-34,-13l3624,2619r-36,-11l3552,2602r-38,-6l3476,2591r-38,-2l3399,2587r-40,2l3321,2591r-38,5l3247,2602r-38,6l3173,2619r-34,10l3103,2640r-34,15l3038,2670r-32,17l2974,2703r-29,19l2917,2744r-27,21l2862,2788r-25,23l2813,2837r-23,25l2769,2889r-19,28l2731,2946r-17,30l2699,3008r-12,29l2674,3069r-11,34l2655,3137r-7,33l2644,3204r-4,36l2640,3312r2,34l2648,3382r7,33l2663,3449r11,32l2684,3513r15,31l2714,3576r17,30l2750,3633r19,30l2790,3688r23,27l2837,3741r25,23l2888,3787r27,21l2945,3830r29,19l3004,3865r34,17l3069,3897r34,15l3137,3923r36,10l3209,3944r36,8l3283,3956r38,5l3359,3965r76,l3476,3963r38,-7l3550,3952r36,-8l3622,3935r36,-10l3691,3912r34,-15l3759,3882r32,-17l3820,3849r30,-19l3880,3808r27,-21l3933,3764r25,-23l3983,3715r21,-25l4026,3663r21,-28l4064,3606r17,-30l4098,3546r12,-31l4123,3483r11,-34l4142,3415r6,-33l4153,3348r4,-36l4157,3276xe" fillcolor="#525252" stroked="f">
              <v:path arrowok="t"/>
            </v:shape>
            <v:shape id="_x0000_s1095" style="position:absolute;left:2650;top:2580;width:1464;height:1325" coordorigin="2650,2580" coordsize="1464,1325" path="m3382,2580r-60,2l3263,2589r-57,10l3150,2614r-53,18l3045,2654r-49,25l2949,2708r-44,31l2864,2774r-38,37l2791,2851r-32,42l2731,2937r-24,47l2687,3032r-16,50l2659,3134r-7,53l2650,3241r2,55l2659,3349r12,52l2687,3452r20,48l2731,3547r28,44l2791,3634r35,40l2864,3711r41,35l2949,3777r47,29l3045,3831r52,22l3150,3871r56,15l3263,3896r59,7l3382,3905r60,-2l3500,3896r57,-10l3613,3871r53,-18l3718,3831r49,-25l3814,3777r44,-31l3899,3711r38,-37l3972,3634r32,-43l4032,3547r24,-47l4076,3452r16,-51l4104,3349r7,-53l4114,3241r-3,-54l4104,3134r-12,-52l4076,3032r-20,-48l4032,2937r-28,-44l3972,2851r-35,-40l3899,2774r-41,-35l3814,2708r-47,-29l3718,2654r-52,-22l3613,2614r-56,-15l3500,2589r-58,-7l3382,2580xe" fillcolor="#5b9bd4" stroked="f">
              <v:path arrowok="t"/>
            </v:shape>
            <v:shape id="_x0000_s1094" style="position:absolute;left:2651;top:2581;width:1464;height:1325" coordorigin="2651,2581" coordsize="1464,1325" path="m3383,2581r-60,2l3264,2590r-57,10l3152,2615r-54,18l3047,2655r-50,25l2951,2709r-44,31l2865,2775r-38,37l2792,2852r-31,42l2733,2939r-25,46l2688,3033r-16,51l2660,3135r-7,53l2651,3243r2,54l2660,3351r12,51l2688,3453r20,48l2733,3548r28,45l2792,3635r35,40l2865,3712r42,35l2951,3778r46,29l3047,3832r51,22l3152,3872r55,15l3264,3897r59,7l3383,3906r60,-2l3501,3897r58,-10l3614,3872r54,-18l3719,3832r49,-25l3815,3778r44,-31l3900,3712r39,-37l3973,3635r32,-42l4033,3548r24,-47l4077,3453r17,-51l4105,3351r7,-54l4115,3243r-3,-55l4105,3135r-11,-51l4077,3033r-20,-48l4033,2939r-28,-45l3973,2852r-34,-40l3900,2775r-41,-35l3815,2709r-47,-29l3719,2655r-51,-22l3614,2615r-55,-15l3501,2590r-58,-7l3383,2581e" filled="f" strokecolor="#d7d7d7" strokeweight="3pt">
              <v:path arrowok="t"/>
            </v:shape>
            <v:shape id="_x0000_s1093" type="#_x0000_t75" style="position:absolute;left:2974;top:2892;width:1260;height:382">
              <v:imagedata r:id="rId32" o:title=""/>
            </v:shape>
            <v:shape id="_x0000_s1092" style="position:absolute;left:2969;top:2961;width:705;height:226" coordorigin="2969,2961" coordsize="705,226" path="m3619,3187r19,-5l3655,3169r2,-3l3668,3149r6,-19l3669,3127r-5,13l3658,3148r-7,6l3644,3159r-8,2l3624,3161r-19,-5l3588,3143r-6,-9l3575,3116r-2,-23l3674,3093r,-6l3669,3067r-11,-16l3656,3049r-17,-10l3618,3035r-14,1l3592,3050r8,-4l3614,3046r6,2l3625,3051r6,4l3635,3059r2,6l3639,3069r1,6l3641,3084r-68,l3574,3072r-5,-16l3558,3071r-6,19l3550,3113r1,19l3558,3151r11,16l3576,3174r18,10l3614,3187r5,xe" fillcolor="black" stroked="f">
              <v:path arrowok="t"/>
            </v:shape>
            <v:shape id="_x0000_s1091" style="position:absolute;left:2969;top:2961;width:705;height:226" coordorigin="2969,2961" coordsize="705,226" path="m3578,3063r7,-7l3592,3050r12,-14l3585,3043r-16,13l3574,3072r4,-9xe" fillcolor="black" stroked="f">
              <v:path arrowok="t"/>
            </v:shape>
            <v:shape id="_x0000_s1090" style="position:absolute;left:2969;top:2961;width:705;height:226" coordorigin="2969,2961" coordsize="705,226" path="m3298,3176r-19,-6l3265,3153r6,31l3292,3187r6,-11xe" fillcolor="black" stroked="f">
              <v:path arrowok="t"/>
            </v:shape>
            <v:shape id="_x0000_s1089" style="position:absolute;left:2969;top:2961;width:705;height:226" coordorigin="2969,2961" coordsize="705,226" path="m3318,3183r11,-6l3340,3170r8,-10l3355,3147r6,-13l3364,3121r,-13l3363,3097r-5,-20l3347,3060r-14,-13l3315,3038r-22,-3l3281,3035r-11,4l3259,3045r-11,6l3239,3060r-7,13l3232,3074r-7,19l3222,3112r1,12l3228,3143r11,18l3253,3175r18,9l3265,3153r-6,-13l3254,3121r-2,-22l3252,3086r2,-10l3257,3068r4,-9l3266,3054r5,-4l3277,3047r6,-1l3300,3046r10,5l3317,3061r2,1l3327,3078r6,20l3334,3120r,6l3331,3148r-7,15l3317,3172r-8,4l3298,3176r-6,11l3305,3187r13,-4xe" fillcolor="black" stroked="f">
              <v:path arrowok="t"/>
            </v:shape>
            <v:shape id="_x0000_s1088" style="position:absolute;left:2969;top:2961;width:705;height:226" coordorigin="2969,2961" coordsize="705,226" path="m3415,3105r,-12l3420,3073r9,-16l3420,3046r-15,15l3394,3078r-6,19l3385,3117r2,15l3392,3151r11,16l3408,3172r7,-67xe" fillcolor="black" stroked="f">
              <v:path arrowok="t"/>
            </v:shape>
            <v:shape id="_x0000_s1087" style="position:absolute;left:2969;top:2961;width:705;height:226" coordorigin="2969,2961" coordsize="705,226" path="m3540,3169r-2,-5l3533,3165r-7,1l3520,3164r-3,-4l3515,3153r,-10l3515,2961r-7,l3464,2978r2,6l3471,2982r6,-1l3482,2982r5,5l3488,2995r1,10l3489,3047r-9,-8l3469,3035r-13,l3439,3038r-19,8l3429,3057r8,-8l3445,3045r15,l3465,3046r5,3l3475,3052r5,5l3483,3063r3,5l3488,3075r1,7l3489,3155r-10,10l3470,3170r-21,l3438,3164r-9,-11l3424,3145r-7,-18l3415,3105r-7,67l3426,3183r19,4l3453,3187r8,-2l3468,3182r6,-3l3481,3174r8,-8l3489,3187r7,l3540,3169xe" fillcolor="black" stroked="f">
              <v:path arrowok="t"/>
            </v:shape>
            <v:shape id="_x0000_s1086" style="position:absolute;left:2969;top:2961;width:705;height:226" coordorigin="2969,2961" coordsize="705,226" path="m3176,2996r1,-8l3179,2985r4,-5l3189,2977r17,l3206,2971r-75,l3131,2977r16,l3153,2979r4,4l3160,2987r1,8l3161,3130,3028,2971r-54,l2974,2977r2,l2980,2977r3,1l2990,2980r4,2l3001,2987r5,5l3012,2999r,159l3011,3165r-2,4l3005,3174r-7,3l2981,3177r,5l3057,3182r,-5l3041,3177r-6,-3l3031,3170r-3,-3l3026,3159r,-143l3170,3186r6,l3176,2996xe" fillcolor="black" stroked="f">
              <v:path arrowok="t"/>
            </v:shape>
            <v:shape id="_x0000_s1085" type="#_x0000_t75" style="position:absolute;left:2974;top:3403;width:420;height:382">
              <v:imagedata r:id="rId29" o:title=""/>
            </v:shape>
            <v:shape id="_x0000_s1084" type="#_x0000_t75" style="position:absolute;left:3290;top:3403;width:190;height:382">
              <v:imagedata r:id="rId30" o:title=""/>
            </v:shape>
            <v:shape id="_x0000_s1083" style="position:absolute;left:3328;top:3478;width:84;height:216" coordorigin="3328,3478" coordsize="84,216" path="m3380,3478r-52,25l3331,3508r6,-3l3343,3503r6,l3356,3507r2,6l3359,3517r,10l3359,3669r,8l3354,3684r-5,3l3342,3688r-10,l3332,3694r80,l3412,3688r-9,l3396,3687r-3,-2l3388,3681r-2,-5l3385,3668r,-190l3380,3478xe" fillcolor="black" stroked="f">
              <v:path arrowok="t"/>
            </v:shape>
            <v:shape id="_x0000_s1082" type="#_x0000_t75" style="position:absolute;left:3434;top:3403;width:84;height:382">
              <v:imagedata r:id="rId31" o:title=""/>
            </v:shape>
            <w10:wrap anchorx="page"/>
          </v:group>
        </w:pict>
      </w:r>
      <w:r>
        <w:pict>
          <v:shape id="_x0000_i1040" type="#_x0000_t75" style="width:4.5pt;height:21.75pt">
            <v:imagedata r:id="rId24" o:title=""/>
          </v:shape>
        </w:pict>
      </w:r>
    </w:p>
    <w:p w:rsidR="0047596C" w:rsidRDefault="0047596C">
      <w:pPr>
        <w:spacing w:line="200" w:lineRule="exact"/>
      </w:pPr>
    </w:p>
    <w:p w:rsidR="0047596C" w:rsidRDefault="0047596C">
      <w:pPr>
        <w:spacing w:before="3" w:line="200" w:lineRule="exact"/>
      </w:pPr>
    </w:p>
    <w:p w:rsidR="0047596C" w:rsidRDefault="00A95D3F">
      <w:pPr>
        <w:ind w:left="3274" w:right="4177"/>
        <w:jc w:val="center"/>
        <w:rPr>
          <w:sz w:val="32"/>
          <w:szCs w:val="32"/>
        </w:rPr>
      </w:pPr>
      <w:r>
        <w:pict>
          <v:group id="_x0000_s1052" style="position:absolute;left:0;text-align:left;margin-left:206.5pt;margin-top:-147.45pt;width:179.9pt;height:181.15pt;z-index:-251659264;mso-position-horizontal-relative:page" coordorigin="4130,-2949" coordsize="3598,3623">
            <v:shape id="_x0000_s1079" style="position:absolute;left:4502;top:-2913;width:2369;height:1646" coordorigin="4502,-2913" coordsize="2369,1646" path="m4502,-2090r3,42l4509,-2006r6,43l4526,-1923r14,40l4557,-1843r17,38l4598,-1766r23,36l4646,-1694r30,33l4708,-1627r33,34l4775,-1563r38,29l4851,-1504r43,25l4936,-1451r44,23l5076,-1383r99,38l5281,-1316r112,24l5507,-1275r118,8l5746,-1267r118,-8l5981,-1292r110,-24l6197,-1345r99,-38l6391,-1428r87,-49l6558,-1532r74,-61l6696,-1658r55,-70l6797,-1802r34,-79l6856,-1961r13,-85l6871,-2088r-2,-45l6856,-2215r-23,-83l6797,-2376r-44,-74l6696,-2520r-64,-65l6560,-2647r-40,-27l6480,-2702r-44,-25l6391,-2753r-46,-21l6298,-2795r-51,-21l6197,-2833r-51,-17l6091,-2865r-55,-12l5981,-2888r-57,-8l5867,-2905r-60,-4l5748,-2913r-123,l5566,-2909r-59,4l5450,-2896r-57,8l5338,-2877r-55,12l5228,-2850r-51,17l5126,-2816r-50,19l5029,-2776r-46,23l4938,-2729r-44,27l4853,-2676r-40,29l4777,-2617r-36,29l4708,-2554r-30,32l4648,-2486r-27,34l4598,-2414r-22,36l4557,-2338r-17,38l4528,-2259r-11,42l4509,-2177r-4,42l4502,-2090xe" fillcolor="#1f4d78" stroked="f">
              <v:path arrowok="t"/>
            </v:shape>
            <v:shape id="_x0000_s1078" style="position:absolute;left:4510;top:-2921;width:2316;height:1591" coordorigin="4510,-2921" coordsize="2316,1591" path="m5667,-2921r-95,3l5479,-2910r-90,12l5301,-2880r-85,22l5135,-2832r-78,30l4983,-2768r-69,38l4849,-2688r-61,45l4733,-2596r-50,51l4639,-2492r-38,56l4569,-2377r-26,60l4525,-2255r-12,64l4510,-2126r3,66l4525,-1996r18,62l4569,-1874r32,59l4639,-1759r44,53l4733,-1655r55,48l4849,-1562r65,41l4983,-1483r74,35l5135,-1418r81,26l5301,-1370r88,17l5479,-1340r93,8l5667,-1329r95,-3l5855,-1340r90,-13l6033,-1370r85,-22l6200,-1418r77,-30l6351,-1483r70,-38l6486,-1562r61,-45l6602,-1655r50,-51l6696,-1759r39,-56l6767,-1874r25,-60l6810,-1996r12,-64l6826,-2126r-4,-65l6810,-2255r-18,-62l6767,-2377r-32,-59l6696,-2492r-44,-53l6602,-2596r-55,-47l6486,-2688r-65,-42l6351,-2768r-74,-34l6200,-2832r-82,-26l6033,-2880r-88,-18l5855,-2910r-93,-8l5667,-2921xe" fillcolor="#5b9bd4" stroked="f">
              <v:path arrowok="t"/>
            </v:shape>
            <v:shape id="_x0000_s1077" style="position:absolute;left:4511;top:-2919;width:2316;height:1591" coordorigin="4511,-2919" coordsize="2316,1591" path="m5668,-2919r-95,2l5480,-2909r-90,13l5302,-2879r-84,22l5136,-2831r-78,30l4985,-2766r-70,38l4850,-2687r-61,45l4734,-2594r-50,50l4640,-2490r-38,56l4570,-2376r-26,60l4526,-2254r-11,64l4511,-2125r4,66l4526,-1995r18,62l4570,-1872r32,58l4640,-1758r44,53l4734,-1654r55,48l4850,-1561r65,42l4985,-1481r73,34l5136,-1417r82,26l5302,-1369r88,18l5480,-1339r93,8l5668,-1328r95,-3l5856,-1339r91,-12l6034,-1369r85,-22l6201,-1417r78,-30l6353,-1481r69,-38l6488,-1561r60,-45l6603,-1654r50,-51l6698,-1758r38,-56l6768,-1872r25,-61l6812,-1995r11,-64l6827,-2125r-4,-65l6812,-2254r-19,-62l6768,-2376r-32,-58l6698,-2490r-45,-54l6603,-2594r-55,-48l6488,-2687r-66,-41l6353,-2766r-74,-35l6201,-2831r-82,-26l6034,-2879r-87,-17l5856,-2909r-93,-8l5668,-2919e" filled="f" strokecolor="#d7d7d7" strokeweight="3pt">
              <v:path arrowok="t"/>
            </v:shape>
            <v:shape id="_x0000_s1076" type="#_x0000_t75" style="position:absolute;left:4958;top:-2561;width:2014;height:430">
              <v:imagedata r:id="rId35" o:title=""/>
            </v:shape>
            <v:shape id="_x0000_s1075" style="position:absolute;left:5278;top:-2487;width:974;height:255" coordorigin="5278,-2487" coordsize="974,255" path="m5978,-2237r,-6l5971,-2243r-5,-1l5963,-2246r-6,-4l5955,-2256r-1,-7l5954,-2357r-1,-10l5950,-2374r-4,-10l5941,-2391r-6,-5l5928,-2400r-7,-2l5904,-2402r-9,2l5887,-2396r-14,11l5857,-2368r-2,-11l5850,-2388r-7,-6l5836,-2399r-9,-3l5812,-2402r-6,1l5800,-2399r-6,3l5788,-2393r-5,5l5781,-2387r-7,7l5763,-2368r,-34l5755,-2402r-47,19l5710,-2376r5,-2l5719,-2379r6,l5731,-2375r2,6l5734,-2364r,12l5734,-2263r,7l5728,-2247r-5,3l5718,-2243r-8,l5710,-2237r78,l5788,-2243r-8,l5774,-2244r-3,-1l5766,-2249r-3,-7l5763,-2262r,-97l5768,-2366r7,-6l5785,-2377r6,-3l5797,-2382r15,l5819,-2378r5,7l5828,-2365r2,10l5830,-2258r-1,2l5828,-2251r-2,3l5819,-2244r-6,1l5804,-2243r,6l5884,-2237r,-6l5876,-2243r-6,-1l5867,-2246r-6,-4l5859,-2255r-1,-7l5858,-2359r9,-9l5875,-2374r6,-3l5887,-2380r6,-1l5909,-2381r7,3l5921,-2370r3,5l5925,-2355r,97l5925,-2256r-2,4l5922,-2249r-7,5l5910,-2243r-10,l5900,-2237r78,xe" fillcolor="black" stroked="f">
              <v:path arrowok="t"/>
            </v:shape>
            <v:shape id="_x0000_s1074" style="position:absolute;left:5278;top:-2487;width:974;height:255" coordorigin="5278,-2487" coordsize="974,255" path="m6014,-2460r7,7l6025,-2451r9,l6038,-2453r7,-7l6047,-2464r,-10l6045,-2478r-3,-3l6034,-2487r-9,l6020,-2485r-6,7l6012,-2474r,10l6014,-2460xe" fillcolor="black" stroked="f">
              <v:path arrowok="t"/>
            </v:shape>
            <v:shape id="_x0000_s1073" style="position:absolute;left:5278;top:-2487;width:974;height:255" coordorigin="5278,-2487" coordsize="974,255" path="m6252,-2237r,-6l6244,-2243r-5,-1l6236,-2245r-5,-4l6228,-2256r,-7l6228,-2356r-2,-11l6224,-2374r-4,-10l6215,-2391r-6,-5l6203,-2400r-8,-2l6184,-2402r-16,4l6151,-2386r-17,18l6134,-2402r-8,l6079,-2383r2,7l6086,-2378r4,-1l6096,-2379r4,2l6103,-2372r1,4l6105,-2364r,12l6105,-2261r-1,8l6101,-2249r-3,4l6093,-2243r-12,l6081,-2237r78,l6159,-2243r-8,l6145,-2244r-3,-1l6137,-2249r-3,-6l6134,-2262r,-96l6140,-2364r17,-13l6175,-2381r8,l6190,-2377r4,6l6197,-2364r2,10l6199,-2264r,6l6197,-2252r-8,8l6184,-2243r-10,l6174,-2237r78,xe" fillcolor="black" stroked="f">
              <v:path arrowok="t"/>
            </v:shape>
            <v:shape id="_x0000_s1072" style="position:absolute;left:5278;top:-2487;width:974;height:255" coordorigin="5278,-2487" coordsize="974,255" path="m6036,-2402r-47,19l5991,-2376r5,-2l6000,-2379r6,l6012,-2375r2,6l6015,-2364r,12l6015,-2263r-1,7l6009,-2247r-5,3l5999,-2243r-8,l5991,-2237r77,l6068,-2243r-8,l6055,-2244r-3,-1l6047,-2250r-2,-6l6044,-2263r,-139l6036,-2402xe" fillcolor="black" stroked="f">
              <v:path arrowok="t"/>
            </v:shape>
            <v:shape id="_x0000_s1071" style="position:absolute;left:5278;top:-2487;width:974;height:255" coordorigin="5278,-2487" coordsize="974,255" path="m5316,-2284r-7,17l5303,-2256r-6,6l5294,-2247r-6,2l5278,-2243r,6l5352,-2237r,-6l5340,-2244r-7,-2l5326,-2251r-2,-7l5324,-2263r2,-7l5330,-2279r16,-37l5437,-2316r14,34l5455,-2271r3,8l5458,-2258r-2,7l5449,-2245r-6,1l5434,-2243r,6l5526,-2237r,-6l5516,-2244r-7,-2l5504,-2251r-6,-5l5492,-2266r-6,-16l5405,-2480r27,151l5352,-2329r47,-151l5316,-2284xe" fillcolor="black" stroked="f">
              <v:path arrowok="t"/>
            </v:shape>
            <v:shape id="_x0000_s1070" style="position:absolute;left:5278;top:-2487;width:974;height:255" coordorigin="5278,-2487" coordsize="974,255" path="m5399,-2480r-47,151l5392,-2426r40,97l5405,-2480r-6,xe" fillcolor="black" stroked="f">
              <v:path arrowok="t"/>
            </v:shape>
            <v:shape id="_x0000_s1069" style="position:absolute;left:5278;top:-2487;width:974;height:255" coordorigin="5278,-2487" coordsize="974,255" path="m5593,-2399r-7,21l5594,-2387r19,-16l5593,-2399xe" fillcolor="black" stroked="f">
              <v:path arrowok="t"/>
            </v:shape>
            <v:shape id="_x0000_s1068" style="position:absolute;left:5278;top:-2487;width:974;height:255" coordorigin="5278,-2487" coordsize="974,255" path="m5670,-2487r-47,20l5626,-2461r5,-2l5634,-2464r6,l5644,-2461r4,4l5648,-2453r1,5l5650,-2437r,48l5641,-2398r-12,-5l5613,-2403r-19,16l5603,-2392r16,l5624,-2390r6,3l5635,-2383r5,5l5643,-2372r4,7l5649,-2358r1,8l5650,-2267r-10,11l5630,-2251r-23,l5596,-2257r-10,-13l5578,-2282r-6,-19l5570,-2324r2,-19l5577,-2363r9,-15l5593,-2399r-18,10l5560,-2374r-4,6l5547,-2350r-6,19l5539,-2310r2,21l5548,-2270r10,16l5566,-2246r18,11l5603,-2232r9,l5620,-2233r7,-4l5634,-2241r8,-6l5650,-2255r,23l5658,-2232r46,-20l5703,-2258r-6,2l5693,-2255r-5,l5682,-2259r-3,-7l5679,-2270r-1,-12l5678,-2487r-8,xe" fillcolor="black" stroked="f">
              <v:path arrowok="t"/>
            </v:shape>
            <v:shape id="_x0000_s1067" type="#_x0000_t75" style="position:absolute;left:6473;top:-2561;width:96;height:430">
              <v:imagedata r:id="rId36" o:title=""/>
            </v:shape>
            <v:shape id="_x0000_s1066" type="#_x0000_t75" style="position:absolute;left:4958;top:-1999;width:1759;height:427">
              <v:imagedata r:id="rId37" o:title=""/>
            </v:shape>
            <v:shape id="_x0000_s1065" style="position:absolute;left:5318;top:-1841;width:907;height:171" coordorigin="5318,-1841" coordsize="907,171" path="m5970,-1799r4,-11l5982,-1817r8,-8l6000,-1828r-1,-10l5980,-1831r-10,32xe" fillcolor="black" stroked="f">
              <v:path arrowok="t"/>
            </v:shape>
            <v:shape id="_x0000_s1064" style="position:absolute;left:5318;top:-1841;width:907;height:171" coordorigin="5318,-1841" coordsize="907,171" path="m5977,-1734r-7,-19l5968,-1775r117,l6084,-1788r-6,-19l6067,-1823r-8,-7l6041,-1838r-21,-3l6020,-1841r-21,3l6000,-1828r16,l6023,-1827r6,4l6035,-1819r5,5l6043,-1807r2,4l6046,-1796r,10l5968,-1786r2,-13l5980,-1831r-16,13l5959,-1812r-9,16l5944,-1776r-2,23l5942,-1748r3,21l5952,-1708r12,15l5977,-1681r18,8l6016,-1670r11,-1l6046,-1677r17,-13l6069,-1698r10,-17l6085,-1734r-6,-3l6074,-1723r-7,10l6059,-1707r-8,5l6041,-1699r-11,l6022,-1699r-19,-7l5987,-1719r-10,-15xe" fillcolor="black" stroked="f">
              <v:path arrowok="t"/>
            </v:shape>
            <v:shape id="_x0000_s1063" style="position:absolute;left:5318;top:-1841;width:907;height:171" coordorigin="5318,-1841" coordsize="907,171" path="m6150,-1841r-52,20l6100,-1815r5,-2l6109,-1817r7,l6121,-1815r4,4l6126,-1804r1,12l6127,-1696r-2,6l6119,-1685r-4,2l6109,-1681r-9,l6100,-1675r87,l6187,-1681r-8,l6173,-1682r-4,-2l6165,-1687r-4,-5l6158,-1697r-1,-7l6157,-1790r6,-11l6169,-1809r5,-5l6179,-1817r5,l6188,-1815r6,4l6199,-1807r5,2l6212,-1805r7,-5l6224,-1817r,-9l6222,-1831r-4,-4l6213,-1839r-5,-2l6201,-1841r-13,3l6172,-1826r-15,21l6157,-1841r-7,xe" fillcolor="black" stroked="f">
              <v:path arrowok="t"/>
            </v:shape>
            <v:shape id="_x0000_s1062" style="position:absolute;left:5318;top:-1841;width:907;height:171" coordorigin="5318,-1841" coordsize="907,171" path="m5369,-1841r-15,l5341,-1836r-9,9l5322,-1818r-4,11l5318,-1784r2,8l5326,-1769r14,11l5361,-1746r2,1l5384,-1734r13,9l5403,-1720r3,7l5406,-1698r-3,6l5398,-1688r-6,5l5385,-1680r-20,l5354,-1685r-10,-8l5332,-1709r-8,-21l5318,-1730r,57l5324,-1673r4,-4l5334,-1677r7,2l5354,-1672r12,2l5378,-1670r20,-4l5416,-1684r11,-8l5433,-1704r,-15l5429,-1736r-12,-16l5396,-1765r-27,-12l5357,-1783r-8,-5l5345,-1793r-4,-4l5339,-1803r,-12l5342,-1820r5,-4l5353,-1828r7,-2l5380,-1830r9,3l5396,-1821r8,6l5410,-1803r4,17l5420,-1786r,-55l5414,-1841r-5,7l5404,-1834r-5,-1l5393,-1837r-9,-2l5376,-1841r-7,xe" fillcolor="black" stroked="f">
              <v:path arrowok="t"/>
            </v:shape>
            <v:shape id="_x0000_s1061" style="position:absolute;left:5318;top:-1841;width:907;height:171" coordorigin="5318,-1841" coordsize="907,171" path="m5487,-1799r5,-11l5500,-1817r8,-8l5517,-1828r-1,-10l5498,-1831r-11,32xe" fillcolor="black" stroked="f">
              <v:path arrowok="t"/>
            </v:shape>
            <v:shape id="_x0000_s1060" style="position:absolute;left:5318;top:-1841;width:907;height:171" coordorigin="5318,-1841" coordsize="907,171" path="m5494,-1734r-6,-19l5486,-1775r117,l5602,-1788r-6,-19l5584,-1823r-7,-7l5559,-1838r-21,-3l5537,-1841r-21,3l5517,-1828r17,l5540,-1827r6,4l5553,-1819r4,5l5560,-1807r2,4l5563,-1796r1,10l5486,-1786r1,-13l5498,-1831r-16,13l5477,-1812r-10,16l5462,-1776r-2,23l5460,-1748r3,21l5470,-1708r11,15l5495,-1681r18,8l5533,-1670r12,-1l5564,-1677r16,-13l5587,-1698r10,-17l5603,-1734r-6,-3l5591,-1723r-6,10l5576,-1707r-8,5l5559,-1699r-12,l5539,-1699r-18,-7l5504,-1719r-10,-15xe" fillcolor="black" stroked="f">
              <v:path arrowok="t"/>
            </v:shape>
            <v:shape id="_x0000_s1059" style="position:absolute;left:5318;top:-1841;width:907;height:171" coordorigin="5318,-1841" coordsize="907,171" path="m5667,-1841r-51,20l5618,-1815r5,-2l5627,-1817r7,l5639,-1815r3,4l5644,-1804r,12l5644,-1702r,6l5642,-1690r-5,5l5633,-1683r-7,2l5618,-1681r,6l5704,-1675r,-6l5697,-1681r-6,-1l5687,-1684r-4,-3l5678,-1692r-2,-5l5675,-1704r,-86l5681,-1801r6,-8l5692,-1814r5,-3l5702,-1817r4,2l5711,-1811r5,4l5721,-1805r9,l5737,-1810r5,-7l5742,-1826r-2,-5l5735,-1835r-4,-4l5725,-1841r-7,l5705,-1838r-15,12l5675,-1805r,-36l5667,-1841xe" fillcolor="black" stroked="f">
              <v:path arrowok="t"/>
            </v:shape>
            <v:shape id="_x0000_s1058" style="position:absolute;left:5318;top:-1841;width:907;height:171" coordorigin="5318,-1841" coordsize="907,171" path="m5899,-1808r3,-8l5906,-1822r5,-4l5913,-1828r4,-1l5924,-1830r,-6l5869,-1836r,6l5875,-1830r4,1l5884,-1828r4,5l5888,-1817r-1,4l5884,-1806r-40,92l5805,-1803r-3,-5l5801,-1813r,-8l5805,-1826r6,-4l5821,-1830r,-6l5742,-1836r,6l5748,-1829r4,1l5754,-1827r7,5l5766,-1817r2,5l5771,-1806r60,136l5839,-1670r60,-138xe" fillcolor="black" stroked="f">
              <v:path arrowok="t"/>
            </v:shape>
            <v:shape id="_x0000_s1057" style="position:absolute;left:5635;top:-1329;width:106;height:802" coordorigin="5635,-1329" coordsize="106,802" path="m5688,-528r53,-106l5694,-634r,-695l5682,-1329r,695l5635,-634r53,106xe" fillcolor="black" stroked="f">
              <v:path arrowok="t"/>
            </v:shape>
            <v:shape id="_x0000_s1056" type="#_x0000_t75" style="position:absolute;left:4130;top:-374;width:3598;height:430">
              <v:imagedata r:id="rId38" o:title=""/>
            </v:shape>
            <v:shape id="_x0000_s1055" type="#_x0000_t75" style="position:absolute;left:6602;top:135;width:58;height:264">
              <v:imagedata r:id="rId39" o:title=""/>
            </v:shape>
            <v:shape id="_x0000_s1054" style="position:absolute;left:4426;top:-528;width:2326;height:1171" coordorigin="4426,-528" coordsize="2326,1171" path="m4426,-333r,781l4426,467r18,64l4481,585r53,38l4598,642r23,1l6556,643r63,-10l6676,602r44,-48l6746,494r5,-46l6751,-333r-10,-62l6710,-453r-48,-44l6601,-523r-45,-5l4621,-528r-63,10l4501,-486r-44,47l4431,-378r-5,45xe" fillcolor="#5b9bd4" stroked="f">
              <v:path arrowok="t"/>
            </v:shape>
            <v:shape id="_x0000_s1053" style="position:absolute;left:4426;top:-528;width:2326;height:1171" coordorigin="4426,-528" coordsize="2326,1171" path="m4426,-333r11,-66l4470,-456r49,-43l4580,-524r41,-4l6556,-528r67,12l6680,-484r42,49l6747,-374r4,41l6751,448r-11,67l6707,572r-49,42l6597,639r-41,4l4621,643r-67,-11l4497,599r-42,-49l4430,489r-4,-41l4426,-333xe" filled="f" strokecolor="#41709c" strokeweight=".96pt">
              <v:path arrowok="t"/>
            </v:shape>
            <w10:wrap anchorx="page"/>
          </v:group>
        </w:pict>
      </w:r>
      <w:r w:rsidR="007F4BD5">
        <w:rPr>
          <w:sz w:val="32"/>
          <w:szCs w:val="32"/>
        </w:rPr>
        <w:t>R</w:t>
      </w:r>
      <w:r w:rsidR="007F4BD5">
        <w:rPr>
          <w:spacing w:val="1"/>
          <w:sz w:val="32"/>
          <w:szCs w:val="32"/>
        </w:rPr>
        <w:t>E</w:t>
      </w:r>
      <w:r w:rsidR="007F4BD5">
        <w:rPr>
          <w:spacing w:val="2"/>
          <w:sz w:val="32"/>
          <w:szCs w:val="32"/>
        </w:rPr>
        <w:t>S</w:t>
      </w:r>
      <w:r w:rsidR="007F4BD5">
        <w:rPr>
          <w:spacing w:val="-1"/>
          <w:sz w:val="32"/>
          <w:szCs w:val="32"/>
        </w:rPr>
        <w:t>T</w:t>
      </w:r>
      <w:r w:rsidR="007F4BD5">
        <w:rPr>
          <w:spacing w:val="1"/>
          <w:sz w:val="32"/>
          <w:szCs w:val="32"/>
        </w:rPr>
        <w:t>f</w:t>
      </w:r>
      <w:r w:rsidR="007F4BD5">
        <w:rPr>
          <w:spacing w:val="-2"/>
          <w:sz w:val="32"/>
          <w:szCs w:val="32"/>
        </w:rPr>
        <w:t>u</w:t>
      </w:r>
      <w:r w:rsidR="007F4BD5">
        <w:rPr>
          <w:sz w:val="32"/>
          <w:szCs w:val="32"/>
        </w:rPr>
        <w:t>l</w:t>
      </w:r>
      <w:r w:rsidR="007F4BD5">
        <w:rPr>
          <w:spacing w:val="36"/>
          <w:sz w:val="32"/>
          <w:szCs w:val="32"/>
        </w:rPr>
        <w:t xml:space="preserve"> </w:t>
      </w:r>
      <w:r w:rsidR="007F4BD5">
        <w:rPr>
          <w:spacing w:val="1"/>
          <w:w w:val="86"/>
          <w:sz w:val="32"/>
          <w:szCs w:val="32"/>
        </w:rPr>
        <w:t>A</w:t>
      </w:r>
      <w:r w:rsidR="007F4BD5">
        <w:rPr>
          <w:w w:val="86"/>
          <w:sz w:val="32"/>
          <w:szCs w:val="32"/>
        </w:rPr>
        <w:t>PI</w:t>
      </w:r>
    </w:p>
    <w:p w:rsidR="0047596C" w:rsidRDefault="0047596C">
      <w:pPr>
        <w:spacing w:line="200" w:lineRule="exact"/>
      </w:pPr>
    </w:p>
    <w:p w:rsidR="0047596C" w:rsidRDefault="0047596C">
      <w:pPr>
        <w:spacing w:line="200" w:lineRule="exact"/>
      </w:pPr>
    </w:p>
    <w:p w:rsidR="0047596C" w:rsidRDefault="0047596C">
      <w:pPr>
        <w:spacing w:line="200" w:lineRule="exact"/>
      </w:pPr>
    </w:p>
    <w:p w:rsidR="0047596C" w:rsidRDefault="0047596C">
      <w:pPr>
        <w:spacing w:line="200" w:lineRule="exact"/>
      </w:pPr>
    </w:p>
    <w:p w:rsidR="0047596C" w:rsidRDefault="0047596C">
      <w:pPr>
        <w:spacing w:line="200" w:lineRule="exact"/>
      </w:pPr>
    </w:p>
    <w:p w:rsidR="0047596C" w:rsidRDefault="0047596C">
      <w:pPr>
        <w:spacing w:line="200" w:lineRule="exact"/>
      </w:pPr>
    </w:p>
    <w:p w:rsidR="0047596C" w:rsidRDefault="0047596C">
      <w:pPr>
        <w:spacing w:line="200" w:lineRule="exact"/>
      </w:pPr>
    </w:p>
    <w:p w:rsidR="0047596C" w:rsidRDefault="0047596C">
      <w:pPr>
        <w:spacing w:line="200" w:lineRule="exact"/>
      </w:pPr>
    </w:p>
    <w:p w:rsidR="0047596C" w:rsidRDefault="0047596C">
      <w:pPr>
        <w:spacing w:line="200" w:lineRule="exact"/>
      </w:pPr>
    </w:p>
    <w:p w:rsidR="0047596C" w:rsidRDefault="0047596C">
      <w:pPr>
        <w:spacing w:line="200" w:lineRule="exact"/>
      </w:pPr>
    </w:p>
    <w:p w:rsidR="0047596C" w:rsidRDefault="0047596C">
      <w:pPr>
        <w:spacing w:line="200" w:lineRule="exact"/>
      </w:pPr>
    </w:p>
    <w:p w:rsidR="0047596C" w:rsidRDefault="0047596C">
      <w:pPr>
        <w:spacing w:line="200" w:lineRule="exact"/>
      </w:pPr>
    </w:p>
    <w:p w:rsidR="0047596C" w:rsidRDefault="0047596C">
      <w:pPr>
        <w:spacing w:line="200" w:lineRule="exact"/>
      </w:pPr>
    </w:p>
    <w:p w:rsidR="0047596C" w:rsidRDefault="0047596C">
      <w:pPr>
        <w:spacing w:line="200" w:lineRule="exact"/>
      </w:pPr>
    </w:p>
    <w:p w:rsidR="0047596C" w:rsidRDefault="0047596C">
      <w:pPr>
        <w:spacing w:line="200" w:lineRule="exact"/>
      </w:pPr>
    </w:p>
    <w:p w:rsidR="0047596C" w:rsidRDefault="0047596C">
      <w:pPr>
        <w:spacing w:line="200" w:lineRule="exact"/>
      </w:pPr>
    </w:p>
    <w:p w:rsidR="0047596C" w:rsidRDefault="0047596C">
      <w:pPr>
        <w:spacing w:line="200" w:lineRule="exact"/>
      </w:pPr>
    </w:p>
    <w:p w:rsidR="0047596C" w:rsidRDefault="0047596C">
      <w:pPr>
        <w:spacing w:line="200" w:lineRule="exact"/>
      </w:pPr>
    </w:p>
    <w:p w:rsidR="0047596C" w:rsidRDefault="0047596C">
      <w:pPr>
        <w:spacing w:line="200" w:lineRule="exact"/>
      </w:pPr>
    </w:p>
    <w:p w:rsidR="0047596C" w:rsidRDefault="0047596C">
      <w:pPr>
        <w:spacing w:line="200" w:lineRule="exact"/>
      </w:pPr>
    </w:p>
    <w:p w:rsidR="0047596C" w:rsidRDefault="0047596C">
      <w:pPr>
        <w:spacing w:line="200" w:lineRule="exact"/>
      </w:pPr>
    </w:p>
    <w:p w:rsidR="0047596C" w:rsidRDefault="0047596C">
      <w:pPr>
        <w:spacing w:line="200" w:lineRule="exact"/>
      </w:pPr>
    </w:p>
    <w:p w:rsidR="0047596C" w:rsidRDefault="0047596C">
      <w:pPr>
        <w:spacing w:line="200" w:lineRule="exact"/>
      </w:pPr>
    </w:p>
    <w:p w:rsidR="0047596C" w:rsidRPr="00D16ECD" w:rsidRDefault="007F4BD5" w:rsidP="00D16ECD">
      <w:pPr>
        <w:pStyle w:val="ListParagraph"/>
        <w:numPr>
          <w:ilvl w:val="0"/>
          <w:numId w:val="13"/>
        </w:numPr>
        <w:rPr>
          <w:b/>
          <w:sz w:val="28"/>
          <w:szCs w:val="28"/>
        </w:rPr>
      </w:pPr>
      <w:r w:rsidRPr="00D16ECD">
        <w:rPr>
          <w:b/>
          <w:spacing w:val="3"/>
          <w:w w:val="111"/>
          <w:sz w:val="28"/>
          <w:szCs w:val="28"/>
        </w:rPr>
        <w:t>S</w:t>
      </w:r>
      <w:r w:rsidRPr="00D16ECD">
        <w:rPr>
          <w:b/>
          <w:w w:val="99"/>
          <w:sz w:val="28"/>
          <w:szCs w:val="28"/>
        </w:rPr>
        <w:t>c</w:t>
      </w:r>
      <w:r w:rsidRPr="00D16ECD">
        <w:rPr>
          <w:b/>
          <w:spacing w:val="1"/>
          <w:w w:val="99"/>
          <w:sz w:val="28"/>
          <w:szCs w:val="28"/>
        </w:rPr>
        <w:t>o</w:t>
      </w:r>
      <w:r w:rsidRPr="00D16ECD">
        <w:rPr>
          <w:b/>
          <w:w w:val="110"/>
          <w:sz w:val="28"/>
          <w:szCs w:val="28"/>
        </w:rPr>
        <w:t>pe:</w:t>
      </w:r>
    </w:p>
    <w:p w:rsidR="0047596C" w:rsidRDefault="00181A38">
      <w:pPr>
        <w:spacing w:before="42" w:line="270" w:lineRule="auto"/>
        <w:ind w:left="130" w:right="468" w:hanging="10"/>
        <w:rPr>
          <w:sz w:val="24"/>
          <w:szCs w:val="24"/>
        </w:rPr>
      </w:pPr>
      <w:r>
        <w:rPr>
          <w:w w:val="114"/>
          <w:sz w:val="24"/>
          <w:szCs w:val="24"/>
        </w:rPr>
        <w:t xml:space="preserve">           </w:t>
      </w:r>
      <w:r w:rsidR="007F4BD5">
        <w:rPr>
          <w:w w:val="114"/>
          <w:sz w:val="24"/>
          <w:szCs w:val="24"/>
        </w:rPr>
        <w:t>O</w:t>
      </w:r>
      <w:r w:rsidR="007F4BD5">
        <w:rPr>
          <w:spacing w:val="1"/>
          <w:w w:val="114"/>
          <w:sz w:val="24"/>
          <w:szCs w:val="24"/>
        </w:rPr>
        <w:t>v</w:t>
      </w:r>
      <w:r w:rsidR="007F4BD5">
        <w:rPr>
          <w:w w:val="114"/>
          <w:sz w:val="24"/>
          <w:szCs w:val="24"/>
        </w:rPr>
        <w:t>e</w:t>
      </w:r>
      <w:r w:rsidR="007F4BD5">
        <w:rPr>
          <w:spacing w:val="-1"/>
          <w:w w:val="114"/>
          <w:sz w:val="24"/>
          <w:szCs w:val="24"/>
        </w:rPr>
        <w:t>r</w:t>
      </w:r>
      <w:r w:rsidR="007F4BD5">
        <w:rPr>
          <w:spacing w:val="1"/>
          <w:w w:val="114"/>
          <w:sz w:val="24"/>
          <w:szCs w:val="24"/>
        </w:rPr>
        <w:t>la</w:t>
      </w:r>
      <w:r w:rsidR="007F4BD5">
        <w:rPr>
          <w:w w:val="114"/>
          <w:sz w:val="24"/>
          <w:szCs w:val="24"/>
        </w:rPr>
        <w:t>y</w:t>
      </w:r>
      <w:r w:rsidR="007F4BD5">
        <w:rPr>
          <w:spacing w:val="-7"/>
          <w:w w:val="114"/>
          <w:sz w:val="24"/>
          <w:szCs w:val="24"/>
        </w:rPr>
        <w:t xml:space="preserve"> </w:t>
      </w:r>
      <w:r w:rsidR="007F4BD5">
        <w:rPr>
          <w:w w:val="114"/>
          <w:sz w:val="24"/>
          <w:szCs w:val="24"/>
        </w:rPr>
        <w:t>ne</w:t>
      </w:r>
      <w:r w:rsidR="007F4BD5">
        <w:rPr>
          <w:spacing w:val="-2"/>
          <w:w w:val="114"/>
          <w:sz w:val="24"/>
          <w:szCs w:val="24"/>
        </w:rPr>
        <w:t>t</w:t>
      </w:r>
      <w:r w:rsidR="007F4BD5">
        <w:rPr>
          <w:w w:val="114"/>
          <w:sz w:val="24"/>
          <w:szCs w:val="24"/>
        </w:rPr>
        <w:t>wor</w:t>
      </w:r>
      <w:r w:rsidR="007F4BD5">
        <w:rPr>
          <w:spacing w:val="-1"/>
          <w:w w:val="114"/>
          <w:sz w:val="24"/>
          <w:szCs w:val="24"/>
        </w:rPr>
        <w:t>k</w:t>
      </w:r>
      <w:r w:rsidR="007F4BD5">
        <w:rPr>
          <w:w w:val="114"/>
          <w:sz w:val="24"/>
          <w:szCs w:val="24"/>
        </w:rPr>
        <w:t>s</w:t>
      </w:r>
      <w:r w:rsidR="007F4BD5">
        <w:rPr>
          <w:spacing w:val="16"/>
          <w:w w:val="114"/>
          <w:sz w:val="24"/>
          <w:szCs w:val="24"/>
        </w:rPr>
        <w:t xml:space="preserve"> </w:t>
      </w:r>
      <w:r w:rsidR="007F4BD5">
        <w:rPr>
          <w:sz w:val="24"/>
          <w:szCs w:val="24"/>
        </w:rPr>
        <w:t>w</w:t>
      </w:r>
      <w:r w:rsidR="007F4BD5">
        <w:rPr>
          <w:spacing w:val="1"/>
          <w:sz w:val="24"/>
          <w:szCs w:val="24"/>
        </w:rPr>
        <w:t>i</w:t>
      </w:r>
      <w:r w:rsidR="007F4BD5">
        <w:rPr>
          <w:spacing w:val="-1"/>
          <w:sz w:val="24"/>
          <w:szCs w:val="24"/>
        </w:rPr>
        <w:t>l</w:t>
      </w:r>
      <w:r w:rsidR="007F4BD5">
        <w:rPr>
          <w:sz w:val="24"/>
          <w:szCs w:val="24"/>
        </w:rPr>
        <w:t>l</w:t>
      </w:r>
      <w:r w:rsidR="007F4BD5">
        <w:rPr>
          <w:spacing w:val="45"/>
          <w:sz w:val="24"/>
          <w:szCs w:val="24"/>
        </w:rPr>
        <w:t xml:space="preserve"> </w:t>
      </w:r>
      <w:r w:rsidR="007F4BD5">
        <w:rPr>
          <w:w w:val="112"/>
          <w:sz w:val="24"/>
          <w:szCs w:val="24"/>
        </w:rPr>
        <w:t>p</w:t>
      </w:r>
      <w:r w:rsidR="007F4BD5">
        <w:rPr>
          <w:spacing w:val="-1"/>
          <w:w w:val="112"/>
          <w:sz w:val="24"/>
          <w:szCs w:val="24"/>
        </w:rPr>
        <w:t>r</w:t>
      </w:r>
      <w:r w:rsidR="007F4BD5">
        <w:rPr>
          <w:w w:val="112"/>
          <w:sz w:val="24"/>
          <w:szCs w:val="24"/>
        </w:rPr>
        <w:t>ov</w:t>
      </w:r>
      <w:r w:rsidR="007F4BD5">
        <w:rPr>
          <w:spacing w:val="1"/>
          <w:w w:val="112"/>
          <w:sz w:val="24"/>
          <w:szCs w:val="24"/>
        </w:rPr>
        <w:t>i</w:t>
      </w:r>
      <w:r w:rsidR="007F4BD5">
        <w:rPr>
          <w:spacing w:val="-1"/>
          <w:w w:val="112"/>
          <w:sz w:val="24"/>
          <w:szCs w:val="24"/>
        </w:rPr>
        <w:t>d</w:t>
      </w:r>
      <w:r w:rsidR="007F4BD5">
        <w:rPr>
          <w:w w:val="112"/>
          <w:sz w:val="24"/>
          <w:szCs w:val="24"/>
        </w:rPr>
        <w:t>e</w:t>
      </w:r>
      <w:r w:rsidR="007F4BD5">
        <w:rPr>
          <w:spacing w:val="1"/>
          <w:w w:val="112"/>
          <w:sz w:val="24"/>
          <w:szCs w:val="24"/>
        </w:rPr>
        <w:t xml:space="preserve"> </w:t>
      </w:r>
      <w:r w:rsidR="007F4BD5">
        <w:rPr>
          <w:sz w:val="24"/>
          <w:szCs w:val="24"/>
        </w:rPr>
        <w:t>a</w:t>
      </w:r>
      <w:r w:rsidR="007F4BD5">
        <w:rPr>
          <w:spacing w:val="35"/>
          <w:sz w:val="24"/>
          <w:szCs w:val="24"/>
        </w:rPr>
        <w:t xml:space="preserve"> </w:t>
      </w:r>
      <w:r w:rsidR="007F4BD5">
        <w:rPr>
          <w:spacing w:val="1"/>
          <w:w w:val="114"/>
          <w:sz w:val="24"/>
          <w:szCs w:val="24"/>
        </w:rPr>
        <w:t>via</w:t>
      </w:r>
      <w:r w:rsidR="007F4BD5">
        <w:rPr>
          <w:spacing w:val="-1"/>
          <w:w w:val="114"/>
          <w:sz w:val="24"/>
          <w:szCs w:val="24"/>
        </w:rPr>
        <w:t>b</w:t>
      </w:r>
      <w:r w:rsidR="007F4BD5">
        <w:rPr>
          <w:spacing w:val="1"/>
          <w:w w:val="114"/>
          <w:sz w:val="24"/>
          <w:szCs w:val="24"/>
        </w:rPr>
        <w:t>i</w:t>
      </w:r>
      <w:r w:rsidR="007F4BD5">
        <w:rPr>
          <w:spacing w:val="-1"/>
          <w:w w:val="114"/>
          <w:sz w:val="24"/>
          <w:szCs w:val="24"/>
        </w:rPr>
        <w:t>l</w:t>
      </w:r>
      <w:r w:rsidR="007F4BD5">
        <w:rPr>
          <w:spacing w:val="1"/>
          <w:w w:val="114"/>
          <w:sz w:val="24"/>
          <w:szCs w:val="24"/>
        </w:rPr>
        <w:t>i</w:t>
      </w:r>
      <w:r w:rsidR="007F4BD5">
        <w:rPr>
          <w:w w:val="114"/>
          <w:sz w:val="24"/>
          <w:szCs w:val="24"/>
        </w:rPr>
        <w:t>ty</w:t>
      </w:r>
      <w:r w:rsidR="007F4BD5">
        <w:rPr>
          <w:spacing w:val="5"/>
          <w:w w:val="114"/>
          <w:sz w:val="24"/>
          <w:szCs w:val="24"/>
        </w:rPr>
        <w:t xml:space="preserve"> </w:t>
      </w:r>
      <w:r w:rsidR="007F4BD5">
        <w:rPr>
          <w:sz w:val="24"/>
          <w:szCs w:val="24"/>
        </w:rPr>
        <w:t>of</w:t>
      </w:r>
      <w:r w:rsidR="007F4BD5">
        <w:rPr>
          <w:spacing w:val="5"/>
          <w:sz w:val="24"/>
          <w:szCs w:val="24"/>
        </w:rPr>
        <w:t xml:space="preserve"> </w:t>
      </w:r>
      <w:r w:rsidR="007F4BD5">
        <w:rPr>
          <w:w w:val="116"/>
          <w:sz w:val="24"/>
          <w:szCs w:val="24"/>
        </w:rPr>
        <w:t>network</w:t>
      </w:r>
      <w:r w:rsidR="007F4BD5">
        <w:rPr>
          <w:spacing w:val="-4"/>
          <w:w w:val="116"/>
          <w:sz w:val="24"/>
          <w:szCs w:val="24"/>
        </w:rPr>
        <w:t xml:space="preserve"> </w:t>
      </w:r>
      <w:r w:rsidR="007F4BD5">
        <w:rPr>
          <w:w w:val="116"/>
          <w:sz w:val="24"/>
          <w:szCs w:val="24"/>
        </w:rPr>
        <w:t>ut</w:t>
      </w:r>
      <w:r w:rsidR="007F4BD5">
        <w:rPr>
          <w:spacing w:val="1"/>
          <w:w w:val="116"/>
          <w:sz w:val="24"/>
          <w:szCs w:val="24"/>
        </w:rPr>
        <w:t>ili</w:t>
      </w:r>
      <w:r w:rsidR="007F4BD5">
        <w:rPr>
          <w:spacing w:val="-3"/>
          <w:w w:val="116"/>
          <w:sz w:val="24"/>
          <w:szCs w:val="24"/>
        </w:rPr>
        <w:t>z</w:t>
      </w:r>
      <w:r w:rsidR="007F4BD5">
        <w:rPr>
          <w:spacing w:val="1"/>
          <w:w w:val="116"/>
          <w:sz w:val="24"/>
          <w:szCs w:val="24"/>
        </w:rPr>
        <w:t>a</w:t>
      </w:r>
      <w:r w:rsidR="007F4BD5">
        <w:rPr>
          <w:w w:val="116"/>
          <w:sz w:val="24"/>
          <w:szCs w:val="24"/>
        </w:rPr>
        <w:t>t</w:t>
      </w:r>
      <w:r w:rsidR="007F4BD5">
        <w:rPr>
          <w:spacing w:val="1"/>
          <w:w w:val="116"/>
          <w:sz w:val="24"/>
          <w:szCs w:val="24"/>
        </w:rPr>
        <w:t>i</w:t>
      </w:r>
      <w:r w:rsidR="007F4BD5">
        <w:rPr>
          <w:w w:val="116"/>
          <w:sz w:val="24"/>
          <w:szCs w:val="24"/>
        </w:rPr>
        <w:t>on.</w:t>
      </w:r>
      <w:r w:rsidR="007F4BD5">
        <w:rPr>
          <w:spacing w:val="15"/>
          <w:w w:val="116"/>
          <w:sz w:val="24"/>
          <w:szCs w:val="24"/>
        </w:rPr>
        <w:t xml:space="preserve"> </w:t>
      </w:r>
      <w:r w:rsidR="007F4BD5">
        <w:rPr>
          <w:spacing w:val="-2"/>
          <w:w w:val="107"/>
          <w:sz w:val="24"/>
          <w:szCs w:val="24"/>
        </w:rPr>
        <w:t>O</w:t>
      </w:r>
      <w:r w:rsidR="007F4BD5">
        <w:rPr>
          <w:w w:val="107"/>
          <w:sz w:val="24"/>
          <w:szCs w:val="24"/>
        </w:rPr>
        <w:t>v</w:t>
      </w:r>
      <w:r w:rsidR="007F4BD5">
        <w:rPr>
          <w:w w:val="121"/>
          <w:sz w:val="24"/>
          <w:szCs w:val="24"/>
        </w:rPr>
        <w:t>e</w:t>
      </w:r>
      <w:r w:rsidR="007F4BD5">
        <w:rPr>
          <w:spacing w:val="-1"/>
          <w:w w:val="121"/>
          <w:sz w:val="24"/>
          <w:szCs w:val="24"/>
        </w:rPr>
        <w:t>r</w:t>
      </w:r>
      <w:r w:rsidR="007F4BD5">
        <w:rPr>
          <w:spacing w:val="1"/>
          <w:w w:val="113"/>
          <w:sz w:val="24"/>
          <w:szCs w:val="24"/>
        </w:rPr>
        <w:t>l</w:t>
      </w:r>
      <w:r w:rsidR="007F4BD5">
        <w:rPr>
          <w:spacing w:val="1"/>
          <w:w w:val="125"/>
          <w:sz w:val="24"/>
          <w:szCs w:val="24"/>
        </w:rPr>
        <w:t>a</w:t>
      </w:r>
      <w:r w:rsidR="007F4BD5">
        <w:rPr>
          <w:w w:val="107"/>
          <w:sz w:val="24"/>
          <w:szCs w:val="24"/>
        </w:rPr>
        <w:t xml:space="preserve">y </w:t>
      </w:r>
      <w:r w:rsidR="007F4BD5">
        <w:rPr>
          <w:spacing w:val="1"/>
          <w:w w:val="117"/>
          <w:sz w:val="24"/>
          <w:szCs w:val="24"/>
        </w:rPr>
        <w:t>a</w:t>
      </w:r>
      <w:r w:rsidR="007F4BD5">
        <w:rPr>
          <w:spacing w:val="-1"/>
          <w:w w:val="117"/>
          <w:sz w:val="24"/>
          <w:szCs w:val="24"/>
        </w:rPr>
        <w:t>ppr</w:t>
      </w:r>
      <w:r w:rsidR="007F4BD5">
        <w:rPr>
          <w:w w:val="117"/>
          <w:sz w:val="24"/>
          <w:szCs w:val="24"/>
        </w:rPr>
        <w:t>o</w:t>
      </w:r>
      <w:r w:rsidR="007F4BD5">
        <w:rPr>
          <w:spacing w:val="1"/>
          <w:w w:val="117"/>
          <w:sz w:val="24"/>
          <w:szCs w:val="24"/>
        </w:rPr>
        <w:t>a</w:t>
      </w:r>
      <w:r w:rsidR="007F4BD5">
        <w:rPr>
          <w:spacing w:val="-1"/>
          <w:w w:val="117"/>
          <w:sz w:val="24"/>
          <w:szCs w:val="24"/>
        </w:rPr>
        <w:t>c</w:t>
      </w:r>
      <w:r w:rsidR="007F4BD5">
        <w:rPr>
          <w:w w:val="117"/>
          <w:sz w:val="24"/>
          <w:szCs w:val="24"/>
        </w:rPr>
        <w:t>h</w:t>
      </w:r>
      <w:r w:rsidR="007F4BD5">
        <w:rPr>
          <w:spacing w:val="-14"/>
          <w:w w:val="117"/>
          <w:sz w:val="24"/>
          <w:szCs w:val="24"/>
        </w:rPr>
        <w:t xml:space="preserve"> </w:t>
      </w:r>
      <w:r w:rsidR="007F4BD5">
        <w:rPr>
          <w:spacing w:val="-1"/>
          <w:w w:val="117"/>
          <w:sz w:val="24"/>
          <w:szCs w:val="24"/>
        </w:rPr>
        <w:t>d</w:t>
      </w:r>
      <w:r w:rsidR="007F4BD5">
        <w:rPr>
          <w:spacing w:val="2"/>
          <w:w w:val="117"/>
          <w:sz w:val="24"/>
          <w:szCs w:val="24"/>
        </w:rPr>
        <w:t>e</w:t>
      </w:r>
      <w:r w:rsidR="007F4BD5">
        <w:rPr>
          <w:spacing w:val="-1"/>
          <w:w w:val="117"/>
          <w:sz w:val="24"/>
          <w:szCs w:val="24"/>
        </w:rPr>
        <w:t>cr</w:t>
      </w:r>
      <w:r w:rsidR="007F4BD5">
        <w:rPr>
          <w:w w:val="117"/>
          <w:sz w:val="24"/>
          <w:szCs w:val="24"/>
        </w:rPr>
        <w:t>e</w:t>
      </w:r>
      <w:r w:rsidR="007F4BD5">
        <w:rPr>
          <w:spacing w:val="1"/>
          <w:w w:val="117"/>
          <w:sz w:val="24"/>
          <w:szCs w:val="24"/>
        </w:rPr>
        <w:t>a</w:t>
      </w:r>
      <w:r w:rsidR="007F4BD5">
        <w:rPr>
          <w:w w:val="117"/>
          <w:sz w:val="24"/>
          <w:szCs w:val="24"/>
        </w:rPr>
        <w:t>ses</w:t>
      </w:r>
      <w:r w:rsidR="007F4BD5">
        <w:rPr>
          <w:spacing w:val="-18"/>
          <w:w w:val="117"/>
          <w:sz w:val="24"/>
          <w:szCs w:val="24"/>
        </w:rPr>
        <w:t xml:space="preserve"> </w:t>
      </w:r>
      <w:r w:rsidR="007F4BD5">
        <w:rPr>
          <w:spacing w:val="3"/>
          <w:w w:val="117"/>
          <w:sz w:val="24"/>
          <w:szCs w:val="24"/>
        </w:rPr>
        <w:t>t</w:t>
      </w:r>
      <w:r w:rsidR="007F4BD5">
        <w:rPr>
          <w:w w:val="117"/>
          <w:sz w:val="24"/>
          <w:szCs w:val="24"/>
        </w:rPr>
        <w:t>he</w:t>
      </w:r>
      <w:r w:rsidR="007F4BD5">
        <w:rPr>
          <w:spacing w:val="12"/>
          <w:w w:val="117"/>
          <w:sz w:val="24"/>
          <w:szCs w:val="24"/>
        </w:rPr>
        <w:t xml:space="preserve"> </w:t>
      </w:r>
      <w:r w:rsidR="007F4BD5">
        <w:rPr>
          <w:w w:val="117"/>
          <w:sz w:val="24"/>
          <w:szCs w:val="24"/>
        </w:rPr>
        <w:t>num</w:t>
      </w:r>
      <w:r w:rsidR="007F4BD5">
        <w:rPr>
          <w:spacing w:val="1"/>
          <w:w w:val="117"/>
          <w:sz w:val="24"/>
          <w:szCs w:val="24"/>
        </w:rPr>
        <w:t>b</w:t>
      </w:r>
      <w:r w:rsidR="007F4BD5">
        <w:rPr>
          <w:w w:val="117"/>
          <w:sz w:val="24"/>
          <w:szCs w:val="24"/>
        </w:rPr>
        <w:t>er</w:t>
      </w:r>
      <w:r w:rsidR="007F4BD5">
        <w:rPr>
          <w:spacing w:val="3"/>
          <w:w w:val="117"/>
          <w:sz w:val="24"/>
          <w:szCs w:val="24"/>
        </w:rPr>
        <w:t xml:space="preserve"> </w:t>
      </w:r>
      <w:r w:rsidR="007F4BD5">
        <w:rPr>
          <w:sz w:val="24"/>
          <w:szCs w:val="24"/>
        </w:rPr>
        <w:t>of</w:t>
      </w:r>
      <w:r w:rsidR="007F4BD5">
        <w:rPr>
          <w:spacing w:val="7"/>
          <w:sz w:val="24"/>
          <w:szCs w:val="24"/>
        </w:rPr>
        <w:t xml:space="preserve"> </w:t>
      </w:r>
      <w:r w:rsidR="007F4BD5">
        <w:rPr>
          <w:spacing w:val="-1"/>
          <w:w w:val="114"/>
          <w:sz w:val="24"/>
          <w:szCs w:val="24"/>
        </w:rPr>
        <w:t>d</w:t>
      </w:r>
      <w:r w:rsidR="007F4BD5">
        <w:rPr>
          <w:w w:val="114"/>
          <w:sz w:val="24"/>
          <w:szCs w:val="24"/>
        </w:rPr>
        <w:t>e</w:t>
      </w:r>
      <w:r w:rsidR="007F4BD5">
        <w:rPr>
          <w:spacing w:val="1"/>
          <w:w w:val="114"/>
          <w:sz w:val="24"/>
          <w:szCs w:val="24"/>
        </w:rPr>
        <w:t>la</w:t>
      </w:r>
      <w:r w:rsidR="007F4BD5">
        <w:rPr>
          <w:w w:val="114"/>
          <w:sz w:val="24"/>
          <w:szCs w:val="24"/>
        </w:rPr>
        <w:t>yed</w:t>
      </w:r>
      <w:r w:rsidR="007F4BD5">
        <w:rPr>
          <w:spacing w:val="-5"/>
          <w:w w:val="114"/>
          <w:sz w:val="24"/>
          <w:szCs w:val="24"/>
        </w:rPr>
        <w:t xml:space="preserve"> </w:t>
      </w:r>
      <w:r w:rsidR="007F4BD5">
        <w:rPr>
          <w:spacing w:val="-1"/>
          <w:w w:val="114"/>
          <w:sz w:val="24"/>
          <w:szCs w:val="24"/>
        </w:rPr>
        <w:t>p</w:t>
      </w:r>
      <w:r w:rsidR="007F4BD5">
        <w:rPr>
          <w:spacing w:val="1"/>
          <w:w w:val="114"/>
          <w:sz w:val="24"/>
          <w:szCs w:val="24"/>
        </w:rPr>
        <w:t>a</w:t>
      </w:r>
      <w:r w:rsidR="007F4BD5">
        <w:rPr>
          <w:spacing w:val="-1"/>
          <w:w w:val="114"/>
          <w:sz w:val="24"/>
          <w:szCs w:val="24"/>
        </w:rPr>
        <w:t>c</w:t>
      </w:r>
      <w:r w:rsidR="007F4BD5">
        <w:rPr>
          <w:w w:val="114"/>
          <w:sz w:val="24"/>
          <w:szCs w:val="24"/>
        </w:rPr>
        <w:t>kets</w:t>
      </w:r>
      <w:r w:rsidR="007F4BD5">
        <w:rPr>
          <w:spacing w:val="18"/>
          <w:w w:val="114"/>
          <w:sz w:val="24"/>
          <w:szCs w:val="24"/>
        </w:rPr>
        <w:t xml:space="preserve"> </w:t>
      </w:r>
      <w:r w:rsidR="007F4BD5">
        <w:rPr>
          <w:spacing w:val="1"/>
          <w:sz w:val="24"/>
          <w:szCs w:val="24"/>
        </w:rPr>
        <w:t>i</w:t>
      </w:r>
      <w:r w:rsidR="007F4BD5">
        <w:rPr>
          <w:sz w:val="24"/>
          <w:szCs w:val="24"/>
        </w:rPr>
        <w:t>n</w:t>
      </w:r>
      <w:r w:rsidR="007F4BD5">
        <w:rPr>
          <w:spacing w:val="46"/>
          <w:sz w:val="24"/>
          <w:szCs w:val="24"/>
        </w:rPr>
        <w:t xml:space="preserve"> </w:t>
      </w:r>
      <w:r w:rsidR="007F4BD5">
        <w:rPr>
          <w:sz w:val="24"/>
          <w:szCs w:val="24"/>
        </w:rPr>
        <w:t>w</w:t>
      </w:r>
      <w:r w:rsidR="007F4BD5">
        <w:rPr>
          <w:spacing w:val="1"/>
          <w:sz w:val="24"/>
          <w:szCs w:val="24"/>
        </w:rPr>
        <w:t>i</w:t>
      </w:r>
      <w:r w:rsidR="007F4BD5">
        <w:rPr>
          <w:spacing w:val="-1"/>
          <w:sz w:val="24"/>
          <w:szCs w:val="24"/>
        </w:rPr>
        <w:t>d</w:t>
      </w:r>
      <w:r w:rsidR="007F4BD5">
        <w:rPr>
          <w:sz w:val="24"/>
          <w:szCs w:val="24"/>
        </w:rPr>
        <w:t>e</w:t>
      </w:r>
      <w:r w:rsidR="007F4BD5">
        <w:rPr>
          <w:spacing w:val="58"/>
          <w:sz w:val="24"/>
          <w:szCs w:val="24"/>
        </w:rPr>
        <w:t xml:space="preserve"> </w:t>
      </w:r>
      <w:r w:rsidR="007F4BD5">
        <w:rPr>
          <w:spacing w:val="1"/>
          <w:w w:val="123"/>
          <w:sz w:val="24"/>
          <w:szCs w:val="24"/>
        </w:rPr>
        <w:t>a</w:t>
      </w:r>
      <w:r w:rsidR="007F4BD5">
        <w:rPr>
          <w:spacing w:val="-1"/>
          <w:w w:val="123"/>
          <w:sz w:val="24"/>
          <w:szCs w:val="24"/>
        </w:rPr>
        <w:t>r</w:t>
      </w:r>
      <w:r w:rsidR="007F4BD5">
        <w:rPr>
          <w:w w:val="123"/>
          <w:sz w:val="24"/>
          <w:szCs w:val="24"/>
        </w:rPr>
        <w:t>ea</w:t>
      </w:r>
      <w:r w:rsidR="007F4BD5">
        <w:rPr>
          <w:spacing w:val="-5"/>
          <w:w w:val="123"/>
          <w:sz w:val="24"/>
          <w:szCs w:val="24"/>
        </w:rPr>
        <w:t xml:space="preserve"> </w:t>
      </w:r>
      <w:r w:rsidR="007F4BD5">
        <w:rPr>
          <w:spacing w:val="-3"/>
          <w:w w:val="133"/>
          <w:sz w:val="24"/>
          <w:szCs w:val="24"/>
        </w:rPr>
        <w:t>r</w:t>
      </w:r>
      <w:r w:rsidR="007F4BD5">
        <w:rPr>
          <w:w w:val="113"/>
          <w:sz w:val="24"/>
          <w:szCs w:val="24"/>
        </w:rPr>
        <w:t>e</w:t>
      </w:r>
      <w:r w:rsidR="007F4BD5">
        <w:rPr>
          <w:spacing w:val="1"/>
          <w:w w:val="113"/>
          <w:sz w:val="24"/>
          <w:szCs w:val="24"/>
        </w:rPr>
        <w:t>li</w:t>
      </w:r>
      <w:r w:rsidR="007F4BD5">
        <w:rPr>
          <w:spacing w:val="-1"/>
          <w:w w:val="125"/>
          <w:sz w:val="24"/>
          <w:szCs w:val="24"/>
        </w:rPr>
        <w:t>a</w:t>
      </w:r>
      <w:r w:rsidR="007F4BD5">
        <w:rPr>
          <w:spacing w:val="1"/>
          <w:w w:val="111"/>
          <w:sz w:val="24"/>
          <w:szCs w:val="24"/>
        </w:rPr>
        <w:t>b</w:t>
      </w:r>
      <w:r w:rsidR="007F4BD5">
        <w:rPr>
          <w:spacing w:val="1"/>
          <w:w w:val="113"/>
          <w:sz w:val="24"/>
          <w:szCs w:val="24"/>
        </w:rPr>
        <w:t>l</w:t>
      </w:r>
      <w:r w:rsidR="007F4BD5">
        <w:rPr>
          <w:w w:val="112"/>
          <w:sz w:val="24"/>
          <w:szCs w:val="24"/>
        </w:rPr>
        <w:t xml:space="preserve">e </w:t>
      </w:r>
      <w:r w:rsidR="007F4BD5">
        <w:rPr>
          <w:spacing w:val="-1"/>
          <w:w w:val="114"/>
          <w:sz w:val="24"/>
          <w:szCs w:val="24"/>
        </w:rPr>
        <w:t>c</w:t>
      </w:r>
      <w:r w:rsidR="007F4BD5">
        <w:rPr>
          <w:w w:val="114"/>
          <w:sz w:val="24"/>
          <w:szCs w:val="24"/>
        </w:rPr>
        <w:t>ommun</w:t>
      </w:r>
      <w:r w:rsidR="007F4BD5">
        <w:rPr>
          <w:spacing w:val="1"/>
          <w:w w:val="114"/>
          <w:sz w:val="24"/>
          <w:szCs w:val="24"/>
        </w:rPr>
        <w:t>i</w:t>
      </w:r>
      <w:r w:rsidR="007F4BD5">
        <w:rPr>
          <w:spacing w:val="-1"/>
          <w:w w:val="114"/>
          <w:sz w:val="24"/>
          <w:szCs w:val="24"/>
        </w:rPr>
        <w:t>c</w:t>
      </w:r>
      <w:r w:rsidR="007F4BD5">
        <w:rPr>
          <w:spacing w:val="1"/>
          <w:w w:val="114"/>
          <w:sz w:val="24"/>
          <w:szCs w:val="24"/>
        </w:rPr>
        <w:t>a</w:t>
      </w:r>
      <w:r w:rsidR="007F4BD5">
        <w:rPr>
          <w:w w:val="114"/>
          <w:sz w:val="24"/>
          <w:szCs w:val="24"/>
        </w:rPr>
        <w:t>t</w:t>
      </w:r>
      <w:r w:rsidR="007F4BD5">
        <w:rPr>
          <w:spacing w:val="1"/>
          <w:w w:val="114"/>
          <w:sz w:val="24"/>
          <w:szCs w:val="24"/>
        </w:rPr>
        <w:t>i</w:t>
      </w:r>
      <w:r w:rsidR="007F4BD5">
        <w:rPr>
          <w:w w:val="114"/>
          <w:sz w:val="24"/>
          <w:szCs w:val="24"/>
        </w:rPr>
        <w:t>on</w:t>
      </w:r>
      <w:r w:rsidR="007F4BD5">
        <w:rPr>
          <w:spacing w:val="-10"/>
          <w:w w:val="114"/>
          <w:sz w:val="24"/>
          <w:szCs w:val="24"/>
        </w:rPr>
        <w:t xml:space="preserve"> </w:t>
      </w:r>
      <w:r w:rsidR="007F4BD5">
        <w:rPr>
          <w:spacing w:val="1"/>
          <w:w w:val="114"/>
          <w:sz w:val="24"/>
          <w:szCs w:val="24"/>
        </w:rPr>
        <w:t>l</w:t>
      </w:r>
      <w:r w:rsidR="007F4BD5">
        <w:rPr>
          <w:spacing w:val="-2"/>
          <w:w w:val="114"/>
          <w:sz w:val="24"/>
          <w:szCs w:val="24"/>
        </w:rPr>
        <w:t>e</w:t>
      </w:r>
      <w:r w:rsidR="007F4BD5">
        <w:rPr>
          <w:spacing w:val="1"/>
          <w:w w:val="114"/>
          <w:sz w:val="24"/>
          <w:szCs w:val="24"/>
        </w:rPr>
        <w:t>a</w:t>
      </w:r>
      <w:r w:rsidR="007F4BD5">
        <w:rPr>
          <w:spacing w:val="-1"/>
          <w:w w:val="114"/>
          <w:sz w:val="24"/>
          <w:szCs w:val="24"/>
        </w:rPr>
        <w:t>d</w:t>
      </w:r>
      <w:r w:rsidR="007F4BD5">
        <w:rPr>
          <w:spacing w:val="1"/>
          <w:w w:val="114"/>
          <w:sz w:val="24"/>
          <w:szCs w:val="24"/>
        </w:rPr>
        <w:t>i</w:t>
      </w:r>
      <w:r w:rsidR="007F4BD5">
        <w:rPr>
          <w:spacing w:val="-3"/>
          <w:w w:val="114"/>
          <w:sz w:val="24"/>
          <w:szCs w:val="24"/>
        </w:rPr>
        <w:t>n</w:t>
      </w:r>
      <w:r w:rsidR="007F4BD5">
        <w:rPr>
          <w:w w:val="114"/>
          <w:sz w:val="24"/>
          <w:szCs w:val="24"/>
        </w:rPr>
        <w:t>g</w:t>
      </w:r>
      <w:r w:rsidR="007F4BD5">
        <w:rPr>
          <w:spacing w:val="8"/>
          <w:w w:val="114"/>
          <w:sz w:val="24"/>
          <w:szCs w:val="24"/>
        </w:rPr>
        <w:t xml:space="preserve"> </w:t>
      </w:r>
      <w:r w:rsidR="007F4BD5">
        <w:rPr>
          <w:sz w:val="24"/>
          <w:szCs w:val="24"/>
        </w:rPr>
        <w:t>to</w:t>
      </w:r>
      <w:r w:rsidR="007F4BD5">
        <w:rPr>
          <w:spacing w:val="34"/>
          <w:sz w:val="24"/>
          <w:szCs w:val="24"/>
        </w:rPr>
        <w:t xml:space="preserve"> </w:t>
      </w:r>
      <w:r w:rsidR="007F4BD5">
        <w:rPr>
          <w:spacing w:val="1"/>
          <w:w w:val="113"/>
          <w:sz w:val="24"/>
          <w:szCs w:val="24"/>
        </w:rPr>
        <w:t>i</w:t>
      </w:r>
      <w:r w:rsidR="007F4BD5">
        <w:rPr>
          <w:w w:val="113"/>
          <w:sz w:val="24"/>
          <w:szCs w:val="24"/>
        </w:rPr>
        <w:t>m</w:t>
      </w:r>
      <w:r w:rsidR="007F4BD5">
        <w:rPr>
          <w:spacing w:val="-1"/>
          <w:w w:val="113"/>
          <w:sz w:val="24"/>
          <w:szCs w:val="24"/>
        </w:rPr>
        <w:t>pr</w:t>
      </w:r>
      <w:r w:rsidR="007F4BD5">
        <w:rPr>
          <w:w w:val="113"/>
          <w:sz w:val="24"/>
          <w:szCs w:val="24"/>
        </w:rPr>
        <w:t>ove</w:t>
      </w:r>
      <w:r w:rsidR="007F4BD5">
        <w:rPr>
          <w:spacing w:val="-7"/>
          <w:w w:val="113"/>
          <w:sz w:val="24"/>
          <w:szCs w:val="24"/>
        </w:rPr>
        <w:t xml:space="preserve"> </w:t>
      </w:r>
      <w:r w:rsidR="007F4BD5">
        <w:rPr>
          <w:w w:val="113"/>
          <w:sz w:val="24"/>
          <w:szCs w:val="24"/>
        </w:rPr>
        <w:t>pe</w:t>
      </w:r>
      <w:r w:rsidR="007F4BD5">
        <w:rPr>
          <w:spacing w:val="-1"/>
          <w:w w:val="113"/>
          <w:sz w:val="24"/>
          <w:szCs w:val="24"/>
        </w:rPr>
        <w:t>r</w:t>
      </w:r>
      <w:r w:rsidR="007F4BD5">
        <w:rPr>
          <w:w w:val="113"/>
          <w:sz w:val="24"/>
          <w:szCs w:val="24"/>
        </w:rPr>
        <w:t>fo</w:t>
      </w:r>
      <w:r w:rsidR="007F4BD5">
        <w:rPr>
          <w:spacing w:val="-2"/>
          <w:w w:val="113"/>
          <w:sz w:val="24"/>
          <w:szCs w:val="24"/>
        </w:rPr>
        <w:t>r</w:t>
      </w:r>
      <w:r w:rsidR="007F4BD5">
        <w:rPr>
          <w:w w:val="113"/>
          <w:sz w:val="24"/>
          <w:szCs w:val="24"/>
        </w:rPr>
        <w:t>m</w:t>
      </w:r>
      <w:r w:rsidR="007F4BD5">
        <w:rPr>
          <w:spacing w:val="1"/>
          <w:w w:val="113"/>
          <w:sz w:val="24"/>
          <w:szCs w:val="24"/>
        </w:rPr>
        <w:t>a</w:t>
      </w:r>
      <w:r w:rsidR="007F4BD5">
        <w:rPr>
          <w:w w:val="113"/>
          <w:sz w:val="24"/>
          <w:szCs w:val="24"/>
        </w:rPr>
        <w:t>n</w:t>
      </w:r>
      <w:r w:rsidR="007F4BD5">
        <w:rPr>
          <w:spacing w:val="-1"/>
          <w:w w:val="113"/>
          <w:sz w:val="24"/>
          <w:szCs w:val="24"/>
        </w:rPr>
        <w:t>c</w:t>
      </w:r>
      <w:r w:rsidR="007F4BD5">
        <w:rPr>
          <w:w w:val="113"/>
          <w:sz w:val="24"/>
          <w:szCs w:val="24"/>
        </w:rPr>
        <w:t>e</w:t>
      </w:r>
      <w:r w:rsidR="007F4BD5">
        <w:rPr>
          <w:spacing w:val="13"/>
          <w:w w:val="113"/>
          <w:sz w:val="24"/>
          <w:szCs w:val="24"/>
        </w:rPr>
        <w:t xml:space="preserve"> </w:t>
      </w:r>
      <w:r w:rsidR="007F4BD5">
        <w:rPr>
          <w:spacing w:val="1"/>
          <w:sz w:val="24"/>
          <w:szCs w:val="24"/>
        </w:rPr>
        <w:t>i</w:t>
      </w:r>
      <w:r w:rsidR="007F4BD5">
        <w:rPr>
          <w:sz w:val="24"/>
          <w:szCs w:val="24"/>
        </w:rPr>
        <w:t>n</w:t>
      </w:r>
      <w:r w:rsidR="007F4BD5">
        <w:rPr>
          <w:spacing w:val="42"/>
          <w:sz w:val="24"/>
          <w:szCs w:val="24"/>
        </w:rPr>
        <w:t xml:space="preserve"> </w:t>
      </w:r>
      <w:r w:rsidR="007F4BD5">
        <w:rPr>
          <w:w w:val="116"/>
          <w:sz w:val="24"/>
          <w:szCs w:val="24"/>
        </w:rPr>
        <w:t>t</w:t>
      </w:r>
      <w:r w:rsidR="007F4BD5">
        <w:rPr>
          <w:spacing w:val="1"/>
          <w:w w:val="116"/>
          <w:sz w:val="24"/>
          <w:szCs w:val="24"/>
        </w:rPr>
        <w:t>i</w:t>
      </w:r>
      <w:r w:rsidR="007F4BD5">
        <w:rPr>
          <w:w w:val="116"/>
          <w:sz w:val="24"/>
          <w:szCs w:val="24"/>
        </w:rPr>
        <w:t>me</w:t>
      </w:r>
      <w:r w:rsidR="007F4BD5">
        <w:rPr>
          <w:spacing w:val="1"/>
          <w:w w:val="116"/>
          <w:sz w:val="24"/>
          <w:szCs w:val="24"/>
        </w:rPr>
        <w:t xml:space="preserve"> </w:t>
      </w:r>
      <w:r w:rsidR="007F4BD5">
        <w:rPr>
          <w:w w:val="116"/>
          <w:sz w:val="24"/>
          <w:szCs w:val="24"/>
        </w:rPr>
        <w:t>sen</w:t>
      </w:r>
      <w:r w:rsidR="007F4BD5">
        <w:rPr>
          <w:spacing w:val="-1"/>
          <w:w w:val="116"/>
          <w:sz w:val="24"/>
          <w:szCs w:val="24"/>
        </w:rPr>
        <w:t>s</w:t>
      </w:r>
      <w:r w:rsidR="007F4BD5">
        <w:rPr>
          <w:spacing w:val="1"/>
          <w:w w:val="116"/>
          <w:sz w:val="24"/>
          <w:szCs w:val="24"/>
        </w:rPr>
        <w:t>i</w:t>
      </w:r>
      <w:r w:rsidR="007F4BD5">
        <w:rPr>
          <w:w w:val="116"/>
          <w:sz w:val="24"/>
          <w:szCs w:val="24"/>
        </w:rPr>
        <w:t>t</w:t>
      </w:r>
      <w:r w:rsidR="007F4BD5">
        <w:rPr>
          <w:spacing w:val="1"/>
          <w:w w:val="116"/>
          <w:sz w:val="24"/>
          <w:szCs w:val="24"/>
        </w:rPr>
        <w:t>i</w:t>
      </w:r>
      <w:r w:rsidR="007F4BD5">
        <w:rPr>
          <w:w w:val="116"/>
          <w:sz w:val="24"/>
          <w:szCs w:val="24"/>
        </w:rPr>
        <w:t xml:space="preserve">ve </w:t>
      </w:r>
      <w:r w:rsidR="007F4BD5">
        <w:rPr>
          <w:spacing w:val="1"/>
          <w:w w:val="125"/>
          <w:sz w:val="24"/>
          <w:szCs w:val="24"/>
        </w:rPr>
        <w:t>a</w:t>
      </w:r>
      <w:r w:rsidR="007F4BD5">
        <w:rPr>
          <w:spacing w:val="-1"/>
          <w:w w:val="114"/>
          <w:sz w:val="24"/>
          <w:szCs w:val="24"/>
        </w:rPr>
        <w:t>pp</w:t>
      </w:r>
      <w:r w:rsidR="007F4BD5">
        <w:rPr>
          <w:spacing w:val="1"/>
          <w:w w:val="113"/>
          <w:sz w:val="24"/>
          <w:szCs w:val="24"/>
        </w:rPr>
        <w:t>li</w:t>
      </w:r>
      <w:r w:rsidR="007F4BD5">
        <w:rPr>
          <w:spacing w:val="-1"/>
          <w:sz w:val="24"/>
          <w:szCs w:val="24"/>
        </w:rPr>
        <w:t>c</w:t>
      </w:r>
      <w:r w:rsidR="007F4BD5">
        <w:rPr>
          <w:spacing w:val="1"/>
          <w:w w:val="125"/>
          <w:sz w:val="24"/>
          <w:szCs w:val="24"/>
        </w:rPr>
        <w:t>a</w:t>
      </w:r>
      <w:r w:rsidR="007F4BD5">
        <w:rPr>
          <w:w w:val="127"/>
          <w:sz w:val="24"/>
          <w:szCs w:val="24"/>
        </w:rPr>
        <w:t>t</w:t>
      </w:r>
      <w:r w:rsidR="007F4BD5">
        <w:rPr>
          <w:spacing w:val="1"/>
          <w:w w:val="127"/>
          <w:sz w:val="24"/>
          <w:szCs w:val="24"/>
        </w:rPr>
        <w:t>i</w:t>
      </w:r>
      <w:r w:rsidR="007F4BD5">
        <w:rPr>
          <w:w w:val="113"/>
          <w:sz w:val="24"/>
          <w:szCs w:val="24"/>
        </w:rPr>
        <w:t xml:space="preserve">ons </w:t>
      </w:r>
      <w:r w:rsidR="007F4BD5">
        <w:rPr>
          <w:sz w:val="24"/>
          <w:szCs w:val="24"/>
        </w:rPr>
        <w:t>s</w:t>
      </w:r>
      <w:r w:rsidR="007F4BD5">
        <w:rPr>
          <w:spacing w:val="-1"/>
          <w:sz w:val="24"/>
          <w:szCs w:val="24"/>
        </w:rPr>
        <w:t>uc</w:t>
      </w:r>
      <w:r w:rsidR="00FA4EAF">
        <w:rPr>
          <w:sz w:val="24"/>
          <w:szCs w:val="24"/>
        </w:rPr>
        <w:t>h</w:t>
      </w:r>
      <w:r w:rsidR="007F4BD5">
        <w:rPr>
          <w:spacing w:val="16"/>
          <w:sz w:val="24"/>
          <w:szCs w:val="24"/>
        </w:rPr>
        <w:t xml:space="preserve"> </w:t>
      </w:r>
      <w:r w:rsidR="007F4BD5">
        <w:rPr>
          <w:spacing w:val="1"/>
          <w:sz w:val="24"/>
          <w:szCs w:val="24"/>
        </w:rPr>
        <w:t>a</w:t>
      </w:r>
      <w:r w:rsidR="007F4BD5">
        <w:rPr>
          <w:sz w:val="24"/>
          <w:szCs w:val="24"/>
        </w:rPr>
        <w:t>s</w:t>
      </w:r>
      <w:r w:rsidR="007F4BD5">
        <w:rPr>
          <w:spacing w:val="50"/>
          <w:sz w:val="24"/>
          <w:szCs w:val="24"/>
        </w:rPr>
        <w:t xml:space="preserve"> </w:t>
      </w:r>
      <w:r w:rsidR="007F4BD5">
        <w:rPr>
          <w:sz w:val="24"/>
          <w:szCs w:val="24"/>
        </w:rPr>
        <w:t>vo</w:t>
      </w:r>
      <w:r w:rsidR="007F4BD5">
        <w:rPr>
          <w:spacing w:val="1"/>
          <w:sz w:val="24"/>
          <w:szCs w:val="24"/>
        </w:rPr>
        <w:t>i</w:t>
      </w:r>
      <w:r w:rsidR="007F4BD5">
        <w:rPr>
          <w:spacing w:val="-1"/>
          <w:sz w:val="24"/>
          <w:szCs w:val="24"/>
        </w:rPr>
        <w:t>c</w:t>
      </w:r>
      <w:r w:rsidR="007F4BD5">
        <w:rPr>
          <w:sz w:val="24"/>
          <w:szCs w:val="24"/>
        </w:rPr>
        <w:t>e</w:t>
      </w:r>
      <w:r w:rsidR="007F4BD5">
        <w:rPr>
          <w:spacing w:val="35"/>
          <w:sz w:val="24"/>
          <w:szCs w:val="24"/>
        </w:rPr>
        <w:t xml:space="preserve"> </w:t>
      </w:r>
      <w:r w:rsidR="007F4BD5">
        <w:rPr>
          <w:sz w:val="24"/>
          <w:szCs w:val="24"/>
        </w:rPr>
        <w:t>o</w:t>
      </w:r>
      <w:r w:rsidR="007F4BD5">
        <w:rPr>
          <w:spacing w:val="1"/>
          <w:sz w:val="24"/>
          <w:szCs w:val="24"/>
        </w:rPr>
        <w:t>v</w:t>
      </w:r>
      <w:r w:rsidR="007F4BD5">
        <w:rPr>
          <w:sz w:val="24"/>
          <w:szCs w:val="24"/>
        </w:rPr>
        <w:t>er</w:t>
      </w:r>
      <w:r w:rsidR="007F4BD5">
        <w:rPr>
          <w:spacing w:val="52"/>
          <w:sz w:val="24"/>
          <w:szCs w:val="24"/>
        </w:rPr>
        <w:t xml:space="preserve"> </w:t>
      </w:r>
      <w:r w:rsidR="007F4BD5">
        <w:rPr>
          <w:spacing w:val="1"/>
          <w:w w:val="122"/>
          <w:sz w:val="24"/>
          <w:szCs w:val="24"/>
        </w:rPr>
        <w:t>I</w:t>
      </w:r>
      <w:r w:rsidR="007F4BD5">
        <w:rPr>
          <w:w w:val="119"/>
          <w:sz w:val="24"/>
          <w:szCs w:val="24"/>
        </w:rPr>
        <w:t>P</w:t>
      </w:r>
    </w:p>
    <w:p w:rsidR="00D16ECD" w:rsidRDefault="00D16ECD" w:rsidP="00D16ECD">
      <w:pPr>
        <w:spacing w:before="4"/>
        <w:ind w:left="120"/>
        <w:rPr>
          <w:b/>
          <w:w w:val="110"/>
          <w:sz w:val="28"/>
          <w:szCs w:val="28"/>
        </w:rPr>
      </w:pPr>
    </w:p>
    <w:p w:rsidR="0047596C" w:rsidRPr="00D16ECD" w:rsidRDefault="007F4BD5" w:rsidP="00D16ECD">
      <w:pPr>
        <w:pStyle w:val="ListParagraph"/>
        <w:numPr>
          <w:ilvl w:val="0"/>
          <w:numId w:val="13"/>
        </w:numPr>
        <w:spacing w:before="4"/>
        <w:rPr>
          <w:b/>
          <w:sz w:val="28"/>
          <w:szCs w:val="28"/>
        </w:rPr>
      </w:pPr>
      <w:r w:rsidRPr="00D16ECD">
        <w:rPr>
          <w:b/>
          <w:w w:val="110"/>
          <w:sz w:val="28"/>
          <w:szCs w:val="28"/>
        </w:rPr>
        <w:t>L</w:t>
      </w:r>
      <w:r w:rsidRPr="00D16ECD">
        <w:rPr>
          <w:b/>
          <w:spacing w:val="3"/>
          <w:w w:val="110"/>
          <w:sz w:val="28"/>
          <w:szCs w:val="28"/>
        </w:rPr>
        <w:t>i</w:t>
      </w:r>
      <w:r w:rsidRPr="00D16ECD">
        <w:rPr>
          <w:b/>
          <w:w w:val="123"/>
          <w:sz w:val="28"/>
          <w:szCs w:val="28"/>
        </w:rPr>
        <w:t>mitat</w:t>
      </w:r>
      <w:r w:rsidRPr="00D16ECD">
        <w:rPr>
          <w:b/>
          <w:w w:val="104"/>
          <w:sz w:val="28"/>
          <w:szCs w:val="28"/>
        </w:rPr>
        <w:t>i</w:t>
      </w:r>
      <w:r w:rsidRPr="00D16ECD">
        <w:rPr>
          <w:b/>
          <w:spacing w:val="4"/>
          <w:w w:val="104"/>
          <w:sz w:val="28"/>
          <w:szCs w:val="28"/>
        </w:rPr>
        <w:t>o</w:t>
      </w:r>
      <w:r w:rsidRPr="00D16ECD">
        <w:rPr>
          <w:b/>
          <w:w w:val="115"/>
          <w:sz w:val="28"/>
          <w:szCs w:val="28"/>
        </w:rPr>
        <w:t>ns:</w:t>
      </w:r>
    </w:p>
    <w:p w:rsidR="0047596C" w:rsidRPr="00D16ECD" w:rsidRDefault="007F4BD5" w:rsidP="00D16ECD">
      <w:pPr>
        <w:pStyle w:val="ListParagraph"/>
        <w:numPr>
          <w:ilvl w:val="1"/>
          <w:numId w:val="9"/>
        </w:numPr>
        <w:spacing w:before="45"/>
        <w:rPr>
          <w:sz w:val="24"/>
          <w:szCs w:val="24"/>
        </w:rPr>
      </w:pPr>
      <w:r w:rsidRPr="00D16ECD">
        <w:rPr>
          <w:sz w:val="24"/>
          <w:szCs w:val="24"/>
        </w:rPr>
        <w:t>As</w:t>
      </w:r>
      <w:r w:rsidRPr="00D16ECD">
        <w:rPr>
          <w:spacing w:val="48"/>
          <w:sz w:val="24"/>
          <w:szCs w:val="24"/>
        </w:rPr>
        <w:t xml:space="preserve"> </w:t>
      </w:r>
      <w:r w:rsidRPr="00D16ECD">
        <w:rPr>
          <w:w w:val="112"/>
          <w:sz w:val="24"/>
          <w:szCs w:val="24"/>
        </w:rPr>
        <w:t>HT</w:t>
      </w:r>
      <w:r w:rsidRPr="00D16ECD">
        <w:rPr>
          <w:spacing w:val="1"/>
          <w:w w:val="112"/>
          <w:sz w:val="24"/>
          <w:szCs w:val="24"/>
        </w:rPr>
        <w:t>T</w:t>
      </w:r>
      <w:r w:rsidRPr="00D16ECD">
        <w:rPr>
          <w:w w:val="112"/>
          <w:sz w:val="24"/>
          <w:szCs w:val="24"/>
        </w:rPr>
        <w:t>PS</w:t>
      </w:r>
      <w:r w:rsidRPr="00D16ECD">
        <w:rPr>
          <w:spacing w:val="4"/>
          <w:w w:val="112"/>
          <w:sz w:val="24"/>
          <w:szCs w:val="24"/>
        </w:rPr>
        <w:t xml:space="preserve"> </w:t>
      </w:r>
      <w:r w:rsidRPr="00D16ECD">
        <w:rPr>
          <w:spacing w:val="1"/>
          <w:sz w:val="24"/>
          <w:szCs w:val="24"/>
        </w:rPr>
        <w:t>i</w:t>
      </w:r>
      <w:r w:rsidRPr="00D16ECD">
        <w:rPr>
          <w:sz w:val="24"/>
          <w:szCs w:val="24"/>
        </w:rPr>
        <w:t>s</w:t>
      </w:r>
      <w:r w:rsidRPr="00D16ECD">
        <w:rPr>
          <w:spacing w:val="32"/>
          <w:sz w:val="24"/>
          <w:szCs w:val="24"/>
        </w:rPr>
        <w:t xml:space="preserve"> </w:t>
      </w:r>
      <w:r w:rsidRPr="00D16ECD">
        <w:rPr>
          <w:w w:val="116"/>
          <w:sz w:val="24"/>
          <w:szCs w:val="24"/>
        </w:rPr>
        <w:t>u</w:t>
      </w:r>
      <w:r w:rsidRPr="00D16ECD">
        <w:rPr>
          <w:spacing w:val="-1"/>
          <w:w w:val="116"/>
          <w:sz w:val="24"/>
          <w:szCs w:val="24"/>
        </w:rPr>
        <w:t>s</w:t>
      </w:r>
      <w:r w:rsidRPr="00D16ECD">
        <w:rPr>
          <w:w w:val="116"/>
          <w:sz w:val="24"/>
          <w:szCs w:val="24"/>
        </w:rPr>
        <w:t>ed</w:t>
      </w:r>
      <w:r w:rsidRPr="00D16ECD">
        <w:rPr>
          <w:spacing w:val="-2"/>
          <w:w w:val="116"/>
          <w:sz w:val="24"/>
          <w:szCs w:val="24"/>
        </w:rPr>
        <w:t xml:space="preserve"> </w:t>
      </w:r>
      <w:r w:rsidRPr="00D16ECD">
        <w:rPr>
          <w:sz w:val="24"/>
          <w:szCs w:val="24"/>
        </w:rPr>
        <w:t>for</w:t>
      </w:r>
      <w:r w:rsidRPr="00D16ECD">
        <w:rPr>
          <w:spacing w:val="31"/>
          <w:sz w:val="24"/>
          <w:szCs w:val="24"/>
        </w:rPr>
        <w:t xml:space="preserve"> </w:t>
      </w:r>
      <w:r w:rsidRPr="00D16ECD">
        <w:rPr>
          <w:w w:val="115"/>
          <w:sz w:val="24"/>
          <w:szCs w:val="24"/>
        </w:rPr>
        <w:t>en</w:t>
      </w:r>
      <w:r w:rsidRPr="00D16ECD">
        <w:rPr>
          <w:spacing w:val="-1"/>
          <w:w w:val="115"/>
          <w:sz w:val="24"/>
          <w:szCs w:val="24"/>
        </w:rPr>
        <w:t>cr</w:t>
      </w:r>
      <w:r w:rsidRPr="00D16ECD">
        <w:rPr>
          <w:w w:val="115"/>
          <w:sz w:val="24"/>
          <w:szCs w:val="24"/>
        </w:rPr>
        <w:t>y</w:t>
      </w:r>
      <w:r w:rsidRPr="00D16ECD">
        <w:rPr>
          <w:spacing w:val="-1"/>
          <w:w w:val="115"/>
          <w:sz w:val="24"/>
          <w:szCs w:val="24"/>
        </w:rPr>
        <w:t>p</w:t>
      </w:r>
      <w:r w:rsidRPr="00D16ECD">
        <w:rPr>
          <w:w w:val="115"/>
          <w:sz w:val="24"/>
          <w:szCs w:val="24"/>
        </w:rPr>
        <w:t>t</w:t>
      </w:r>
      <w:r w:rsidRPr="00D16ECD">
        <w:rPr>
          <w:spacing w:val="1"/>
          <w:w w:val="115"/>
          <w:sz w:val="24"/>
          <w:szCs w:val="24"/>
        </w:rPr>
        <w:t>i</w:t>
      </w:r>
      <w:r w:rsidRPr="00D16ECD">
        <w:rPr>
          <w:w w:val="115"/>
          <w:sz w:val="24"/>
          <w:szCs w:val="24"/>
        </w:rPr>
        <w:t>on</w:t>
      </w:r>
      <w:r w:rsidRPr="00D16ECD">
        <w:rPr>
          <w:spacing w:val="-2"/>
          <w:w w:val="115"/>
          <w:sz w:val="24"/>
          <w:szCs w:val="24"/>
        </w:rPr>
        <w:t xml:space="preserve"> </w:t>
      </w:r>
      <w:r w:rsidRPr="00D16ECD">
        <w:rPr>
          <w:spacing w:val="1"/>
          <w:sz w:val="24"/>
          <w:szCs w:val="24"/>
        </w:rPr>
        <w:t>a</w:t>
      </w:r>
      <w:r w:rsidRPr="00D16ECD">
        <w:rPr>
          <w:sz w:val="24"/>
          <w:szCs w:val="24"/>
        </w:rPr>
        <w:t xml:space="preserve">nd </w:t>
      </w:r>
      <w:r w:rsidRPr="00D16ECD">
        <w:rPr>
          <w:w w:val="117"/>
          <w:sz w:val="24"/>
          <w:szCs w:val="24"/>
        </w:rPr>
        <w:t>de</w:t>
      </w:r>
      <w:r w:rsidRPr="00D16ECD">
        <w:rPr>
          <w:spacing w:val="1"/>
          <w:w w:val="117"/>
          <w:sz w:val="24"/>
          <w:szCs w:val="24"/>
        </w:rPr>
        <w:t>c</w:t>
      </w:r>
      <w:r w:rsidRPr="00D16ECD">
        <w:rPr>
          <w:spacing w:val="-1"/>
          <w:w w:val="117"/>
          <w:sz w:val="24"/>
          <w:szCs w:val="24"/>
        </w:rPr>
        <w:t>r</w:t>
      </w:r>
      <w:r w:rsidRPr="00D16ECD">
        <w:rPr>
          <w:w w:val="117"/>
          <w:sz w:val="24"/>
          <w:szCs w:val="24"/>
        </w:rPr>
        <w:t>y</w:t>
      </w:r>
      <w:r w:rsidRPr="00D16ECD">
        <w:rPr>
          <w:spacing w:val="-1"/>
          <w:w w:val="117"/>
          <w:sz w:val="24"/>
          <w:szCs w:val="24"/>
        </w:rPr>
        <w:t>p</w:t>
      </w:r>
      <w:r w:rsidRPr="00D16ECD">
        <w:rPr>
          <w:w w:val="117"/>
          <w:sz w:val="24"/>
          <w:szCs w:val="24"/>
        </w:rPr>
        <w:t>t</w:t>
      </w:r>
      <w:r w:rsidRPr="00D16ECD">
        <w:rPr>
          <w:spacing w:val="1"/>
          <w:w w:val="117"/>
          <w:sz w:val="24"/>
          <w:szCs w:val="24"/>
        </w:rPr>
        <w:t>i</w:t>
      </w:r>
      <w:r w:rsidRPr="00D16ECD">
        <w:rPr>
          <w:w w:val="117"/>
          <w:sz w:val="24"/>
          <w:szCs w:val="24"/>
        </w:rPr>
        <w:t>on</w:t>
      </w:r>
      <w:r w:rsidRPr="00D16ECD">
        <w:rPr>
          <w:spacing w:val="-34"/>
          <w:w w:val="117"/>
          <w:sz w:val="24"/>
          <w:szCs w:val="24"/>
        </w:rPr>
        <w:t xml:space="preserve"> </w:t>
      </w:r>
      <w:r w:rsidRPr="00D16ECD">
        <w:rPr>
          <w:spacing w:val="1"/>
          <w:w w:val="117"/>
          <w:sz w:val="24"/>
          <w:szCs w:val="24"/>
        </w:rPr>
        <w:t>i</w:t>
      </w:r>
      <w:r w:rsidRPr="00D16ECD">
        <w:rPr>
          <w:w w:val="117"/>
          <w:sz w:val="24"/>
          <w:szCs w:val="24"/>
        </w:rPr>
        <w:t>t</w:t>
      </w:r>
      <w:r w:rsidRPr="00D16ECD">
        <w:rPr>
          <w:spacing w:val="9"/>
          <w:w w:val="117"/>
          <w:sz w:val="24"/>
          <w:szCs w:val="24"/>
        </w:rPr>
        <w:t xml:space="preserve"> </w:t>
      </w:r>
      <w:r w:rsidRPr="00D16ECD">
        <w:rPr>
          <w:w w:val="117"/>
          <w:sz w:val="24"/>
          <w:szCs w:val="24"/>
        </w:rPr>
        <w:t>re</w:t>
      </w:r>
      <w:r w:rsidRPr="00D16ECD">
        <w:rPr>
          <w:spacing w:val="-1"/>
          <w:w w:val="117"/>
          <w:sz w:val="24"/>
          <w:szCs w:val="24"/>
        </w:rPr>
        <w:t>s</w:t>
      </w:r>
      <w:r w:rsidRPr="00D16ECD">
        <w:rPr>
          <w:w w:val="117"/>
          <w:sz w:val="24"/>
          <w:szCs w:val="24"/>
        </w:rPr>
        <w:t>u</w:t>
      </w:r>
      <w:r w:rsidRPr="00D16ECD">
        <w:rPr>
          <w:spacing w:val="1"/>
          <w:w w:val="117"/>
          <w:sz w:val="24"/>
          <w:szCs w:val="24"/>
        </w:rPr>
        <w:t>l</w:t>
      </w:r>
      <w:r w:rsidRPr="00D16ECD">
        <w:rPr>
          <w:w w:val="117"/>
          <w:sz w:val="24"/>
          <w:szCs w:val="24"/>
        </w:rPr>
        <w:t>ts</w:t>
      </w:r>
      <w:r w:rsidRPr="00D16ECD">
        <w:rPr>
          <w:spacing w:val="25"/>
          <w:w w:val="117"/>
          <w:sz w:val="24"/>
          <w:szCs w:val="24"/>
        </w:rPr>
        <w:t xml:space="preserve"> </w:t>
      </w:r>
      <w:r w:rsidRPr="00D16ECD">
        <w:rPr>
          <w:spacing w:val="1"/>
          <w:sz w:val="24"/>
          <w:szCs w:val="24"/>
        </w:rPr>
        <w:t>i</w:t>
      </w:r>
      <w:r w:rsidRPr="00D16ECD">
        <w:rPr>
          <w:sz w:val="24"/>
          <w:szCs w:val="24"/>
        </w:rPr>
        <w:t>n</w:t>
      </w:r>
      <w:r w:rsidRPr="00D16ECD">
        <w:rPr>
          <w:spacing w:val="42"/>
          <w:sz w:val="24"/>
          <w:szCs w:val="24"/>
        </w:rPr>
        <w:t xml:space="preserve"> </w:t>
      </w:r>
      <w:r w:rsidRPr="00D16ECD">
        <w:rPr>
          <w:spacing w:val="-2"/>
          <w:w w:val="117"/>
          <w:sz w:val="24"/>
          <w:szCs w:val="24"/>
        </w:rPr>
        <w:t>t</w:t>
      </w:r>
      <w:r w:rsidRPr="00D16ECD">
        <w:rPr>
          <w:spacing w:val="-1"/>
          <w:w w:val="117"/>
          <w:sz w:val="24"/>
          <w:szCs w:val="24"/>
        </w:rPr>
        <w:t>i</w:t>
      </w:r>
      <w:r w:rsidRPr="00D16ECD">
        <w:rPr>
          <w:w w:val="117"/>
          <w:sz w:val="24"/>
          <w:szCs w:val="24"/>
        </w:rPr>
        <w:t>me</w:t>
      </w:r>
      <w:r w:rsidRPr="00D16ECD">
        <w:rPr>
          <w:spacing w:val="-2"/>
          <w:w w:val="117"/>
          <w:sz w:val="24"/>
          <w:szCs w:val="24"/>
        </w:rPr>
        <w:t xml:space="preserve"> </w:t>
      </w:r>
      <w:r w:rsidRPr="00D16ECD">
        <w:rPr>
          <w:spacing w:val="2"/>
          <w:w w:val="113"/>
          <w:sz w:val="24"/>
          <w:szCs w:val="24"/>
        </w:rPr>
        <w:t>l</w:t>
      </w:r>
      <w:r w:rsidRPr="00D16ECD">
        <w:rPr>
          <w:spacing w:val="1"/>
          <w:w w:val="125"/>
          <w:sz w:val="24"/>
          <w:szCs w:val="24"/>
        </w:rPr>
        <w:t>a</w:t>
      </w:r>
      <w:r w:rsidRPr="00D16ECD">
        <w:rPr>
          <w:spacing w:val="-2"/>
          <w:w w:val="107"/>
          <w:sz w:val="24"/>
          <w:szCs w:val="24"/>
        </w:rPr>
        <w:t>g</w:t>
      </w:r>
      <w:r w:rsidRPr="00D16ECD">
        <w:rPr>
          <w:w w:val="111"/>
          <w:sz w:val="24"/>
          <w:szCs w:val="24"/>
        </w:rPr>
        <w:t>.</w:t>
      </w:r>
    </w:p>
    <w:p w:rsidR="0047596C" w:rsidRDefault="0047596C">
      <w:pPr>
        <w:spacing w:before="14" w:line="240" w:lineRule="exact"/>
        <w:rPr>
          <w:sz w:val="24"/>
          <w:szCs w:val="24"/>
        </w:rPr>
      </w:pPr>
    </w:p>
    <w:p w:rsidR="0047596C" w:rsidRPr="00D16ECD" w:rsidRDefault="00D16ECD" w:rsidP="00D16ECD">
      <w:pPr>
        <w:pStyle w:val="ListParagraph"/>
        <w:numPr>
          <w:ilvl w:val="1"/>
          <w:numId w:val="9"/>
        </w:numPr>
        <w:rPr>
          <w:sz w:val="24"/>
          <w:szCs w:val="24"/>
        </w:rPr>
        <w:sectPr w:rsidR="0047596C" w:rsidRPr="00D16ECD">
          <w:pgSz w:w="11920" w:h="16840"/>
          <w:pgMar w:top="920" w:right="1340" w:bottom="280" w:left="1320" w:header="726" w:footer="1159" w:gutter="0"/>
          <w:cols w:space="720"/>
        </w:sectPr>
      </w:pPr>
      <w:r w:rsidRPr="00D16ECD">
        <w:rPr>
          <w:sz w:val="24"/>
          <w:szCs w:val="24"/>
        </w:rPr>
        <w:t xml:space="preserve"> </w:t>
      </w:r>
      <w:r w:rsidR="007F4BD5" w:rsidRPr="00D16ECD">
        <w:rPr>
          <w:sz w:val="24"/>
          <w:szCs w:val="24"/>
        </w:rPr>
        <w:t>Too</w:t>
      </w:r>
      <w:r w:rsidR="007F4BD5" w:rsidRPr="00D16ECD">
        <w:rPr>
          <w:spacing w:val="40"/>
          <w:sz w:val="24"/>
          <w:szCs w:val="24"/>
        </w:rPr>
        <w:t xml:space="preserve"> </w:t>
      </w:r>
      <w:r w:rsidR="007F4BD5" w:rsidRPr="00D16ECD">
        <w:rPr>
          <w:spacing w:val="-2"/>
          <w:w w:val="116"/>
          <w:sz w:val="24"/>
          <w:szCs w:val="24"/>
        </w:rPr>
        <w:t>m</w:t>
      </w:r>
      <w:r w:rsidR="007F4BD5" w:rsidRPr="00D16ECD">
        <w:rPr>
          <w:spacing w:val="1"/>
          <w:w w:val="116"/>
          <w:sz w:val="24"/>
          <w:szCs w:val="24"/>
        </w:rPr>
        <w:t>a</w:t>
      </w:r>
      <w:r w:rsidR="007F4BD5" w:rsidRPr="00D16ECD">
        <w:rPr>
          <w:w w:val="116"/>
          <w:sz w:val="24"/>
          <w:szCs w:val="24"/>
        </w:rPr>
        <w:t>ny</w:t>
      </w:r>
      <w:r w:rsidR="007F4BD5" w:rsidRPr="00D16ECD">
        <w:rPr>
          <w:spacing w:val="-1"/>
          <w:w w:val="116"/>
          <w:sz w:val="24"/>
          <w:szCs w:val="24"/>
        </w:rPr>
        <w:t xml:space="preserve"> r</w:t>
      </w:r>
      <w:r w:rsidR="007F4BD5" w:rsidRPr="00D16ECD">
        <w:rPr>
          <w:w w:val="116"/>
          <w:sz w:val="24"/>
          <w:szCs w:val="24"/>
        </w:rPr>
        <w:t>e</w:t>
      </w:r>
      <w:r w:rsidR="007F4BD5" w:rsidRPr="00D16ECD">
        <w:rPr>
          <w:spacing w:val="1"/>
          <w:w w:val="116"/>
          <w:sz w:val="24"/>
          <w:szCs w:val="24"/>
        </w:rPr>
        <w:t>q</w:t>
      </w:r>
      <w:r w:rsidR="007F4BD5" w:rsidRPr="00D16ECD">
        <w:rPr>
          <w:w w:val="116"/>
          <w:sz w:val="24"/>
          <w:szCs w:val="24"/>
        </w:rPr>
        <w:t>ue</w:t>
      </w:r>
      <w:r w:rsidR="007F4BD5" w:rsidRPr="00D16ECD">
        <w:rPr>
          <w:spacing w:val="-1"/>
          <w:w w:val="116"/>
          <w:sz w:val="24"/>
          <w:szCs w:val="24"/>
        </w:rPr>
        <w:t>s</w:t>
      </w:r>
      <w:r w:rsidR="007F4BD5" w:rsidRPr="00D16ECD">
        <w:rPr>
          <w:w w:val="116"/>
          <w:sz w:val="24"/>
          <w:szCs w:val="24"/>
        </w:rPr>
        <w:t>ts</w:t>
      </w:r>
      <w:r w:rsidR="007F4BD5" w:rsidRPr="00D16ECD">
        <w:rPr>
          <w:spacing w:val="24"/>
          <w:w w:val="116"/>
          <w:sz w:val="24"/>
          <w:szCs w:val="24"/>
        </w:rPr>
        <w:t xml:space="preserve"> </w:t>
      </w:r>
      <w:r w:rsidR="007F4BD5" w:rsidRPr="00D16ECD">
        <w:rPr>
          <w:spacing w:val="-1"/>
          <w:w w:val="116"/>
          <w:sz w:val="24"/>
          <w:szCs w:val="24"/>
        </w:rPr>
        <w:t>fr</w:t>
      </w:r>
      <w:r w:rsidR="007F4BD5" w:rsidRPr="00D16ECD">
        <w:rPr>
          <w:w w:val="116"/>
          <w:sz w:val="24"/>
          <w:szCs w:val="24"/>
        </w:rPr>
        <w:t>om</w:t>
      </w:r>
      <w:r w:rsidR="007F4BD5" w:rsidRPr="00D16ECD">
        <w:rPr>
          <w:spacing w:val="-26"/>
          <w:w w:val="116"/>
          <w:sz w:val="24"/>
          <w:szCs w:val="24"/>
        </w:rPr>
        <w:t xml:space="preserve"> </w:t>
      </w:r>
      <w:r w:rsidR="007F4BD5" w:rsidRPr="00D16ECD">
        <w:rPr>
          <w:spacing w:val="1"/>
          <w:w w:val="116"/>
          <w:sz w:val="24"/>
          <w:szCs w:val="24"/>
        </w:rPr>
        <w:t>t</w:t>
      </w:r>
      <w:r w:rsidR="007F4BD5" w:rsidRPr="00D16ECD">
        <w:rPr>
          <w:w w:val="116"/>
          <w:sz w:val="24"/>
          <w:szCs w:val="24"/>
        </w:rPr>
        <w:t>he</w:t>
      </w:r>
      <w:r w:rsidR="007F4BD5" w:rsidRPr="00D16ECD">
        <w:rPr>
          <w:spacing w:val="15"/>
          <w:w w:val="116"/>
          <w:sz w:val="24"/>
          <w:szCs w:val="24"/>
        </w:rPr>
        <w:t xml:space="preserve"> </w:t>
      </w:r>
      <w:r w:rsidR="007F4BD5" w:rsidRPr="00D16ECD">
        <w:rPr>
          <w:spacing w:val="-1"/>
          <w:w w:val="116"/>
          <w:sz w:val="24"/>
          <w:szCs w:val="24"/>
        </w:rPr>
        <w:t>c</w:t>
      </w:r>
      <w:r w:rsidR="007F4BD5" w:rsidRPr="00D16ECD">
        <w:rPr>
          <w:spacing w:val="1"/>
          <w:w w:val="116"/>
          <w:sz w:val="24"/>
          <w:szCs w:val="24"/>
        </w:rPr>
        <w:t>li</w:t>
      </w:r>
      <w:r w:rsidR="007F4BD5" w:rsidRPr="00D16ECD">
        <w:rPr>
          <w:w w:val="116"/>
          <w:sz w:val="24"/>
          <w:szCs w:val="24"/>
        </w:rPr>
        <w:t>ents</w:t>
      </w:r>
      <w:r w:rsidR="007F4BD5" w:rsidRPr="00D16ECD">
        <w:rPr>
          <w:spacing w:val="-5"/>
          <w:w w:val="116"/>
          <w:sz w:val="24"/>
          <w:szCs w:val="24"/>
        </w:rPr>
        <w:t xml:space="preserve"> </w:t>
      </w:r>
      <w:r w:rsidR="007F4BD5" w:rsidRPr="00D16ECD">
        <w:rPr>
          <w:spacing w:val="1"/>
          <w:sz w:val="24"/>
          <w:szCs w:val="24"/>
        </w:rPr>
        <w:t>l</w:t>
      </w:r>
      <w:r w:rsidR="007F4BD5" w:rsidRPr="00D16ECD">
        <w:rPr>
          <w:spacing w:val="-2"/>
          <w:sz w:val="24"/>
          <w:szCs w:val="24"/>
        </w:rPr>
        <w:t>e</w:t>
      </w:r>
      <w:r w:rsidR="007F4BD5" w:rsidRPr="00D16ECD">
        <w:rPr>
          <w:spacing w:val="1"/>
          <w:sz w:val="24"/>
          <w:szCs w:val="24"/>
        </w:rPr>
        <w:t>a</w:t>
      </w:r>
      <w:r w:rsidR="007F4BD5" w:rsidRPr="00D16ECD">
        <w:rPr>
          <w:sz w:val="24"/>
          <w:szCs w:val="24"/>
        </w:rPr>
        <w:t>d to</w:t>
      </w:r>
      <w:r w:rsidR="007F4BD5" w:rsidRPr="00D16ECD">
        <w:rPr>
          <w:spacing w:val="34"/>
          <w:sz w:val="24"/>
          <w:szCs w:val="24"/>
        </w:rPr>
        <w:t xml:space="preserve"> </w:t>
      </w:r>
      <w:r w:rsidR="007F4BD5" w:rsidRPr="00D16ECD">
        <w:rPr>
          <w:spacing w:val="-1"/>
          <w:sz w:val="24"/>
          <w:szCs w:val="24"/>
        </w:rPr>
        <w:t>c</w:t>
      </w:r>
      <w:r w:rsidR="007F4BD5" w:rsidRPr="00D16ECD">
        <w:rPr>
          <w:w w:val="114"/>
          <w:sz w:val="24"/>
          <w:szCs w:val="24"/>
        </w:rPr>
        <w:t>ongest</w:t>
      </w:r>
      <w:r w:rsidR="007F4BD5" w:rsidRPr="00D16ECD">
        <w:rPr>
          <w:spacing w:val="1"/>
          <w:w w:val="114"/>
          <w:sz w:val="24"/>
          <w:szCs w:val="24"/>
        </w:rPr>
        <w:t>i</w:t>
      </w:r>
      <w:r w:rsidR="007F4BD5" w:rsidRPr="00D16ECD">
        <w:rPr>
          <w:w w:val="111"/>
          <w:sz w:val="24"/>
          <w:szCs w:val="24"/>
        </w:rPr>
        <w:t>on.</w:t>
      </w:r>
    </w:p>
    <w:p w:rsidR="0047596C" w:rsidRDefault="0047596C">
      <w:pPr>
        <w:spacing w:before="2" w:line="140" w:lineRule="exact"/>
        <w:rPr>
          <w:sz w:val="14"/>
          <w:szCs w:val="14"/>
        </w:rPr>
      </w:pPr>
    </w:p>
    <w:p w:rsidR="0047596C" w:rsidRDefault="0047596C">
      <w:pPr>
        <w:spacing w:line="200" w:lineRule="exact"/>
      </w:pPr>
    </w:p>
    <w:p w:rsidR="0047596C" w:rsidRDefault="0047596C">
      <w:pPr>
        <w:spacing w:line="200" w:lineRule="exact"/>
      </w:pPr>
    </w:p>
    <w:p w:rsidR="0047596C" w:rsidRPr="00D16ECD" w:rsidRDefault="007F4BD5" w:rsidP="00A400C6">
      <w:pPr>
        <w:pStyle w:val="ListParagraph"/>
        <w:numPr>
          <w:ilvl w:val="0"/>
          <w:numId w:val="13"/>
        </w:numPr>
        <w:spacing w:before="23" w:line="340" w:lineRule="exact"/>
        <w:rPr>
          <w:b/>
          <w:sz w:val="28"/>
          <w:szCs w:val="28"/>
        </w:rPr>
      </w:pPr>
      <w:r w:rsidRPr="00D16ECD">
        <w:rPr>
          <w:b/>
          <w:spacing w:val="3"/>
          <w:w w:val="110"/>
          <w:position w:val="-1"/>
          <w:sz w:val="28"/>
          <w:szCs w:val="28"/>
        </w:rPr>
        <w:t>T</w:t>
      </w:r>
      <w:r w:rsidR="00D16ECD" w:rsidRPr="00D16ECD">
        <w:rPr>
          <w:b/>
          <w:w w:val="110"/>
          <w:position w:val="-1"/>
          <w:sz w:val="28"/>
          <w:szCs w:val="28"/>
        </w:rPr>
        <w:t>ime Plan</w:t>
      </w:r>
      <w:r w:rsidRPr="00D16ECD">
        <w:rPr>
          <w:b/>
          <w:position w:val="-1"/>
          <w:sz w:val="28"/>
          <w:szCs w:val="28"/>
        </w:rPr>
        <w:t xml:space="preserve">: </w:t>
      </w:r>
      <w:r w:rsidRPr="00D16ECD">
        <w:rPr>
          <w:b/>
          <w:spacing w:val="8"/>
          <w:position w:val="-1"/>
          <w:sz w:val="28"/>
          <w:szCs w:val="28"/>
        </w:rPr>
        <w:t xml:space="preserve"> </w:t>
      </w:r>
      <w:r w:rsidR="00A400C6">
        <w:rPr>
          <w:b/>
          <w:spacing w:val="8"/>
          <w:position w:val="-1"/>
          <w:sz w:val="28"/>
          <w:szCs w:val="28"/>
        </w:rPr>
        <w:t xml:space="preserve">                       </w:t>
      </w:r>
      <w:r w:rsidRPr="00D16ECD">
        <w:rPr>
          <w:spacing w:val="1"/>
          <w:position w:val="-1"/>
          <w:sz w:val="28"/>
          <w:szCs w:val="28"/>
        </w:rPr>
        <w:t>M</w:t>
      </w:r>
      <w:r w:rsidRPr="00D16ECD">
        <w:rPr>
          <w:position w:val="-1"/>
          <w:sz w:val="28"/>
          <w:szCs w:val="28"/>
        </w:rPr>
        <w:t>ile</w:t>
      </w:r>
      <w:r w:rsidRPr="00D16ECD">
        <w:rPr>
          <w:spacing w:val="66"/>
          <w:position w:val="-1"/>
          <w:sz w:val="28"/>
          <w:szCs w:val="28"/>
        </w:rPr>
        <w:t xml:space="preserve"> </w:t>
      </w:r>
      <w:r w:rsidRPr="00D16ECD">
        <w:rPr>
          <w:spacing w:val="1"/>
          <w:w w:val="118"/>
          <w:position w:val="-1"/>
          <w:sz w:val="28"/>
          <w:szCs w:val="28"/>
        </w:rPr>
        <w:t>s</w:t>
      </w:r>
      <w:r w:rsidRPr="00D16ECD">
        <w:rPr>
          <w:w w:val="114"/>
          <w:position w:val="-1"/>
          <w:sz w:val="28"/>
          <w:szCs w:val="28"/>
        </w:rPr>
        <w:t>t</w:t>
      </w:r>
      <w:r w:rsidRPr="00D16ECD">
        <w:rPr>
          <w:spacing w:val="2"/>
          <w:w w:val="114"/>
          <w:position w:val="-1"/>
          <w:sz w:val="28"/>
          <w:szCs w:val="28"/>
        </w:rPr>
        <w:t>o</w:t>
      </w:r>
      <w:r w:rsidRPr="00D16ECD">
        <w:rPr>
          <w:w w:val="117"/>
          <w:position w:val="-1"/>
          <w:sz w:val="28"/>
          <w:szCs w:val="28"/>
        </w:rPr>
        <w:t>nes</w:t>
      </w:r>
    </w:p>
    <w:p w:rsidR="0047596C" w:rsidRDefault="0047596C" w:rsidP="00A400C6">
      <w:pPr>
        <w:spacing w:line="200" w:lineRule="exact"/>
      </w:pPr>
    </w:p>
    <w:p w:rsidR="0047596C" w:rsidRDefault="0047596C">
      <w:pPr>
        <w:spacing w:line="200" w:lineRule="exact"/>
      </w:pPr>
    </w:p>
    <w:p w:rsidR="0047596C" w:rsidRDefault="0047596C">
      <w:pPr>
        <w:spacing w:line="200" w:lineRule="exact"/>
      </w:pPr>
    </w:p>
    <w:p w:rsidR="0047596C" w:rsidRDefault="0047596C">
      <w:pPr>
        <w:spacing w:line="200" w:lineRule="exact"/>
      </w:pPr>
    </w:p>
    <w:p w:rsidR="0047596C" w:rsidRDefault="0047596C">
      <w:pPr>
        <w:spacing w:line="200" w:lineRule="exact"/>
      </w:pPr>
    </w:p>
    <w:p w:rsidR="0047596C" w:rsidRDefault="0047596C">
      <w:pPr>
        <w:spacing w:line="200" w:lineRule="exact"/>
      </w:pPr>
    </w:p>
    <w:p w:rsidR="0047596C" w:rsidRDefault="0047596C">
      <w:pPr>
        <w:spacing w:before="6" w:line="220" w:lineRule="exact"/>
        <w:rPr>
          <w:sz w:val="22"/>
          <w:szCs w:val="22"/>
        </w:rPr>
        <w:sectPr w:rsidR="0047596C">
          <w:pgSz w:w="11920" w:h="16840"/>
          <w:pgMar w:top="920" w:right="1460" w:bottom="280" w:left="1340" w:header="726" w:footer="1159" w:gutter="0"/>
          <w:cols w:space="720"/>
        </w:sectPr>
      </w:pPr>
    </w:p>
    <w:p w:rsidR="0047596C" w:rsidRDefault="007F4BD5">
      <w:pPr>
        <w:spacing w:before="36"/>
        <w:ind w:left="378" w:right="43"/>
        <w:jc w:val="center"/>
      </w:pPr>
      <w:r>
        <w:rPr>
          <w:w w:val="105"/>
        </w:rPr>
        <w:t>A</w:t>
      </w:r>
      <w:r>
        <w:rPr>
          <w:spacing w:val="1"/>
          <w:w w:val="105"/>
        </w:rPr>
        <w:t>p</w:t>
      </w:r>
      <w:r>
        <w:rPr>
          <w:w w:val="117"/>
        </w:rPr>
        <w:t>ril</w:t>
      </w:r>
      <w:r>
        <w:rPr>
          <w:spacing w:val="-1"/>
          <w:w w:val="117"/>
        </w:rPr>
        <w:t>1</w:t>
      </w:r>
      <w:r>
        <w:rPr>
          <w:w w:val="110"/>
        </w:rPr>
        <w:t>5</w:t>
      </w:r>
      <w:r>
        <w:rPr>
          <w:spacing w:val="1"/>
          <w:w w:val="99"/>
        </w:rPr>
        <w:t>-</w:t>
      </w:r>
      <w:r>
        <w:rPr>
          <w:spacing w:val="2"/>
          <w:w w:val="110"/>
        </w:rPr>
        <w:t>17</w:t>
      </w:r>
    </w:p>
    <w:p w:rsidR="0047596C" w:rsidRDefault="007F4BD5">
      <w:pPr>
        <w:spacing w:before="36" w:line="277" w:lineRule="auto"/>
        <w:ind w:left="311" w:right="-17" w:firstLine="4"/>
        <w:jc w:val="center"/>
      </w:pPr>
      <w:r>
        <w:rPr>
          <w:spacing w:val="-1"/>
          <w:w w:val="119"/>
        </w:rPr>
        <w:t>P</w:t>
      </w:r>
      <w:r>
        <w:rPr>
          <w:w w:val="112"/>
        </w:rPr>
        <w:t>r</w:t>
      </w:r>
      <w:r>
        <w:rPr>
          <w:spacing w:val="1"/>
          <w:w w:val="112"/>
        </w:rPr>
        <w:t>o</w:t>
      </w:r>
      <w:r>
        <w:rPr>
          <w:spacing w:val="1"/>
          <w:w w:val="106"/>
        </w:rPr>
        <w:t>j</w:t>
      </w:r>
      <w:r>
        <w:rPr>
          <w:spacing w:val="1"/>
          <w:w w:val="112"/>
        </w:rPr>
        <w:t>e</w:t>
      </w:r>
      <w:r>
        <w:rPr>
          <w:w w:val="115"/>
        </w:rPr>
        <w:t xml:space="preserve">ct </w:t>
      </w:r>
      <w:r>
        <w:rPr>
          <w:spacing w:val="-1"/>
          <w:w w:val="118"/>
        </w:rPr>
        <w:t>s</w:t>
      </w:r>
      <w:r>
        <w:rPr>
          <w:spacing w:val="1"/>
          <w:w w:val="114"/>
        </w:rPr>
        <w:t>p</w:t>
      </w:r>
      <w:r>
        <w:rPr>
          <w:spacing w:val="1"/>
          <w:w w:val="112"/>
        </w:rPr>
        <w:t>e</w:t>
      </w:r>
      <w:r>
        <w:rPr>
          <w:w w:val="103"/>
        </w:rPr>
        <w:t>ci</w:t>
      </w:r>
      <w:r>
        <w:rPr>
          <w:spacing w:val="1"/>
          <w:w w:val="103"/>
        </w:rPr>
        <w:t>f</w:t>
      </w:r>
      <w:r>
        <w:rPr>
          <w:w w:val="117"/>
        </w:rPr>
        <w:t>ica</w:t>
      </w:r>
      <w:r>
        <w:rPr>
          <w:spacing w:val="-1"/>
          <w:w w:val="117"/>
        </w:rPr>
        <w:t>t</w:t>
      </w:r>
      <w:r>
        <w:rPr>
          <w:w w:val="104"/>
        </w:rPr>
        <w:t>i</w:t>
      </w:r>
      <w:r>
        <w:rPr>
          <w:spacing w:val="1"/>
          <w:w w:val="104"/>
        </w:rPr>
        <w:t>o</w:t>
      </w:r>
      <w:r>
        <w:rPr>
          <w:w w:val="121"/>
        </w:rPr>
        <w:t>n</w:t>
      </w:r>
    </w:p>
    <w:p w:rsidR="0047596C" w:rsidRDefault="007F4BD5">
      <w:pPr>
        <w:spacing w:before="77"/>
        <w:ind w:left="-35" w:right="192"/>
        <w:jc w:val="center"/>
      </w:pPr>
      <w:r>
        <w:br w:type="column"/>
      </w:r>
      <w:r>
        <w:rPr>
          <w:spacing w:val="-1"/>
          <w:w w:val="105"/>
        </w:rPr>
        <w:t>M</w:t>
      </w:r>
      <w:r>
        <w:rPr>
          <w:w w:val="115"/>
        </w:rPr>
        <w:t>ay</w:t>
      </w:r>
      <w:r>
        <w:rPr>
          <w:w w:val="110"/>
        </w:rPr>
        <w:t>15</w:t>
      </w:r>
      <w:r>
        <w:rPr>
          <w:spacing w:val="3"/>
          <w:w w:val="99"/>
        </w:rPr>
        <w:t>-</w:t>
      </w:r>
      <w:r>
        <w:rPr>
          <w:w w:val="110"/>
        </w:rPr>
        <w:t>22</w:t>
      </w:r>
    </w:p>
    <w:p w:rsidR="0047596C" w:rsidRDefault="007F4BD5">
      <w:pPr>
        <w:spacing w:before="8" w:line="260" w:lineRule="atLeast"/>
        <w:ind w:left="79" w:right="307"/>
        <w:jc w:val="center"/>
        <w:sectPr w:rsidR="0047596C">
          <w:type w:val="continuous"/>
          <w:pgSz w:w="11920" w:h="16840"/>
          <w:pgMar w:top="920" w:right="1460" w:bottom="280" w:left="1340" w:header="720" w:footer="720" w:gutter="0"/>
          <w:cols w:num="2" w:space="720" w:equalWidth="0">
            <w:col w:w="1477" w:space="6485"/>
            <w:col w:w="1158"/>
          </w:cols>
        </w:sectPr>
      </w:pPr>
      <w:r>
        <w:rPr>
          <w:spacing w:val="-1"/>
          <w:w w:val="119"/>
        </w:rPr>
        <w:t>P</w:t>
      </w:r>
      <w:r>
        <w:rPr>
          <w:w w:val="112"/>
        </w:rPr>
        <w:t>r</w:t>
      </w:r>
      <w:r>
        <w:rPr>
          <w:spacing w:val="1"/>
          <w:w w:val="112"/>
        </w:rPr>
        <w:t>o</w:t>
      </w:r>
      <w:r>
        <w:rPr>
          <w:spacing w:val="1"/>
          <w:w w:val="114"/>
        </w:rPr>
        <w:t>d</w:t>
      </w:r>
      <w:r>
        <w:rPr>
          <w:w w:val="121"/>
        </w:rPr>
        <w:t>u</w:t>
      </w:r>
      <w:r>
        <w:rPr>
          <w:w w:val="115"/>
        </w:rPr>
        <w:t xml:space="preserve">ct </w:t>
      </w:r>
      <w:r>
        <w:rPr>
          <w:w w:val="121"/>
        </w:rPr>
        <w:t>r</w:t>
      </w:r>
      <w:r>
        <w:rPr>
          <w:spacing w:val="1"/>
          <w:w w:val="121"/>
        </w:rPr>
        <w:t>e</w:t>
      </w:r>
      <w:r>
        <w:rPr>
          <w:w w:val="112"/>
        </w:rPr>
        <w:t>l</w:t>
      </w:r>
      <w:r>
        <w:rPr>
          <w:spacing w:val="1"/>
          <w:w w:val="112"/>
        </w:rPr>
        <w:t>e</w:t>
      </w:r>
      <w:r>
        <w:rPr>
          <w:w w:val="121"/>
        </w:rPr>
        <w:t>a</w:t>
      </w:r>
      <w:r>
        <w:rPr>
          <w:spacing w:val="-1"/>
          <w:w w:val="121"/>
        </w:rPr>
        <w:t>s</w:t>
      </w:r>
      <w:r>
        <w:rPr>
          <w:w w:val="112"/>
        </w:rPr>
        <w:t>e</w:t>
      </w:r>
    </w:p>
    <w:p w:rsidR="0047596C" w:rsidRDefault="0047596C">
      <w:pPr>
        <w:spacing w:before="3" w:line="180" w:lineRule="exact"/>
        <w:rPr>
          <w:sz w:val="19"/>
          <w:szCs w:val="19"/>
        </w:rPr>
      </w:pPr>
    </w:p>
    <w:p w:rsidR="0047596C" w:rsidRDefault="0047596C">
      <w:pPr>
        <w:spacing w:line="200" w:lineRule="exact"/>
      </w:pPr>
    </w:p>
    <w:p w:rsidR="0047596C" w:rsidRDefault="0047596C">
      <w:pPr>
        <w:spacing w:line="200" w:lineRule="exact"/>
      </w:pPr>
    </w:p>
    <w:p w:rsidR="0047596C" w:rsidRDefault="0047596C">
      <w:pPr>
        <w:spacing w:line="200" w:lineRule="exact"/>
      </w:pPr>
    </w:p>
    <w:p w:rsidR="0047596C" w:rsidRDefault="0047596C">
      <w:pPr>
        <w:spacing w:line="200" w:lineRule="exact"/>
      </w:pPr>
    </w:p>
    <w:p w:rsidR="0047596C" w:rsidRDefault="0047596C">
      <w:pPr>
        <w:spacing w:line="200" w:lineRule="exact"/>
      </w:pPr>
    </w:p>
    <w:p w:rsidR="0047596C" w:rsidRDefault="0047596C">
      <w:pPr>
        <w:spacing w:line="200" w:lineRule="exact"/>
      </w:pPr>
    </w:p>
    <w:p w:rsidR="0047596C" w:rsidRDefault="0047596C">
      <w:pPr>
        <w:spacing w:line="200" w:lineRule="exact"/>
      </w:pPr>
    </w:p>
    <w:p w:rsidR="0047596C" w:rsidRDefault="0047596C">
      <w:pPr>
        <w:spacing w:line="200" w:lineRule="exact"/>
        <w:sectPr w:rsidR="0047596C">
          <w:type w:val="continuous"/>
          <w:pgSz w:w="11920" w:h="16840"/>
          <w:pgMar w:top="920" w:right="1460" w:bottom="280" w:left="1340" w:header="720" w:footer="720" w:gutter="0"/>
          <w:cols w:space="720"/>
        </w:sectPr>
      </w:pPr>
    </w:p>
    <w:p w:rsidR="0047596C" w:rsidRDefault="00A95D3F">
      <w:pPr>
        <w:spacing w:before="10" w:line="120" w:lineRule="exact"/>
        <w:rPr>
          <w:sz w:val="13"/>
          <w:szCs w:val="13"/>
        </w:rPr>
      </w:pPr>
      <w:r>
        <w:pict>
          <v:group id="_x0000_s1035" style="position:absolute;margin-left:71.5pt;margin-top:150.35pt;width:458.5pt;height:207.5pt;z-index:-251655168;mso-position-horizontal-relative:page;mso-position-vertical-relative:page" coordorigin="1430,3007" coordsize="9170,4150">
            <v:shape id="_x0000_s1051" style="position:absolute;left:1440;top:3017;width:1620;height:1394" coordorigin="1440,3017" coordsize="1620,1394" path="m1440,3249r10,-67l1478,3122r43,-49l1575,3038r64,-19l1672,3017r1156,l2895,3027r60,28l3004,3097r35,55l3058,3216r2,33l3060,4179r-10,67l3022,4306r-43,49l2925,4390r-64,19l2828,4411r-1156,l1605,4401r-60,-28l1496,4331r-35,-55l1442,4212r-2,-33l1440,3249xe" filled="f" strokecolor="#6fac46" strokeweight=".96pt">
              <v:path arrowok="t"/>
            </v:shape>
            <v:shape id="_x0000_s1050" style="position:absolute;left:1440;top:5566;width:1591;height:1500" coordorigin="1440,5566" coordsize="1591,1500" path="m1440,5816r9,-68l1475,5687r41,-51l1568,5597r61,-24l1690,5566r1091,l2849,5575r60,26l2960,5641r39,53l3024,5755r7,61l3031,6816r-9,67l2996,6944r-41,51l2903,7034r-61,24l2781,7066r-1091,l1622,7056r-60,-26l1511,6990r-39,-52l1447,6876r-7,-60l1440,5816xe" filled="f" strokecolor="#6fac46" strokeweight=".96pt">
              <v:path arrowok="t"/>
            </v:shape>
            <v:shape id="_x0000_s1049" style="position:absolute;left:2011;top:4416;width:329;height:1140" coordorigin="2011,4416" coordsize="329,1140" path="m2176,5556r164,-164l2258,5392r,-976l2093,4416r,976l2011,5392r165,164xe" fillcolor="#5b9bd4" stroked="f">
              <v:path arrowok="t"/>
            </v:shape>
            <v:shape id="_x0000_s1048" style="position:absolute;left:2011;top:4416;width:329;height:1140" coordorigin="2011,4416" coordsize="329,1140" path="m2011,5392r82,l2093,4416r165,l2258,5392r82,l2176,5556,2011,5392xe" filled="f" strokecolor="#41709c" strokeweight=".96pt">
              <v:path arrowok="t"/>
            </v:shape>
            <v:shape id="_x0000_s1047" style="position:absolute;left:4080;top:5594;width:1500;height:1500" coordorigin="4080,5594" coordsize="1500,1500" path="m4080,5844r9,-67l4115,5716r41,-51l4208,5626r61,-24l4330,5594r1000,l5398,5604r60,26l5509,5670r39,52l5573,5784r7,60l5580,6844r-9,68l5545,6973r-41,51l5452,7063r-61,24l5330,7094r-1000,l4262,7085r-60,-26l4151,7019r-39,-53l4087,6905r-7,-61l4080,5844xe" filled="f" strokecolor="#6fac46" strokeweight=".96pt">
              <v:path arrowok="t"/>
            </v:shape>
            <v:shape id="_x0000_s1046" style="position:absolute;left:3014;top:6209;width:1106;height:331" coordorigin="3014,6209" coordsize="1106,331" path="m3955,6457r,83l4121,6374,3955,6209r,83l3014,6292r,165l3955,6457xe" fillcolor="#5b9bd4" stroked="f">
              <v:path arrowok="t"/>
            </v:shape>
            <v:shape id="_x0000_s1045" style="position:absolute;left:3014;top:6209;width:1106;height:331" coordorigin="3014,6209" coordsize="1106,331" path="m3014,6292r941,l3955,6209r166,165l3955,6540r,-83l3014,6457r,-165xe" filled="f" strokecolor="#41709c" strokeweight=".96pt">
              <v:path arrowok="t"/>
            </v:shape>
            <v:shape id="_x0000_s1044" style="position:absolute;left:6420;top:5628;width:1591;height:1500" coordorigin="6420,5628" coordsize="1591,1500" path="m6420,5878r9,-68l6455,5750r41,-51l6548,5660r61,-25l6670,5628r1091,l7829,5637r60,26l7940,5704r39,52l8004,5817r7,61l8011,6878r-9,68l7976,7006r-41,51l7883,7096r-61,25l7761,7128r-1091,l6602,7119r-60,-26l6491,7052r-39,-52l6427,6939r-7,-61l6420,5878xe" filled="f" strokecolor="#6fac46" strokeweight=".96pt">
              <v:path arrowok="t"/>
            </v:shape>
            <v:shape id="_x0000_s1043" style="position:absolute;left:5566;top:6228;width:910;height:317" coordorigin="5566,6228" coordsize="910,317" path="m6317,6466r,79l6475,6386,6317,6228r,79l5566,6307r,159l6317,6466xe" fillcolor="#5b9bd4" stroked="f">
              <v:path arrowok="t"/>
            </v:shape>
            <v:shape id="_x0000_s1042" style="position:absolute;left:5566;top:6228;width:910;height:317" coordorigin="5566,6228" coordsize="910,317" path="m5566,6307r751,l6317,6228r158,158l6317,6545r,-79l5566,6466r,-159xe" filled="f" strokecolor="#41709c" strokeweight=".96pt">
              <v:path arrowok="t"/>
            </v:shape>
            <v:shape id="_x0000_s1041" style="position:absolute;left:9000;top:5647;width:1591;height:1500" coordorigin="9000,5647" coordsize="1591,1500" path="m9000,5897r9,-67l9035,5769r41,-51l9128,5679r61,-24l9250,5647r1091,l10409,5656r60,27l10520,5723r39,52l10584,5837r7,60l10591,6897r-9,68l10556,7025r-41,51l10463,7115r-61,25l10341,7147r-1091,l9182,7138r-60,-26l9071,7071r-39,-52l9007,6958r-7,-61l9000,5897xe" filled="f" strokecolor="#6fac46" strokeweight=".96pt">
              <v:path arrowok="t"/>
            </v:shape>
            <v:shape id="_x0000_s1040" style="position:absolute;left:8040;top:6209;width:991;height:331" coordorigin="8040,6209" coordsize="991,331" path="m8866,6457r,83l9031,6374,8866,6209r,83l8040,6292r,165l8866,6457xe" fillcolor="#5b9bd4" stroked="f">
              <v:path arrowok="t"/>
            </v:shape>
            <v:shape id="_x0000_s1039" style="position:absolute;left:8040;top:6209;width:991;height:331" coordorigin="8040,6209" coordsize="991,331" path="m8040,6292r826,l8866,6209r165,165l8866,6540r,-83l8040,6457r,-165xe" filled="f" strokecolor="#41709c" strokeweight=".96pt">
              <v:path arrowok="t"/>
            </v:shape>
            <v:shape id="_x0000_s1038" style="position:absolute;left:8971;top:3036;width:1589;height:1440" coordorigin="8971,3036" coordsize="1589,1440" path="m8971,3276r10,-68l9008,3148r42,-49l9103,3062r63,-22l9211,3036r1109,l10388,3046r60,27l10497,3114r37,54l10556,3231r4,45l10560,4236r-10,68l10523,4364r-41,49l10428,4450r-63,22l10320,4476r-1109,l9144,4466r-60,-27l9034,4398r-37,-54l8975,4281r-4,-45l8971,3276xe" filled="f" strokecolor="#6fac46" strokeweight=".96pt">
              <v:path arrowok="t"/>
            </v:shape>
            <v:shape id="_x0000_s1037" style="position:absolute;left:9631;top:4476;width:269;height:1150" coordorigin="9631,4476" coordsize="269,1150" path="m9766,4476r-135,134l9698,4610r,1016l9833,5626r,-1016l9900,4610,9766,4476xe" fillcolor="#5b9bd4" stroked="f">
              <v:path arrowok="t"/>
            </v:shape>
            <v:shape id="_x0000_s1036" style="position:absolute;left:9631;top:4476;width:269;height:1150" coordorigin="9631,4476" coordsize="269,1150" path="m9631,4610r135,-134l9900,4610r-67,l9833,5626r-135,l9698,4610r-67,xe" filled="f" strokecolor="#41709c" strokeweight=".96pt">
              <v:path arrowok="t"/>
            </v:shape>
            <w10:wrap anchorx="page" anchory="page"/>
          </v:group>
        </w:pict>
      </w:r>
    </w:p>
    <w:p w:rsidR="0047596C" w:rsidRDefault="007F4BD5">
      <w:pPr>
        <w:ind w:left="334" w:right="-35"/>
        <w:jc w:val="center"/>
      </w:pPr>
      <w:r>
        <w:t>A</w:t>
      </w:r>
      <w:r>
        <w:rPr>
          <w:spacing w:val="1"/>
        </w:rPr>
        <w:t>p</w:t>
      </w:r>
      <w:r w:rsidR="00F9209A">
        <w:t>ril</w:t>
      </w:r>
      <w:r>
        <w:rPr>
          <w:spacing w:val="3"/>
        </w:rPr>
        <w:t xml:space="preserve"> </w:t>
      </w:r>
      <w:r>
        <w:rPr>
          <w:w w:val="110"/>
        </w:rPr>
        <w:t>17</w:t>
      </w:r>
      <w:r>
        <w:rPr>
          <w:spacing w:val="1"/>
          <w:w w:val="99"/>
        </w:rPr>
        <w:t>-</w:t>
      </w:r>
      <w:r>
        <w:rPr>
          <w:spacing w:val="2"/>
          <w:w w:val="110"/>
        </w:rPr>
        <w:t>24</w:t>
      </w:r>
    </w:p>
    <w:p w:rsidR="0047596C" w:rsidRDefault="007F4BD5">
      <w:pPr>
        <w:spacing w:before="36"/>
        <w:ind w:left="656" w:right="291"/>
        <w:jc w:val="center"/>
      </w:pPr>
      <w:r>
        <w:rPr>
          <w:spacing w:val="-1"/>
          <w:w w:val="112"/>
        </w:rPr>
        <w:t>S</w:t>
      </w:r>
      <w:r>
        <w:rPr>
          <w:w w:val="110"/>
        </w:rPr>
        <w:t>RS</w:t>
      </w:r>
    </w:p>
    <w:p w:rsidR="0047596C" w:rsidRDefault="00A95D3F">
      <w:pPr>
        <w:spacing w:before="36" w:line="275" w:lineRule="auto"/>
        <w:ind w:left="127" w:right="-34" w:hanging="127"/>
      </w:pPr>
      <w:r>
        <w:pict>
          <v:shape id="_x0000_s1034" type="#_x0000_t75" style="position:absolute;left:0;text-align:left;margin-left:39pt;margin-top:385.45pt;width:573.95pt;height:369.35pt;z-index:-251656192;mso-position-horizontal-relative:page;mso-position-vertical-relative:page">
            <v:imagedata r:id="rId40" o:title=""/>
            <w10:wrap anchorx="page" anchory="page"/>
          </v:shape>
        </w:pict>
      </w:r>
      <w:r w:rsidR="007F4BD5">
        <w:br w:type="column"/>
      </w:r>
      <w:r w:rsidR="007F4BD5">
        <w:rPr>
          <w:w w:val="105"/>
        </w:rPr>
        <w:t>A</w:t>
      </w:r>
      <w:r w:rsidR="007F4BD5">
        <w:rPr>
          <w:spacing w:val="1"/>
          <w:w w:val="105"/>
        </w:rPr>
        <w:t>p</w:t>
      </w:r>
      <w:r w:rsidR="007F4BD5">
        <w:rPr>
          <w:w w:val="117"/>
        </w:rPr>
        <w:t>ril</w:t>
      </w:r>
      <w:r w:rsidR="007F4BD5">
        <w:rPr>
          <w:spacing w:val="-1"/>
          <w:w w:val="117"/>
        </w:rPr>
        <w:t>2</w:t>
      </w:r>
      <w:r w:rsidR="007F4BD5">
        <w:rPr>
          <w:w w:val="110"/>
        </w:rPr>
        <w:t>4</w:t>
      </w:r>
      <w:r w:rsidR="007F4BD5">
        <w:rPr>
          <w:w w:val="99"/>
        </w:rPr>
        <w:t xml:space="preserve">- </w:t>
      </w:r>
      <w:r w:rsidR="007F4BD5">
        <w:rPr>
          <w:spacing w:val="-1"/>
          <w:w w:val="105"/>
        </w:rPr>
        <w:t>M</w:t>
      </w:r>
      <w:r w:rsidR="007F4BD5">
        <w:rPr>
          <w:w w:val="115"/>
        </w:rPr>
        <w:t>ay</w:t>
      </w:r>
      <w:r w:rsidR="007F4BD5">
        <w:rPr>
          <w:w w:val="110"/>
        </w:rPr>
        <w:t>1</w:t>
      </w:r>
    </w:p>
    <w:p w:rsidR="0047596C" w:rsidRDefault="007F4BD5">
      <w:pPr>
        <w:spacing w:before="8"/>
        <w:ind w:left="62"/>
      </w:pPr>
      <w:r>
        <w:rPr>
          <w:spacing w:val="1"/>
          <w:w w:val="107"/>
        </w:rPr>
        <w:t>D</w:t>
      </w:r>
      <w:r>
        <w:rPr>
          <w:spacing w:val="1"/>
          <w:w w:val="112"/>
        </w:rPr>
        <w:t>e</w:t>
      </w:r>
      <w:r>
        <w:rPr>
          <w:spacing w:val="-1"/>
          <w:w w:val="118"/>
        </w:rPr>
        <w:t>s</w:t>
      </w:r>
      <w:r>
        <w:rPr>
          <w:w w:val="109"/>
        </w:rPr>
        <w:t>ig</w:t>
      </w:r>
      <w:r>
        <w:rPr>
          <w:w w:val="121"/>
        </w:rPr>
        <w:t>n</w:t>
      </w:r>
    </w:p>
    <w:p w:rsidR="0047596C" w:rsidRDefault="007F4BD5">
      <w:pPr>
        <w:spacing w:before="2" w:line="200" w:lineRule="exact"/>
      </w:pPr>
      <w:r>
        <w:br w:type="column"/>
      </w:r>
    </w:p>
    <w:p w:rsidR="0047596C" w:rsidRDefault="007F4BD5">
      <w:pPr>
        <w:ind w:left="159" w:right="155"/>
        <w:jc w:val="center"/>
      </w:pPr>
      <w:r>
        <w:rPr>
          <w:spacing w:val="-1"/>
          <w:w w:val="105"/>
        </w:rPr>
        <w:t>M</w:t>
      </w:r>
      <w:r>
        <w:rPr>
          <w:w w:val="115"/>
        </w:rPr>
        <w:t>ay</w:t>
      </w:r>
      <w:r>
        <w:rPr>
          <w:w w:val="110"/>
        </w:rPr>
        <w:t>1</w:t>
      </w:r>
      <w:r>
        <w:rPr>
          <w:spacing w:val="1"/>
          <w:w w:val="99"/>
        </w:rPr>
        <w:t>-</w:t>
      </w:r>
      <w:r>
        <w:rPr>
          <w:w w:val="110"/>
        </w:rPr>
        <w:t>8</w:t>
      </w:r>
    </w:p>
    <w:p w:rsidR="0047596C" w:rsidRDefault="007F4BD5">
      <w:pPr>
        <w:spacing w:before="36"/>
        <w:ind w:left="-35" w:right="-35"/>
        <w:jc w:val="center"/>
      </w:pPr>
      <w:r>
        <w:rPr>
          <w:w w:val="99"/>
        </w:rPr>
        <w:t>Ac</w:t>
      </w:r>
      <w:r>
        <w:rPr>
          <w:spacing w:val="1"/>
          <w:w w:val="99"/>
        </w:rPr>
        <w:t>c</w:t>
      </w:r>
      <w:r>
        <w:rPr>
          <w:spacing w:val="1"/>
          <w:w w:val="112"/>
        </w:rPr>
        <w:t>e</w:t>
      </w:r>
      <w:r>
        <w:rPr>
          <w:spacing w:val="1"/>
          <w:w w:val="114"/>
        </w:rPr>
        <w:t>p</w:t>
      </w:r>
      <w:r>
        <w:rPr>
          <w:w w:val="139"/>
        </w:rPr>
        <w:t>t</w:t>
      </w:r>
      <w:r>
        <w:rPr>
          <w:spacing w:val="5"/>
        </w:rPr>
        <w:t xml:space="preserve"> </w:t>
      </w:r>
      <w:r>
        <w:rPr>
          <w:spacing w:val="1"/>
          <w:w w:val="114"/>
        </w:rPr>
        <w:t>p</w:t>
      </w:r>
      <w:r>
        <w:rPr>
          <w:w w:val="120"/>
        </w:rPr>
        <w:t>l</w:t>
      </w:r>
      <w:r>
        <w:rPr>
          <w:spacing w:val="-1"/>
          <w:w w:val="120"/>
        </w:rPr>
        <w:t>a</w:t>
      </w:r>
      <w:r>
        <w:rPr>
          <w:w w:val="121"/>
        </w:rPr>
        <w:t>n</w:t>
      </w:r>
    </w:p>
    <w:p w:rsidR="0047596C" w:rsidRDefault="007F4BD5">
      <w:pPr>
        <w:spacing w:before="89"/>
        <w:ind w:left="43"/>
      </w:pPr>
      <w:r>
        <w:br w:type="column"/>
      </w:r>
      <w:r>
        <w:rPr>
          <w:spacing w:val="-1"/>
          <w:w w:val="105"/>
        </w:rPr>
        <w:t>M</w:t>
      </w:r>
      <w:r>
        <w:rPr>
          <w:w w:val="115"/>
        </w:rPr>
        <w:t>ay</w:t>
      </w:r>
      <w:r>
        <w:rPr>
          <w:w w:val="110"/>
        </w:rPr>
        <w:t>8</w:t>
      </w:r>
      <w:r>
        <w:rPr>
          <w:spacing w:val="1"/>
          <w:w w:val="99"/>
        </w:rPr>
        <w:t>-</w:t>
      </w:r>
      <w:r>
        <w:rPr>
          <w:spacing w:val="2"/>
          <w:w w:val="110"/>
        </w:rPr>
        <w:t>15</w:t>
      </w:r>
    </w:p>
    <w:p w:rsidR="0047596C" w:rsidRDefault="007F4BD5">
      <w:pPr>
        <w:spacing w:before="39" w:line="277" w:lineRule="auto"/>
        <w:ind w:right="168" w:firstLine="94"/>
        <w:sectPr w:rsidR="0047596C">
          <w:type w:val="continuous"/>
          <w:pgSz w:w="11920" w:h="16840"/>
          <w:pgMar w:top="920" w:right="1460" w:bottom="280" w:left="1340" w:header="720" w:footer="720" w:gutter="0"/>
          <w:cols w:num="4" w:space="720" w:equalWidth="0">
            <w:col w:w="1411" w:space="1692"/>
            <w:col w:w="760" w:space="1465"/>
            <w:col w:w="1079" w:space="1595"/>
            <w:col w:w="1118"/>
          </w:cols>
        </w:sectPr>
      </w:pPr>
      <w:r>
        <w:rPr>
          <w:w w:val="109"/>
        </w:rPr>
        <w:t>R</w:t>
      </w:r>
      <w:r>
        <w:rPr>
          <w:spacing w:val="1"/>
          <w:w w:val="109"/>
        </w:rPr>
        <w:t>e</w:t>
      </w:r>
      <w:r>
        <w:rPr>
          <w:w w:val="112"/>
        </w:rPr>
        <w:t>l</w:t>
      </w:r>
      <w:r>
        <w:rPr>
          <w:spacing w:val="1"/>
          <w:w w:val="112"/>
        </w:rPr>
        <w:t>e</w:t>
      </w:r>
      <w:r>
        <w:rPr>
          <w:w w:val="121"/>
        </w:rPr>
        <w:t>a</w:t>
      </w:r>
      <w:r>
        <w:rPr>
          <w:spacing w:val="-1"/>
          <w:w w:val="121"/>
        </w:rPr>
        <w:t>s</w:t>
      </w:r>
      <w:r>
        <w:rPr>
          <w:w w:val="112"/>
        </w:rPr>
        <w:t xml:space="preserve">e </w:t>
      </w:r>
      <w:r>
        <w:rPr>
          <w:w w:val="115"/>
        </w:rPr>
        <w:t>can</w:t>
      </w:r>
      <w:r>
        <w:rPr>
          <w:spacing w:val="1"/>
          <w:w w:val="114"/>
        </w:rPr>
        <w:t>d</w:t>
      </w:r>
      <w:r>
        <w:rPr>
          <w:w w:val="119"/>
        </w:rPr>
        <w:t>idate</w:t>
      </w:r>
    </w:p>
    <w:p w:rsidR="0047596C" w:rsidRDefault="0047596C">
      <w:pPr>
        <w:spacing w:before="2" w:line="140" w:lineRule="exact"/>
        <w:rPr>
          <w:sz w:val="14"/>
          <w:szCs w:val="14"/>
        </w:rPr>
      </w:pPr>
    </w:p>
    <w:p w:rsidR="0047596C" w:rsidRDefault="0047596C">
      <w:pPr>
        <w:spacing w:line="200" w:lineRule="exact"/>
      </w:pPr>
    </w:p>
    <w:p w:rsidR="0047596C" w:rsidRDefault="0047596C">
      <w:pPr>
        <w:spacing w:line="200" w:lineRule="exact"/>
      </w:pPr>
    </w:p>
    <w:p w:rsidR="0047596C" w:rsidRDefault="007F4BD5">
      <w:pPr>
        <w:spacing w:before="23" w:line="340" w:lineRule="exact"/>
        <w:ind w:left="220"/>
        <w:rPr>
          <w:sz w:val="32"/>
          <w:szCs w:val="32"/>
        </w:rPr>
      </w:pPr>
      <w:r>
        <w:rPr>
          <w:position w:val="-1"/>
          <w:sz w:val="32"/>
          <w:szCs w:val="32"/>
          <w:u w:val="single" w:color="000000"/>
        </w:rPr>
        <w:t>T</w:t>
      </w:r>
      <w:r>
        <w:rPr>
          <w:spacing w:val="2"/>
          <w:position w:val="-1"/>
          <w:sz w:val="32"/>
          <w:szCs w:val="32"/>
          <w:u w:val="single" w:color="000000"/>
        </w:rPr>
        <w:t>o</w:t>
      </w:r>
      <w:r>
        <w:rPr>
          <w:position w:val="-1"/>
          <w:sz w:val="32"/>
          <w:szCs w:val="32"/>
          <w:u w:val="single" w:color="000000"/>
        </w:rPr>
        <w:t>ll</w:t>
      </w:r>
      <w:r>
        <w:rPr>
          <w:spacing w:val="48"/>
          <w:position w:val="-1"/>
          <w:sz w:val="32"/>
          <w:szCs w:val="32"/>
          <w:u w:val="single" w:color="000000"/>
        </w:rPr>
        <w:t xml:space="preserve"> </w:t>
      </w:r>
      <w:r>
        <w:rPr>
          <w:spacing w:val="-1"/>
          <w:w w:val="107"/>
          <w:position w:val="-1"/>
          <w:sz w:val="32"/>
          <w:szCs w:val="32"/>
          <w:u w:val="single" w:color="000000"/>
        </w:rPr>
        <w:t>G</w:t>
      </w:r>
      <w:r>
        <w:rPr>
          <w:w w:val="123"/>
          <w:position w:val="-1"/>
          <w:sz w:val="32"/>
          <w:szCs w:val="32"/>
          <w:u w:val="single" w:color="000000"/>
        </w:rPr>
        <w:t>at</w:t>
      </w:r>
      <w:r>
        <w:rPr>
          <w:spacing w:val="1"/>
          <w:w w:val="123"/>
          <w:position w:val="-1"/>
          <w:sz w:val="32"/>
          <w:szCs w:val="32"/>
          <w:u w:val="single" w:color="000000"/>
        </w:rPr>
        <w:t>e</w:t>
      </w:r>
      <w:r>
        <w:rPr>
          <w:spacing w:val="2"/>
          <w:w w:val="118"/>
          <w:position w:val="-1"/>
          <w:sz w:val="32"/>
          <w:szCs w:val="32"/>
          <w:u w:val="single" w:color="000000"/>
        </w:rPr>
        <w:t>s</w:t>
      </w:r>
      <w:r>
        <w:rPr>
          <w:position w:val="-1"/>
          <w:sz w:val="32"/>
          <w:szCs w:val="32"/>
        </w:rPr>
        <w:t>:</w:t>
      </w:r>
    </w:p>
    <w:p w:rsidR="0047596C" w:rsidRDefault="0047596C">
      <w:pPr>
        <w:spacing w:line="200" w:lineRule="exact"/>
      </w:pPr>
    </w:p>
    <w:p w:rsidR="0047596C" w:rsidRDefault="0047596C">
      <w:pPr>
        <w:spacing w:before="3" w:line="220" w:lineRule="exact"/>
        <w:rPr>
          <w:sz w:val="22"/>
          <w:szCs w:val="22"/>
        </w:rPr>
      </w:pPr>
    </w:p>
    <w:p w:rsidR="0047596C" w:rsidRPr="00DF6949" w:rsidRDefault="007F4BD5">
      <w:pPr>
        <w:spacing w:before="13"/>
        <w:ind w:left="220"/>
        <w:rPr>
          <w:sz w:val="24"/>
          <w:szCs w:val="24"/>
        </w:rPr>
      </w:pPr>
      <w:r w:rsidRPr="00DF6949">
        <w:rPr>
          <w:sz w:val="24"/>
          <w:szCs w:val="24"/>
        </w:rPr>
        <w:t>1.</w:t>
      </w:r>
      <w:r w:rsidRPr="00DF6949">
        <w:rPr>
          <w:spacing w:val="-19"/>
          <w:sz w:val="24"/>
          <w:szCs w:val="24"/>
        </w:rPr>
        <w:t xml:space="preserve"> </w:t>
      </w:r>
      <w:r w:rsidRPr="00DF6949">
        <w:rPr>
          <w:spacing w:val="1"/>
          <w:w w:val="108"/>
          <w:sz w:val="24"/>
          <w:szCs w:val="24"/>
        </w:rPr>
        <w:t>17</w:t>
      </w:r>
      <w:r w:rsidRPr="00DF6949">
        <w:rPr>
          <w:spacing w:val="-1"/>
          <w:w w:val="108"/>
          <w:sz w:val="24"/>
          <w:szCs w:val="24"/>
        </w:rPr>
        <w:t>-</w:t>
      </w:r>
      <w:r w:rsidRPr="00DF6949">
        <w:rPr>
          <w:spacing w:val="1"/>
          <w:w w:val="108"/>
          <w:sz w:val="24"/>
          <w:szCs w:val="24"/>
        </w:rPr>
        <w:t>04</w:t>
      </w:r>
      <w:r w:rsidRPr="00DF6949">
        <w:rPr>
          <w:spacing w:val="-1"/>
          <w:w w:val="108"/>
          <w:sz w:val="24"/>
          <w:szCs w:val="24"/>
        </w:rPr>
        <w:t>-2</w:t>
      </w:r>
      <w:r w:rsidRPr="00DF6949">
        <w:rPr>
          <w:spacing w:val="1"/>
          <w:w w:val="108"/>
          <w:sz w:val="24"/>
          <w:szCs w:val="24"/>
        </w:rPr>
        <w:t>01</w:t>
      </w:r>
      <w:r w:rsidRPr="00DF6949">
        <w:rPr>
          <w:spacing w:val="-1"/>
          <w:w w:val="108"/>
          <w:sz w:val="24"/>
          <w:szCs w:val="24"/>
        </w:rPr>
        <w:t>6</w:t>
      </w:r>
      <w:r w:rsidRPr="00DF6949">
        <w:rPr>
          <w:w w:val="108"/>
          <w:sz w:val="24"/>
          <w:szCs w:val="24"/>
        </w:rPr>
        <w:t>:</w:t>
      </w:r>
      <w:r w:rsidRPr="00DF6949">
        <w:rPr>
          <w:spacing w:val="13"/>
          <w:w w:val="108"/>
          <w:sz w:val="24"/>
          <w:szCs w:val="24"/>
        </w:rPr>
        <w:t xml:space="preserve"> </w:t>
      </w:r>
      <w:r w:rsidRPr="00DF6949">
        <w:rPr>
          <w:w w:val="113"/>
          <w:sz w:val="24"/>
          <w:szCs w:val="24"/>
        </w:rPr>
        <w:t>P</w:t>
      </w:r>
      <w:r w:rsidRPr="00DF6949">
        <w:rPr>
          <w:spacing w:val="-1"/>
          <w:w w:val="113"/>
          <w:sz w:val="24"/>
          <w:szCs w:val="24"/>
        </w:rPr>
        <w:t>r</w:t>
      </w:r>
      <w:r w:rsidRPr="00DF6949">
        <w:rPr>
          <w:w w:val="113"/>
          <w:sz w:val="24"/>
          <w:szCs w:val="24"/>
        </w:rPr>
        <w:t>o</w:t>
      </w:r>
      <w:r w:rsidRPr="00DF6949">
        <w:rPr>
          <w:spacing w:val="1"/>
          <w:w w:val="113"/>
          <w:sz w:val="24"/>
          <w:szCs w:val="24"/>
        </w:rPr>
        <w:t>j</w:t>
      </w:r>
      <w:r w:rsidRPr="00DF6949">
        <w:rPr>
          <w:w w:val="113"/>
          <w:sz w:val="24"/>
          <w:szCs w:val="24"/>
        </w:rPr>
        <w:t>e</w:t>
      </w:r>
      <w:r w:rsidRPr="00DF6949">
        <w:rPr>
          <w:spacing w:val="-1"/>
          <w:w w:val="113"/>
          <w:sz w:val="24"/>
          <w:szCs w:val="24"/>
        </w:rPr>
        <w:t>c</w:t>
      </w:r>
      <w:r w:rsidRPr="00DF6949">
        <w:rPr>
          <w:w w:val="113"/>
          <w:sz w:val="24"/>
          <w:szCs w:val="24"/>
        </w:rPr>
        <w:t>t</w:t>
      </w:r>
      <w:r w:rsidRPr="00DF6949">
        <w:rPr>
          <w:spacing w:val="6"/>
          <w:w w:val="113"/>
          <w:sz w:val="24"/>
          <w:szCs w:val="24"/>
        </w:rPr>
        <w:t xml:space="preserve"> </w:t>
      </w:r>
      <w:r w:rsidRPr="00DF6949">
        <w:rPr>
          <w:w w:val="122"/>
          <w:sz w:val="24"/>
          <w:szCs w:val="24"/>
        </w:rPr>
        <w:t>p</w:t>
      </w:r>
      <w:r w:rsidRPr="00DF6949">
        <w:rPr>
          <w:spacing w:val="-1"/>
          <w:w w:val="122"/>
          <w:sz w:val="24"/>
          <w:szCs w:val="24"/>
        </w:rPr>
        <w:t>r</w:t>
      </w:r>
      <w:r w:rsidRPr="00DF6949">
        <w:rPr>
          <w:w w:val="107"/>
          <w:sz w:val="24"/>
          <w:szCs w:val="24"/>
        </w:rPr>
        <w:t>o</w:t>
      </w:r>
      <w:r w:rsidRPr="00DF6949">
        <w:rPr>
          <w:spacing w:val="-1"/>
          <w:w w:val="107"/>
          <w:sz w:val="24"/>
          <w:szCs w:val="24"/>
        </w:rPr>
        <w:t>p</w:t>
      </w:r>
      <w:r w:rsidRPr="00DF6949">
        <w:rPr>
          <w:w w:val="113"/>
          <w:sz w:val="24"/>
          <w:szCs w:val="24"/>
        </w:rPr>
        <w:t>osal</w:t>
      </w:r>
    </w:p>
    <w:p w:rsidR="0047596C" w:rsidRPr="00DF6949" w:rsidRDefault="007F4BD5">
      <w:pPr>
        <w:spacing w:line="400" w:lineRule="exact"/>
        <w:ind w:left="220"/>
        <w:rPr>
          <w:sz w:val="24"/>
          <w:szCs w:val="24"/>
        </w:rPr>
      </w:pPr>
      <w:r w:rsidRPr="00DF6949">
        <w:rPr>
          <w:sz w:val="24"/>
          <w:szCs w:val="24"/>
        </w:rPr>
        <w:t>2.</w:t>
      </w:r>
      <w:r w:rsidRPr="00DF6949">
        <w:rPr>
          <w:spacing w:val="-19"/>
          <w:sz w:val="24"/>
          <w:szCs w:val="24"/>
        </w:rPr>
        <w:t xml:space="preserve"> </w:t>
      </w:r>
      <w:r w:rsidRPr="00DF6949">
        <w:rPr>
          <w:spacing w:val="1"/>
          <w:w w:val="108"/>
          <w:sz w:val="24"/>
          <w:szCs w:val="24"/>
        </w:rPr>
        <w:t>17</w:t>
      </w:r>
      <w:r w:rsidRPr="00DF6949">
        <w:rPr>
          <w:spacing w:val="-1"/>
          <w:w w:val="108"/>
          <w:sz w:val="24"/>
          <w:szCs w:val="24"/>
        </w:rPr>
        <w:t>-</w:t>
      </w:r>
      <w:r w:rsidRPr="00DF6949">
        <w:rPr>
          <w:spacing w:val="1"/>
          <w:w w:val="108"/>
          <w:sz w:val="24"/>
          <w:szCs w:val="24"/>
        </w:rPr>
        <w:t>04</w:t>
      </w:r>
      <w:r w:rsidRPr="00DF6949">
        <w:rPr>
          <w:spacing w:val="-1"/>
          <w:w w:val="108"/>
          <w:sz w:val="24"/>
          <w:szCs w:val="24"/>
        </w:rPr>
        <w:t>-2</w:t>
      </w:r>
      <w:r w:rsidRPr="00DF6949">
        <w:rPr>
          <w:spacing w:val="1"/>
          <w:w w:val="108"/>
          <w:sz w:val="24"/>
          <w:szCs w:val="24"/>
        </w:rPr>
        <w:t>01</w:t>
      </w:r>
      <w:r w:rsidRPr="00DF6949">
        <w:rPr>
          <w:spacing w:val="-1"/>
          <w:w w:val="108"/>
          <w:sz w:val="24"/>
          <w:szCs w:val="24"/>
        </w:rPr>
        <w:t>6</w:t>
      </w:r>
      <w:r w:rsidRPr="00DF6949">
        <w:rPr>
          <w:w w:val="108"/>
          <w:sz w:val="24"/>
          <w:szCs w:val="24"/>
        </w:rPr>
        <w:t>:</w:t>
      </w:r>
      <w:r w:rsidRPr="00DF6949">
        <w:rPr>
          <w:spacing w:val="13"/>
          <w:w w:val="108"/>
          <w:sz w:val="24"/>
          <w:szCs w:val="24"/>
        </w:rPr>
        <w:t xml:space="preserve"> </w:t>
      </w:r>
      <w:r w:rsidRPr="00DF6949">
        <w:rPr>
          <w:w w:val="113"/>
          <w:sz w:val="24"/>
          <w:szCs w:val="24"/>
        </w:rPr>
        <w:t>P</w:t>
      </w:r>
      <w:r w:rsidRPr="00DF6949">
        <w:rPr>
          <w:spacing w:val="-1"/>
          <w:w w:val="113"/>
          <w:sz w:val="24"/>
          <w:szCs w:val="24"/>
        </w:rPr>
        <w:t>r</w:t>
      </w:r>
      <w:r w:rsidRPr="00DF6949">
        <w:rPr>
          <w:w w:val="113"/>
          <w:sz w:val="24"/>
          <w:szCs w:val="24"/>
        </w:rPr>
        <w:t>o</w:t>
      </w:r>
      <w:r w:rsidRPr="00DF6949">
        <w:rPr>
          <w:spacing w:val="1"/>
          <w:w w:val="113"/>
          <w:sz w:val="24"/>
          <w:szCs w:val="24"/>
        </w:rPr>
        <w:t>j</w:t>
      </w:r>
      <w:r w:rsidRPr="00DF6949">
        <w:rPr>
          <w:w w:val="113"/>
          <w:sz w:val="24"/>
          <w:szCs w:val="24"/>
        </w:rPr>
        <w:t>e</w:t>
      </w:r>
      <w:r w:rsidRPr="00DF6949">
        <w:rPr>
          <w:spacing w:val="-1"/>
          <w:w w:val="113"/>
          <w:sz w:val="24"/>
          <w:szCs w:val="24"/>
        </w:rPr>
        <w:t>c</w:t>
      </w:r>
      <w:r w:rsidRPr="00DF6949">
        <w:rPr>
          <w:w w:val="113"/>
          <w:sz w:val="24"/>
          <w:szCs w:val="24"/>
        </w:rPr>
        <w:t>t</w:t>
      </w:r>
      <w:r w:rsidRPr="00DF6949">
        <w:rPr>
          <w:spacing w:val="6"/>
          <w:w w:val="113"/>
          <w:sz w:val="24"/>
          <w:szCs w:val="24"/>
        </w:rPr>
        <w:t xml:space="preserve"> </w:t>
      </w:r>
      <w:r w:rsidRPr="00DF6949">
        <w:rPr>
          <w:spacing w:val="-2"/>
          <w:w w:val="113"/>
          <w:sz w:val="24"/>
          <w:szCs w:val="24"/>
        </w:rPr>
        <w:t>S</w:t>
      </w:r>
      <w:r w:rsidRPr="00DF6949">
        <w:rPr>
          <w:spacing w:val="-1"/>
          <w:w w:val="114"/>
          <w:sz w:val="24"/>
          <w:szCs w:val="24"/>
        </w:rPr>
        <w:t>p</w:t>
      </w:r>
      <w:r w:rsidRPr="00DF6949">
        <w:rPr>
          <w:w w:val="106"/>
          <w:sz w:val="24"/>
          <w:szCs w:val="24"/>
        </w:rPr>
        <w:t>e</w:t>
      </w:r>
      <w:r w:rsidRPr="00DF6949">
        <w:rPr>
          <w:spacing w:val="-1"/>
          <w:w w:val="106"/>
          <w:sz w:val="24"/>
          <w:szCs w:val="24"/>
        </w:rPr>
        <w:t>c</w:t>
      </w:r>
      <w:r w:rsidRPr="00DF6949">
        <w:rPr>
          <w:spacing w:val="1"/>
          <w:w w:val="113"/>
          <w:sz w:val="24"/>
          <w:szCs w:val="24"/>
        </w:rPr>
        <w:t>i</w:t>
      </w:r>
      <w:r w:rsidRPr="00DF6949">
        <w:rPr>
          <w:w w:val="114"/>
          <w:sz w:val="24"/>
          <w:szCs w:val="24"/>
        </w:rPr>
        <w:t>ficat</w:t>
      </w:r>
      <w:r w:rsidRPr="00DF6949">
        <w:rPr>
          <w:spacing w:val="1"/>
          <w:w w:val="113"/>
          <w:sz w:val="24"/>
          <w:szCs w:val="24"/>
        </w:rPr>
        <w:t>i</w:t>
      </w:r>
      <w:r w:rsidRPr="00DF6949">
        <w:rPr>
          <w:w w:val="111"/>
          <w:sz w:val="24"/>
          <w:szCs w:val="24"/>
        </w:rPr>
        <w:t>on</w:t>
      </w:r>
    </w:p>
    <w:p w:rsidR="0047596C" w:rsidRPr="00DF6949" w:rsidRDefault="007F4BD5">
      <w:pPr>
        <w:spacing w:line="400" w:lineRule="exact"/>
        <w:ind w:left="220"/>
        <w:rPr>
          <w:sz w:val="24"/>
          <w:szCs w:val="24"/>
        </w:rPr>
      </w:pPr>
      <w:r w:rsidRPr="00DF6949">
        <w:rPr>
          <w:sz w:val="24"/>
          <w:szCs w:val="24"/>
        </w:rPr>
        <w:t>3.</w:t>
      </w:r>
      <w:r w:rsidRPr="00DF6949">
        <w:rPr>
          <w:spacing w:val="-19"/>
          <w:sz w:val="24"/>
          <w:szCs w:val="24"/>
        </w:rPr>
        <w:t xml:space="preserve"> </w:t>
      </w:r>
      <w:r w:rsidRPr="00DF6949">
        <w:rPr>
          <w:spacing w:val="1"/>
          <w:w w:val="108"/>
          <w:sz w:val="24"/>
          <w:szCs w:val="24"/>
        </w:rPr>
        <w:t>24</w:t>
      </w:r>
      <w:r w:rsidRPr="00DF6949">
        <w:rPr>
          <w:spacing w:val="-1"/>
          <w:w w:val="108"/>
          <w:sz w:val="24"/>
          <w:szCs w:val="24"/>
        </w:rPr>
        <w:t>-</w:t>
      </w:r>
      <w:r w:rsidRPr="00DF6949">
        <w:rPr>
          <w:spacing w:val="1"/>
          <w:w w:val="108"/>
          <w:sz w:val="24"/>
          <w:szCs w:val="24"/>
        </w:rPr>
        <w:t>04</w:t>
      </w:r>
      <w:r w:rsidRPr="00DF6949">
        <w:rPr>
          <w:spacing w:val="-1"/>
          <w:w w:val="108"/>
          <w:sz w:val="24"/>
          <w:szCs w:val="24"/>
        </w:rPr>
        <w:t>-2</w:t>
      </w:r>
      <w:r w:rsidRPr="00DF6949">
        <w:rPr>
          <w:spacing w:val="1"/>
          <w:w w:val="108"/>
          <w:sz w:val="24"/>
          <w:szCs w:val="24"/>
        </w:rPr>
        <w:t>01</w:t>
      </w:r>
      <w:r w:rsidRPr="00DF6949">
        <w:rPr>
          <w:spacing w:val="-1"/>
          <w:w w:val="108"/>
          <w:sz w:val="24"/>
          <w:szCs w:val="24"/>
        </w:rPr>
        <w:t>6</w:t>
      </w:r>
      <w:r w:rsidRPr="00DF6949">
        <w:rPr>
          <w:w w:val="108"/>
          <w:sz w:val="24"/>
          <w:szCs w:val="24"/>
        </w:rPr>
        <w:t>:</w:t>
      </w:r>
      <w:r w:rsidRPr="00DF6949">
        <w:rPr>
          <w:spacing w:val="13"/>
          <w:w w:val="108"/>
          <w:sz w:val="24"/>
          <w:szCs w:val="24"/>
        </w:rPr>
        <w:t xml:space="preserve"> </w:t>
      </w:r>
      <w:r w:rsidRPr="00DF6949">
        <w:rPr>
          <w:w w:val="115"/>
          <w:sz w:val="24"/>
          <w:szCs w:val="24"/>
        </w:rPr>
        <w:t>So</w:t>
      </w:r>
      <w:r w:rsidRPr="00DF6949">
        <w:rPr>
          <w:spacing w:val="-1"/>
          <w:w w:val="115"/>
          <w:sz w:val="24"/>
          <w:szCs w:val="24"/>
        </w:rPr>
        <w:t>f</w:t>
      </w:r>
      <w:r w:rsidRPr="00DF6949">
        <w:rPr>
          <w:w w:val="115"/>
          <w:sz w:val="24"/>
          <w:szCs w:val="24"/>
        </w:rPr>
        <w:t>tw</w:t>
      </w:r>
      <w:r w:rsidRPr="00DF6949">
        <w:rPr>
          <w:spacing w:val="1"/>
          <w:w w:val="115"/>
          <w:sz w:val="24"/>
          <w:szCs w:val="24"/>
        </w:rPr>
        <w:t>a</w:t>
      </w:r>
      <w:r w:rsidRPr="00DF6949">
        <w:rPr>
          <w:spacing w:val="-1"/>
          <w:w w:val="115"/>
          <w:sz w:val="24"/>
          <w:szCs w:val="24"/>
        </w:rPr>
        <w:t>r</w:t>
      </w:r>
      <w:r w:rsidRPr="00DF6949">
        <w:rPr>
          <w:w w:val="115"/>
          <w:sz w:val="24"/>
          <w:szCs w:val="24"/>
        </w:rPr>
        <w:t>e</w:t>
      </w:r>
      <w:r w:rsidRPr="00DF6949">
        <w:rPr>
          <w:spacing w:val="-12"/>
          <w:w w:val="115"/>
          <w:sz w:val="24"/>
          <w:szCs w:val="24"/>
        </w:rPr>
        <w:t xml:space="preserve"> </w:t>
      </w:r>
      <w:r w:rsidRPr="00DF6949">
        <w:rPr>
          <w:w w:val="115"/>
          <w:sz w:val="24"/>
          <w:szCs w:val="24"/>
        </w:rPr>
        <w:t>Requ</w:t>
      </w:r>
      <w:r w:rsidRPr="00DF6949">
        <w:rPr>
          <w:spacing w:val="1"/>
          <w:w w:val="115"/>
          <w:sz w:val="24"/>
          <w:szCs w:val="24"/>
        </w:rPr>
        <w:t>i</w:t>
      </w:r>
      <w:r w:rsidRPr="00DF6949">
        <w:rPr>
          <w:spacing w:val="-1"/>
          <w:w w:val="115"/>
          <w:sz w:val="24"/>
          <w:szCs w:val="24"/>
        </w:rPr>
        <w:t>r</w:t>
      </w:r>
      <w:r w:rsidRPr="00DF6949">
        <w:rPr>
          <w:w w:val="115"/>
          <w:sz w:val="24"/>
          <w:szCs w:val="24"/>
        </w:rPr>
        <w:t>ements</w:t>
      </w:r>
      <w:r w:rsidRPr="00DF6949">
        <w:rPr>
          <w:spacing w:val="21"/>
          <w:w w:val="115"/>
          <w:sz w:val="24"/>
          <w:szCs w:val="24"/>
        </w:rPr>
        <w:t xml:space="preserve"> </w:t>
      </w:r>
      <w:r w:rsidRPr="00DF6949">
        <w:rPr>
          <w:w w:val="114"/>
          <w:sz w:val="24"/>
          <w:szCs w:val="24"/>
        </w:rPr>
        <w:t>S</w:t>
      </w:r>
      <w:r w:rsidRPr="00DF6949">
        <w:rPr>
          <w:spacing w:val="-1"/>
          <w:w w:val="114"/>
          <w:sz w:val="24"/>
          <w:szCs w:val="24"/>
        </w:rPr>
        <w:t>p</w:t>
      </w:r>
      <w:r w:rsidRPr="00DF6949">
        <w:rPr>
          <w:w w:val="106"/>
          <w:sz w:val="24"/>
          <w:szCs w:val="24"/>
        </w:rPr>
        <w:t>e</w:t>
      </w:r>
      <w:r w:rsidRPr="00DF6949">
        <w:rPr>
          <w:spacing w:val="-1"/>
          <w:w w:val="106"/>
          <w:sz w:val="24"/>
          <w:szCs w:val="24"/>
        </w:rPr>
        <w:t>c</w:t>
      </w:r>
      <w:r w:rsidRPr="00DF6949">
        <w:rPr>
          <w:spacing w:val="1"/>
          <w:w w:val="113"/>
          <w:sz w:val="24"/>
          <w:szCs w:val="24"/>
        </w:rPr>
        <w:t>i</w:t>
      </w:r>
      <w:r w:rsidRPr="00DF6949">
        <w:rPr>
          <w:w w:val="114"/>
          <w:sz w:val="24"/>
          <w:szCs w:val="24"/>
        </w:rPr>
        <w:t>ficat</w:t>
      </w:r>
      <w:r w:rsidRPr="00DF6949">
        <w:rPr>
          <w:spacing w:val="1"/>
          <w:w w:val="113"/>
          <w:sz w:val="24"/>
          <w:szCs w:val="24"/>
        </w:rPr>
        <w:t>i</w:t>
      </w:r>
      <w:r w:rsidRPr="00DF6949">
        <w:rPr>
          <w:w w:val="113"/>
          <w:sz w:val="24"/>
          <w:szCs w:val="24"/>
        </w:rPr>
        <w:t>ons</w:t>
      </w:r>
    </w:p>
    <w:p w:rsidR="0047596C" w:rsidRPr="00DF6949" w:rsidRDefault="007F4BD5">
      <w:pPr>
        <w:spacing w:line="400" w:lineRule="exact"/>
        <w:ind w:left="220"/>
        <w:rPr>
          <w:sz w:val="24"/>
          <w:szCs w:val="24"/>
        </w:rPr>
      </w:pPr>
      <w:r w:rsidRPr="00DF6949">
        <w:rPr>
          <w:sz w:val="24"/>
          <w:szCs w:val="24"/>
        </w:rPr>
        <w:t>4.</w:t>
      </w:r>
      <w:r w:rsidRPr="00DF6949">
        <w:rPr>
          <w:spacing w:val="-19"/>
          <w:sz w:val="24"/>
          <w:szCs w:val="24"/>
        </w:rPr>
        <w:t xml:space="preserve"> </w:t>
      </w:r>
      <w:r w:rsidRPr="00DF6949">
        <w:rPr>
          <w:spacing w:val="1"/>
          <w:w w:val="110"/>
          <w:sz w:val="24"/>
          <w:szCs w:val="24"/>
        </w:rPr>
        <w:t>01</w:t>
      </w:r>
      <w:r w:rsidRPr="00DF6949">
        <w:rPr>
          <w:spacing w:val="-1"/>
          <w:w w:val="110"/>
          <w:sz w:val="24"/>
          <w:szCs w:val="24"/>
        </w:rPr>
        <w:t>-</w:t>
      </w:r>
      <w:r w:rsidRPr="00DF6949">
        <w:rPr>
          <w:spacing w:val="1"/>
          <w:w w:val="110"/>
          <w:sz w:val="24"/>
          <w:szCs w:val="24"/>
        </w:rPr>
        <w:t>05</w:t>
      </w:r>
      <w:r w:rsidRPr="00DF6949">
        <w:rPr>
          <w:spacing w:val="-1"/>
          <w:w w:val="110"/>
          <w:sz w:val="24"/>
          <w:szCs w:val="24"/>
        </w:rPr>
        <w:t>-2</w:t>
      </w:r>
      <w:r w:rsidRPr="00DF6949">
        <w:rPr>
          <w:spacing w:val="1"/>
          <w:w w:val="110"/>
          <w:sz w:val="24"/>
          <w:szCs w:val="24"/>
        </w:rPr>
        <w:t>01</w:t>
      </w:r>
      <w:r w:rsidRPr="00DF6949">
        <w:rPr>
          <w:spacing w:val="-1"/>
          <w:w w:val="110"/>
          <w:sz w:val="24"/>
          <w:szCs w:val="24"/>
        </w:rPr>
        <w:t>6</w:t>
      </w:r>
      <w:r w:rsidRPr="00DF6949">
        <w:rPr>
          <w:w w:val="110"/>
          <w:sz w:val="24"/>
          <w:szCs w:val="24"/>
        </w:rPr>
        <w:t>:</w:t>
      </w:r>
      <w:r w:rsidRPr="00DF6949">
        <w:rPr>
          <w:spacing w:val="-12"/>
          <w:w w:val="110"/>
          <w:sz w:val="24"/>
          <w:szCs w:val="24"/>
        </w:rPr>
        <w:t xml:space="preserve"> </w:t>
      </w:r>
      <w:r w:rsidRPr="00DF6949">
        <w:rPr>
          <w:w w:val="110"/>
          <w:sz w:val="24"/>
          <w:szCs w:val="24"/>
        </w:rPr>
        <w:t>Des</w:t>
      </w:r>
      <w:r w:rsidRPr="00DF6949">
        <w:rPr>
          <w:spacing w:val="-1"/>
          <w:w w:val="110"/>
          <w:sz w:val="24"/>
          <w:szCs w:val="24"/>
        </w:rPr>
        <w:t>i</w:t>
      </w:r>
      <w:r w:rsidRPr="00DF6949">
        <w:rPr>
          <w:w w:val="110"/>
          <w:sz w:val="24"/>
          <w:szCs w:val="24"/>
        </w:rPr>
        <w:t>gn</w:t>
      </w:r>
      <w:r w:rsidRPr="00DF6949">
        <w:rPr>
          <w:spacing w:val="21"/>
          <w:w w:val="110"/>
          <w:sz w:val="24"/>
          <w:szCs w:val="24"/>
        </w:rPr>
        <w:t xml:space="preserve"> </w:t>
      </w:r>
      <w:r w:rsidRPr="00DF6949">
        <w:rPr>
          <w:spacing w:val="-1"/>
          <w:w w:val="114"/>
          <w:sz w:val="24"/>
          <w:szCs w:val="24"/>
        </w:rPr>
        <w:t>d</w:t>
      </w:r>
      <w:r w:rsidRPr="00DF6949">
        <w:rPr>
          <w:sz w:val="24"/>
          <w:szCs w:val="24"/>
        </w:rPr>
        <w:t>o</w:t>
      </w:r>
      <w:r w:rsidRPr="00DF6949">
        <w:rPr>
          <w:spacing w:val="-1"/>
          <w:sz w:val="24"/>
          <w:szCs w:val="24"/>
        </w:rPr>
        <w:t>c</w:t>
      </w:r>
      <w:r w:rsidRPr="00DF6949">
        <w:rPr>
          <w:w w:val="120"/>
          <w:sz w:val="24"/>
          <w:szCs w:val="24"/>
        </w:rPr>
        <w:t>ument</w:t>
      </w:r>
    </w:p>
    <w:p w:rsidR="0047596C" w:rsidRPr="00DF6949" w:rsidRDefault="007F4BD5">
      <w:pPr>
        <w:spacing w:line="400" w:lineRule="exact"/>
        <w:ind w:left="220"/>
        <w:rPr>
          <w:sz w:val="24"/>
          <w:szCs w:val="24"/>
        </w:rPr>
      </w:pPr>
      <w:r w:rsidRPr="00DF6949">
        <w:rPr>
          <w:sz w:val="24"/>
          <w:szCs w:val="24"/>
        </w:rPr>
        <w:t>5.</w:t>
      </w:r>
      <w:r w:rsidRPr="00DF6949">
        <w:rPr>
          <w:spacing w:val="-19"/>
          <w:sz w:val="24"/>
          <w:szCs w:val="24"/>
        </w:rPr>
        <w:t xml:space="preserve"> </w:t>
      </w:r>
      <w:r w:rsidRPr="00DF6949">
        <w:rPr>
          <w:spacing w:val="1"/>
          <w:w w:val="111"/>
          <w:sz w:val="24"/>
          <w:szCs w:val="24"/>
        </w:rPr>
        <w:t>08</w:t>
      </w:r>
      <w:r w:rsidRPr="00DF6949">
        <w:rPr>
          <w:spacing w:val="-1"/>
          <w:w w:val="111"/>
          <w:sz w:val="24"/>
          <w:szCs w:val="24"/>
        </w:rPr>
        <w:t>-</w:t>
      </w:r>
      <w:r w:rsidRPr="00DF6949">
        <w:rPr>
          <w:spacing w:val="1"/>
          <w:w w:val="111"/>
          <w:sz w:val="24"/>
          <w:szCs w:val="24"/>
        </w:rPr>
        <w:t>05</w:t>
      </w:r>
      <w:r w:rsidRPr="00DF6949">
        <w:rPr>
          <w:spacing w:val="-1"/>
          <w:w w:val="111"/>
          <w:sz w:val="24"/>
          <w:szCs w:val="24"/>
        </w:rPr>
        <w:t>-2</w:t>
      </w:r>
      <w:r w:rsidRPr="00DF6949">
        <w:rPr>
          <w:spacing w:val="1"/>
          <w:w w:val="111"/>
          <w:sz w:val="24"/>
          <w:szCs w:val="24"/>
        </w:rPr>
        <w:t>01</w:t>
      </w:r>
      <w:r w:rsidRPr="00DF6949">
        <w:rPr>
          <w:spacing w:val="-1"/>
          <w:w w:val="111"/>
          <w:sz w:val="24"/>
          <w:szCs w:val="24"/>
        </w:rPr>
        <w:t>6</w:t>
      </w:r>
      <w:r w:rsidRPr="00DF6949">
        <w:rPr>
          <w:w w:val="111"/>
          <w:sz w:val="24"/>
          <w:szCs w:val="24"/>
        </w:rPr>
        <w:t>:</w:t>
      </w:r>
      <w:r w:rsidRPr="00DF6949">
        <w:rPr>
          <w:spacing w:val="-25"/>
          <w:w w:val="111"/>
          <w:sz w:val="24"/>
          <w:szCs w:val="24"/>
        </w:rPr>
        <w:t xml:space="preserve"> </w:t>
      </w:r>
      <w:r w:rsidRPr="00DF6949">
        <w:rPr>
          <w:w w:val="111"/>
          <w:sz w:val="24"/>
          <w:szCs w:val="24"/>
        </w:rPr>
        <w:t>A</w:t>
      </w:r>
      <w:r w:rsidRPr="00DF6949">
        <w:rPr>
          <w:spacing w:val="-1"/>
          <w:w w:val="111"/>
          <w:sz w:val="24"/>
          <w:szCs w:val="24"/>
        </w:rPr>
        <w:t>cc</w:t>
      </w:r>
      <w:r w:rsidRPr="00DF6949">
        <w:rPr>
          <w:w w:val="111"/>
          <w:sz w:val="24"/>
          <w:szCs w:val="24"/>
        </w:rPr>
        <w:t>e</w:t>
      </w:r>
      <w:r w:rsidRPr="00DF6949">
        <w:rPr>
          <w:spacing w:val="-1"/>
          <w:w w:val="111"/>
          <w:sz w:val="24"/>
          <w:szCs w:val="24"/>
        </w:rPr>
        <w:t>p</w:t>
      </w:r>
      <w:r w:rsidRPr="00DF6949">
        <w:rPr>
          <w:w w:val="111"/>
          <w:sz w:val="24"/>
          <w:szCs w:val="24"/>
        </w:rPr>
        <w:t>t</w:t>
      </w:r>
      <w:r w:rsidRPr="00DF6949">
        <w:rPr>
          <w:spacing w:val="1"/>
          <w:w w:val="111"/>
          <w:sz w:val="24"/>
          <w:szCs w:val="24"/>
        </w:rPr>
        <w:t>a</w:t>
      </w:r>
      <w:r w:rsidRPr="00DF6949">
        <w:rPr>
          <w:w w:val="111"/>
          <w:sz w:val="24"/>
          <w:szCs w:val="24"/>
        </w:rPr>
        <w:t>n</w:t>
      </w:r>
      <w:r w:rsidRPr="00DF6949">
        <w:rPr>
          <w:spacing w:val="-1"/>
          <w:w w:val="111"/>
          <w:sz w:val="24"/>
          <w:szCs w:val="24"/>
        </w:rPr>
        <w:t>c</w:t>
      </w:r>
      <w:r w:rsidRPr="00DF6949">
        <w:rPr>
          <w:w w:val="111"/>
          <w:sz w:val="24"/>
          <w:szCs w:val="24"/>
        </w:rPr>
        <w:t>e</w:t>
      </w:r>
      <w:r w:rsidRPr="00DF6949">
        <w:rPr>
          <w:spacing w:val="-2"/>
          <w:w w:val="111"/>
          <w:sz w:val="24"/>
          <w:szCs w:val="24"/>
        </w:rPr>
        <w:t xml:space="preserve"> </w:t>
      </w:r>
      <w:r w:rsidRPr="00DF6949">
        <w:rPr>
          <w:w w:val="111"/>
          <w:sz w:val="24"/>
          <w:szCs w:val="24"/>
        </w:rPr>
        <w:t>test</w:t>
      </w:r>
      <w:r w:rsidRPr="00DF6949">
        <w:rPr>
          <w:spacing w:val="47"/>
          <w:w w:val="111"/>
          <w:sz w:val="24"/>
          <w:szCs w:val="24"/>
        </w:rPr>
        <w:t xml:space="preserve"> </w:t>
      </w:r>
      <w:r w:rsidRPr="00DF6949">
        <w:rPr>
          <w:spacing w:val="-1"/>
          <w:w w:val="114"/>
          <w:sz w:val="24"/>
          <w:szCs w:val="24"/>
        </w:rPr>
        <w:t>p</w:t>
      </w:r>
      <w:r w:rsidRPr="00DF6949">
        <w:rPr>
          <w:spacing w:val="1"/>
          <w:w w:val="113"/>
          <w:sz w:val="24"/>
          <w:szCs w:val="24"/>
        </w:rPr>
        <w:t>l</w:t>
      </w:r>
      <w:r w:rsidRPr="00DF6949">
        <w:rPr>
          <w:spacing w:val="1"/>
          <w:w w:val="125"/>
          <w:sz w:val="24"/>
          <w:szCs w:val="24"/>
        </w:rPr>
        <w:t>a</w:t>
      </w:r>
      <w:r w:rsidRPr="00DF6949">
        <w:rPr>
          <w:w w:val="122"/>
          <w:sz w:val="24"/>
          <w:szCs w:val="24"/>
        </w:rPr>
        <w:t>n</w:t>
      </w:r>
    </w:p>
    <w:p w:rsidR="0047596C" w:rsidRPr="00DF6949" w:rsidRDefault="007F4BD5">
      <w:pPr>
        <w:spacing w:line="400" w:lineRule="exact"/>
        <w:ind w:left="220"/>
        <w:rPr>
          <w:sz w:val="24"/>
          <w:szCs w:val="24"/>
        </w:rPr>
      </w:pPr>
      <w:r w:rsidRPr="00DF6949">
        <w:rPr>
          <w:sz w:val="24"/>
          <w:szCs w:val="24"/>
        </w:rPr>
        <w:t>6.</w:t>
      </w:r>
      <w:r w:rsidRPr="00DF6949">
        <w:rPr>
          <w:spacing w:val="-19"/>
          <w:sz w:val="24"/>
          <w:szCs w:val="24"/>
        </w:rPr>
        <w:t xml:space="preserve"> </w:t>
      </w:r>
      <w:r w:rsidRPr="00DF6949">
        <w:rPr>
          <w:spacing w:val="1"/>
          <w:w w:val="108"/>
          <w:sz w:val="24"/>
          <w:szCs w:val="24"/>
        </w:rPr>
        <w:t>15</w:t>
      </w:r>
      <w:r w:rsidRPr="00DF6949">
        <w:rPr>
          <w:spacing w:val="-1"/>
          <w:w w:val="108"/>
          <w:sz w:val="24"/>
          <w:szCs w:val="24"/>
        </w:rPr>
        <w:t>-</w:t>
      </w:r>
      <w:r w:rsidRPr="00DF6949">
        <w:rPr>
          <w:spacing w:val="1"/>
          <w:w w:val="108"/>
          <w:sz w:val="24"/>
          <w:szCs w:val="24"/>
        </w:rPr>
        <w:t>05</w:t>
      </w:r>
      <w:r w:rsidRPr="00DF6949">
        <w:rPr>
          <w:spacing w:val="-1"/>
          <w:w w:val="108"/>
          <w:sz w:val="24"/>
          <w:szCs w:val="24"/>
        </w:rPr>
        <w:t>-2</w:t>
      </w:r>
      <w:r w:rsidRPr="00DF6949">
        <w:rPr>
          <w:spacing w:val="1"/>
          <w:w w:val="108"/>
          <w:sz w:val="24"/>
          <w:szCs w:val="24"/>
        </w:rPr>
        <w:t>01</w:t>
      </w:r>
      <w:r w:rsidRPr="00DF6949">
        <w:rPr>
          <w:spacing w:val="-1"/>
          <w:w w:val="108"/>
          <w:sz w:val="24"/>
          <w:szCs w:val="24"/>
        </w:rPr>
        <w:t>6</w:t>
      </w:r>
      <w:r w:rsidRPr="00DF6949">
        <w:rPr>
          <w:w w:val="108"/>
          <w:sz w:val="24"/>
          <w:szCs w:val="24"/>
        </w:rPr>
        <w:t>:</w:t>
      </w:r>
      <w:r w:rsidRPr="00DF6949">
        <w:rPr>
          <w:spacing w:val="13"/>
          <w:w w:val="108"/>
          <w:sz w:val="24"/>
          <w:szCs w:val="24"/>
        </w:rPr>
        <w:t xml:space="preserve"> </w:t>
      </w:r>
      <w:r w:rsidRPr="00DF6949">
        <w:rPr>
          <w:w w:val="113"/>
          <w:sz w:val="24"/>
          <w:szCs w:val="24"/>
        </w:rPr>
        <w:t>P</w:t>
      </w:r>
      <w:r w:rsidRPr="00DF6949">
        <w:rPr>
          <w:spacing w:val="-1"/>
          <w:w w:val="113"/>
          <w:sz w:val="24"/>
          <w:szCs w:val="24"/>
        </w:rPr>
        <w:t>r</w:t>
      </w:r>
      <w:r w:rsidRPr="00DF6949">
        <w:rPr>
          <w:w w:val="113"/>
          <w:sz w:val="24"/>
          <w:szCs w:val="24"/>
        </w:rPr>
        <w:t>o</w:t>
      </w:r>
      <w:r w:rsidRPr="00DF6949">
        <w:rPr>
          <w:spacing w:val="1"/>
          <w:w w:val="113"/>
          <w:sz w:val="24"/>
          <w:szCs w:val="24"/>
        </w:rPr>
        <w:t>j</w:t>
      </w:r>
      <w:r w:rsidRPr="00DF6949">
        <w:rPr>
          <w:w w:val="113"/>
          <w:sz w:val="24"/>
          <w:szCs w:val="24"/>
        </w:rPr>
        <w:t>e</w:t>
      </w:r>
      <w:r w:rsidRPr="00DF6949">
        <w:rPr>
          <w:spacing w:val="-1"/>
          <w:w w:val="113"/>
          <w:sz w:val="24"/>
          <w:szCs w:val="24"/>
        </w:rPr>
        <w:t>c</w:t>
      </w:r>
      <w:r w:rsidRPr="00DF6949">
        <w:rPr>
          <w:w w:val="113"/>
          <w:sz w:val="24"/>
          <w:szCs w:val="24"/>
        </w:rPr>
        <w:t>t</w:t>
      </w:r>
      <w:r w:rsidRPr="00DF6949">
        <w:rPr>
          <w:spacing w:val="6"/>
          <w:w w:val="113"/>
          <w:sz w:val="24"/>
          <w:szCs w:val="24"/>
        </w:rPr>
        <w:t xml:space="preserve"> </w:t>
      </w:r>
      <w:r w:rsidRPr="00DF6949">
        <w:rPr>
          <w:spacing w:val="-1"/>
          <w:w w:val="107"/>
          <w:sz w:val="24"/>
          <w:szCs w:val="24"/>
        </w:rPr>
        <w:t>D</w:t>
      </w:r>
      <w:r w:rsidRPr="00DF6949">
        <w:rPr>
          <w:sz w:val="24"/>
          <w:szCs w:val="24"/>
        </w:rPr>
        <w:t>o</w:t>
      </w:r>
      <w:r w:rsidRPr="00DF6949">
        <w:rPr>
          <w:spacing w:val="-1"/>
          <w:sz w:val="24"/>
          <w:szCs w:val="24"/>
        </w:rPr>
        <w:t>c</w:t>
      </w:r>
      <w:r w:rsidRPr="00DF6949">
        <w:rPr>
          <w:w w:val="120"/>
          <w:sz w:val="24"/>
          <w:szCs w:val="24"/>
        </w:rPr>
        <w:t>ument</w:t>
      </w:r>
      <w:r w:rsidRPr="00DF6949">
        <w:rPr>
          <w:spacing w:val="1"/>
          <w:w w:val="120"/>
          <w:sz w:val="24"/>
          <w:szCs w:val="24"/>
        </w:rPr>
        <w:t>a</w:t>
      </w:r>
      <w:r w:rsidRPr="00DF6949">
        <w:rPr>
          <w:w w:val="127"/>
          <w:sz w:val="24"/>
          <w:szCs w:val="24"/>
        </w:rPr>
        <w:t>t</w:t>
      </w:r>
      <w:r w:rsidRPr="00DF6949">
        <w:rPr>
          <w:spacing w:val="1"/>
          <w:w w:val="127"/>
          <w:sz w:val="24"/>
          <w:szCs w:val="24"/>
        </w:rPr>
        <w:t>i</w:t>
      </w:r>
      <w:r w:rsidRPr="00DF6949">
        <w:rPr>
          <w:w w:val="111"/>
          <w:sz w:val="24"/>
          <w:szCs w:val="24"/>
        </w:rPr>
        <w:t>on</w:t>
      </w:r>
    </w:p>
    <w:p w:rsidR="0047596C" w:rsidRPr="00DF6949" w:rsidRDefault="007F4BD5">
      <w:pPr>
        <w:spacing w:line="400" w:lineRule="exact"/>
        <w:ind w:left="220"/>
        <w:rPr>
          <w:sz w:val="24"/>
          <w:szCs w:val="24"/>
        </w:rPr>
      </w:pPr>
      <w:r w:rsidRPr="00DF6949">
        <w:rPr>
          <w:sz w:val="24"/>
          <w:szCs w:val="24"/>
        </w:rPr>
        <w:t>7.</w:t>
      </w:r>
      <w:r w:rsidRPr="00DF6949">
        <w:rPr>
          <w:spacing w:val="-19"/>
          <w:sz w:val="24"/>
          <w:szCs w:val="24"/>
        </w:rPr>
        <w:t xml:space="preserve"> </w:t>
      </w:r>
      <w:r w:rsidRPr="00DF6949">
        <w:rPr>
          <w:spacing w:val="1"/>
          <w:w w:val="108"/>
          <w:sz w:val="24"/>
          <w:szCs w:val="24"/>
        </w:rPr>
        <w:t>22</w:t>
      </w:r>
      <w:r w:rsidRPr="00DF6949">
        <w:rPr>
          <w:spacing w:val="-1"/>
          <w:w w:val="108"/>
          <w:sz w:val="24"/>
          <w:szCs w:val="24"/>
        </w:rPr>
        <w:t>-</w:t>
      </w:r>
      <w:r w:rsidRPr="00DF6949">
        <w:rPr>
          <w:spacing w:val="1"/>
          <w:w w:val="108"/>
          <w:sz w:val="24"/>
          <w:szCs w:val="24"/>
        </w:rPr>
        <w:t>05</w:t>
      </w:r>
      <w:r w:rsidRPr="00DF6949">
        <w:rPr>
          <w:spacing w:val="-1"/>
          <w:w w:val="108"/>
          <w:sz w:val="24"/>
          <w:szCs w:val="24"/>
        </w:rPr>
        <w:t>-2</w:t>
      </w:r>
      <w:r w:rsidRPr="00DF6949">
        <w:rPr>
          <w:spacing w:val="1"/>
          <w:w w:val="108"/>
          <w:sz w:val="24"/>
          <w:szCs w:val="24"/>
        </w:rPr>
        <w:t>01</w:t>
      </w:r>
      <w:r w:rsidRPr="00DF6949">
        <w:rPr>
          <w:spacing w:val="-1"/>
          <w:w w:val="108"/>
          <w:sz w:val="24"/>
          <w:szCs w:val="24"/>
        </w:rPr>
        <w:t>6</w:t>
      </w:r>
      <w:r w:rsidRPr="00DF6949">
        <w:rPr>
          <w:w w:val="108"/>
          <w:sz w:val="24"/>
          <w:szCs w:val="24"/>
        </w:rPr>
        <w:t>:</w:t>
      </w:r>
      <w:r w:rsidRPr="00DF6949">
        <w:rPr>
          <w:spacing w:val="13"/>
          <w:w w:val="108"/>
          <w:sz w:val="24"/>
          <w:szCs w:val="24"/>
        </w:rPr>
        <w:t xml:space="preserve"> </w:t>
      </w:r>
      <w:r w:rsidRPr="00DF6949">
        <w:rPr>
          <w:w w:val="116"/>
          <w:sz w:val="24"/>
          <w:szCs w:val="24"/>
        </w:rPr>
        <w:t>P</w:t>
      </w:r>
      <w:r w:rsidRPr="00DF6949">
        <w:rPr>
          <w:spacing w:val="-1"/>
          <w:w w:val="116"/>
          <w:sz w:val="24"/>
          <w:szCs w:val="24"/>
        </w:rPr>
        <w:t>r</w:t>
      </w:r>
      <w:r w:rsidRPr="00DF6949">
        <w:rPr>
          <w:w w:val="116"/>
          <w:sz w:val="24"/>
          <w:szCs w:val="24"/>
        </w:rPr>
        <w:t>o</w:t>
      </w:r>
      <w:r w:rsidRPr="00DF6949">
        <w:rPr>
          <w:spacing w:val="-1"/>
          <w:w w:val="116"/>
          <w:sz w:val="24"/>
          <w:szCs w:val="24"/>
        </w:rPr>
        <w:t>d</w:t>
      </w:r>
      <w:r w:rsidRPr="00DF6949">
        <w:rPr>
          <w:w w:val="116"/>
          <w:sz w:val="24"/>
          <w:szCs w:val="24"/>
        </w:rPr>
        <w:t>u</w:t>
      </w:r>
      <w:r w:rsidRPr="00DF6949">
        <w:rPr>
          <w:spacing w:val="-1"/>
          <w:w w:val="116"/>
          <w:sz w:val="24"/>
          <w:szCs w:val="24"/>
        </w:rPr>
        <w:t>c</w:t>
      </w:r>
      <w:r w:rsidRPr="00DF6949">
        <w:rPr>
          <w:w w:val="116"/>
          <w:sz w:val="24"/>
          <w:szCs w:val="24"/>
        </w:rPr>
        <w:t>t</w:t>
      </w:r>
      <w:r w:rsidRPr="00DF6949">
        <w:rPr>
          <w:spacing w:val="-1"/>
          <w:w w:val="116"/>
          <w:sz w:val="24"/>
          <w:szCs w:val="24"/>
        </w:rPr>
        <w:t xml:space="preserve"> </w:t>
      </w:r>
      <w:r w:rsidRPr="00DF6949">
        <w:rPr>
          <w:w w:val="110"/>
          <w:sz w:val="24"/>
          <w:szCs w:val="24"/>
        </w:rPr>
        <w:t>Re</w:t>
      </w:r>
      <w:r w:rsidRPr="00DF6949">
        <w:rPr>
          <w:spacing w:val="1"/>
          <w:w w:val="110"/>
          <w:sz w:val="24"/>
          <w:szCs w:val="24"/>
        </w:rPr>
        <w:t>l</w:t>
      </w:r>
      <w:r w:rsidRPr="00DF6949">
        <w:rPr>
          <w:w w:val="119"/>
          <w:sz w:val="24"/>
          <w:szCs w:val="24"/>
        </w:rPr>
        <w:t>e</w:t>
      </w:r>
      <w:r w:rsidRPr="00DF6949">
        <w:rPr>
          <w:spacing w:val="1"/>
          <w:w w:val="119"/>
          <w:sz w:val="24"/>
          <w:szCs w:val="24"/>
        </w:rPr>
        <w:t>a</w:t>
      </w:r>
      <w:r w:rsidRPr="00DF6949">
        <w:rPr>
          <w:w w:val="115"/>
          <w:sz w:val="24"/>
          <w:szCs w:val="24"/>
        </w:rPr>
        <w:t>se</w:t>
      </w:r>
    </w:p>
    <w:p w:rsidR="0047596C" w:rsidRDefault="0047596C">
      <w:pPr>
        <w:spacing w:line="200" w:lineRule="exact"/>
      </w:pPr>
    </w:p>
    <w:p w:rsidR="0047596C" w:rsidRDefault="0047596C">
      <w:pPr>
        <w:spacing w:before="10" w:line="200" w:lineRule="exact"/>
      </w:pPr>
    </w:p>
    <w:p w:rsidR="0047596C" w:rsidRPr="00E21ECC" w:rsidRDefault="007F4BD5" w:rsidP="00D16ECD">
      <w:pPr>
        <w:pStyle w:val="ListParagraph"/>
        <w:numPr>
          <w:ilvl w:val="0"/>
          <w:numId w:val="13"/>
        </w:numPr>
        <w:ind w:right="5203"/>
        <w:rPr>
          <w:b/>
          <w:sz w:val="28"/>
          <w:szCs w:val="28"/>
        </w:rPr>
      </w:pPr>
      <w:r w:rsidRPr="00D16ECD">
        <w:rPr>
          <w:b/>
          <w:w w:val="113"/>
          <w:sz w:val="28"/>
          <w:szCs w:val="28"/>
        </w:rPr>
        <w:t>Pr</w:t>
      </w:r>
      <w:r w:rsidRPr="00D16ECD">
        <w:rPr>
          <w:b/>
          <w:spacing w:val="4"/>
          <w:w w:val="113"/>
          <w:sz w:val="28"/>
          <w:szCs w:val="28"/>
        </w:rPr>
        <w:t>o</w:t>
      </w:r>
      <w:r w:rsidRPr="00D16ECD">
        <w:rPr>
          <w:b/>
          <w:w w:val="113"/>
          <w:sz w:val="28"/>
          <w:szCs w:val="28"/>
        </w:rPr>
        <w:t>ject</w:t>
      </w:r>
      <w:r w:rsidRPr="00D16ECD">
        <w:rPr>
          <w:b/>
          <w:spacing w:val="1"/>
          <w:w w:val="113"/>
          <w:sz w:val="28"/>
          <w:szCs w:val="28"/>
        </w:rPr>
        <w:t xml:space="preserve"> </w:t>
      </w:r>
      <w:r w:rsidRPr="00D16ECD">
        <w:rPr>
          <w:b/>
          <w:spacing w:val="2"/>
          <w:w w:val="99"/>
          <w:sz w:val="28"/>
          <w:szCs w:val="28"/>
        </w:rPr>
        <w:t>o</w:t>
      </w:r>
      <w:r w:rsidRPr="00D16ECD">
        <w:rPr>
          <w:b/>
          <w:w w:val="117"/>
          <w:sz w:val="28"/>
          <w:szCs w:val="28"/>
        </w:rPr>
        <w:t>r</w:t>
      </w:r>
      <w:r w:rsidRPr="00D16ECD">
        <w:rPr>
          <w:b/>
          <w:spacing w:val="-1"/>
          <w:w w:val="117"/>
          <w:sz w:val="28"/>
          <w:szCs w:val="28"/>
        </w:rPr>
        <w:t>g</w:t>
      </w:r>
      <w:r w:rsidRPr="00D16ECD">
        <w:rPr>
          <w:b/>
          <w:spacing w:val="2"/>
          <w:w w:val="125"/>
          <w:sz w:val="28"/>
          <w:szCs w:val="28"/>
        </w:rPr>
        <w:t>a</w:t>
      </w:r>
      <w:r w:rsidRPr="00D16ECD">
        <w:rPr>
          <w:b/>
          <w:w w:val="116"/>
          <w:sz w:val="28"/>
          <w:szCs w:val="28"/>
        </w:rPr>
        <w:t>nizati</w:t>
      </w:r>
      <w:r w:rsidRPr="00D16ECD">
        <w:rPr>
          <w:b/>
          <w:spacing w:val="2"/>
          <w:w w:val="116"/>
          <w:sz w:val="28"/>
          <w:szCs w:val="28"/>
        </w:rPr>
        <w:t>o</w:t>
      </w:r>
      <w:r w:rsidRPr="00D16ECD">
        <w:rPr>
          <w:b/>
          <w:w w:val="114"/>
          <w:sz w:val="28"/>
          <w:szCs w:val="28"/>
        </w:rPr>
        <w:t>n:</w:t>
      </w:r>
    </w:p>
    <w:p w:rsidR="00E21ECC" w:rsidRPr="00D16ECD" w:rsidRDefault="00E21ECC" w:rsidP="00E21ECC">
      <w:pPr>
        <w:pStyle w:val="ListParagraph"/>
        <w:ind w:left="360" w:right="5203"/>
        <w:rPr>
          <w:b/>
          <w:sz w:val="28"/>
          <w:szCs w:val="28"/>
        </w:rPr>
      </w:pPr>
    </w:p>
    <w:p w:rsidR="00E21ECC" w:rsidRPr="00E21ECC" w:rsidRDefault="00E21ECC" w:rsidP="00E21ECC">
      <w:pPr>
        <w:spacing w:after="240" w:line="200" w:lineRule="exact"/>
        <w:rPr>
          <w:sz w:val="24"/>
          <w:szCs w:val="24"/>
        </w:rPr>
      </w:pPr>
      <w:r w:rsidRPr="00E21ECC">
        <w:rPr>
          <w:sz w:val="24"/>
          <w:szCs w:val="24"/>
        </w:rPr>
        <w:t>The</w:t>
      </w:r>
      <w:r>
        <w:t xml:space="preserve"> </w:t>
      </w:r>
      <w:r>
        <w:rPr>
          <w:sz w:val="24"/>
          <w:szCs w:val="24"/>
        </w:rPr>
        <w:t>project organization follows Incremental Development model.</w:t>
      </w:r>
      <w:bookmarkStart w:id="0" w:name="_GoBack"/>
      <w:bookmarkEnd w:id="0"/>
    </w:p>
    <w:p w:rsidR="0047596C" w:rsidRDefault="0047596C">
      <w:pPr>
        <w:spacing w:before="15" w:line="220" w:lineRule="exact"/>
        <w:rPr>
          <w:sz w:val="22"/>
          <w:szCs w:val="22"/>
        </w:rPr>
      </w:pPr>
    </w:p>
    <w:tbl>
      <w:tblPr>
        <w:tblW w:w="9008" w:type="dxa"/>
        <w:tblInd w:w="111" w:type="dxa"/>
        <w:tblLayout w:type="fixed"/>
        <w:tblCellMar>
          <w:left w:w="0" w:type="dxa"/>
          <w:right w:w="0" w:type="dxa"/>
        </w:tblCellMar>
        <w:tblLook w:val="01E0" w:firstRow="1" w:lastRow="1" w:firstColumn="1" w:lastColumn="1" w:noHBand="0" w:noVBand="0"/>
      </w:tblPr>
      <w:tblGrid>
        <w:gridCol w:w="4234"/>
        <w:gridCol w:w="4774"/>
      </w:tblGrid>
      <w:tr w:rsidR="0047596C" w:rsidTr="00A400C6">
        <w:trPr>
          <w:trHeight w:hRule="exact" w:val="4173"/>
        </w:trPr>
        <w:tc>
          <w:tcPr>
            <w:tcW w:w="4234" w:type="dxa"/>
            <w:tcBorders>
              <w:top w:val="single" w:sz="5" w:space="0" w:color="000000"/>
              <w:left w:val="single" w:sz="5" w:space="0" w:color="000000"/>
              <w:bottom w:val="single" w:sz="5" w:space="0" w:color="000000"/>
              <w:right w:val="single" w:sz="5" w:space="0" w:color="000000"/>
            </w:tcBorders>
          </w:tcPr>
          <w:p w:rsidR="0047596C" w:rsidRDefault="007F4BD5">
            <w:pPr>
              <w:spacing w:before="75"/>
              <w:ind w:left="102"/>
              <w:rPr>
                <w:sz w:val="24"/>
                <w:szCs w:val="24"/>
              </w:rPr>
            </w:pPr>
            <w:r>
              <w:rPr>
                <w:w w:val="119"/>
                <w:sz w:val="24"/>
                <w:szCs w:val="24"/>
              </w:rPr>
              <w:t>P</w:t>
            </w:r>
            <w:r>
              <w:rPr>
                <w:spacing w:val="-1"/>
                <w:w w:val="133"/>
                <w:sz w:val="24"/>
                <w:szCs w:val="24"/>
              </w:rPr>
              <w:t>r</w:t>
            </w:r>
            <w:r>
              <w:rPr>
                <w:w w:val="103"/>
                <w:sz w:val="24"/>
                <w:szCs w:val="24"/>
              </w:rPr>
              <w:t>og</w:t>
            </w:r>
            <w:r>
              <w:rPr>
                <w:spacing w:val="-1"/>
                <w:w w:val="133"/>
                <w:sz w:val="24"/>
                <w:szCs w:val="24"/>
              </w:rPr>
              <w:t>r</w:t>
            </w:r>
            <w:r>
              <w:rPr>
                <w:spacing w:val="1"/>
                <w:w w:val="125"/>
                <w:sz w:val="24"/>
                <w:szCs w:val="24"/>
              </w:rPr>
              <w:t>a</w:t>
            </w:r>
            <w:r>
              <w:rPr>
                <w:w w:val="114"/>
                <w:sz w:val="24"/>
                <w:szCs w:val="24"/>
              </w:rPr>
              <w:t>mm</w:t>
            </w:r>
            <w:r>
              <w:rPr>
                <w:spacing w:val="1"/>
                <w:w w:val="114"/>
                <w:sz w:val="24"/>
                <w:szCs w:val="24"/>
              </w:rPr>
              <w:t>i</w:t>
            </w:r>
            <w:r>
              <w:rPr>
                <w:w w:val="114"/>
                <w:sz w:val="24"/>
                <w:szCs w:val="24"/>
              </w:rPr>
              <w:t>ng</w:t>
            </w:r>
          </w:p>
          <w:p w:rsidR="0047596C" w:rsidRDefault="007F4BD5">
            <w:pPr>
              <w:spacing w:before="36"/>
              <w:ind w:left="102"/>
              <w:rPr>
                <w:sz w:val="24"/>
                <w:szCs w:val="24"/>
              </w:rPr>
            </w:pPr>
            <w:r>
              <w:rPr>
                <w:w w:val="118"/>
                <w:sz w:val="24"/>
                <w:szCs w:val="24"/>
              </w:rPr>
              <w:t>F</w:t>
            </w:r>
            <w:r>
              <w:rPr>
                <w:spacing w:val="-1"/>
                <w:w w:val="118"/>
                <w:sz w:val="24"/>
                <w:szCs w:val="24"/>
              </w:rPr>
              <w:t>r</w:t>
            </w:r>
            <w:r>
              <w:rPr>
                <w:w w:val="118"/>
                <w:sz w:val="24"/>
                <w:szCs w:val="24"/>
              </w:rPr>
              <w:t>ontend</w:t>
            </w:r>
            <w:r>
              <w:rPr>
                <w:sz w:val="24"/>
                <w:szCs w:val="24"/>
              </w:rPr>
              <w:t>:</w:t>
            </w:r>
          </w:p>
          <w:p w:rsidR="0047596C" w:rsidRDefault="0047596C">
            <w:pPr>
              <w:spacing w:before="8" w:line="180" w:lineRule="exact"/>
              <w:rPr>
                <w:sz w:val="19"/>
                <w:szCs w:val="19"/>
              </w:rPr>
            </w:pPr>
          </w:p>
          <w:p w:rsidR="0047596C" w:rsidRDefault="0047596C">
            <w:pPr>
              <w:spacing w:line="200" w:lineRule="exact"/>
            </w:pPr>
          </w:p>
          <w:p w:rsidR="0047596C" w:rsidRDefault="0047596C">
            <w:pPr>
              <w:spacing w:line="200" w:lineRule="exact"/>
            </w:pPr>
          </w:p>
          <w:p w:rsidR="0047596C" w:rsidRDefault="0047596C">
            <w:pPr>
              <w:spacing w:line="200" w:lineRule="exact"/>
            </w:pPr>
          </w:p>
          <w:p w:rsidR="0047596C" w:rsidRDefault="0047596C">
            <w:pPr>
              <w:spacing w:line="200" w:lineRule="exact"/>
            </w:pPr>
          </w:p>
          <w:p w:rsidR="00A400C6" w:rsidRDefault="00A400C6">
            <w:pPr>
              <w:spacing w:line="200" w:lineRule="exact"/>
            </w:pPr>
          </w:p>
          <w:p w:rsidR="0047596C" w:rsidRDefault="007F4BD5">
            <w:pPr>
              <w:ind w:left="102"/>
              <w:rPr>
                <w:sz w:val="24"/>
                <w:szCs w:val="24"/>
              </w:rPr>
            </w:pPr>
            <w:r>
              <w:rPr>
                <w:w w:val="118"/>
                <w:sz w:val="24"/>
                <w:szCs w:val="24"/>
              </w:rPr>
              <w:t>D</w:t>
            </w:r>
            <w:r>
              <w:rPr>
                <w:spacing w:val="1"/>
                <w:w w:val="118"/>
                <w:sz w:val="24"/>
                <w:szCs w:val="24"/>
              </w:rPr>
              <w:t>a</w:t>
            </w:r>
            <w:r>
              <w:rPr>
                <w:w w:val="118"/>
                <w:sz w:val="24"/>
                <w:szCs w:val="24"/>
              </w:rPr>
              <w:t>t</w:t>
            </w:r>
            <w:r>
              <w:rPr>
                <w:spacing w:val="1"/>
                <w:w w:val="118"/>
                <w:sz w:val="24"/>
                <w:szCs w:val="24"/>
              </w:rPr>
              <w:t>a</w:t>
            </w:r>
            <w:r>
              <w:rPr>
                <w:spacing w:val="-1"/>
                <w:w w:val="118"/>
                <w:sz w:val="24"/>
                <w:szCs w:val="24"/>
              </w:rPr>
              <w:t>b</w:t>
            </w:r>
            <w:r>
              <w:rPr>
                <w:spacing w:val="1"/>
                <w:w w:val="118"/>
                <w:sz w:val="24"/>
                <w:szCs w:val="24"/>
              </w:rPr>
              <w:t>a</w:t>
            </w:r>
            <w:r w:rsidR="00FA4EAF">
              <w:rPr>
                <w:w w:val="118"/>
                <w:sz w:val="24"/>
                <w:szCs w:val="24"/>
              </w:rPr>
              <w:t>se</w:t>
            </w:r>
            <w:r>
              <w:rPr>
                <w:sz w:val="24"/>
                <w:szCs w:val="24"/>
              </w:rPr>
              <w:t>:</w:t>
            </w:r>
          </w:p>
          <w:p w:rsidR="0047596C" w:rsidRDefault="0047596C">
            <w:pPr>
              <w:spacing w:before="1" w:line="100" w:lineRule="exact"/>
              <w:rPr>
                <w:sz w:val="11"/>
                <w:szCs w:val="11"/>
              </w:rPr>
            </w:pPr>
          </w:p>
          <w:p w:rsidR="0047596C" w:rsidRDefault="0047596C">
            <w:pPr>
              <w:spacing w:line="200" w:lineRule="exact"/>
            </w:pPr>
          </w:p>
          <w:p w:rsidR="0047596C" w:rsidRDefault="0047596C">
            <w:pPr>
              <w:spacing w:line="200" w:lineRule="exact"/>
            </w:pPr>
          </w:p>
          <w:p w:rsidR="0047596C" w:rsidRDefault="0047596C">
            <w:pPr>
              <w:spacing w:line="200" w:lineRule="exact"/>
            </w:pPr>
          </w:p>
          <w:p w:rsidR="0047596C" w:rsidRDefault="007F4BD5">
            <w:pPr>
              <w:ind w:left="102"/>
              <w:rPr>
                <w:sz w:val="24"/>
                <w:szCs w:val="24"/>
              </w:rPr>
            </w:pPr>
            <w:r>
              <w:rPr>
                <w:w w:val="113"/>
                <w:sz w:val="24"/>
                <w:szCs w:val="24"/>
              </w:rPr>
              <w:t>Bac</w:t>
            </w:r>
            <w:r>
              <w:rPr>
                <w:spacing w:val="-1"/>
                <w:w w:val="113"/>
                <w:sz w:val="24"/>
                <w:szCs w:val="24"/>
              </w:rPr>
              <w:t>k</w:t>
            </w:r>
            <w:r>
              <w:rPr>
                <w:w w:val="113"/>
                <w:sz w:val="24"/>
                <w:szCs w:val="24"/>
              </w:rPr>
              <w:t>end</w:t>
            </w:r>
            <w:r>
              <w:rPr>
                <w:sz w:val="24"/>
                <w:szCs w:val="24"/>
              </w:rPr>
              <w:t>:</w:t>
            </w:r>
          </w:p>
        </w:tc>
        <w:tc>
          <w:tcPr>
            <w:tcW w:w="4774" w:type="dxa"/>
            <w:tcBorders>
              <w:top w:val="single" w:sz="5" w:space="0" w:color="000000"/>
              <w:left w:val="single" w:sz="5" w:space="0" w:color="000000"/>
              <w:bottom w:val="single" w:sz="5" w:space="0" w:color="000000"/>
              <w:right w:val="single" w:sz="5" w:space="0" w:color="000000"/>
            </w:tcBorders>
          </w:tcPr>
          <w:p w:rsidR="0047596C" w:rsidRDefault="0047596C">
            <w:pPr>
              <w:spacing w:before="5" w:line="100" w:lineRule="exact"/>
              <w:rPr>
                <w:sz w:val="11"/>
                <w:szCs w:val="11"/>
              </w:rPr>
            </w:pPr>
          </w:p>
          <w:p w:rsidR="005968A5" w:rsidRDefault="005968A5">
            <w:pPr>
              <w:spacing w:line="200" w:lineRule="exact"/>
              <w:rPr>
                <w:w w:val="119"/>
                <w:sz w:val="24"/>
                <w:szCs w:val="24"/>
              </w:rPr>
            </w:pPr>
            <w:r>
              <w:rPr>
                <w:w w:val="119"/>
                <w:sz w:val="24"/>
                <w:szCs w:val="24"/>
              </w:rPr>
              <w:t xml:space="preserve"> </w:t>
            </w:r>
          </w:p>
          <w:p w:rsidR="00AC3DBB" w:rsidRPr="005968A5" w:rsidRDefault="00183B2A" w:rsidP="00AC3DBB">
            <w:pPr>
              <w:spacing w:line="270" w:lineRule="auto"/>
              <w:ind w:right="2199"/>
              <w:rPr>
                <w:w w:val="115"/>
                <w:sz w:val="24"/>
                <w:szCs w:val="24"/>
              </w:rPr>
            </w:pPr>
            <w:r>
              <w:rPr>
                <w:w w:val="117"/>
                <w:sz w:val="24"/>
                <w:szCs w:val="24"/>
              </w:rPr>
              <w:t>Akhila Chatlapalle</w:t>
            </w:r>
          </w:p>
          <w:p w:rsidR="005968A5" w:rsidRDefault="005968A5" w:rsidP="00AC3DBB">
            <w:pPr>
              <w:spacing w:line="270" w:lineRule="auto"/>
              <w:ind w:right="2199"/>
              <w:rPr>
                <w:w w:val="123"/>
                <w:sz w:val="24"/>
                <w:szCs w:val="24"/>
              </w:rPr>
            </w:pPr>
            <w:r>
              <w:rPr>
                <w:w w:val="116"/>
                <w:sz w:val="24"/>
                <w:szCs w:val="24"/>
              </w:rPr>
              <w:t>Ram</w:t>
            </w:r>
            <w:r>
              <w:rPr>
                <w:spacing w:val="1"/>
                <w:w w:val="116"/>
                <w:sz w:val="24"/>
                <w:szCs w:val="24"/>
              </w:rPr>
              <w:t>a</w:t>
            </w:r>
            <w:r>
              <w:rPr>
                <w:w w:val="116"/>
                <w:sz w:val="24"/>
                <w:szCs w:val="24"/>
              </w:rPr>
              <w:t>k</w:t>
            </w:r>
            <w:r>
              <w:rPr>
                <w:spacing w:val="-2"/>
                <w:w w:val="116"/>
                <w:sz w:val="24"/>
                <w:szCs w:val="24"/>
              </w:rPr>
              <w:t>r</w:t>
            </w:r>
            <w:r>
              <w:rPr>
                <w:spacing w:val="1"/>
                <w:w w:val="116"/>
                <w:sz w:val="24"/>
                <w:szCs w:val="24"/>
              </w:rPr>
              <w:t>i</w:t>
            </w:r>
            <w:r>
              <w:rPr>
                <w:w w:val="116"/>
                <w:sz w:val="24"/>
                <w:szCs w:val="24"/>
              </w:rPr>
              <w:t>s</w:t>
            </w:r>
            <w:r>
              <w:rPr>
                <w:spacing w:val="-1"/>
                <w:w w:val="116"/>
                <w:sz w:val="24"/>
                <w:szCs w:val="24"/>
              </w:rPr>
              <w:t>h</w:t>
            </w:r>
            <w:r>
              <w:rPr>
                <w:w w:val="116"/>
                <w:sz w:val="24"/>
                <w:szCs w:val="24"/>
              </w:rPr>
              <w:t>na</w:t>
            </w:r>
            <w:r>
              <w:rPr>
                <w:spacing w:val="36"/>
                <w:w w:val="116"/>
                <w:sz w:val="24"/>
                <w:szCs w:val="24"/>
              </w:rPr>
              <w:t xml:space="preserve"> </w:t>
            </w:r>
            <w:r>
              <w:rPr>
                <w:w w:val="116"/>
                <w:sz w:val="24"/>
                <w:szCs w:val="24"/>
              </w:rPr>
              <w:t>Bonam,</w:t>
            </w:r>
            <w:r w:rsidR="00AC3DBB">
              <w:rPr>
                <w:w w:val="116"/>
                <w:sz w:val="24"/>
                <w:szCs w:val="24"/>
              </w:rPr>
              <w:t xml:space="preserve"> </w:t>
            </w:r>
            <w:r>
              <w:rPr>
                <w:w w:val="114"/>
                <w:sz w:val="24"/>
                <w:szCs w:val="24"/>
              </w:rPr>
              <w:t>Vinee</w:t>
            </w:r>
            <w:r>
              <w:rPr>
                <w:spacing w:val="-1"/>
                <w:w w:val="114"/>
                <w:sz w:val="24"/>
                <w:szCs w:val="24"/>
              </w:rPr>
              <w:t>s</w:t>
            </w:r>
            <w:r>
              <w:rPr>
                <w:w w:val="114"/>
                <w:sz w:val="24"/>
                <w:szCs w:val="24"/>
              </w:rPr>
              <w:t>ha</w:t>
            </w:r>
            <w:r>
              <w:rPr>
                <w:spacing w:val="1"/>
                <w:w w:val="114"/>
                <w:sz w:val="24"/>
                <w:szCs w:val="24"/>
              </w:rPr>
              <w:t xml:space="preserve"> </w:t>
            </w:r>
            <w:r>
              <w:rPr>
                <w:w w:val="118"/>
                <w:sz w:val="24"/>
                <w:szCs w:val="24"/>
              </w:rPr>
              <w:t>S</w:t>
            </w:r>
            <w:r>
              <w:rPr>
                <w:spacing w:val="1"/>
                <w:w w:val="118"/>
                <w:sz w:val="24"/>
                <w:szCs w:val="24"/>
              </w:rPr>
              <w:t>a</w:t>
            </w:r>
            <w:r>
              <w:rPr>
                <w:w w:val="123"/>
                <w:sz w:val="24"/>
                <w:szCs w:val="24"/>
              </w:rPr>
              <w:t>na</w:t>
            </w:r>
          </w:p>
          <w:p w:rsidR="005968A5" w:rsidRDefault="00952747" w:rsidP="00A400C6">
            <w:pPr>
              <w:spacing w:line="270" w:lineRule="auto"/>
              <w:ind w:right="2199"/>
              <w:rPr>
                <w:w w:val="123"/>
                <w:sz w:val="24"/>
                <w:szCs w:val="24"/>
              </w:rPr>
            </w:pPr>
            <w:r>
              <w:rPr>
                <w:w w:val="123"/>
                <w:sz w:val="24"/>
                <w:szCs w:val="24"/>
              </w:rPr>
              <w:t>SaiLakshmi Pulagam</w:t>
            </w:r>
          </w:p>
          <w:p w:rsidR="00183B2A" w:rsidRDefault="00183B2A" w:rsidP="00A400C6">
            <w:pPr>
              <w:spacing w:line="270" w:lineRule="auto"/>
              <w:ind w:right="2199"/>
              <w:rPr>
                <w:w w:val="116"/>
                <w:sz w:val="24"/>
                <w:szCs w:val="24"/>
              </w:rPr>
            </w:pPr>
            <w:r>
              <w:rPr>
                <w:w w:val="117"/>
                <w:sz w:val="24"/>
                <w:szCs w:val="24"/>
              </w:rPr>
              <w:t>Sh</w:t>
            </w:r>
            <w:r>
              <w:rPr>
                <w:spacing w:val="-1"/>
                <w:w w:val="117"/>
                <w:sz w:val="24"/>
                <w:szCs w:val="24"/>
              </w:rPr>
              <w:t>r</w:t>
            </w:r>
            <w:r>
              <w:rPr>
                <w:spacing w:val="1"/>
                <w:w w:val="117"/>
                <w:sz w:val="24"/>
                <w:szCs w:val="24"/>
              </w:rPr>
              <w:t>a</w:t>
            </w:r>
            <w:r>
              <w:rPr>
                <w:w w:val="117"/>
                <w:sz w:val="24"/>
                <w:szCs w:val="24"/>
              </w:rPr>
              <w:t>vya</w:t>
            </w:r>
            <w:r>
              <w:rPr>
                <w:spacing w:val="1"/>
                <w:w w:val="117"/>
                <w:sz w:val="24"/>
                <w:szCs w:val="24"/>
              </w:rPr>
              <w:t xml:space="preserve"> N</w:t>
            </w:r>
            <w:r>
              <w:rPr>
                <w:w w:val="117"/>
                <w:sz w:val="24"/>
                <w:szCs w:val="24"/>
              </w:rPr>
              <w:t>u</w:t>
            </w:r>
            <w:r>
              <w:rPr>
                <w:spacing w:val="-1"/>
                <w:w w:val="117"/>
                <w:sz w:val="24"/>
                <w:szCs w:val="24"/>
              </w:rPr>
              <w:t>k</w:t>
            </w:r>
            <w:r>
              <w:rPr>
                <w:spacing w:val="1"/>
                <w:w w:val="117"/>
                <w:sz w:val="24"/>
                <w:szCs w:val="24"/>
              </w:rPr>
              <w:t>a</w:t>
            </w:r>
          </w:p>
          <w:p w:rsidR="00DF6949" w:rsidRDefault="00DF6949" w:rsidP="00A400C6">
            <w:pPr>
              <w:spacing w:line="270" w:lineRule="auto"/>
              <w:ind w:right="2199"/>
              <w:rPr>
                <w:w w:val="117"/>
                <w:sz w:val="24"/>
                <w:szCs w:val="24"/>
              </w:rPr>
            </w:pPr>
          </w:p>
          <w:p w:rsidR="00A400C6" w:rsidRPr="00A400C6" w:rsidRDefault="00183B2A" w:rsidP="00A400C6">
            <w:pPr>
              <w:spacing w:line="270" w:lineRule="auto"/>
              <w:ind w:right="2199"/>
              <w:rPr>
                <w:w w:val="116"/>
                <w:sz w:val="24"/>
                <w:szCs w:val="24"/>
              </w:rPr>
            </w:pPr>
            <w:r w:rsidRPr="00AC3DBB">
              <w:rPr>
                <w:w w:val="117"/>
                <w:sz w:val="24"/>
                <w:szCs w:val="24"/>
              </w:rPr>
              <w:t>Manikanta Srinivas</w:t>
            </w:r>
          </w:p>
          <w:p w:rsidR="005968A5" w:rsidRDefault="00DF6949" w:rsidP="00A400C6">
            <w:pPr>
              <w:spacing w:line="270" w:lineRule="auto"/>
              <w:ind w:right="2199"/>
              <w:rPr>
                <w:w w:val="115"/>
                <w:sz w:val="24"/>
                <w:szCs w:val="24"/>
              </w:rPr>
            </w:pPr>
            <w:r>
              <w:rPr>
                <w:w w:val="117"/>
                <w:sz w:val="24"/>
                <w:szCs w:val="24"/>
              </w:rPr>
              <w:t>Phani Varanasi</w:t>
            </w:r>
            <w:r w:rsidR="00AC3DBB">
              <w:rPr>
                <w:w w:val="117"/>
                <w:sz w:val="24"/>
                <w:szCs w:val="24"/>
              </w:rPr>
              <w:t xml:space="preserve">              </w:t>
            </w:r>
          </w:p>
          <w:p w:rsidR="00A400C6" w:rsidRPr="00A400C6" w:rsidRDefault="00A400C6" w:rsidP="00A400C6">
            <w:pPr>
              <w:spacing w:line="270" w:lineRule="auto"/>
              <w:ind w:right="2199"/>
              <w:rPr>
                <w:w w:val="115"/>
                <w:sz w:val="24"/>
                <w:szCs w:val="24"/>
              </w:rPr>
            </w:pPr>
          </w:p>
          <w:p w:rsidR="0047596C" w:rsidRDefault="007F4BD5" w:rsidP="00E21D11">
            <w:pPr>
              <w:spacing w:line="271" w:lineRule="auto"/>
              <w:ind w:right="1596"/>
              <w:rPr>
                <w:sz w:val="24"/>
                <w:szCs w:val="24"/>
              </w:rPr>
            </w:pPr>
            <w:r>
              <w:rPr>
                <w:w w:val="116"/>
                <w:sz w:val="24"/>
                <w:szCs w:val="24"/>
              </w:rPr>
              <w:t>Band</w:t>
            </w:r>
            <w:r>
              <w:rPr>
                <w:spacing w:val="-1"/>
                <w:w w:val="116"/>
                <w:sz w:val="24"/>
                <w:szCs w:val="24"/>
              </w:rPr>
              <w:t>h</w:t>
            </w:r>
            <w:r>
              <w:rPr>
                <w:spacing w:val="1"/>
                <w:w w:val="116"/>
                <w:sz w:val="24"/>
                <w:szCs w:val="24"/>
              </w:rPr>
              <w:t>a</w:t>
            </w:r>
            <w:r>
              <w:rPr>
                <w:w w:val="116"/>
                <w:sz w:val="24"/>
                <w:szCs w:val="24"/>
              </w:rPr>
              <w:t>vi</w:t>
            </w:r>
            <w:r>
              <w:rPr>
                <w:spacing w:val="1"/>
                <w:w w:val="116"/>
                <w:sz w:val="24"/>
                <w:szCs w:val="24"/>
              </w:rPr>
              <w:t xml:space="preserve"> </w:t>
            </w:r>
            <w:r>
              <w:rPr>
                <w:w w:val="103"/>
                <w:sz w:val="24"/>
                <w:szCs w:val="24"/>
              </w:rPr>
              <w:t>V</w:t>
            </w:r>
            <w:r>
              <w:rPr>
                <w:spacing w:val="1"/>
                <w:w w:val="103"/>
                <w:sz w:val="24"/>
                <w:szCs w:val="24"/>
              </w:rPr>
              <w:t>i</w:t>
            </w:r>
            <w:r>
              <w:rPr>
                <w:w w:val="120"/>
                <w:sz w:val="24"/>
                <w:szCs w:val="24"/>
              </w:rPr>
              <w:t>s</w:t>
            </w:r>
            <w:r>
              <w:rPr>
                <w:spacing w:val="-1"/>
                <w:w w:val="120"/>
                <w:sz w:val="24"/>
                <w:szCs w:val="24"/>
              </w:rPr>
              <w:t>h</w:t>
            </w:r>
            <w:r>
              <w:rPr>
                <w:w w:val="114"/>
                <w:sz w:val="24"/>
                <w:szCs w:val="24"/>
              </w:rPr>
              <w:t>numo</w:t>
            </w:r>
            <w:r>
              <w:rPr>
                <w:spacing w:val="-1"/>
                <w:w w:val="114"/>
                <w:sz w:val="24"/>
                <w:szCs w:val="24"/>
              </w:rPr>
              <w:t>l</w:t>
            </w:r>
            <w:r>
              <w:rPr>
                <w:spacing w:val="1"/>
                <w:w w:val="125"/>
                <w:sz w:val="24"/>
                <w:szCs w:val="24"/>
              </w:rPr>
              <w:t>a</w:t>
            </w:r>
            <w:r>
              <w:rPr>
                <w:w w:val="119"/>
                <w:sz w:val="24"/>
                <w:szCs w:val="24"/>
              </w:rPr>
              <w:t>ka</w:t>
            </w:r>
            <w:r>
              <w:rPr>
                <w:spacing w:val="1"/>
                <w:w w:val="119"/>
                <w:sz w:val="24"/>
                <w:szCs w:val="24"/>
              </w:rPr>
              <w:t>l</w:t>
            </w:r>
            <w:r>
              <w:rPr>
                <w:spacing w:val="-1"/>
                <w:w w:val="125"/>
                <w:sz w:val="24"/>
                <w:szCs w:val="24"/>
              </w:rPr>
              <w:t>a</w:t>
            </w:r>
            <w:r>
              <w:rPr>
                <w:w w:val="111"/>
                <w:sz w:val="24"/>
                <w:szCs w:val="24"/>
              </w:rPr>
              <w:t xml:space="preserve">, </w:t>
            </w:r>
          </w:p>
          <w:p w:rsidR="0047596C" w:rsidRDefault="002F1A13" w:rsidP="00183B2A">
            <w:pPr>
              <w:spacing w:before="1" w:line="271" w:lineRule="auto"/>
              <w:ind w:right="2104"/>
              <w:rPr>
                <w:w w:val="117"/>
                <w:sz w:val="24"/>
                <w:szCs w:val="24"/>
              </w:rPr>
            </w:pPr>
            <w:r>
              <w:rPr>
                <w:w w:val="117"/>
                <w:sz w:val="24"/>
                <w:szCs w:val="24"/>
              </w:rPr>
              <w:t xml:space="preserve">Lohit Sriha </w:t>
            </w:r>
            <w:r w:rsidR="00C2164D">
              <w:rPr>
                <w:w w:val="117"/>
                <w:sz w:val="24"/>
                <w:szCs w:val="24"/>
              </w:rPr>
              <w:t>Korlepara</w:t>
            </w:r>
            <w:r>
              <w:rPr>
                <w:w w:val="117"/>
                <w:sz w:val="24"/>
                <w:szCs w:val="24"/>
              </w:rPr>
              <w:t>,</w:t>
            </w:r>
          </w:p>
          <w:p w:rsidR="0057292D" w:rsidRDefault="0057292D" w:rsidP="00183B2A">
            <w:pPr>
              <w:spacing w:before="1" w:line="271" w:lineRule="auto"/>
              <w:ind w:right="2104"/>
              <w:jc w:val="both"/>
              <w:rPr>
                <w:sz w:val="24"/>
                <w:szCs w:val="24"/>
              </w:rPr>
            </w:pPr>
            <w:r w:rsidRPr="00AC3DBB">
              <w:rPr>
                <w:w w:val="117"/>
                <w:sz w:val="24"/>
                <w:szCs w:val="24"/>
              </w:rPr>
              <w:t>Manikanta Srinivas</w:t>
            </w:r>
          </w:p>
        </w:tc>
      </w:tr>
      <w:tr w:rsidR="0047596C" w:rsidTr="00A400C6">
        <w:trPr>
          <w:trHeight w:hRule="exact" w:val="956"/>
        </w:trPr>
        <w:tc>
          <w:tcPr>
            <w:tcW w:w="4234" w:type="dxa"/>
            <w:tcBorders>
              <w:top w:val="single" w:sz="5" w:space="0" w:color="000000"/>
              <w:left w:val="single" w:sz="5" w:space="0" w:color="000000"/>
              <w:bottom w:val="single" w:sz="5" w:space="0" w:color="000000"/>
              <w:right w:val="single" w:sz="5" w:space="0" w:color="000000"/>
            </w:tcBorders>
          </w:tcPr>
          <w:p w:rsidR="0047596C" w:rsidRDefault="007F4BD5">
            <w:pPr>
              <w:spacing w:before="77"/>
              <w:ind w:left="102"/>
              <w:rPr>
                <w:sz w:val="24"/>
                <w:szCs w:val="24"/>
              </w:rPr>
            </w:pPr>
            <w:r>
              <w:rPr>
                <w:w w:val="115"/>
                <w:sz w:val="24"/>
                <w:szCs w:val="24"/>
              </w:rPr>
              <w:t>Testing</w:t>
            </w:r>
            <w:r>
              <w:rPr>
                <w:sz w:val="24"/>
                <w:szCs w:val="24"/>
              </w:rPr>
              <w:t>:</w:t>
            </w:r>
          </w:p>
        </w:tc>
        <w:tc>
          <w:tcPr>
            <w:tcW w:w="4774" w:type="dxa"/>
            <w:tcBorders>
              <w:top w:val="single" w:sz="5" w:space="0" w:color="000000"/>
              <w:left w:val="single" w:sz="5" w:space="0" w:color="000000"/>
              <w:bottom w:val="single" w:sz="5" w:space="0" w:color="000000"/>
              <w:right w:val="single" w:sz="5" w:space="0" w:color="000000"/>
            </w:tcBorders>
          </w:tcPr>
          <w:p w:rsidR="0047596C" w:rsidRDefault="00E816E1" w:rsidP="00183B2A">
            <w:pPr>
              <w:spacing w:before="77" w:line="269" w:lineRule="auto"/>
              <w:ind w:right="1600"/>
              <w:rPr>
                <w:sz w:val="24"/>
                <w:szCs w:val="24"/>
              </w:rPr>
            </w:pPr>
            <w:r>
              <w:rPr>
                <w:w w:val="116"/>
                <w:sz w:val="24"/>
                <w:szCs w:val="24"/>
              </w:rPr>
              <w:t>Manikanta Srinivas</w:t>
            </w:r>
            <w:r w:rsidR="007F4BD5">
              <w:rPr>
                <w:w w:val="111"/>
                <w:sz w:val="24"/>
                <w:szCs w:val="24"/>
              </w:rPr>
              <w:t xml:space="preserve">, </w:t>
            </w:r>
            <w:r w:rsidR="00C2164D">
              <w:rPr>
                <w:w w:val="117"/>
                <w:sz w:val="24"/>
                <w:szCs w:val="24"/>
              </w:rPr>
              <w:t>Lohit Srihas Korlepara</w:t>
            </w:r>
          </w:p>
        </w:tc>
      </w:tr>
      <w:tr w:rsidR="0047596C" w:rsidTr="00A400C6">
        <w:trPr>
          <w:trHeight w:hRule="exact" w:val="675"/>
        </w:trPr>
        <w:tc>
          <w:tcPr>
            <w:tcW w:w="4234" w:type="dxa"/>
            <w:tcBorders>
              <w:top w:val="single" w:sz="5" w:space="0" w:color="000000"/>
              <w:left w:val="single" w:sz="5" w:space="0" w:color="000000"/>
              <w:bottom w:val="single" w:sz="5" w:space="0" w:color="000000"/>
              <w:right w:val="single" w:sz="5" w:space="0" w:color="000000"/>
            </w:tcBorders>
          </w:tcPr>
          <w:p w:rsidR="0047596C" w:rsidRDefault="007F4BD5">
            <w:pPr>
              <w:spacing w:before="75"/>
              <w:ind w:left="102"/>
              <w:rPr>
                <w:sz w:val="24"/>
                <w:szCs w:val="24"/>
              </w:rPr>
            </w:pPr>
            <w:r>
              <w:rPr>
                <w:spacing w:val="-1"/>
                <w:w w:val="116"/>
                <w:sz w:val="24"/>
                <w:szCs w:val="24"/>
              </w:rPr>
              <w:t>M</w:t>
            </w:r>
            <w:r>
              <w:rPr>
                <w:spacing w:val="1"/>
                <w:w w:val="116"/>
                <w:sz w:val="24"/>
                <w:szCs w:val="24"/>
              </w:rPr>
              <w:t>a</w:t>
            </w:r>
            <w:r>
              <w:rPr>
                <w:w w:val="116"/>
                <w:sz w:val="24"/>
                <w:szCs w:val="24"/>
              </w:rPr>
              <w:t>nagement</w:t>
            </w:r>
            <w:r>
              <w:rPr>
                <w:sz w:val="24"/>
                <w:szCs w:val="24"/>
              </w:rPr>
              <w:t>:</w:t>
            </w:r>
          </w:p>
        </w:tc>
        <w:tc>
          <w:tcPr>
            <w:tcW w:w="4774" w:type="dxa"/>
            <w:tcBorders>
              <w:top w:val="single" w:sz="5" w:space="0" w:color="000000"/>
              <w:left w:val="single" w:sz="5" w:space="0" w:color="000000"/>
              <w:bottom w:val="single" w:sz="5" w:space="0" w:color="000000"/>
              <w:right w:val="single" w:sz="5" w:space="0" w:color="000000"/>
            </w:tcBorders>
          </w:tcPr>
          <w:p w:rsidR="0047596C" w:rsidRDefault="00C2164D" w:rsidP="00183B2A">
            <w:pPr>
              <w:spacing w:before="75"/>
              <w:rPr>
                <w:sz w:val="24"/>
                <w:szCs w:val="24"/>
              </w:rPr>
            </w:pPr>
            <w:r>
              <w:rPr>
                <w:w w:val="117"/>
                <w:sz w:val="24"/>
                <w:szCs w:val="24"/>
              </w:rPr>
              <w:t>Lohit Srihas Korlepara</w:t>
            </w:r>
          </w:p>
        </w:tc>
      </w:tr>
      <w:tr w:rsidR="00A400C6" w:rsidTr="00A400C6">
        <w:trPr>
          <w:trHeight w:hRule="exact" w:val="925"/>
        </w:trPr>
        <w:tc>
          <w:tcPr>
            <w:tcW w:w="4234" w:type="dxa"/>
            <w:tcBorders>
              <w:top w:val="single" w:sz="5" w:space="0" w:color="000000"/>
              <w:left w:val="single" w:sz="5" w:space="0" w:color="000000"/>
              <w:bottom w:val="single" w:sz="5" w:space="0" w:color="000000"/>
              <w:right w:val="single" w:sz="5" w:space="0" w:color="000000"/>
            </w:tcBorders>
          </w:tcPr>
          <w:p w:rsidR="00A400C6" w:rsidRDefault="00183B2A" w:rsidP="00A400C6">
            <w:pPr>
              <w:spacing w:before="7" w:line="300" w:lineRule="exact"/>
              <w:jc w:val="both"/>
              <w:rPr>
                <w:w w:val="120"/>
                <w:sz w:val="24"/>
                <w:szCs w:val="24"/>
              </w:rPr>
            </w:pPr>
            <w:r>
              <w:rPr>
                <w:w w:val="114"/>
                <w:sz w:val="24"/>
                <w:szCs w:val="24"/>
              </w:rPr>
              <w:t xml:space="preserve"> </w:t>
            </w:r>
            <w:r w:rsidR="00A400C6" w:rsidRPr="005452F3">
              <w:rPr>
                <w:w w:val="114"/>
                <w:sz w:val="24"/>
                <w:szCs w:val="24"/>
              </w:rPr>
              <w:t>Doc</w:t>
            </w:r>
            <w:r w:rsidR="00A400C6" w:rsidRPr="005452F3">
              <w:rPr>
                <w:spacing w:val="-1"/>
                <w:w w:val="114"/>
                <w:sz w:val="24"/>
                <w:szCs w:val="24"/>
              </w:rPr>
              <w:t>u</w:t>
            </w:r>
            <w:r w:rsidR="00A400C6" w:rsidRPr="005452F3">
              <w:rPr>
                <w:w w:val="114"/>
                <w:sz w:val="24"/>
                <w:szCs w:val="24"/>
              </w:rPr>
              <w:t>ment</w:t>
            </w:r>
            <w:r w:rsidR="00A400C6" w:rsidRPr="005452F3">
              <w:rPr>
                <w:spacing w:val="1"/>
                <w:w w:val="114"/>
                <w:sz w:val="24"/>
                <w:szCs w:val="24"/>
              </w:rPr>
              <w:t>a</w:t>
            </w:r>
            <w:r w:rsidR="00A400C6" w:rsidRPr="005452F3">
              <w:rPr>
                <w:w w:val="114"/>
                <w:sz w:val="24"/>
                <w:szCs w:val="24"/>
              </w:rPr>
              <w:t>t</w:t>
            </w:r>
            <w:r w:rsidR="00A400C6" w:rsidRPr="005452F3">
              <w:rPr>
                <w:spacing w:val="1"/>
                <w:w w:val="114"/>
                <w:sz w:val="24"/>
                <w:szCs w:val="24"/>
              </w:rPr>
              <w:t>i</w:t>
            </w:r>
            <w:r w:rsidR="00A400C6" w:rsidRPr="005452F3">
              <w:rPr>
                <w:w w:val="114"/>
                <w:sz w:val="24"/>
                <w:szCs w:val="24"/>
              </w:rPr>
              <w:t>on</w:t>
            </w:r>
            <w:r w:rsidR="00A400C6">
              <w:rPr>
                <w:sz w:val="24"/>
                <w:szCs w:val="24"/>
              </w:rPr>
              <w:t>:</w:t>
            </w:r>
          </w:p>
          <w:p w:rsidR="00A400C6" w:rsidRPr="005452F3" w:rsidRDefault="00A400C6" w:rsidP="00A400C6">
            <w:pPr>
              <w:spacing w:before="7" w:line="300" w:lineRule="exact"/>
              <w:jc w:val="both"/>
              <w:rPr>
                <w:w w:val="120"/>
                <w:sz w:val="24"/>
                <w:szCs w:val="24"/>
              </w:rPr>
            </w:pPr>
          </w:p>
        </w:tc>
        <w:tc>
          <w:tcPr>
            <w:tcW w:w="4774" w:type="dxa"/>
            <w:tcBorders>
              <w:top w:val="single" w:sz="5" w:space="0" w:color="000000"/>
              <w:left w:val="single" w:sz="5" w:space="0" w:color="000000"/>
              <w:bottom w:val="single" w:sz="5" w:space="0" w:color="000000"/>
              <w:right w:val="single" w:sz="5" w:space="0" w:color="000000"/>
            </w:tcBorders>
          </w:tcPr>
          <w:p w:rsidR="00A400C6" w:rsidRDefault="00A400C6" w:rsidP="00A400C6">
            <w:pPr>
              <w:spacing w:before="7" w:line="300" w:lineRule="exact"/>
              <w:jc w:val="both"/>
              <w:rPr>
                <w:w w:val="114"/>
                <w:sz w:val="24"/>
                <w:szCs w:val="24"/>
              </w:rPr>
            </w:pPr>
            <w:r>
              <w:rPr>
                <w:w w:val="114"/>
                <w:sz w:val="24"/>
                <w:szCs w:val="24"/>
              </w:rPr>
              <w:t>Sai Jagannadh Koya,</w:t>
            </w:r>
          </w:p>
          <w:p w:rsidR="00A400C6" w:rsidRPr="005452F3" w:rsidRDefault="00A400C6" w:rsidP="00A400C6">
            <w:pPr>
              <w:spacing w:before="7" w:line="300" w:lineRule="exact"/>
              <w:jc w:val="both"/>
              <w:rPr>
                <w:w w:val="120"/>
                <w:sz w:val="24"/>
                <w:szCs w:val="24"/>
              </w:rPr>
            </w:pPr>
            <w:r>
              <w:rPr>
                <w:w w:val="120"/>
                <w:sz w:val="24"/>
                <w:szCs w:val="24"/>
              </w:rPr>
              <w:t>Sai Surya Teja Kovur</w:t>
            </w:r>
          </w:p>
        </w:tc>
      </w:tr>
    </w:tbl>
    <w:p w:rsidR="00A400C6" w:rsidRDefault="00A400C6"/>
    <w:p w:rsidR="00A400C6" w:rsidRDefault="00A400C6" w:rsidP="00A400C6"/>
    <w:p w:rsidR="0047596C" w:rsidRPr="00A400C6" w:rsidRDefault="00A400C6" w:rsidP="00A400C6">
      <w:pPr>
        <w:jc w:val="center"/>
        <w:sectPr w:rsidR="0047596C" w:rsidRPr="00A400C6">
          <w:pgSz w:w="11920" w:h="16840"/>
          <w:pgMar w:top="920" w:right="1420" w:bottom="280" w:left="1220" w:header="726" w:footer="1159" w:gutter="0"/>
          <w:cols w:space="720"/>
        </w:sectPr>
      </w:pPr>
      <w:r>
        <w:rPr>
          <w:spacing w:val="1"/>
          <w:sz w:val="28"/>
          <w:szCs w:val="28"/>
        </w:rPr>
        <w:t>T</w:t>
      </w:r>
      <w:r>
        <w:rPr>
          <w:sz w:val="28"/>
          <w:szCs w:val="28"/>
        </w:rPr>
        <w:t>a</w:t>
      </w:r>
      <w:r>
        <w:rPr>
          <w:spacing w:val="1"/>
          <w:sz w:val="28"/>
          <w:szCs w:val="28"/>
        </w:rPr>
        <w:t>b</w:t>
      </w:r>
      <w:r>
        <w:rPr>
          <w:spacing w:val="-1"/>
          <w:sz w:val="28"/>
          <w:szCs w:val="28"/>
        </w:rPr>
        <w:t>l</w:t>
      </w:r>
      <w:r>
        <w:rPr>
          <w:sz w:val="28"/>
          <w:szCs w:val="28"/>
        </w:rPr>
        <w:t xml:space="preserve">e </w:t>
      </w:r>
      <w:r>
        <w:rPr>
          <w:spacing w:val="-1"/>
          <w:sz w:val="28"/>
          <w:szCs w:val="28"/>
        </w:rPr>
        <w:t>1</w:t>
      </w:r>
      <w:r>
        <w:rPr>
          <w:sz w:val="28"/>
          <w:szCs w:val="28"/>
        </w:rPr>
        <w:t>:</w:t>
      </w:r>
      <w:r>
        <w:rPr>
          <w:spacing w:val="8"/>
          <w:sz w:val="28"/>
          <w:szCs w:val="28"/>
        </w:rPr>
        <w:t xml:space="preserve"> </w:t>
      </w:r>
      <w:r>
        <w:rPr>
          <w:sz w:val="28"/>
          <w:szCs w:val="28"/>
        </w:rPr>
        <w:t>w</w:t>
      </w:r>
      <w:r>
        <w:rPr>
          <w:spacing w:val="1"/>
          <w:sz w:val="28"/>
          <w:szCs w:val="28"/>
        </w:rPr>
        <w:t>o</w:t>
      </w:r>
      <w:r>
        <w:rPr>
          <w:sz w:val="28"/>
          <w:szCs w:val="28"/>
        </w:rPr>
        <w:t xml:space="preserve">rk </w:t>
      </w:r>
      <w:r>
        <w:rPr>
          <w:w w:val="119"/>
          <w:sz w:val="28"/>
          <w:szCs w:val="28"/>
        </w:rPr>
        <w:t>ma</w:t>
      </w:r>
      <w:r>
        <w:rPr>
          <w:spacing w:val="-1"/>
          <w:w w:val="119"/>
          <w:sz w:val="28"/>
          <w:szCs w:val="28"/>
        </w:rPr>
        <w:t>n</w:t>
      </w:r>
      <w:r>
        <w:rPr>
          <w:w w:val="116"/>
          <w:sz w:val="28"/>
          <w:szCs w:val="28"/>
        </w:rPr>
        <w:t>a</w:t>
      </w:r>
      <w:r>
        <w:rPr>
          <w:spacing w:val="-2"/>
          <w:w w:val="116"/>
          <w:sz w:val="28"/>
          <w:szCs w:val="28"/>
        </w:rPr>
        <w:t>g</w:t>
      </w:r>
      <w:r>
        <w:rPr>
          <w:spacing w:val="1"/>
          <w:w w:val="113"/>
          <w:sz w:val="28"/>
          <w:szCs w:val="28"/>
        </w:rPr>
        <w:t>e</w:t>
      </w:r>
      <w:r>
        <w:rPr>
          <w:spacing w:val="-3"/>
          <w:w w:val="114"/>
          <w:sz w:val="28"/>
          <w:szCs w:val="28"/>
        </w:rPr>
        <w:t>m</w:t>
      </w:r>
      <w:r>
        <w:rPr>
          <w:spacing w:val="1"/>
          <w:w w:val="113"/>
          <w:sz w:val="28"/>
          <w:szCs w:val="28"/>
        </w:rPr>
        <w:t>e</w:t>
      </w:r>
      <w:r>
        <w:rPr>
          <w:spacing w:val="-1"/>
          <w:w w:val="122"/>
          <w:sz w:val="28"/>
          <w:szCs w:val="28"/>
        </w:rPr>
        <w:t>n</w:t>
      </w:r>
      <w:r>
        <w:rPr>
          <w:w w:val="140"/>
          <w:sz w:val="28"/>
          <w:szCs w:val="28"/>
        </w:rPr>
        <w:t>t</w:t>
      </w:r>
      <w:r>
        <w:tab/>
      </w:r>
    </w:p>
    <w:p w:rsidR="0047596C" w:rsidRDefault="0047596C">
      <w:pPr>
        <w:spacing w:before="19" w:line="220" w:lineRule="exact"/>
        <w:rPr>
          <w:sz w:val="22"/>
          <w:szCs w:val="22"/>
        </w:rPr>
      </w:pPr>
    </w:p>
    <w:p w:rsidR="0047596C" w:rsidRPr="00DF6949" w:rsidRDefault="007F4BD5" w:rsidP="00D16ECD">
      <w:pPr>
        <w:pStyle w:val="ListParagraph"/>
        <w:numPr>
          <w:ilvl w:val="0"/>
          <w:numId w:val="13"/>
        </w:numPr>
        <w:spacing w:line="480" w:lineRule="exact"/>
        <w:rPr>
          <w:b/>
          <w:sz w:val="28"/>
          <w:szCs w:val="28"/>
        </w:rPr>
      </w:pPr>
      <w:r w:rsidRPr="00DF6949">
        <w:rPr>
          <w:b/>
          <w:w w:val="114"/>
          <w:position w:val="-2"/>
          <w:sz w:val="28"/>
          <w:szCs w:val="28"/>
        </w:rPr>
        <w:t>Co</w:t>
      </w:r>
      <w:r w:rsidRPr="00DF6949">
        <w:rPr>
          <w:b/>
          <w:spacing w:val="1"/>
          <w:w w:val="114"/>
          <w:position w:val="-2"/>
          <w:sz w:val="28"/>
          <w:szCs w:val="28"/>
        </w:rPr>
        <w:t>n</w:t>
      </w:r>
      <w:r w:rsidRPr="00DF6949">
        <w:rPr>
          <w:b/>
          <w:w w:val="114"/>
          <w:position w:val="-2"/>
          <w:sz w:val="28"/>
          <w:szCs w:val="28"/>
        </w:rPr>
        <w:t>figu</w:t>
      </w:r>
      <w:r w:rsidRPr="00DF6949">
        <w:rPr>
          <w:b/>
          <w:spacing w:val="2"/>
          <w:w w:val="114"/>
          <w:position w:val="-2"/>
          <w:sz w:val="28"/>
          <w:szCs w:val="28"/>
        </w:rPr>
        <w:t>r</w:t>
      </w:r>
      <w:r w:rsidRPr="00DF6949">
        <w:rPr>
          <w:b/>
          <w:w w:val="114"/>
          <w:position w:val="-2"/>
          <w:sz w:val="28"/>
          <w:szCs w:val="28"/>
        </w:rPr>
        <w:t>ati</w:t>
      </w:r>
      <w:r w:rsidRPr="00DF6949">
        <w:rPr>
          <w:b/>
          <w:spacing w:val="2"/>
          <w:w w:val="114"/>
          <w:position w:val="-2"/>
          <w:sz w:val="28"/>
          <w:szCs w:val="28"/>
        </w:rPr>
        <w:t>o</w:t>
      </w:r>
      <w:r w:rsidRPr="00DF6949">
        <w:rPr>
          <w:b/>
          <w:w w:val="114"/>
          <w:position w:val="-2"/>
          <w:sz w:val="28"/>
          <w:szCs w:val="28"/>
        </w:rPr>
        <w:t>n</w:t>
      </w:r>
      <w:r w:rsidRPr="00DF6949">
        <w:rPr>
          <w:b/>
          <w:spacing w:val="2"/>
          <w:w w:val="114"/>
          <w:position w:val="-2"/>
          <w:sz w:val="28"/>
          <w:szCs w:val="28"/>
        </w:rPr>
        <w:t xml:space="preserve"> </w:t>
      </w:r>
      <w:r w:rsidRPr="00DF6949">
        <w:rPr>
          <w:b/>
          <w:spacing w:val="1"/>
          <w:w w:val="105"/>
          <w:position w:val="-2"/>
          <w:sz w:val="28"/>
          <w:szCs w:val="28"/>
        </w:rPr>
        <w:t>M</w:t>
      </w:r>
      <w:r w:rsidRPr="00DF6949">
        <w:rPr>
          <w:b/>
          <w:w w:val="124"/>
          <w:position w:val="-2"/>
          <w:sz w:val="28"/>
          <w:szCs w:val="28"/>
        </w:rPr>
        <w:t>an</w:t>
      </w:r>
      <w:r w:rsidRPr="00DF6949">
        <w:rPr>
          <w:b/>
          <w:spacing w:val="3"/>
          <w:w w:val="124"/>
          <w:position w:val="-2"/>
          <w:sz w:val="28"/>
          <w:szCs w:val="28"/>
        </w:rPr>
        <w:t>a</w:t>
      </w:r>
      <w:r w:rsidRPr="00DF6949">
        <w:rPr>
          <w:b/>
          <w:w w:val="109"/>
          <w:position w:val="-2"/>
          <w:sz w:val="28"/>
          <w:szCs w:val="28"/>
        </w:rPr>
        <w:t>g</w:t>
      </w:r>
      <w:r w:rsidRPr="00DF6949">
        <w:rPr>
          <w:b/>
          <w:spacing w:val="-2"/>
          <w:w w:val="109"/>
          <w:position w:val="-2"/>
          <w:sz w:val="28"/>
          <w:szCs w:val="28"/>
        </w:rPr>
        <w:t>e</w:t>
      </w:r>
      <w:r w:rsidRPr="00DF6949">
        <w:rPr>
          <w:b/>
          <w:w w:val="113"/>
          <w:position w:val="-2"/>
          <w:sz w:val="28"/>
          <w:szCs w:val="28"/>
        </w:rPr>
        <w:t>m</w:t>
      </w:r>
      <w:r w:rsidRPr="00DF6949">
        <w:rPr>
          <w:b/>
          <w:spacing w:val="1"/>
          <w:w w:val="113"/>
          <w:position w:val="-2"/>
          <w:sz w:val="28"/>
          <w:szCs w:val="28"/>
        </w:rPr>
        <w:t>e</w:t>
      </w:r>
      <w:r w:rsidRPr="00DF6949">
        <w:rPr>
          <w:b/>
          <w:w w:val="128"/>
          <w:position w:val="-2"/>
          <w:sz w:val="28"/>
          <w:szCs w:val="28"/>
        </w:rPr>
        <w:t>n</w:t>
      </w:r>
      <w:r w:rsidRPr="00DF6949">
        <w:rPr>
          <w:b/>
          <w:spacing w:val="7"/>
          <w:w w:val="128"/>
          <w:position w:val="-2"/>
          <w:sz w:val="28"/>
          <w:szCs w:val="28"/>
        </w:rPr>
        <w:t>t</w:t>
      </w:r>
      <w:r w:rsidRPr="00DF6949">
        <w:rPr>
          <w:b/>
          <w:position w:val="-2"/>
          <w:sz w:val="28"/>
          <w:szCs w:val="28"/>
        </w:rPr>
        <w:t>:</w:t>
      </w:r>
    </w:p>
    <w:p w:rsidR="0047596C" w:rsidRDefault="0047596C">
      <w:pPr>
        <w:spacing w:before="7" w:line="180" w:lineRule="exact"/>
        <w:rPr>
          <w:sz w:val="19"/>
          <w:szCs w:val="19"/>
        </w:rPr>
      </w:pPr>
    </w:p>
    <w:p w:rsidR="0047596C" w:rsidRDefault="0047596C">
      <w:pPr>
        <w:spacing w:line="200" w:lineRule="exact"/>
      </w:pPr>
    </w:p>
    <w:p w:rsidR="00D16ECD" w:rsidRPr="00DF6949" w:rsidRDefault="007F4BD5" w:rsidP="00D16ECD">
      <w:pPr>
        <w:spacing w:before="240" w:after="240"/>
        <w:ind w:left="100"/>
        <w:rPr>
          <w:w w:val="120"/>
          <w:sz w:val="24"/>
          <w:szCs w:val="24"/>
        </w:rPr>
      </w:pPr>
      <w:r w:rsidRPr="00DF6949">
        <w:rPr>
          <w:sz w:val="24"/>
          <w:szCs w:val="24"/>
        </w:rPr>
        <w:t>9</w:t>
      </w:r>
      <w:r w:rsidRPr="00DF6949">
        <w:rPr>
          <w:spacing w:val="2"/>
          <w:sz w:val="24"/>
          <w:szCs w:val="24"/>
        </w:rPr>
        <w:t>.</w:t>
      </w:r>
      <w:r w:rsidRPr="00DF6949">
        <w:rPr>
          <w:sz w:val="24"/>
          <w:szCs w:val="24"/>
        </w:rPr>
        <w:t>1</w:t>
      </w:r>
      <w:r w:rsidRPr="00DF6949">
        <w:rPr>
          <w:spacing w:val="49"/>
          <w:sz w:val="24"/>
          <w:szCs w:val="24"/>
        </w:rPr>
        <w:t xml:space="preserve"> </w:t>
      </w:r>
      <w:r w:rsidRPr="00DF6949">
        <w:rPr>
          <w:w w:val="111"/>
          <w:sz w:val="24"/>
          <w:szCs w:val="24"/>
        </w:rPr>
        <w:t>V</w:t>
      </w:r>
      <w:r w:rsidRPr="00DF6949">
        <w:rPr>
          <w:spacing w:val="1"/>
          <w:w w:val="111"/>
          <w:sz w:val="24"/>
          <w:szCs w:val="24"/>
        </w:rPr>
        <w:t>e</w:t>
      </w:r>
      <w:r w:rsidRPr="00DF6949">
        <w:rPr>
          <w:w w:val="111"/>
          <w:sz w:val="24"/>
          <w:szCs w:val="24"/>
        </w:rPr>
        <w:t>rs</w:t>
      </w:r>
      <w:r w:rsidRPr="00DF6949">
        <w:rPr>
          <w:spacing w:val="1"/>
          <w:w w:val="111"/>
          <w:sz w:val="24"/>
          <w:szCs w:val="24"/>
        </w:rPr>
        <w:t>io</w:t>
      </w:r>
      <w:r w:rsidRPr="00DF6949">
        <w:rPr>
          <w:w w:val="111"/>
          <w:sz w:val="24"/>
          <w:szCs w:val="24"/>
        </w:rPr>
        <w:t>n</w:t>
      </w:r>
      <w:r w:rsidRPr="00DF6949">
        <w:rPr>
          <w:spacing w:val="3"/>
          <w:w w:val="111"/>
          <w:sz w:val="24"/>
          <w:szCs w:val="24"/>
        </w:rPr>
        <w:t xml:space="preserve"> </w:t>
      </w:r>
      <w:r w:rsidRPr="00DF6949">
        <w:rPr>
          <w:w w:val="112"/>
          <w:sz w:val="24"/>
          <w:szCs w:val="24"/>
        </w:rPr>
        <w:t>M</w:t>
      </w:r>
      <w:r w:rsidRPr="00DF6949">
        <w:rPr>
          <w:spacing w:val="3"/>
          <w:w w:val="112"/>
          <w:sz w:val="24"/>
          <w:szCs w:val="24"/>
        </w:rPr>
        <w:t>a</w:t>
      </w:r>
      <w:r w:rsidRPr="00DF6949">
        <w:rPr>
          <w:w w:val="123"/>
          <w:sz w:val="24"/>
          <w:szCs w:val="24"/>
        </w:rPr>
        <w:t>n</w:t>
      </w:r>
      <w:r w:rsidRPr="00DF6949">
        <w:rPr>
          <w:spacing w:val="2"/>
          <w:w w:val="123"/>
          <w:sz w:val="24"/>
          <w:szCs w:val="24"/>
        </w:rPr>
        <w:t>a</w:t>
      </w:r>
      <w:r w:rsidRPr="00DF6949">
        <w:rPr>
          <w:spacing w:val="-1"/>
          <w:w w:val="107"/>
          <w:sz w:val="24"/>
          <w:szCs w:val="24"/>
        </w:rPr>
        <w:t>g</w:t>
      </w:r>
      <w:r w:rsidRPr="00DF6949">
        <w:rPr>
          <w:spacing w:val="1"/>
          <w:w w:val="112"/>
          <w:sz w:val="24"/>
          <w:szCs w:val="24"/>
        </w:rPr>
        <w:t>e</w:t>
      </w:r>
      <w:r w:rsidRPr="00DF6949">
        <w:rPr>
          <w:w w:val="113"/>
          <w:sz w:val="24"/>
          <w:szCs w:val="24"/>
        </w:rPr>
        <w:t>m</w:t>
      </w:r>
      <w:r w:rsidRPr="00DF6949">
        <w:rPr>
          <w:spacing w:val="3"/>
          <w:w w:val="113"/>
          <w:sz w:val="24"/>
          <w:szCs w:val="24"/>
        </w:rPr>
        <w:t>e</w:t>
      </w:r>
      <w:r w:rsidR="00D16ECD" w:rsidRPr="00DF6949">
        <w:rPr>
          <w:w w:val="120"/>
          <w:sz w:val="24"/>
          <w:szCs w:val="24"/>
        </w:rPr>
        <w:t>nt:</w:t>
      </w:r>
    </w:p>
    <w:p w:rsidR="0047596C" w:rsidRDefault="007F4BD5" w:rsidP="00D16ECD">
      <w:pPr>
        <w:spacing w:line="270" w:lineRule="auto"/>
        <w:ind w:left="100" w:right="63" w:firstLine="787"/>
        <w:rPr>
          <w:sz w:val="24"/>
          <w:szCs w:val="24"/>
        </w:rPr>
      </w:pPr>
      <w:r>
        <w:rPr>
          <w:spacing w:val="1"/>
          <w:sz w:val="24"/>
          <w:szCs w:val="24"/>
        </w:rPr>
        <w:t>T</w:t>
      </w:r>
      <w:r>
        <w:rPr>
          <w:sz w:val="24"/>
          <w:szCs w:val="24"/>
        </w:rPr>
        <w:t>h</w:t>
      </w:r>
      <w:r>
        <w:rPr>
          <w:spacing w:val="1"/>
          <w:sz w:val="24"/>
          <w:szCs w:val="24"/>
        </w:rPr>
        <w:t>i</w:t>
      </w:r>
      <w:r>
        <w:rPr>
          <w:sz w:val="24"/>
          <w:szCs w:val="24"/>
        </w:rPr>
        <w:t xml:space="preserve">s </w:t>
      </w:r>
      <w:r>
        <w:rPr>
          <w:w w:val="114"/>
          <w:sz w:val="24"/>
          <w:szCs w:val="24"/>
        </w:rPr>
        <w:t>meth</w:t>
      </w:r>
      <w:r>
        <w:rPr>
          <w:spacing w:val="-2"/>
          <w:w w:val="114"/>
          <w:sz w:val="24"/>
          <w:szCs w:val="24"/>
        </w:rPr>
        <w:t>o</w:t>
      </w:r>
      <w:r>
        <w:rPr>
          <w:w w:val="114"/>
          <w:sz w:val="24"/>
          <w:szCs w:val="24"/>
        </w:rPr>
        <w:t>d</w:t>
      </w:r>
      <w:r>
        <w:rPr>
          <w:spacing w:val="4"/>
          <w:w w:val="114"/>
          <w:sz w:val="24"/>
          <w:szCs w:val="24"/>
        </w:rPr>
        <w:t xml:space="preserve"> </w:t>
      </w:r>
      <w:r>
        <w:rPr>
          <w:sz w:val="24"/>
          <w:szCs w:val="24"/>
        </w:rPr>
        <w:t>of</w:t>
      </w:r>
      <w:r>
        <w:rPr>
          <w:spacing w:val="7"/>
          <w:sz w:val="24"/>
          <w:szCs w:val="24"/>
        </w:rPr>
        <w:t xml:space="preserve"> </w:t>
      </w:r>
      <w:r>
        <w:rPr>
          <w:spacing w:val="1"/>
          <w:w w:val="117"/>
          <w:sz w:val="24"/>
          <w:szCs w:val="24"/>
        </w:rPr>
        <w:t>a</w:t>
      </w:r>
      <w:r>
        <w:rPr>
          <w:spacing w:val="-1"/>
          <w:w w:val="117"/>
          <w:sz w:val="24"/>
          <w:szCs w:val="24"/>
        </w:rPr>
        <w:t>dd</w:t>
      </w:r>
      <w:r>
        <w:rPr>
          <w:spacing w:val="1"/>
          <w:w w:val="117"/>
          <w:sz w:val="24"/>
          <w:szCs w:val="24"/>
        </w:rPr>
        <w:t>i</w:t>
      </w:r>
      <w:r>
        <w:rPr>
          <w:w w:val="117"/>
          <w:sz w:val="24"/>
          <w:szCs w:val="24"/>
        </w:rPr>
        <w:t>ng</w:t>
      </w:r>
      <w:r>
        <w:rPr>
          <w:spacing w:val="-12"/>
          <w:w w:val="117"/>
          <w:sz w:val="24"/>
          <w:szCs w:val="24"/>
        </w:rPr>
        <w:t xml:space="preserve"> </w:t>
      </w:r>
      <w:r>
        <w:rPr>
          <w:w w:val="117"/>
          <w:sz w:val="24"/>
          <w:szCs w:val="24"/>
        </w:rPr>
        <w:t>t</w:t>
      </w:r>
      <w:r>
        <w:rPr>
          <w:spacing w:val="1"/>
          <w:w w:val="117"/>
          <w:sz w:val="24"/>
          <w:szCs w:val="24"/>
        </w:rPr>
        <w:t>a</w:t>
      </w:r>
      <w:r>
        <w:rPr>
          <w:w w:val="117"/>
          <w:sz w:val="24"/>
          <w:szCs w:val="24"/>
        </w:rPr>
        <w:t>gs</w:t>
      </w:r>
      <w:r>
        <w:rPr>
          <w:spacing w:val="10"/>
          <w:w w:val="117"/>
          <w:sz w:val="24"/>
          <w:szCs w:val="24"/>
        </w:rPr>
        <w:t xml:space="preserve"> </w:t>
      </w:r>
      <w:r>
        <w:rPr>
          <w:spacing w:val="-2"/>
          <w:sz w:val="24"/>
          <w:szCs w:val="24"/>
        </w:rPr>
        <w:t>w</w:t>
      </w:r>
      <w:r>
        <w:rPr>
          <w:spacing w:val="1"/>
          <w:sz w:val="24"/>
          <w:szCs w:val="24"/>
        </w:rPr>
        <w:t>i</w:t>
      </w:r>
      <w:r>
        <w:rPr>
          <w:spacing w:val="-1"/>
          <w:sz w:val="24"/>
          <w:szCs w:val="24"/>
        </w:rPr>
        <w:t>l</w:t>
      </w:r>
      <w:r>
        <w:rPr>
          <w:sz w:val="24"/>
          <w:szCs w:val="24"/>
        </w:rPr>
        <w:t>l</w:t>
      </w:r>
      <w:r>
        <w:rPr>
          <w:spacing w:val="46"/>
          <w:sz w:val="24"/>
          <w:szCs w:val="24"/>
        </w:rPr>
        <w:t xml:space="preserve"> </w:t>
      </w:r>
      <w:r>
        <w:rPr>
          <w:spacing w:val="-1"/>
          <w:sz w:val="24"/>
          <w:szCs w:val="24"/>
        </w:rPr>
        <w:t>a</w:t>
      </w:r>
      <w:r>
        <w:rPr>
          <w:sz w:val="24"/>
          <w:szCs w:val="24"/>
        </w:rPr>
        <w:t>vo</w:t>
      </w:r>
      <w:r>
        <w:rPr>
          <w:spacing w:val="1"/>
          <w:sz w:val="24"/>
          <w:szCs w:val="24"/>
        </w:rPr>
        <w:t>i</w:t>
      </w:r>
      <w:r>
        <w:rPr>
          <w:sz w:val="24"/>
          <w:szCs w:val="24"/>
        </w:rPr>
        <w:t xml:space="preserve">d </w:t>
      </w:r>
      <w:r>
        <w:rPr>
          <w:w w:val="110"/>
          <w:sz w:val="24"/>
          <w:szCs w:val="24"/>
        </w:rPr>
        <w:t>con</w:t>
      </w:r>
      <w:r>
        <w:rPr>
          <w:spacing w:val="-1"/>
          <w:w w:val="110"/>
          <w:sz w:val="24"/>
          <w:szCs w:val="24"/>
        </w:rPr>
        <w:t>f</w:t>
      </w:r>
      <w:r>
        <w:rPr>
          <w:w w:val="110"/>
          <w:sz w:val="24"/>
          <w:szCs w:val="24"/>
        </w:rPr>
        <w:t>u</w:t>
      </w:r>
      <w:r>
        <w:rPr>
          <w:spacing w:val="-1"/>
          <w:w w:val="110"/>
          <w:sz w:val="24"/>
          <w:szCs w:val="24"/>
        </w:rPr>
        <w:t>s</w:t>
      </w:r>
      <w:r>
        <w:rPr>
          <w:spacing w:val="1"/>
          <w:w w:val="110"/>
          <w:sz w:val="24"/>
          <w:szCs w:val="24"/>
        </w:rPr>
        <w:t>i</w:t>
      </w:r>
      <w:r>
        <w:rPr>
          <w:w w:val="110"/>
          <w:sz w:val="24"/>
          <w:szCs w:val="24"/>
        </w:rPr>
        <w:t>on</w:t>
      </w:r>
      <w:r>
        <w:rPr>
          <w:spacing w:val="10"/>
          <w:w w:val="110"/>
          <w:sz w:val="24"/>
          <w:szCs w:val="24"/>
        </w:rPr>
        <w:t xml:space="preserve"> </w:t>
      </w:r>
      <w:r>
        <w:rPr>
          <w:spacing w:val="1"/>
          <w:sz w:val="24"/>
          <w:szCs w:val="24"/>
        </w:rPr>
        <w:t>w</w:t>
      </w:r>
      <w:r>
        <w:rPr>
          <w:sz w:val="24"/>
          <w:szCs w:val="24"/>
        </w:rPr>
        <w:t>h</w:t>
      </w:r>
      <w:r>
        <w:rPr>
          <w:spacing w:val="1"/>
          <w:sz w:val="24"/>
          <w:szCs w:val="24"/>
        </w:rPr>
        <w:t>il</w:t>
      </w:r>
      <w:r>
        <w:rPr>
          <w:sz w:val="24"/>
          <w:szCs w:val="24"/>
        </w:rPr>
        <w:t xml:space="preserve">e </w:t>
      </w:r>
      <w:r>
        <w:rPr>
          <w:spacing w:val="-3"/>
          <w:sz w:val="24"/>
          <w:szCs w:val="24"/>
        </w:rPr>
        <w:t>c</w:t>
      </w:r>
      <w:r>
        <w:rPr>
          <w:w w:val="111"/>
          <w:sz w:val="24"/>
          <w:szCs w:val="24"/>
        </w:rPr>
        <w:t>omm</w:t>
      </w:r>
      <w:r>
        <w:rPr>
          <w:spacing w:val="1"/>
          <w:w w:val="111"/>
          <w:sz w:val="24"/>
          <w:szCs w:val="24"/>
        </w:rPr>
        <w:t>i</w:t>
      </w:r>
      <w:r>
        <w:rPr>
          <w:w w:val="118"/>
          <w:sz w:val="24"/>
          <w:szCs w:val="24"/>
        </w:rPr>
        <w:t>t</w:t>
      </w:r>
      <w:r w:rsidR="00075E3A">
        <w:rPr>
          <w:spacing w:val="-1"/>
          <w:w w:val="118"/>
          <w:sz w:val="24"/>
          <w:szCs w:val="24"/>
        </w:rPr>
        <w:t>t</w:t>
      </w:r>
      <w:r>
        <w:rPr>
          <w:spacing w:val="1"/>
          <w:w w:val="113"/>
          <w:sz w:val="24"/>
          <w:szCs w:val="24"/>
        </w:rPr>
        <w:t>i</w:t>
      </w:r>
      <w:r>
        <w:rPr>
          <w:w w:val="114"/>
          <w:sz w:val="24"/>
          <w:szCs w:val="24"/>
        </w:rPr>
        <w:t xml:space="preserve">ng </w:t>
      </w:r>
      <w:r>
        <w:rPr>
          <w:spacing w:val="1"/>
          <w:w w:val="117"/>
          <w:sz w:val="24"/>
          <w:szCs w:val="24"/>
        </w:rPr>
        <w:t>b</w:t>
      </w:r>
      <w:r>
        <w:rPr>
          <w:spacing w:val="-1"/>
          <w:w w:val="117"/>
          <w:sz w:val="24"/>
          <w:szCs w:val="24"/>
        </w:rPr>
        <w:t>r</w:t>
      </w:r>
      <w:r>
        <w:rPr>
          <w:spacing w:val="1"/>
          <w:w w:val="117"/>
          <w:sz w:val="24"/>
          <w:szCs w:val="24"/>
        </w:rPr>
        <w:t>a</w:t>
      </w:r>
      <w:r>
        <w:rPr>
          <w:w w:val="117"/>
          <w:sz w:val="24"/>
          <w:szCs w:val="24"/>
        </w:rPr>
        <w:t>n</w:t>
      </w:r>
      <w:r>
        <w:rPr>
          <w:spacing w:val="-1"/>
          <w:w w:val="117"/>
          <w:sz w:val="24"/>
          <w:szCs w:val="24"/>
        </w:rPr>
        <w:t>c</w:t>
      </w:r>
      <w:r>
        <w:rPr>
          <w:w w:val="117"/>
          <w:sz w:val="24"/>
          <w:szCs w:val="24"/>
        </w:rPr>
        <w:t>he</w:t>
      </w:r>
      <w:r>
        <w:rPr>
          <w:spacing w:val="-1"/>
          <w:w w:val="117"/>
          <w:sz w:val="24"/>
          <w:szCs w:val="24"/>
        </w:rPr>
        <w:t>s</w:t>
      </w:r>
      <w:r>
        <w:rPr>
          <w:w w:val="117"/>
          <w:sz w:val="24"/>
          <w:szCs w:val="24"/>
        </w:rPr>
        <w:t>.</w:t>
      </w:r>
      <w:r>
        <w:rPr>
          <w:spacing w:val="-3"/>
          <w:w w:val="117"/>
          <w:sz w:val="24"/>
          <w:szCs w:val="24"/>
        </w:rPr>
        <w:t xml:space="preserve"> </w:t>
      </w:r>
      <w:r>
        <w:rPr>
          <w:sz w:val="24"/>
          <w:szCs w:val="24"/>
        </w:rPr>
        <w:t>The</w:t>
      </w:r>
      <w:r>
        <w:rPr>
          <w:spacing w:val="59"/>
          <w:sz w:val="24"/>
          <w:szCs w:val="24"/>
        </w:rPr>
        <w:t xml:space="preserve"> </w:t>
      </w:r>
      <w:r>
        <w:rPr>
          <w:spacing w:val="-1"/>
          <w:w w:val="116"/>
          <w:sz w:val="24"/>
          <w:szCs w:val="24"/>
        </w:rPr>
        <w:t>c</w:t>
      </w:r>
      <w:r>
        <w:rPr>
          <w:spacing w:val="1"/>
          <w:w w:val="116"/>
          <w:sz w:val="24"/>
          <w:szCs w:val="24"/>
        </w:rPr>
        <w:t>li</w:t>
      </w:r>
      <w:r>
        <w:rPr>
          <w:w w:val="116"/>
          <w:sz w:val="24"/>
          <w:szCs w:val="24"/>
        </w:rPr>
        <w:t>ent</w:t>
      </w:r>
      <w:r>
        <w:rPr>
          <w:spacing w:val="-6"/>
          <w:w w:val="116"/>
          <w:sz w:val="24"/>
          <w:szCs w:val="24"/>
        </w:rPr>
        <w:t xml:space="preserve"> </w:t>
      </w:r>
      <w:r>
        <w:rPr>
          <w:spacing w:val="-3"/>
          <w:w w:val="116"/>
          <w:sz w:val="24"/>
          <w:szCs w:val="24"/>
        </w:rPr>
        <w:t>s</w:t>
      </w:r>
      <w:r>
        <w:rPr>
          <w:w w:val="116"/>
          <w:sz w:val="24"/>
          <w:szCs w:val="24"/>
        </w:rPr>
        <w:t>e</w:t>
      </w:r>
      <w:r>
        <w:rPr>
          <w:spacing w:val="-1"/>
          <w:w w:val="116"/>
          <w:sz w:val="24"/>
          <w:szCs w:val="24"/>
        </w:rPr>
        <w:t>r</w:t>
      </w:r>
      <w:r>
        <w:rPr>
          <w:w w:val="116"/>
          <w:sz w:val="24"/>
          <w:szCs w:val="24"/>
        </w:rPr>
        <w:t>ve</w:t>
      </w:r>
      <w:r>
        <w:rPr>
          <w:spacing w:val="-1"/>
          <w:w w:val="116"/>
          <w:sz w:val="24"/>
          <w:szCs w:val="24"/>
        </w:rPr>
        <w:t>r</w:t>
      </w:r>
      <w:r>
        <w:rPr>
          <w:w w:val="116"/>
          <w:sz w:val="24"/>
          <w:szCs w:val="24"/>
        </w:rPr>
        <w:t>s</w:t>
      </w:r>
      <w:r>
        <w:rPr>
          <w:spacing w:val="10"/>
          <w:w w:val="116"/>
          <w:sz w:val="24"/>
          <w:szCs w:val="24"/>
        </w:rPr>
        <w:t xml:space="preserve"> </w:t>
      </w:r>
      <w:r>
        <w:rPr>
          <w:sz w:val="24"/>
          <w:szCs w:val="24"/>
        </w:rPr>
        <w:t>w</w:t>
      </w:r>
      <w:r>
        <w:rPr>
          <w:spacing w:val="1"/>
          <w:sz w:val="24"/>
          <w:szCs w:val="24"/>
        </w:rPr>
        <w:t>il</w:t>
      </w:r>
      <w:r>
        <w:rPr>
          <w:sz w:val="24"/>
          <w:szCs w:val="24"/>
        </w:rPr>
        <w:t>l</w:t>
      </w:r>
      <w:r>
        <w:rPr>
          <w:spacing w:val="47"/>
          <w:sz w:val="24"/>
          <w:szCs w:val="24"/>
        </w:rPr>
        <w:t xml:space="preserve"> </w:t>
      </w:r>
      <w:r>
        <w:rPr>
          <w:sz w:val="24"/>
          <w:szCs w:val="24"/>
        </w:rPr>
        <w:t>c</w:t>
      </w:r>
      <w:r>
        <w:rPr>
          <w:spacing w:val="1"/>
          <w:sz w:val="24"/>
          <w:szCs w:val="24"/>
        </w:rPr>
        <w:t>l</w:t>
      </w:r>
      <w:r>
        <w:rPr>
          <w:sz w:val="24"/>
          <w:szCs w:val="24"/>
        </w:rPr>
        <w:t>one</w:t>
      </w:r>
      <w:r>
        <w:rPr>
          <w:spacing w:val="51"/>
          <w:sz w:val="24"/>
          <w:szCs w:val="24"/>
        </w:rPr>
        <w:t xml:space="preserve"> </w:t>
      </w:r>
      <w:r>
        <w:rPr>
          <w:sz w:val="24"/>
          <w:szCs w:val="24"/>
        </w:rPr>
        <w:t>the who</w:t>
      </w:r>
      <w:r>
        <w:rPr>
          <w:spacing w:val="1"/>
          <w:sz w:val="24"/>
          <w:szCs w:val="24"/>
        </w:rPr>
        <w:t>l</w:t>
      </w:r>
      <w:r>
        <w:rPr>
          <w:sz w:val="24"/>
          <w:szCs w:val="24"/>
        </w:rPr>
        <w:t xml:space="preserve">e </w:t>
      </w:r>
      <w:r>
        <w:rPr>
          <w:w w:val="114"/>
          <w:sz w:val="24"/>
          <w:szCs w:val="24"/>
        </w:rPr>
        <w:t>re</w:t>
      </w:r>
      <w:r>
        <w:rPr>
          <w:spacing w:val="-1"/>
          <w:w w:val="114"/>
          <w:sz w:val="24"/>
          <w:szCs w:val="24"/>
        </w:rPr>
        <w:t>p</w:t>
      </w:r>
      <w:r>
        <w:rPr>
          <w:w w:val="114"/>
          <w:sz w:val="24"/>
          <w:szCs w:val="24"/>
        </w:rPr>
        <w:t>osito</w:t>
      </w:r>
      <w:r>
        <w:rPr>
          <w:spacing w:val="-1"/>
          <w:w w:val="114"/>
          <w:sz w:val="24"/>
          <w:szCs w:val="24"/>
        </w:rPr>
        <w:t>r</w:t>
      </w:r>
      <w:r>
        <w:rPr>
          <w:w w:val="114"/>
          <w:sz w:val="24"/>
          <w:szCs w:val="24"/>
        </w:rPr>
        <w:t>y</w:t>
      </w:r>
      <w:r>
        <w:rPr>
          <w:spacing w:val="4"/>
          <w:w w:val="114"/>
          <w:sz w:val="24"/>
          <w:szCs w:val="24"/>
        </w:rPr>
        <w:t xml:space="preserve"> </w:t>
      </w:r>
      <w:r>
        <w:rPr>
          <w:spacing w:val="1"/>
          <w:sz w:val="24"/>
          <w:szCs w:val="24"/>
        </w:rPr>
        <w:t>a</w:t>
      </w:r>
      <w:r w:rsidR="00075E3A">
        <w:rPr>
          <w:sz w:val="24"/>
          <w:szCs w:val="24"/>
        </w:rPr>
        <w:t>nd</w:t>
      </w:r>
      <w:r>
        <w:rPr>
          <w:spacing w:val="16"/>
          <w:sz w:val="24"/>
          <w:szCs w:val="24"/>
        </w:rPr>
        <w:t xml:space="preserve"> </w:t>
      </w:r>
      <w:r>
        <w:rPr>
          <w:spacing w:val="1"/>
          <w:sz w:val="24"/>
          <w:szCs w:val="24"/>
        </w:rPr>
        <w:t>i</w:t>
      </w:r>
      <w:r>
        <w:rPr>
          <w:sz w:val="24"/>
          <w:szCs w:val="24"/>
        </w:rPr>
        <w:t>f</w:t>
      </w:r>
      <w:r>
        <w:rPr>
          <w:spacing w:val="16"/>
          <w:sz w:val="24"/>
          <w:szCs w:val="24"/>
        </w:rPr>
        <w:t xml:space="preserve"> </w:t>
      </w:r>
      <w:r>
        <w:rPr>
          <w:sz w:val="24"/>
          <w:szCs w:val="24"/>
        </w:rPr>
        <w:t xml:space="preserve">any </w:t>
      </w:r>
      <w:r>
        <w:rPr>
          <w:w w:val="117"/>
          <w:sz w:val="24"/>
          <w:szCs w:val="24"/>
        </w:rPr>
        <w:t>se</w:t>
      </w:r>
      <w:r>
        <w:rPr>
          <w:spacing w:val="-2"/>
          <w:w w:val="117"/>
          <w:sz w:val="24"/>
          <w:szCs w:val="24"/>
        </w:rPr>
        <w:t>r</w:t>
      </w:r>
      <w:r>
        <w:rPr>
          <w:w w:val="117"/>
          <w:sz w:val="24"/>
          <w:szCs w:val="24"/>
        </w:rPr>
        <w:t>ver</w:t>
      </w:r>
      <w:r>
        <w:rPr>
          <w:spacing w:val="7"/>
          <w:w w:val="117"/>
          <w:sz w:val="24"/>
          <w:szCs w:val="24"/>
        </w:rPr>
        <w:t xml:space="preserve"> </w:t>
      </w:r>
      <w:r>
        <w:rPr>
          <w:spacing w:val="-1"/>
          <w:w w:val="114"/>
          <w:sz w:val="24"/>
          <w:szCs w:val="24"/>
        </w:rPr>
        <w:t>d</w:t>
      </w:r>
      <w:r>
        <w:rPr>
          <w:spacing w:val="1"/>
          <w:w w:val="113"/>
          <w:sz w:val="24"/>
          <w:szCs w:val="24"/>
        </w:rPr>
        <w:t>i</w:t>
      </w:r>
      <w:r>
        <w:rPr>
          <w:w w:val="115"/>
          <w:sz w:val="24"/>
          <w:szCs w:val="24"/>
        </w:rPr>
        <w:t xml:space="preserve">es </w:t>
      </w:r>
      <w:r>
        <w:rPr>
          <w:sz w:val="24"/>
          <w:szCs w:val="24"/>
        </w:rPr>
        <w:t xml:space="preserve">the </w:t>
      </w:r>
      <w:r>
        <w:rPr>
          <w:w w:val="115"/>
          <w:sz w:val="24"/>
          <w:szCs w:val="24"/>
        </w:rPr>
        <w:t>cl</w:t>
      </w:r>
      <w:r>
        <w:rPr>
          <w:spacing w:val="2"/>
          <w:w w:val="115"/>
          <w:sz w:val="24"/>
          <w:szCs w:val="24"/>
        </w:rPr>
        <w:t>i</w:t>
      </w:r>
      <w:r>
        <w:rPr>
          <w:w w:val="115"/>
          <w:sz w:val="24"/>
          <w:szCs w:val="24"/>
        </w:rPr>
        <w:t>ent</w:t>
      </w:r>
      <w:r>
        <w:rPr>
          <w:spacing w:val="-1"/>
          <w:w w:val="115"/>
          <w:sz w:val="24"/>
          <w:szCs w:val="24"/>
        </w:rPr>
        <w:t xml:space="preserve"> </w:t>
      </w:r>
      <w:r>
        <w:rPr>
          <w:w w:val="115"/>
          <w:sz w:val="24"/>
          <w:szCs w:val="24"/>
        </w:rPr>
        <w:t>re</w:t>
      </w:r>
      <w:r>
        <w:rPr>
          <w:spacing w:val="-1"/>
          <w:w w:val="115"/>
          <w:sz w:val="24"/>
          <w:szCs w:val="24"/>
        </w:rPr>
        <w:t>p</w:t>
      </w:r>
      <w:r>
        <w:rPr>
          <w:w w:val="115"/>
          <w:sz w:val="24"/>
          <w:szCs w:val="24"/>
        </w:rPr>
        <w:t>osito</w:t>
      </w:r>
      <w:r>
        <w:rPr>
          <w:spacing w:val="-1"/>
          <w:w w:val="115"/>
          <w:sz w:val="24"/>
          <w:szCs w:val="24"/>
        </w:rPr>
        <w:t>r</w:t>
      </w:r>
      <w:r>
        <w:rPr>
          <w:spacing w:val="1"/>
          <w:w w:val="115"/>
          <w:sz w:val="24"/>
          <w:szCs w:val="24"/>
        </w:rPr>
        <w:t>i</w:t>
      </w:r>
      <w:r>
        <w:rPr>
          <w:w w:val="115"/>
          <w:sz w:val="24"/>
          <w:szCs w:val="24"/>
        </w:rPr>
        <w:t>es</w:t>
      </w:r>
      <w:r>
        <w:rPr>
          <w:spacing w:val="2"/>
          <w:w w:val="115"/>
          <w:sz w:val="24"/>
          <w:szCs w:val="24"/>
        </w:rPr>
        <w:t xml:space="preserve"> </w:t>
      </w:r>
      <w:r>
        <w:rPr>
          <w:sz w:val="24"/>
          <w:szCs w:val="24"/>
        </w:rPr>
        <w:t>w</w:t>
      </w:r>
      <w:r>
        <w:rPr>
          <w:spacing w:val="1"/>
          <w:sz w:val="24"/>
          <w:szCs w:val="24"/>
        </w:rPr>
        <w:t>i</w:t>
      </w:r>
      <w:r>
        <w:rPr>
          <w:spacing w:val="-1"/>
          <w:sz w:val="24"/>
          <w:szCs w:val="24"/>
        </w:rPr>
        <w:t>l</w:t>
      </w:r>
      <w:r>
        <w:rPr>
          <w:sz w:val="24"/>
          <w:szCs w:val="24"/>
        </w:rPr>
        <w:t>l</w:t>
      </w:r>
      <w:r>
        <w:rPr>
          <w:spacing w:val="47"/>
          <w:sz w:val="24"/>
          <w:szCs w:val="24"/>
        </w:rPr>
        <w:t xml:space="preserve"> </w:t>
      </w:r>
      <w:r>
        <w:rPr>
          <w:sz w:val="24"/>
          <w:szCs w:val="24"/>
        </w:rPr>
        <w:t>co</w:t>
      </w:r>
      <w:r>
        <w:rPr>
          <w:spacing w:val="-1"/>
          <w:sz w:val="24"/>
          <w:szCs w:val="24"/>
        </w:rPr>
        <w:t>p</w:t>
      </w:r>
      <w:r>
        <w:rPr>
          <w:sz w:val="24"/>
          <w:szCs w:val="24"/>
        </w:rPr>
        <w:t>y</w:t>
      </w:r>
      <w:r>
        <w:rPr>
          <w:spacing w:val="33"/>
          <w:sz w:val="24"/>
          <w:szCs w:val="24"/>
        </w:rPr>
        <w:t xml:space="preserve"> </w:t>
      </w:r>
      <w:r>
        <w:rPr>
          <w:spacing w:val="-1"/>
          <w:sz w:val="24"/>
          <w:szCs w:val="24"/>
        </w:rPr>
        <w:t>b</w:t>
      </w:r>
      <w:r>
        <w:rPr>
          <w:spacing w:val="1"/>
          <w:sz w:val="24"/>
          <w:szCs w:val="24"/>
        </w:rPr>
        <w:t>a</w:t>
      </w:r>
      <w:r>
        <w:rPr>
          <w:spacing w:val="-1"/>
          <w:sz w:val="24"/>
          <w:szCs w:val="24"/>
        </w:rPr>
        <w:t>c</w:t>
      </w:r>
      <w:r>
        <w:rPr>
          <w:sz w:val="24"/>
          <w:szCs w:val="24"/>
        </w:rPr>
        <w:t xml:space="preserve">k the </w:t>
      </w:r>
      <w:r>
        <w:rPr>
          <w:spacing w:val="-1"/>
          <w:w w:val="124"/>
          <w:sz w:val="24"/>
          <w:szCs w:val="24"/>
        </w:rPr>
        <w:t>d</w:t>
      </w:r>
      <w:r>
        <w:rPr>
          <w:spacing w:val="1"/>
          <w:w w:val="124"/>
          <w:sz w:val="24"/>
          <w:szCs w:val="24"/>
        </w:rPr>
        <w:t>a</w:t>
      </w:r>
      <w:r>
        <w:rPr>
          <w:w w:val="124"/>
          <w:sz w:val="24"/>
          <w:szCs w:val="24"/>
        </w:rPr>
        <w:t>ta</w:t>
      </w:r>
      <w:r>
        <w:rPr>
          <w:spacing w:val="-5"/>
          <w:w w:val="124"/>
          <w:sz w:val="24"/>
          <w:szCs w:val="24"/>
        </w:rPr>
        <w:t xml:space="preserve"> </w:t>
      </w:r>
      <w:r>
        <w:rPr>
          <w:sz w:val="24"/>
          <w:szCs w:val="24"/>
        </w:rPr>
        <w:t>to</w:t>
      </w:r>
      <w:r>
        <w:rPr>
          <w:spacing w:val="34"/>
          <w:sz w:val="24"/>
          <w:szCs w:val="24"/>
        </w:rPr>
        <w:t xml:space="preserve"> </w:t>
      </w:r>
      <w:r>
        <w:rPr>
          <w:sz w:val="24"/>
          <w:szCs w:val="24"/>
        </w:rPr>
        <w:t xml:space="preserve">the </w:t>
      </w:r>
      <w:r>
        <w:rPr>
          <w:w w:val="120"/>
          <w:sz w:val="24"/>
          <w:szCs w:val="24"/>
        </w:rPr>
        <w:t>se</w:t>
      </w:r>
      <w:r>
        <w:rPr>
          <w:spacing w:val="-1"/>
          <w:w w:val="120"/>
          <w:sz w:val="24"/>
          <w:szCs w:val="24"/>
        </w:rPr>
        <w:t>r</w:t>
      </w:r>
      <w:r>
        <w:rPr>
          <w:w w:val="107"/>
          <w:sz w:val="24"/>
          <w:szCs w:val="24"/>
        </w:rPr>
        <w:t>v</w:t>
      </w:r>
      <w:r>
        <w:rPr>
          <w:w w:val="121"/>
          <w:sz w:val="24"/>
          <w:szCs w:val="24"/>
        </w:rPr>
        <w:t>e</w:t>
      </w:r>
      <w:r>
        <w:rPr>
          <w:spacing w:val="-1"/>
          <w:w w:val="121"/>
          <w:sz w:val="24"/>
          <w:szCs w:val="24"/>
        </w:rPr>
        <w:t>r</w:t>
      </w:r>
      <w:r>
        <w:rPr>
          <w:w w:val="111"/>
          <w:sz w:val="24"/>
          <w:szCs w:val="24"/>
        </w:rPr>
        <w:t>.</w:t>
      </w:r>
    </w:p>
    <w:p w:rsidR="00D61A9C" w:rsidRDefault="00D61A9C" w:rsidP="00D16ECD">
      <w:pPr>
        <w:rPr>
          <w:sz w:val="32"/>
          <w:szCs w:val="32"/>
        </w:rPr>
      </w:pPr>
    </w:p>
    <w:p w:rsidR="00D61A9C" w:rsidRPr="00DF6949" w:rsidRDefault="007F4BD5" w:rsidP="00D16ECD">
      <w:pPr>
        <w:spacing w:before="240" w:after="240"/>
        <w:ind w:left="100"/>
        <w:rPr>
          <w:sz w:val="24"/>
          <w:szCs w:val="24"/>
        </w:rPr>
      </w:pPr>
      <w:r w:rsidRPr="00DF6949">
        <w:rPr>
          <w:sz w:val="24"/>
          <w:szCs w:val="24"/>
        </w:rPr>
        <w:t>9</w:t>
      </w:r>
      <w:r w:rsidRPr="00DF6949">
        <w:rPr>
          <w:spacing w:val="2"/>
          <w:sz w:val="24"/>
          <w:szCs w:val="24"/>
        </w:rPr>
        <w:t>.</w:t>
      </w:r>
      <w:r w:rsidRPr="00DF6949">
        <w:rPr>
          <w:sz w:val="24"/>
          <w:szCs w:val="24"/>
        </w:rPr>
        <w:t>2</w:t>
      </w:r>
      <w:r w:rsidRPr="00DF6949">
        <w:rPr>
          <w:spacing w:val="49"/>
          <w:sz w:val="24"/>
          <w:szCs w:val="24"/>
        </w:rPr>
        <w:t xml:space="preserve"> </w:t>
      </w:r>
      <w:r w:rsidRPr="00DF6949">
        <w:rPr>
          <w:w w:val="114"/>
          <w:sz w:val="24"/>
          <w:szCs w:val="24"/>
        </w:rPr>
        <w:t>Sys</w:t>
      </w:r>
      <w:r w:rsidRPr="00DF6949">
        <w:rPr>
          <w:spacing w:val="1"/>
          <w:w w:val="114"/>
          <w:sz w:val="24"/>
          <w:szCs w:val="24"/>
        </w:rPr>
        <w:t>t</w:t>
      </w:r>
      <w:r w:rsidRPr="00DF6949">
        <w:rPr>
          <w:spacing w:val="3"/>
          <w:w w:val="114"/>
          <w:sz w:val="24"/>
          <w:szCs w:val="24"/>
        </w:rPr>
        <w:t>e</w:t>
      </w:r>
      <w:r w:rsidRPr="00DF6949">
        <w:rPr>
          <w:w w:val="114"/>
          <w:sz w:val="24"/>
          <w:szCs w:val="24"/>
        </w:rPr>
        <w:t>m</w:t>
      </w:r>
      <w:r w:rsidRPr="00DF6949">
        <w:rPr>
          <w:spacing w:val="5"/>
          <w:w w:val="114"/>
          <w:sz w:val="24"/>
          <w:szCs w:val="24"/>
        </w:rPr>
        <w:t xml:space="preserve"> </w:t>
      </w:r>
      <w:r w:rsidRPr="00DF6949">
        <w:rPr>
          <w:spacing w:val="2"/>
          <w:w w:val="108"/>
          <w:sz w:val="24"/>
          <w:szCs w:val="24"/>
        </w:rPr>
        <w:t>B</w:t>
      </w:r>
      <w:r w:rsidRPr="00DF6949">
        <w:rPr>
          <w:w w:val="116"/>
          <w:sz w:val="24"/>
          <w:szCs w:val="24"/>
        </w:rPr>
        <w:t>uil</w:t>
      </w:r>
      <w:r w:rsidRPr="00DF6949">
        <w:rPr>
          <w:spacing w:val="1"/>
          <w:w w:val="116"/>
          <w:sz w:val="24"/>
          <w:szCs w:val="24"/>
        </w:rPr>
        <w:t>d</w:t>
      </w:r>
      <w:r w:rsidRPr="00DF6949">
        <w:rPr>
          <w:w w:val="118"/>
          <w:sz w:val="24"/>
          <w:szCs w:val="24"/>
        </w:rPr>
        <w:t>i</w:t>
      </w:r>
      <w:r w:rsidRPr="00DF6949">
        <w:rPr>
          <w:spacing w:val="2"/>
          <w:w w:val="118"/>
          <w:sz w:val="24"/>
          <w:szCs w:val="24"/>
        </w:rPr>
        <w:t>n</w:t>
      </w:r>
      <w:r w:rsidRPr="00DF6949">
        <w:rPr>
          <w:spacing w:val="-1"/>
          <w:w w:val="107"/>
          <w:sz w:val="24"/>
          <w:szCs w:val="24"/>
        </w:rPr>
        <w:t>g</w:t>
      </w:r>
      <w:r w:rsidRPr="00DF6949">
        <w:rPr>
          <w:sz w:val="24"/>
          <w:szCs w:val="24"/>
        </w:rPr>
        <w:t>:</w:t>
      </w:r>
    </w:p>
    <w:p w:rsidR="0047596C" w:rsidRDefault="007F4BD5">
      <w:pPr>
        <w:spacing w:before="50" w:line="275" w:lineRule="auto"/>
        <w:ind w:left="110" w:right="229" w:firstLine="710"/>
        <w:rPr>
          <w:sz w:val="24"/>
          <w:szCs w:val="24"/>
        </w:rPr>
      </w:pPr>
      <w:r>
        <w:rPr>
          <w:w w:val="114"/>
          <w:sz w:val="24"/>
          <w:szCs w:val="24"/>
        </w:rPr>
        <w:t>System</w:t>
      </w:r>
      <w:r>
        <w:rPr>
          <w:spacing w:val="7"/>
          <w:w w:val="114"/>
          <w:sz w:val="24"/>
          <w:szCs w:val="24"/>
        </w:rPr>
        <w:t xml:space="preserve"> </w:t>
      </w:r>
      <w:r>
        <w:rPr>
          <w:spacing w:val="1"/>
          <w:w w:val="114"/>
          <w:sz w:val="24"/>
          <w:szCs w:val="24"/>
        </w:rPr>
        <w:t>b</w:t>
      </w:r>
      <w:r>
        <w:rPr>
          <w:w w:val="114"/>
          <w:sz w:val="24"/>
          <w:szCs w:val="24"/>
        </w:rPr>
        <w:t>u</w:t>
      </w:r>
      <w:r>
        <w:rPr>
          <w:spacing w:val="-1"/>
          <w:w w:val="114"/>
          <w:sz w:val="24"/>
          <w:szCs w:val="24"/>
        </w:rPr>
        <w:t>i</w:t>
      </w:r>
      <w:r>
        <w:rPr>
          <w:spacing w:val="1"/>
          <w:w w:val="114"/>
          <w:sz w:val="24"/>
          <w:szCs w:val="24"/>
        </w:rPr>
        <w:t>l</w:t>
      </w:r>
      <w:r>
        <w:rPr>
          <w:spacing w:val="-1"/>
          <w:w w:val="114"/>
          <w:sz w:val="24"/>
          <w:szCs w:val="24"/>
        </w:rPr>
        <w:t>d</w:t>
      </w:r>
      <w:r>
        <w:rPr>
          <w:spacing w:val="1"/>
          <w:w w:val="114"/>
          <w:sz w:val="24"/>
          <w:szCs w:val="24"/>
        </w:rPr>
        <w:t>i</w:t>
      </w:r>
      <w:r>
        <w:rPr>
          <w:w w:val="114"/>
          <w:sz w:val="24"/>
          <w:szCs w:val="24"/>
        </w:rPr>
        <w:t>ng</w:t>
      </w:r>
      <w:r>
        <w:rPr>
          <w:spacing w:val="1"/>
          <w:w w:val="114"/>
          <w:sz w:val="24"/>
          <w:szCs w:val="24"/>
        </w:rPr>
        <w:t xml:space="preserve"> </w:t>
      </w:r>
      <w:r>
        <w:rPr>
          <w:spacing w:val="1"/>
          <w:sz w:val="24"/>
          <w:szCs w:val="24"/>
        </w:rPr>
        <w:t>i</w:t>
      </w:r>
      <w:r>
        <w:rPr>
          <w:sz w:val="24"/>
          <w:szCs w:val="24"/>
        </w:rPr>
        <w:t>s</w:t>
      </w:r>
      <w:r>
        <w:rPr>
          <w:spacing w:val="32"/>
          <w:sz w:val="24"/>
          <w:szCs w:val="24"/>
        </w:rPr>
        <w:t xml:space="preserve"> </w:t>
      </w:r>
      <w:r>
        <w:rPr>
          <w:spacing w:val="-1"/>
          <w:sz w:val="24"/>
          <w:szCs w:val="24"/>
        </w:rPr>
        <w:t>d</w:t>
      </w:r>
      <w:r>
        <w:rPr>
          <w:sz w:val="24"/>
          <w:szCs w:val="24"/>
        </w:rPr>
        <w:t xml:space="preserve">one </w:t>
      </w:r>
      <w:r>
        <w:rPr>
          <w:w w:val="116"/>
          <w:sz w:val="24"/>
          <w:szCs w:val="24"/>
        </w:rPr>
        <w:t>u</w:t>
      </w:r>
      <w:r>
        <w:rPr>
          <w:spacing w:val="-1"/>
          <w:w w:val="116"/>
          <w:sz w:val="24"/>
          <w:szCs w:val="24"/>
        </w:rPr>
        <w:t>s</w:t>
      </w:r>
      <w:r>
        <w:rPr>
          <w:spacing w:val="1"/>
          <w:w w:val="116"/>
          <w:sz w:val="24"/>
          <w:szCs w:val="24"/>
        </w:rPr>
        <w:t>i</w:t>
      </w:r>
      <w:r>
        <w:rPr>
          <w:w w:val="116"/>
          <w:sz w:val="24"/>
          <w:szCs w:val="24"/>
        </w:rPr>
        <w:t>ng</w:t>
      </w:r>
      <w:r>
        <w:rPr>
          <w:spacing w:val="-1"/>
          <w:w w:val="116"/>
          <w:sz w:val="24"/>
          <w:szCs w:val="24"/>
        </w:rPr>
        <w:t xml:space="preserve"> </w:t>
      </w:r>
      <w:r>
        <w:rPr>
          <w:sz w:val="24"/>
          <w:szCs w:val="24"/>
        </w:rPr>
        <w:t>G</w:t>
      </w:r>
      <w:r>
        <w:rPr>
          <w:spacing w:val="-1"/>
          <w:sz w:val="24"/>
          <w:szCs w:val="24"/>
        </w:rPr>
        <w:t>N</w:t>
      </w:r>
      <w:r>
        <w:rPr>
          <w:sz w:val="24"/>
          <w:szCs w:val="24"/>
        </w:rPr>
        <w:t xml:space="preserve">U </w:t>
      </w:r>
      <w:r>
        <w:rPr>
          <w:spacing w:val="-2"/>
          <w:w w:val="116"/>
          <w:sz w:val="24"/>
          <w:szCs w:val="24"/>
        </w:rPr>
        <w:t>m</w:t>
      </w:r>
      <w:r>
        <w:rPr>
          <w:spacing w:val="1"/>
          <w:w w:val="116"/>
          <w:sz w:val="24"/>
          <w:szCs w:val="24"/>
        </w:rPr>
        <w:t>a</w:t>
      </w:r>
      <w:r>
        <w:rPr>
          <w:w w:val="116"/>
          <w:sz w:val="24"/>
          <w:szCs w:val="24"/>
        </w:rPr>
        <w:t>ke</w:t>
      </w:r>
      <w:r>
        <w:rPr>
          <w:spacing w:val="1"/>
          <w:w w:val="116"/>
          <w:sz w:val="24"/>
          <w:szCs w:val="24"/>
        </w:rPr>
        <w:t xml:space="preserve"> </w:t>
      </w:r>
      <w:r>
        <w:rPr>
          <w:spacing w:val="-2"/>
          <w:w w:val="140"/>
          <w:sz w:val="24"/>
          <w:szCs w:val="24"/>
        </w:rPr>
        <w:t>t</w:t>
      </w:r>
      <w:r>
        <w:rPr>
          <w:w w:val="102"/>
          <w:sz w:val="24"/>
          <w:szCs w:val="24"/>
        </w:rPr>
        <w:t>ool</w:t>
      </w:r>
      <w:r>
        <w:rPr>
          <w:sz w:val="24"/>
          <w:szCs w:val="24"/>
        </w:rPr>
        <w:t xml:space="preserve"> </w:t>
      </w:r>
      <w:r>
        <w:rPr>
          <w:w w:val="112"/>
          <w:sz w:val="24"/>
          <w:szCs w:val="24"/>
        </w:rPr>
        <w:t>w</w:t>
      </w:r>
      <w:r>
        <w:rPr>
          <w:spacing w:val="-2"/>
          <w:w w:val="112"/>
          <w:sz w:val="24"/>
          <w:szCs w:val="24"/>
        </w:rPr>
        <w:t>h</w:t>
      </w:r>
      <w:r>
        <w:rPr>
          <w:spacing w:val="1"/>
          <w:w w:val="112"/>
          <w:sz w:val="24"/>
          <w:szCs w:val="24"/>
        </w:rPr>
        <w:t>i</w:t>
      </w:r>
      <w:r>
        <w:rPr>
          <w:spacing w:val="-1"/>
          <w:w w:val="112"/>
          <w:sz w:val="24"/>
          <w:szCs w:val="24"/>
        </w:rPr>
        <w:t>c</w:t>
      </w:r>
      <w:r>
        <w:rPr>
          <w:w w:val="112"/>
          <w:sz w:val="24"/>
          <w:szCs w:val="24"/>
        </w:rPr>
        <w:t>h</w:t>
      </w:r>
      <w:r>
        <w:rPr>
          <w:spacing w:val="3"/>
          <w:w w:val="112"/>
          <w:sz w:val="24"/>
          <w:szCs w:val="24"/>
        </w:rPr>
        <w:t xml:space="preserve"> </w:t>
      </w:r>
      <w:r>
        <w:rPr>
          <w:spacing w:val="-1"/>
          <w:w w:val="112"/>
          <w:sz w:val="24"/>
          <w:szCs w:val="24"/>
        </w:rPr>
        <w:t>c</w:t>
      </w:r>
      <w:r>
        <w:rPr>
          <w:w w:val="112"/>
          <w:sz w:val="24"/>
          <w:szCs w:val="24"/>
        </w:rPr>
        <w:t>ont</w:t>
      </w:r>
      <w:r>
        <w:rPr>
          <w:spacing w:val="-1"/>
          <w:w w:val="112"/>
          <w:sz w:val="24"/>
          <w:szCs w:val="24"/>
        </w:rPr>
        <w:t>r</w:t>
      </w:r>
      <w:r>
        <w:rPr>
          <w:w w:val="112"/>
          <w:sz w:val="24"/>
          <w:szCs w:val="24"/>
        </w:rPr>
        <w:t>o</w:t>
      </w:r>
      <w:r>
        <w:rPr>
          <w:spacing w:val="1"/>
          <w:w w:val="112"/>
          <w:sz w:val="24"/>
          <w:szCs w:val="24"/>
        </w:rPr>
        <w:t>l</w:t>
      </w:r>
      <w:r>
        <w:rPr>
          <w:w w:val="112"/>
          <w:sz w:val="24"/>
          <w:szCs w:val="24"/>
        </w:rPr>
        <w:t>s</w:t>
      </w:r>
      <w:r>
        <w:rPr>
          <w:spacing w:val="9"/>
          <w:w w:val="112"/>
          <w:sz w:val="24"/>
          <w:szCs w:val="24"/>
        </w:rPr>
        <w:t xml:space="preserve"> </w:t>
      </w:r>
      <w:r>
        <w:rPr>
          <w:w w:val="122"/>
          <w:sz w:val="24"/>
          <w:szCs w:val="24"/>
        </w:rPr>
        <w:t xml:space="preserve">the </w:t>
      </w:r>
      <w:r>
        <w:rPr>
          <w:w w:val="117"/>
          <w:sz w:val="24"/>
          <w:szCs w:val="24"/>
        </w:rPr>
        <w:t>gene</w:t>
      </w:r>
      <w:r>
        <w:rPr>
          <w:spacing w:val="-1"/>
          <w:w w:val="117"/>
          <w:sz w:val="24"/>
          <w:szCs w:val="24"/>
        </w:rPr>
        <w:t>r</w:t>
      </w:r>
      <w:r>
        <w:rPr>
          <w:spacing w:val="1"/>
          <w:w w:val="117"/>
          <w:sz w:val="24"/>
          <w:szCs w:val="24"/>
        </w:rPr>
        <w:t>a</w:t>
      </w:r>
      <w:r>
        <w:rPr>
          <w:w w:val="117"/>
          <w:sz w:val="24"/>
          <w:szCs w:val="24"/>
        </w:rPr>
        <w:t>t</w:t>
      </w:r>
      <w:r>
        <w:rPr>
          <w:spacing w:val="1"/>
          <w:w w:val="117"/>
          <w:sz w:val="24"/>
          <w:szCs w:val="24"/>
        </w:rPr>
        <w:t>i</w:t>
      </w:r>
      <w:r>
        <w:rPr>
          <w:w w:val="117"/>
          <w:sz w:val="24"/>
          <w:szCs w:val="24"/>
        </w:rPr>
        <w:t xml:space="preserve">on </w:t>
      </w:r>
      <w:r>
        <w:rPr>
          <w:sz w:val="24"/>
          <w:szCs w:val="24"/>
        </w:rPr>
        <w:t>of</w:t>
      </w:r>
      <w:r>
        <w:rPr>
          <w:spacing w:val="7"/>
          <w:sz w:val="24"/>
          <w:szCs w:val="24"/>
        </w:rPr>
        <w:t xml:space="preserve"> </w:t>
      </w:r>
      <w:r>
        <w:rPr>
          <w:w w:val="114"/>
          <w:sz w:val="24"/>
          <w:szCs w:val="24"/>
        </w:rPr>
        <w:t>exe</w:t>
      </w:r>
      <w:r>
        <w:rPr>
          <w:spacing w:val="-1"/>
          <w:w w:val="114"/>
          <w:sz w:val="24"/>
          <w:szCs w:val="24"/>
        </w:rPr>
        <w:t>c</w:t>
      </w:r>
      <w:r>
        <w:rPr>
          <w:w w:val="114"/>
          <w:sz w:val="24"/>
          <w:szCs w:val="24"/>
        </w:rPr>
        <w:t>ut</w:t>
      </w:r>
      <w:r>
        <w:rPr>
          <w:spacing w:val="-1"/>
          <w:w w:val="114"/>
          <w:sz w:val="24"/>
          <w:szCs w:val="24"/>
        </w:rPr>
        <w:t>a</w:t>
      </w:r>
      <w:r>
        <w:rPr>
          <w:spacing w:val="1"/>
          <w:w w:val="114"/>
          <w:sz w:val="24"/>
          <w:szCs w:val="24"/>
        </w:rPr>
        <w:t>bl</w:t>
      </w:r>
      <w:r>
        <w:rPr>
          <w:w w:val="114"/>
          <w:sz w:val="24"/>
          <w:szCs w:val="24"/>
        </w:rPr>
        <w:t>es</w:t>
      </w:r>
      <w:r>
        <w:rPr>
          <w:spacing w:val="6"/>
          <w:w w:val="114"/>
          <w:sz w:val="24"/>
          <w:szCs w:val="24"/>
        </w:rPr>
        <w:t xml:space="preserve"> </w:t>
      </w:r>
      <w:r>
        <w:rPr>
          <w:sz w:val="24"/>
          <w:szCs w:val="24"/>
        </w:rPr>
        <w:t xml:space="preserve">and </w:t>
      </w:r>
      <w:r>
        <w:rPr>
          <w:w w:val="115"/>
          <w:sz w:val="24"/>
          <w:szCs w:val="24"/>
        </w:rPr>
        <w:t>other</w:t>
      </w:r>
      <w:r>
        <w:rPr>
          <w:spacing w:val="18"/>
          <w:w w:val="115"/>
          <w:sz w:val="24"/>
          <w:szCs w:val="24"/>
        </w:rPr>
        <w:t xml:space="preserve"> </w:t>
      </w:r>
      <w:r>
        <w:rPr>
          <w:w w:val="115"/>
          <w:sz w:val="24"/>
          <w:szCs w:val="24"/>
        </w:rPr>
        <w:t>no</w:t>
      </w:r>
      <w:r>
        <w:rPr>
          <w:spacing w:val="2"/>
          <w:w w:val="115"/>
          <w:sz w:val="24"/>
          <w:szCs w:val="24"/>
        </w:rPr>
        <w:t>n</w:t>
      </w:r>
      <w:r>
        <w:rPr>
          <w:spacing w:val="-1"/>
          <w:w w:val="115"/>
          <w:sz w:val="24"/>
          <w:szCs w:val="24"/>
        </w:rPr>
        <w:t>-</w:t>
      </w:r>
      <w:r>
        <w:rPr>
          <w:w w:val="115"/>
          <w:sz w:val="24"/>
          <w:szCs w:val="24"/>
        </w:rPr>
        <w:t>so</w:t>
      </w:r>
      <w:r>
        <w:rPr>
          <w:spacing w:val="-1"/>
          <w:w w:val="115"/>
          <w:sz w:val="24"/>
          <w:szCs w:val="24"/>
        </w:rPr>
        <w:t>urc</w:t>
      </w:r>
      <w:r>
        <w:rPr>
          <w:w w:val="115"/>
          <w:sz w:val="24"/>
          <w:szCs w:val="24"/>
        </w:rPr>
        <w:t>e</w:t>
      </w:r>
      <w:r>
        <w:rPr>
          <w:spacing w:val="-29"/>
          <w:w w:val="115"/>
          <w:sz w:val="24"/>
          <w:szCs w:val="24"/>
        </w:rPr>
        <w:t xml:space="preserve"> </w:t>
      </w:r>
      <w:r>
        <w:rPr>
          <w:sz w:val="24"/>
          <w:szCs w:val="24"/>
        </w:rPr>
        <w:t>f</w:t>
      </w:r>
      <w:r>
        <w:rPr>
          <w:spacing w:val="1"/>
          <w:sz w:val="24"/>
          <w:szCs w:val="24"/>
        </w:rPr>
        <w:t>il</w:t>
      </w:r>
      <w:r>
        <w:rPr>
          <w:sz w:val="24"/>
          <w:szCs w:val="24"/>
        </w:rPr>
        <w:t>es</w:t>
      </w:r>
      <w:r>
        <w:rPr>
          <w:spacing w:val="54"/>
          <w:sz w:val="24"/>
          <w:szCs w:val="24"/>
        </w:rPr>
        <w:t xml:space="preserve"> </w:t>
      </w:r>
      <w:r>
        <w:rPr>
          <w:sz w:val="24"/>
          <w:szCs w:val="24"/>
        </w:rPr>
        <w:t>of</w:t>
      </w:r>
      <w:r>
        <w:rPr>
          <w:spacing w:val="6"/>
          <w:sz w:val="24"/>
          <w:szCs w:val="24"/>
        </w:rPr>
        <w:t xml:space="preserve"> </w:t>
      </w:r>
      <w:r>
        <w:rPr>
          <w:sz w:val="24"/>
          <w:szCs w:val="24"/>
        </w:rPr>
        <w:t>a</w:t>
      </w:r>
      <w:r>
        <w:rPr>
          <w:spacing w:val="35"/>
          <w:sz w:val="24"/>
          <w:szCs w:val="24"/>
        </w:rPr>
        <w:t xml:space="preserve"> </w:t>
      </w:r>
      <w:r>
        <w:rPr>
          <w:w w:val="116"/>
          <w:sz w:val="24"/>
          <w:szCs w:val="24"/>
        </w:rPr>
        <w:t>p</w:t>
      </w:r>
      <w:r>
        <w:rPr>
          <w:spacing w:val="-1"/>
          <w:w w:val="116"/>
          <w:sz w:val="24"/>
          <w:szCs w:val="24"/>
        </w:rPr>
        <w:t>r</w:t>
      </w:r>
      <w:r>
        <w:rPr>
          <w:w w:val="116"/>
          <w:sz w:val="24"/>
          <w:szCs w:val="24"/>
        </w:rPr>
        <w:t>og</w:t>
      </w:r>
      <w:r>
        <w:rPr>
          <w:spacing w:val="-1"/>
          <w:w w:val="116"/>
          <w:sz w:val="24"/>
          <w:szCs w:val="24"/>
        </w:rPr>
        <w:t>r</w:t>
      </w:r>
      <w:r>
        <w:rPr>
          <w:spacing w:val="1"/>
          <w:w w:val="116"/>
          <w:sz w:val="24"/>
          <w:szCs w:val="24"/>
        </w:rPr>
        <w:t>a</w:t>
      </w:r>
      <w:r>
        <w:rPr>
          <w:w w:val="116"/>
          <w:sz w:val="24"/>
          <w:szCs w:val="24"/>
        </w:rPr>
        <w:t>m</w:t>
      </w:r>
      <w:r>
        <w:rPr>
          <w:spacing w:val="-2"/>
          <w:w w:val="116"/>
          <w:sz w:val="24"/>
          <w:szCs w:val="24"/>
        </w:rPr>
        <w:t xml:space="preserve"> </w:t>
      </w:r>
      <w:r>
        <w:rPr>
          <w:sz w:val="24"/>
          <w:szCs w:val="24"/>
        </w:rPr>
        <w:t>f</w:t>
      </w:r>
      <w:r>
        <w:rPr>
          <w:spacing w:val="-1"/>
          <w:sz w:val="24"/>
          <w:szCs w:val="24"/>
        </w:rPr>
        <w:t>r</w:t>
      </w:r>
      <w:r>
        <w:rPr>
          <w:sz w:val="24"/>
          <w:szCs w:val="24"/>
        </w:rPr>
        <w:t>om</w:t>
      </w:r>
      <w:r>
        <w:rPr>
          <w:spacing w:val="57"/>
          <w:sz w:val="24"/>
          <w:szCs w:val="24"/>
        </w:rPr>
        <w:t xml:space="preserve"> </w:t>
      </w:r>
      <w:r>
        <w:rPr>
          <w:spacing w:val="1"/>
          <w:w w:val="140"/>
          <w:sz w:val="24"/>
          <w:szCs w:val="24"/>
        </w:rPr>
        <w:t>t</w:t>
      </w:r>
      <w:r>
        <w:rPr>
          <w:w w:val="117"/>
          <w:sz w:val="24"/>
          <w:szCs w:val="24"/>
        </w:rPr>
        <w:t xml:space="preserve">he </w:t>
      </w:r>
      <w:r>
        <w:rPr>
          <w:spacing w:val="-1"/>
          <w:w w:val="114"/>
          <w:sz w:val="24"/>
          <w:szCs w:val="24"/>
        </w:rPr>
        <w:t>pr</w:t>
      </w:r>
      <w:r>
        <w:rPr>
          <w:w w:val="114"/>
          <w:sz w:val="24"/>
          <w:szCs w:val="24"/>
        </w:rPr>
        <w:t>og</w:t>
      </w:r>
      <w:r>
        <w:rPr>
          <w:spacing w:val="-1"/>
          <w:w w:val="114"/>
          <w:sz w:val="24"/>
          <w:szCs w:val="24"/>
        </w:rPr>
        <w:t>r</w:t>
      </w:r>
      <w:r>
        <w:rPr>
          <w:spacing w:val="1"/>
          <w:w w:val="114"/>
          <w:sz w:val="24"/>
          <w:szCs w:val="24"/>
        </w:rPr>
        <w:t>a</w:t>
      </w:r>
      <w:r>
        <w:rPr>
          <w:w w:val="114"/>
          <w:sz w:val="24"/>
          <w:szCs w:val="24"/>
        </w:rPr>
        <w:t>m</w:t>
      </w:r>
      <w:r>
        <w:rPr>
          <w:spacing w:val="-1"/>
          <w:w w:val="114"/>
          <w:sz w:val="24"/>
          <w:szCs w:val="24"/>
        </w:rPr>
        <w:t>'</w:t>
      </w:r>
      <w:r>
        <w:rPr>
          <w:w w:val="114"/>
          <w:sz w:val="24"/>
          <w:szCs w:val="24"/>
        </w:rPr>
        <w:t>s</w:t>
      </w:r>
      <w:r>
        <w:rPr>
          <w:spacing w:val="18"/>
          <w:w w:val="114"/>
          <w:sz w:val="24"/>
          <w:szCs w:val="24"/>
        </w:rPr>
        <w:t xml:space="preserve"> </w:t>
      </w:r>
      <w:r>
        <w:rPr>
          <w:spacing w:val="-1"/>
          <w:w w:val="114"/>
          <w:sz w:val="24"/>
          <w:szCs w:val="24"/>
        </w:rPr>
        <w:t>s</w:t>
      </w:r>
      <w:r>
        <w:rPr>
          <w:w w:val="114"/>
          <w:sz w:val="24"/>
          <w:szCs w:val="24"/>
        </w:rPr>
        <w:t>o</w:t>
      </w:r>
      <w:r>
        <w:rPr>
          <w:spacing w:val="2"/>
          <w:w w:val="114"/>
          <w:sz w:val="24"/>
          <w:szCs w:val="24"/>
        </w:rPr>
        <w:t>u</w:t>
      </w:r>
      <w:r>
        <w:rPr>
          <w:spacing w:val="-1"/>
          <w:w w:val="114"/>
          <w:sz w:val="24"/>
          <w:szCs w:val="24"/>
        </w:rPr>
        <w:t>rc</w:t>
      </w:r>
      <w:r>
        <w:rPr>
          <w:w w:val="114"/>
          <w:sz w:val="24"/>
          <w:szCs w:val="24"/>
        </w:rPr>
        <w:t>e</w:t>
      </w:r>
      <w:r>
        <w:rPr>
          <w:spacing w:val="-7"/>
          <w:w w:val="114"/>
          <w:sz w:val="24"/>
          <w:szCs w:val="24"/>
        </w:rPr>
        <w:t xml:space="preserve"> </w:t>
      </w:r>
      <w:r>
        <w:rPr>
          <w:sz w:val="24"/>
          <w:szCs w:val="24"/>
        </w:rPr>
        <w:t>f</w:t>
      </w:r>
      <w:r>
        <w:rPr>
          <w:spacing w:val="1"/>
          <w:sz w:val="24"/>
          <w:szCs w:val="24"/>
        </w:rPr>
        <w:t>il</w:t>
      </w:r>
      <w:r>
        <w:rPr>
          <w:sz w:val="24"/>
          <w:szCs w:val="24"/>
        </w:rPr>
        <w:t xml:space="preserve">es. </w:t>
      </w:r>
      <w:r>
        <w:rPr>
          <w:spacing w:val="1"/>
          <w:sz w:val="24"/>
          <w:szCs w:val="24"/>
        </w:rPr>
        <w:t xml:space="preserve"> </w:t>
      </w:r>
      <w:r>
        <w:rPr>
          <w:sz w:val="24"/>
          <w:szCs w:val="24"/>
        </w:rPr>
        <w:t>W</w:t>
      </w:r>
      <w:r>
        <w:rPr>
          <w:spacing w:val="2"/>
          <w:sz w:val="24"/>
          <w:szCs w:val="24"/>
        </w:rPr>
        <w:t>h</w:t>
      </w:r>
      <w:r>
        <w:rPr>
          <w:spacing w:val="1"/>
          <w:sz w:val="24"/>
          <w:szCs w:val="24"/>
        </w:rPr>
        <w:t>il</w:t>
      </w:r>
      <w:r>
        <w:rPr>
          <w:sz w:val="24"/>
          <w:szCs w:val="24"/>
        </w:rPr>
        <w:t xml:space="preserve">e </w:t>
      </w:r>
      <w:r>
        <w:rPr>
          <w:w w:val="117"/>
          <w:sz w:val="24"/>
          <w:szCs w:val="24"/>
        </w:rPr>
        <w:t>wr</w:t>
      </w:r>
      <w:r>
        <w:rPr>
          <w:spacing w:val="1"/>
          <w:w w:val="117"/>
          <w:sz w:val="24"/>
          <w:szCs w:val="24"/>
        </w:rPr>
        <w:t>i</w:t>
      </w:r>
      <w:r>
        <w:rPr>
          <w:w w:val="117"/>
          <w:sz w:val="24"/>
          <w:szCs w:val="24"/>
        </w:rPr>
        <w:t>t</w:t>
      </w:r>
      <w:r>
        <w:rPr>
          <w:spacing w:val="1"/>
          <w:w w:val="117"/>
          <w:sz w:val="24"/>
          <w:szCs w:val="24"/>
        </w:rPr>
        <w:t>i</w:t>
      </w:r>
      <w:r>
        <w:rPr>
          <w:spacing w:val="-3"/>
          <w:w w:val="117"/>
          <w:sz w:val="24"/>
          <w:szCs w:val="24"/>
        </w:rPr>
        <w:t>n</w:t>
      </w:r>
      <w:r>
        <w:rPr>
          <w:w w:val="117"/>
          <w:sz w:val="24"/>
          <w:szCs w:val="24"/>
        </w:rPr>
        <w:t>g</w:t>
      </w:r>
      <w:r>
        <w:rPr>
          <w:spacing w:val="-2"/>
          <w:w w:val="117"/>
          <w:sz w:val="24"/>
          <w:szCs w:val="24"/>
        </w:rPr>
        <w:t xml:space="preserve"> </w:t>
      </w:r>
      <w:r>
        <w:rPr>
          <w:sz w:val="24"/>
          <w:szCs w:val="24"/>
        </w:rPr>
        <w:t>a</w:t>
      </w:r>
      <w:r>
        <w:rPr>
          <w:spacing w:val="35"/>
          <w:sz w:val="24"/>
          <w:szCs w:val="24"/>
        </w:rPr>
        <w:t xml:space="preserve"> </w:t>
      </w:r>
      <w:r>
        <w:rPr>
          <w:w w:val="116"/>
          <w:sz w:val="24"/>
          <w:szCs w:val="24"/>
        </w:rPr>
        <w:t>p</w:t>
      </w:r>
      <w:r>
        <w:rPr>
          <w:spacing w:val="-1"/>
          <w:w w:val="116"/>
          <w:sz w:val="24"/>
          <w:szCs w:val="24"/>
        </w:rPr>
        <w:t>r</w:t>
      </w:r>
      <w:r>
        <w:rPr>
          <w:w w:val="116"/>
          <w:sz w:val="24"/>
          <w:szCs w:val="24"/>
        </w:rPr>
        <w:t>o</w:t>
      </w:r>
      <w:r>
        <w:rPr>
          <w:spacing w:val="-2"/>
          <w:w w:val="116"/>
          <w:sz w:val="24"/>
          <w:szCs w:val="24"/>
        </w:rPr>
        <w:t>g</w:t>
      </w:r>
      <w:r>
        <w:rPr>
          <w:spacing w:val="-1"/>
          <w:w w:val="116"/>
          <w:sz w:val="24"/>
          <w:szCs w:val="24"/>
        </w:rPr>
        <w:t>r</w:t>
      </w:r>
      <w:r>
        <w:rPr>
          <w:spacing w:val="1"/>
          <w:w w:val="116"/>
          <w:sz w:val="24"/>
          <w:szCs w:val="24"/>
        </w:rPr>
        <w:t>a</w:t>
      </w:r>
      <w:r>
        <w:rPr>
          <w:w w:val="116"/>
          <w:sz w:val="24"/>
          <w:szCs w:val="24"/>
        </w:rPr>
        <w:t>m</w:t>
      </w:r>
      <w:r>
        <w:rPr>
          <w:spacing w:val="-2"/>
          <w:w w:val="116"/>
          <w:sz w:val="24"/>
          <w:szCs w:val="24"/>
        </w:rPr>
        <w:t xml:space="preserve"> </w:t>
      </w:r>
      <w:r>
        <w:rPr>
          <w:spacing w:val="1"/>
          <w:sz w:val="24"/>
          <w:szCs w:val="24"/>
        </w:rPr>
        <w:t>w</w:t>
      </w:r>
      <w:r>
        <w:rPr>
          <w:sz w:val="24"/>
          <w:szCs w:val="24"/>
        </w:rPr>
        <w:t>e</w:t>
      </w:r>
      <w:r>
        <w:rPr>
          <w:spacing w:val="32"/>
          <w:sz w:val="24"/>
          <w:szCs w:val="24"/>
        </w:rPr>
        <w:t xml:space="preserve"> </w:t>
      </w:r>
      <w:r>
        <w:rPr>
          <w:spacing w:val="1"/>
          <w:sz w:val="24"/>
          <w:szCs w:val="24"/>
        </w:rPr>
        <w:t>w</w:t>
      </w:r>
      <w:r>
        <w:rPr>
          <w:spacing w:val="-1"/>
          <w:sz w:val="24"/>
          <w:szCs w:val="24"/>
        </w:rPr>
        <w:t>i</w:t>
      </w:r>
      <w:r>
        <w:rPr>
          <w:spacing w:val="1"/>
          <w:sz w:val="24"/>
          <w:szCs w:val="24"/>
        </w:rPr>
        <w:t>l</w:t>
      </w:r>
      <w:r>
        <w:rPr>
          <w:sz w:val="24"/>
          <w:szCs w:val="24"/>
        </w:rPr>
        <w:t>l</w:t>
      </w:r>
      <w:r>
        <w:rPr>
          <w:spacing w:val="44"/>
          <w:sz w:val="24"/>
          <w:szCs w:val="24"/>
        </w:rPr>
        <w:t xml:space="preserve"> </w:t>
      </w:r>
      <w:r>
        <w:rPr>
          <w:w w:val="118"/>
          <w:sz w:val="24"/>
          <w:szCs w:val="24"/>
        </w:rPr>
        <w:t>c</w:t>
      </w:r>
      <w:r>
        <w:rPr>
          <w:spacing w:val="-1"/>
          <w:w w:val="118"/>
          <w:sz w:val="24"/>
          <w:szCs w:val="24"/>
        </w:rPr>
        <w:t>r</w:t>
      </w:r>
      <w:r>
        <w:rPr>
          <w:w w:val="118"/>
          <w:sz w:val="24"/>
          <w:szCs w:val="24"/>
        </w:rPr>
        <w:t>e</w:t>
      </w:r>
      <w:r>
        <w:rPr>
          <w:spacing w:val="1"/>
          <w:w w:val="118"/>
          <w:sz w:val="24"/>
          <w:szCs w:val="24"/>
        </w:rPr>
        <w:t>a</w:t>
      </w:r>
      <w:r>
        <w:rPr>
          <w:w w:val="118"/>
          <w:sz w:val="24"/>
          <w:szCs w:val="24"/>
        </w:rPr>
        <w:t xml:space="preserve">te </w:t>
      </w:r>
      <w:r>
        <w:rPr>
          <w:sz w:val="24"/>
          <w:szCs w:val="24"/>
        </w:rPr>
        <w:t>a</w:t>
      </w:r>
      <w:r>
        <w:rPr>
          <w:spacing w:val="33"/>
          <w:sz w:val="24"/>
          <w:szCs w:val="24"/>
        </w:rPr>
        <w:t xml:space="preserve"> </w:t>
      </w:r>
      <w:r>
        <w:rPr>
          <w:w w:val="113"/>
          <w:sz w:val="24"/>
          <w:szCs w:val="24"/>
        </w:rPr>
        <w:t>m</w:t>
      </w:r>
      <w:r>
        <w:rPr>
          <w:spacing w:val="1"/>
          <w:w w:val="113"/>
          <w:sz w:val="24"/>
          <w:szCs w:val="24"/>
        </w:rPr>
        <w:t>a</w:t>
      </w:r>
      <w:r>
        <w:rPr>
          <w:w w:val="113"/>
          <w:sz w:val="24"/>
          <w:szCs w:val="24"/>
        </w:rPr>
        <w:t>ke</w:t>
      </w:r>
      <w:r w:rsidR="003179F9">
        <w:rPr>
          <w:w w:val="113"/>
          <w:sz w:val="24"/>
          <w:szCs w:val="24"/>
        </w:rPr>
        <w:t xml:space="preserve"> </w:t>
      </w:r>
      <w:r>
        <w:rPr>
          <w:spacing w:val="-1"/>
          <w:w w:val="113"/>
          <w:sz w:val="24"/>
          <w:szCs w:val="24"/>
        </w:rPr>
        <w:t>f</w:t>
      </w:r>
      <w:r>
        <w:rPr>
          <w:spacing w:val="1"/>
          <w:w w:val="113"/>
          <w:sz w:val="24"/>
          <w:szCs w:val="24"/>
        </w:rPr>
        <w:t>il</w:t>
      </w:r>
      <w:r>
        <w:rPr>
          <w:w w:val="113"/>
          <w:sz w:val="24"/>
          <w:szCs w:val="24"/>
        </w:rPr>
        <w:t>e</w:t>
      </w:r>
      <w:r>
        <w:rPr>
          <w:spacing w:val="6"/>
          <w:w w:val="113"/>
          <w:sz w:val="24"/>
          <w:szCs w:val="24"/>
        </w:rPr>
        <w:t xml:space="preserve"> </w:t>
      </w:r>
      <w:r>
        <w:rPr>
          <w:spacing w:val="1"/>
          <w:w w:val="107"/>
          <w:sz w:val="24"/>
          <w:szCs w:val="24"/>
        </w:rPr>
        <w:t>w</w:t>
      </w:r>
      <w:r>
        <w:rPr>
          <w:spacing w:val="-3"/>
          <w:w w:val="122"/>
          <w:sz w:val="24"/>
          <w:szCs w:val="24"/>
        </w:rPr>
        <w:t>h</w:t>
      </w:r>
      <w:r>
        <w:rPr>
          <w:spacing w:val="1"/>
          <w:w w:val="113"/>
          <w:sz w:val="24"/>
          <w:szCs w:val="24"/>
        </w:rPr>
        <w:t>i</w:t>
      </w:r>
      <w:r>
        <w:rPr>
          <w:spacing w:val="-1"/>
          <w:sz w:val="24"/>
          <w:szCs w:val="24"/>
        </w:rPr>
        <w:t>c</w:t>
      </w:r>
      <w:r>
        <w:rPr>
          <w:w w:val="122"/>
          <w:sz w:val="24"/>
          <w:szCs w:val="24"/>
        </w:rPr>
        <w:t xml:space="preserve">h </w:t>
      </w:r>
      <w:r>
        <w:rPr>
          <w:w w:val="116"/>
          <w:sz w:val="24"/>
          <w:szCs w:val="24"/>
        </w:rPr>
        <w:t>ena</w:t>
      </w:r>
      <w:r>
        <w:rPr>
          <w:spacing w:val="1"/>
          <w:w w:val="116"/>
          <w:sz w:val="24"/>
          <w:szCs w:val="24"/>
        </w:rPr>
        <w:t>bl</w:t>
      </w:r>
      <w:r>
        <w:rPr>
          <w:w w:val="116"/>
          <w:sz w:val="24"/>
          <w:szCs w:val="24"/>
        </w:rPr>
        <w:t xml:space="preserve">es </w:t>
      </w:r>
      <w:r>
        <w:rPr>
          <w:sz w:val="24"/>
          <w:szCs w:val="24"/>
        </w:rPr>
        <w:t>the G</w:t>
      </w:r>
      <w:r>
        <w:rPr>
          <w:spacing w:val="-1"/>
          <w:sz w:val="24"/>
          <w:szCs w:val="24"/>
        </w:rPr>
        <w:t>N</w:t>
      </w:r>
      <w:r w:rsidR="003179F9">
        <w:rPr>
          <w:sz w:val="24"/>
          <w:szCs w:val="24"/>
        </w:rPr>
        <w:t>U</w:t>
      </w:r>
      <w:r>
        <w:rPr>
          <w:spacing w:val="3"/>
          <w:sz w:val="24"/>
          <w:szCs w:val="24"/>
        </w:rPr>
        <w:t xml:space="preserve"> </w:t>
      </w:r>
      <w:r>
        <w:rPr>
          <w:sz w:val="24"/>
          <w:szCs w:val="24"/>
        </w:rPr>
        <w:t>to</w:t>
      </w:r>
      <w:r>
        <w:rPr>
          <w:spacing w:val="34"/>
          <w:sz w:val="24"/>
          <w:szCs w:val="24"/>
        </w:rPr>
        <w:t xml:space="preserve"> </w:t>
      </w:r>
      <w:r>
        <w:rPr>
          <w:spacing w:val="-1"/>
          <w:w w:val="115"/>
          <w:sz w:val="24"/>
          <w:szCs w:val="24"/>
        </w:rPr>
        <w:t>b</w:t>
      </w:r>
      <w:r>
        <w:rPr>
          <w:w w:val="115"/>
          <w:sz w:val="24"/>
          <w:szCs w:val="24"/>
        </w:rPr>
        <w:t>u</w:t>
      </w:r>
      <w:r>
        <w:rPr>
          <w:spacing w:val="1"/>
          <w:w w:val="115"/>
          <w:sz w:val="24"/>
          <w:szCs w:val="24"/>
        </w:rPr>
        <w:t>il</w:t>
      </w:r>
      <w:r>
        <w:rPr>
          <w:w w:val="115"/>
          <w:sz w:val="24"/>
          <w:szCs w:val="24"/>
        </w:rPr>
        <w:t>d</w:t>
      </w:r>
      <w:r>
        <w:rPr>
          <w:spacing w:val="-3"/>
          <w:w w:val="115"/>
          <w:sz w:val="24"/>
          <w:szCs w:val="24"/>
        </w:rPr>
        <w:t xml:space="preserve"> </w:t>
      </w:r>
      <w:r>
        <w:rPr>
          <w:spacing w:val="1"/>
          <w:sz w:val="24"/>
          <w:szCs w:val="24"/>
        </w:rPr>
        <w:t>a</w:t>
      </w:r>
      <w:r>
        <w:rPr>
          <w:sz w:val="24"/>
          <w:szCs w:val="24"/>
        </w:rPr>
        <w:t xml:space="preserve">nd </w:t>
      </w:r>
      <w:r>
        <w:rPr>
          <w:spacing w:val="1"/>
          <w:w w:val="117"/>
          <w:sz w:val="24"/>
          <w:szCs w:val="24"/>
        </w:rPr>
        <w:t>i</w:t>
      </w:r>
      <w:r>
        <w:rPr>
          <w:w w:val="117"/>
          <w:sz w:val="24"/>
          <w:szCs w:val="24"/>
        </w:rPr>
        <w:t>n</w:t>
      </w:r>
      <w:r>
        <w:rPr>
          <w:spacing w:val="-1"/>
          <w:w w:val="117"/>
          <w:sz w:val="24"/>
          <w:szCs w:val="24"/>
        </w:rPr>
        <w:t>s</w:t>
      </w:r>
      <w:r>
        <w:rPr>
          <w:w w:val="117"/>
          <w:sz w:val="24"/>
          <w:szCs w:val="24"/>
        </w:rPr>
        <w:t>t</w:t>
      </w:r>
      <w:r>
        <w:rPr>
          <w:spacing w:val="-1"/>
          <w:w w:val="117"/>
          <w:sz w:val="24"/>
          <w:szCs w:val="24"/>
        </w:rPr>
        <w:t>a</w:t>
      </w:r>
      <w:r>
        <w:rPr>
          <w:spacing w:val="1"/>
          <w:w w:val="117"/>
          <w:sz w:val="24"/>
          <w:szCs w:val="24"/>
        </w:rPr>
        <w:t>l</w:t>
      </w:r>
      <w:r>
        <w:rPr>
          <w:w w:val="117"/>
          <w:sz w:val="24"/>
          <w:szCs w:val="24"/>
        </w:rPr>
        <w:t>l</w:t>
      </w:r>
      <w:r>
        <w:rPr>
          <w:spacing w:val="18"/>
          <w:w w:val="117"/>
          <w:sz w:val="24"/>
          <w:szCs w:val="24"/>
        </w:rPr>
        <w:t xml:space="preserve"> </w:t>
      </w:r>
      <w:r>
        <w:rPr>
          <w:w w:val="117"/>
          <w:sz w:val="24"/>
          <w:szCs w:val="24"/>
        </w:rPr>
        <w:t>p</w:t>
      </w:r>
      <w:r>
        <w:rPr>
          <w:spacing w:val="-1"/>
          <w:w w:val="117"/>
          <w:sz w:val="24"/>
          <w:szCs w:val="24"/>
        </w:rPr>
        <w:t>r</w:t>
      </w:r>
      <w:r>
        <w:rPr>
          <w:w w:val="117"/>
          <w:sz w:val="24"/>
          <w:szCs w:val="24"/>
        </w:rPr>
        <w:t>og</w:t>
      </w:r>
      <w:r>
        <w:rPr>
          <w:spacing w:val="-1"/>
          <w:w w:val="117"/>
          <w:sz w:val="24"/>
          <w:szCs w:val="24"/>
        </w:rPr>
        <w:t>r</w:t>
      </w:r>
      <w:r>
        <w:rPr>
          <w:spacing w:val="1"/>
          <w:w w:val="117"/>
          <w:sz w:val="24"/>
          <w:szCs w:val="24"/>
        </w:rPr>
        <w:t>a</w:t>
      </w:r>
      <w:r>
        <w:rPr>
          <w:w w:val="117"/>
          <w:sz w:val="24"/>
          <w:szCs w:val="24"/>
        </w:rPr>
        <w:t>m.</w:t>
      </w:r>
      <w:r>
        <w:rPr>
          <w:spacing w:val="-14"/>
          <w:w w:val="117"/>
          <w:sz w:val="24"/>
          <w:szCs w:val="24"/>
        </w:rPr>
        <w:t xml:space="preserve"> </w:t>
      </w:r>
      <w:r>
        <w:rPr>
          <w:sz w:val="24"/>
          <w:szCs w:val="24"/>
        </w:rPr>
        <w:t>Also</w:t>
      </w:r>
      <w:r>
        <w:rPr>
          <w:spacing w:val="31"/>
          <w:sz w:val="24"/>
          <w:szCs w:val="24"/>
        </w:rPr>
        <w:t xml:space="preserve"> </w:t>
      </w:r>
      <w:r>
        <w:rPr>
          <w:sz w:val="24"/>
          <w:szCs w:val="24"/>
        </w:rPr>
        <w:t xml:space="preserve">the </w:t>
      </w:r>
      <w:r>
        <w:rPr>
          <w:spacing w:val="-2"/>
          <w:w w:val="112"/>
          <w:sz w:val="24"/>
          <w:szCs w:val="24"/>
        </w:rPr>
        <w:t>m</w:t>
      </w:r>
      <w:r>
        <w:rPr>
          <w:spacing w:val="1"/>
          <w:w w:val="112"/>
          <w:sz w:val="24"/>
          <w:szCs w:val="24"/>
        </w:rPr>
        <w:t>a</w:t>
      </w:r>
      <w:r>
        <w:rPr>
          <w:w w:val="112"/>
          <w:sz w:val="24"/>
          <w:szCs w:val="24"/>
        </w:rPr>
        <w:t>ke</w:t>
      </w:r>
      <w:r w:rsidR="003179F9">
        <w:rPr>
          <w:w w:val="112"/>
          <w:sz w:val="24"/>
          <w:szCs w:val="24"/>
        </w:rPr>
        <w:t xml:space="preserve"> </w:t>
      </w:r>
      <w:r>
        <w:rPr>
          <w:spacing w:val="-1"/>
          <w:w w:val="112"/>
          <w:sz w:val="24"/>
          <w:szCs w:val="24"/>
        </w:rPr>
        <w:t>f</w:t>
      </w:r>
      <w:r>
        <w:rPr>
          <w:spacing w:val="1"/>
          <w:w w:val="112"/>
          <w:sz w:val="24"/>
          <w:szCs w:val="24"/>
        </w:rPr>
        <w:t>il</w:t>
      </w:r>
      <w:r>
        <w:rPr>
          <w:w w:val="112"/>
          <w:sz w:val="24"/>
          <w:szCs w:val="24"/>
        </w:rPr>
        <w:t>e</w:t>
      </w:r>
      <w:r>
        <w:rPr>
          <w:spacing w:val="13"/>
          <w:w w:val="112"/>
          <w:sz w:val="24"/>
          <w:szCs w:val="24"/>
        </w:rPr>
        <w:t xml:space="preserve"> </w:t>
      </w:r>
      <w:r>
        <w:rPr>
          <w:w w:val="112"/>
          <w:sz w:val="24"/>
          <w:szCs w:val="24"/>
        </w:rPr>
        <w:t>s</w:t>
      </w:r>
      <w:r>
        <w:rPr>
          <w:spacing w:val="-1"/>
          <w:w w:val="112"/>
          <w:sz w:val="24"/>
          <w:szCs w:val="24"/>
        </w:rPr>
        <w:t>p</w:t>
      </w:r>
      <w:r>
        <w:rPr>
          <w:w w:val="112"/>
          <w:sz w:val="24"/>
          <w:szCs w:val="24"/>
        </w:rPr>
        <w:t>e</w:t>
      </w:r>
      <w:r>
        <w:rPr>
          <w:spacing w:val="-1"/>
          <w:w w:val="112"/>
          <w:sz w:val="24"/>
          <w:szCs w:val="24"/>
        </w:rPr>
        <w:t>c</w:t>
      </w:r>
      <w:r>
        <w:rPr>
          <w:spacing w:val="1"/>
          <w:w w:val="112"/>
          <w:sz w:val="24"/>
          <w:szCs w:val="24"/>
        </w:rPr>
        <w:t>i</w:t>
      </w:r>
      <w:r>
        <w:rPr>
          <w:w w:val="112"/>
          <w:sz w:val="24"/>
          <w:szCs w:val="24"/>
        </w:rPr>
        <w:t>fies</w:t>
      </w:r>
      <w:r>
        <w:rPr>
          <w:spacing w:val="-7"/>
          <w:w w:val="112"/>
          <w:sz w:val="24"/>
          <w:szCs w:val="24"/>
        </w:rPr>
        <w:t xml:space="preserve"> </w:t>
      </w:r>
      <w:r>
        <w:rPr>
          <w:w w:val="122"/>
          <w:sz w:val="24"/>
          <w:szCs w:val="24"/>
        </w:rPr>
        <w:t xml:space="preserve">the </w:t>
      </w:r>
      <w:r>
        <w:rPr>
          <w:w w:val="114"/>
          <w:sz w:val="24"/>
          <w:szCs w:val="24"/>
        </w:rPr>
        <w:t>s</w:t>
      </w:r>
      <w:r>
        <w:rPr>
          <w:spacing w:val="-1"/>
          <w:w w:val="114"/>
          <w:sz w:val="24"/>
          <w:szCs w:val="24"/>
        </w:rPr>
        <w:t>h</w:t>
      </w:r>
      <w:r>
        <w:rPr>
          <w:w w:val="114"/>
          <w:sz w:val="24"/>
          <w:szCs w:val="24"/>
        </w:rPr>
        <w:t>e</w:t>
      </w:r>
      <w:r>
        <w:rPr>
          <w:spacing w:val="1"/>
          <w:w w:val="114"/>
          <w:sz w:val="24"/>
          <w:szCs w:val="24"/>
        </w:rPr>
        <w:t>l</w:t>
      </w:r>
      <w:r>
        <w:rPr>
          <w:w w:val="114"/>
          <w:sz w:val="24"/>
          <w:szCs w:val="24"/>
        </w:rPr>
        <w:t>l</w:t>
      </w:r>
      <w:r>
        <w:rPr>
          <w:spacing w:val="10"/>
          <w:w w:val="114"/>
          <w:sz w:val="24"/>
          <w:szCs w:val="24"/>
        </w:rPr>
        <w:t xml:space="preserve"> </w:t>
      </w:r>
      <w:r>
        <w:rPr>
          <w:w w:val="114"/>
          <w:sz w:val="24"/>
          <w:szCs w:val="24"/>
        </w:rPr>
        <w:t>comm</w:t>
      </w:r>
      <w:r>
        <w:rPr>
          <w:spacing w:val="1"/>
          <w:w w:val="114"/>
          <w:sz w:val="24"/>
          <w:szCs w:val="24"/>
        </w:rPr>
        <w:t>a</w:t>
      </w:r>
      <w:r>
        <w:rPr>
          <w:w w:val="114"/>
          <w:sz w:val="24"/>
          <w:szCs w:val="24"/>
        </w:rPr>
        <w:t>n</w:t>
      </w:r>
      <w:r>
        <w:rPr>
          <w:spacing w:val="-1"/>
          <w:w w:val="114"/>
          <w:sz w:val="24"/>
          <w:szCs w:val="24"/>
        </w:rPr>
        <w:t>d</w:t>
      </w:r>
      <w:r>
        <w:rPr>
          <w:w w:val="114"/>
          <w:sz w:val="24"/>
          <w:szCs w:val="24"/>
        </w:rPr>
        <w:t>s</w:t>
      </w:r>
      <w:r>
        <w:rPr>
          <w:spacing w:val="-9"/>
          <w:w w:val="114"/>
          <w:sz w:val="24"/>
          <w:szCs w:val="24"/>
        </w:rPr>
        <w:t xml:space="preserve"> </w:t>
      </w:r>
      <w:r>
        <w:rPr>
          <w:sz w:val="24"/>
          <w:szCs w:val="24"/>
        </w:rPr>
        <w:t>to</w:t>
      </w:r>
      <w:r>
        <w:rPr>
          <w:spacing w:val="33"/>
          <w:sz w:val="24"/>
          <w:szCs w:val="24"/>
        </w:rPr>
        <w:t xml:space="preserve"> </w:t>
      </w:r>
      <w:r>
        <w:rPr>
          <w:w w:val="115"/>
          <w:sz w:val="24"/>
          <w:szCs w:val="24"/>
        </w:rPr>
        <w:t>com</w:t>
      </w:r>
      <w:r>
        <w:rPr>
          <w:spacing w:val="-1"/>
          <w:w w:val="115"/>
          <w:sz w:val="24"/>
          <w:szCs w:val="24"/>
        </w:rPr>
        <w:t>p</w:t>
      </w:r>
      <w:r>
        <w:rPr>
          <w:w w:val="115"/>
          <w:sz w:val="24"/>
          <w:szCs w:val="24"/>
        </w:rPr>
        <w:t>ute</w:t>
      </w:r>
      <w:r>
        <w:rPr>
          <w:spacing w:val="-19"/>
          <w:w w:val="115"/>
          <w:sz w:val="24"/>
          <w:szCs w:val="24"/>
        </w:rPr>
        <w:t xml:space="preserve"> </w:t>
      </w:r>
      <w:r>
        <w:rPr>
          <w:spacing w:val="1"/>
          <w:w w:val="115"/>
          <w:sz w:val="24"/>
          <w:szCs w:val="24"/>
        </w:rPr>
        <w:t>i</w:t>
      </w:r>
      <w:r>
        <w:rPr>
          <w:w w:val="115"/>
          <w:sz w:val="24"/>
          <w:szCs w:val="24"/>
        </w:rPr>
        <w:t>t.</w:t>
      </w:r>
      <w:r>
        <w:rPr>
          <w:spacing w:val="11"/>
          <w:w w:val="115"/>
          <w:sz w:val="24"/>
          <w:szCs w:val="24"/>
        </w:rPr>
        <w:t xml:space="preserve"> </w:t>
      </w:r>
      <w:r>
        <w:rPr>
          <w:w w:val="115"/>
          <w:sz w:val="24"/>
          <w:szCs w:val="24"/>
        </w:rPr>
        <w:t>The</w:t>
      </w:r>
      <w:r>
        <w:rPr>
          <w:spacing w:val="-1"/>
          <w:w w:val="115"/>
          <w:sz w:val="24"/>
          <w:szCs w:val="24"/>
        </w:rPr>
        <w:t>s</w:t>
      </w:r>
      <w:r>
        <w:rPr>
          <w:w w:val="115"/>
          <w:sz w:val="24"/>
          <w:szCs w:val="24"/>
        </w:rPr>
        <w:t>e</w:t>
      </w:r>
      <w:r>
        <w:rPr>
          <w:spacing w:val="-4"/>
          <w:w w:val="115"/>
          <w:sz w:val="24"/>
          <w:szCs w:val="24"/>
        </w:rPr>
        <w:t xml:space="preserve"> </w:t>
      </w:r>
      <w:r>
        <w:rPr>
          <w:w w:val="115"/>
          <w:sz w:val="24"/>
          <w:szCs w:val="24"/>
        </w:rPr>
        <w:t>she</w:t>
      </w:r>
      <w:r>
        <w:rPr>
          <w:spacing w:val="-2"/>
          <w:w w:val="115"/>
          <w:sz w:val="24"/>
          <w:szCs w:val="24"/>
        </w:rPr>
        <w:t>l</w:t>
      </w:r>
      <w:r>
        <w:rPr>
          <w:w w:val="115"/>
          <w:sz w:val="24"/>
          <w:szCs w:val="24"/>
        </w:rPr>
        <w:t>l</w:t>
      </w:r>
      <w:r>
        <w:rPr>
          <w:spacing w:val="4"/>
          <w:w w:val="115"/>
          <w:sz w:val="24"/>
          <w:szCs w:val="24"/>
        </w:rPr>
        <w:t xml:space="preserve"> </w:t>
      </w:r>
      <w:r>
        <w:rPr>
          <w:spacing w:val="-1"/>
          <w:w w:val="115"/>
          <w:sz w:val="24"/>
          <w:szCs w:val="24"/>
        </w:rPr>
        <w:t>c</w:t>
      </w:r>
      <w:r>
        <w:rPr>
          <w:w w:val="115"/>
          <w:sz w:val="24"/>
          <w:szCs w:val="24"/>
        </w:rPr>
        <w:t>omm</w:t>
      </w:r>
      <w:r>
        <w:rPr>
          <w:spacing w:val="1"/>
          <w:w w:val="115"/>
          <w:sz w:val="24"/>
          <w:szCs w:val="24"/>
        </w:rPr>
        <w:t>a</w:t>
      </w:r>
      <w:r>
        <w:rPr>
          <w:w w:val="115"/>
          <w:sz w:val="24"/>
          <w:szCs w:val="24"/>
        </w:rPr>
        <w:t>n</w:t>
      </w:r>
      <w:r>
        <w:rPr>
          <w:spacing w:val="-1"/>
          <w:w w:val="115"/>
          <w:sz w:val="24"/>
          <w:szCs w:val="24"/>
        </w:rPr>
        <w:t>d</w:t>
      </w:r>
      <w:r>
        <w:rPr>
          <w:w w:val="115"/>
          <w:sz w:val="24"/>
          <w:szCs w:val="24"/>
        </w:rPr>
        <w:t>s</w:t>
      </w:r>
      <w:r>
        <w:rPr>
          <w:spacing w:val="-20"/>
          <w:w w:val="115"/>
          <w:sz w:val="24"/>
          <w:szCs w:val="24"/>
        </w:rPr>
        <w:t xml:space="preserve"> </w:t>
      </w:r>
      <w:r>
        <w:rPr>
          <w:spacing w:val="-1"/>
          <w:sz w:val="24"/>
          <w:szCs w:val="24"/>
        </w:rPr>
        <w:t>c</w:t>
      </w:r>
      <w:r>
        <w:rPr>
          <w:spacing w:val="1"/>
          <w:sz w:val="24"/>
          <w:szCs w:val="24"/>
        </w:rPr>
        <w:t>a</w:t>
      </w:r>
      <w:r>
        <w:rPr>
          <w:sz w:val="24"/>
          <w:szCs w:val="24"/>
        </w:rPr>
        <w:t>n</w:t>
      </w:r>
      <w:r>
        <w:rPr>
          <w:spacing w:val="60"/>
          <w:sz w:val="24"/>
          <w:szCs w:val="24"/>
        </w:rPr>
        <w:t xml:space="preserve"> </w:t>
      </w:r>
      <w:r>
        <w:rPr>
          <w:spacing w:val="-1"/>
          <w:w w:val="124"/>
          <w:sz w:val="24"/>
          <w:szCs w:val="24"/>
        </w:rPr>
        <w:t>r</w:t>
      </w:r>
      <w:r>
        <w:rPr>
          <w:w w:val="124"/>
          <w:sz w:val="24"/>
          <w:szCs w:val="24"/>
        </w:rPr>
        <w:t>un</w:t>
      </w:r>
      <w:r>
        <w:rPr>
          <w:spacing w:val="-5"/>
          <w:w w:val="124"/>
          <w:sz w:val="24"/>
          <w:szCs w:val="24"/>
        </w:rPr>
        <w:t xml:space="preserve"> </w:t>
      </w:r>
      <w:r>
        <w:rPr>
          <w:sz w:val="24"/>
          <w:szCs w:val="24"/>
        </w:rPr>
        <w:t>a</w:t>
      </w:r>
      <w:r>
        <w:rPr>
          <w:spacing w:val="34"/>
          <w:sz w:val="24"/>
          <w:szCs w:val="24"/>
        </w:rPr>
        <w:t xml:space="preserve"> </w:t>
      </w:r>
      <w:r>
        <w:rPr>
          <w:w w:val="114"/>
          <w:sz w:val="24"/>
          <w:szCs w:val="24"/>
        </w:rPr>
        <w:t>com</w:t>
      </w:r>
      <w:r>
        <w:rPr>
          <w:spacing w:val="-1"/>
          <w:w w:val="114"/>
          <w:sz w:val="24"/>
          <w:szCs w:val="24"/>
        </w:rPr>
        <w:t>p</w:t>
      </w:r>
      <w:r>
        <w:rPr>
          <w:spacing w:val="1"/>
          <w:w w:val="114"/>
          <w:sz w:val="24"/>
          <w:szCs w:val="24"/>
        </w:rPr>
        <w:t>il</w:t>
      </w:r>
      <w:r>
        <w:rPr>
          <w:w w:val="114"/>
          <w:sz w:val="24"/>
          <w:szCs w:val="24"/>
        </w:rPr>
        <w:t>er</w:t>
      </w:r>
      <w:r>
        <w:rPr>
          <w:spacing w:val="-23"/>
          <w:w w:val="114"/>
          <w:sz w:val="24"/>
          <w:szCs w:val="24"/>
        </w:rPr>
        <w:t xml:space="preserve"> </w:t>
      </w:r>
      <w:r>
        <w:rPr>
          <w:w w:val="114"/>
          <w:sz w:val="24"/>
          <w:szCs w:val="24"/>
        </w:rPr>
        <w:t xml:space="preserve">to </w:t>
      </w:r>
      <w:r>
        <w:rPr>
          <w:spacing w:val="-1"/>
          <w:w w:val="112"/>
          <w:sz w:val="24"/>
          <w:szCs w:val="24"/>
        </w:rPr>
        <w:t>pr</w:t>
      </w:r>
      <w:r>
        <w:rPr>
          <w:w w:val="112"/>
          <w:sz w:val="24"/>
          <w:szCs w:val="24"/>
        </w:rPr>
        <w:t>o</w:t>
      </w:r>
      <w:r>
        <w:rPr>
          <w:spacing w:val="-1"/>
          <w:w w:val="112"/>
          <w:sz w:val="24"/>
          <w:szCs w:val="24"/>
        </w:rPr>
        <w:t>d</w:t>
      </w:r>
      <w:r>
        <w:rPr>
          <w:spacing w:val="2"/>
          <w:w w:val="112"/>
          <w:sz w:val="24"/>
          <w:szCs w:val="24"/>
        </w:rPr>
        <w:t>u</w:t>
      </w:r>
      <w:r>
        <w:rPr>
          <w:spacing w:val="-1"/>
          <w:w w:val="112"/>
          <w:sz w:val="24"/>
          <w:szCs w:val="24"/>
        </w:rPr>
        <w:t>c</w:t>
      </w:r>
      <w:r>
        <w:rPr>
          <w:w w:val="112"/>
          <w:sz w:val="24"/>
          <w:szCs w:val="24"/>
        </w:rPr>
        <w:t>e</w:t>
      </w:r>
      <w:r>
        <w:rPr>
          <w:spacing w:val="6"/>
          <w:w w:val="112"/>
          <w:sz w:val="24"/>
          <w:szCs w:val="24"/>
        </w:rPr>
        <w:t xml:space="preserve"> </w:t>
      </w:r>
      <w:r>
        <w:rPr>
          <w:spacing w:val="1"/>
          <w:sz w:val="24"/>
          <w:szCs w:val="24"/>
        </w:rPr>
        <w:t>a</w:t>
      </w:r>
      <w:r>
        <w:rPr>
          <w:sz w:val="24"/>
          <w:szCs w:val="24"/>
        </w:rPr>
        <w:t>n</w:t>
      </w:r>
      <w:r>
        <w:rPr>
          <w:spacing w:val="60"/>
          <w:sz w:val="24"/>
          <w:szCs w:val="24"/>
        </w:rPr>
        <w:t xml:space="preserve"> </w:t>
      </w:r>
      <w:r>
        <w:rPr>
          <w:w w:val="105"/>
          <w:sz w:val="24"/>
          <w:szCs w:val="24"/>
        </w:rPr>
        <w:t>o</w:t>
      </w:r>
      <w:r>
        <w:rPr>
          <w:spacing w:val="1"/>
          <w:w w:val="105"/>
          <w:sz w:val="24"/>
          <w:szCs w:val="24"/>
        </w:rPr>
        <w:t>b</w:t>
      </w:r>
      <w:r>
        <w:rPr>
          <w:spacing w:val="1"/>
          <w:w w:val="106"/>
          <w:sz w:val="24"/>
          <w:szCs w:val="24"/>
        </w:rPr>
        <w:t>j</w:t>
      </w:r>
      <w:r>
        <w:rPr>
          <w:w w:val="106"/>
          <w:sz w:val="24"/>
          <w:szCs w:val="24"/>
        </w:rPr>
        <w:t>e</w:t>
      </w:r>
      <w:r>
        <w:rPr>
          <w:spacing w:val="-1"/>
          <w:w w:val="106"/>
          <w:sz w:val="24"/>
          <w:szCs w:val="24"/>
        </w:rPr>
        <w:t>c</w:t>
      </w:r>
      <w:r>
        <w:rPr>
          <w:w w:val="140"/>
          <w:sz w:val="24"/>
          <w:szCs w:val="24"/>
        </w:rPr>
        <w:t>t</w:t>
      </w:r>
      <w:r>
        <w:rPr>
          <w:spacing w:val="7"/>
          <w:sz w:val="24"/>
          <w:szCs w:val="24"/>
        </w:rPr>
        <w:t xml:space="preserve"> </w:t>
      </w:r>
      <w:r>
        <w:rPr>
          <w:sz w:val="24"/>
          <w:szCs w:val="24"/>
        </w:rPr>
        <w:t>f</w:t>
      </w:r>
      <w:r>
        <w:rPr>
          <w:spacing w:val="1"/>
          <w:sz w:val="24"/>
          <w:szCs w:val="24"/>
        </w:rPr>
        <w:t>il</w:t>
      </w:r>
      <w:r>
        <w:rPr>
          <w:sz w:val="24"/>
          <w:szCs w:val="24"/>
        </w:rPr>
        <w:t>e</w:t>
      </w:r>
      <w:r>
        <w:rPr>
          <w:spacing w:val="32"/>
          <w:sz w:val="24"/>
          <w:szCs w:val="24"/>
        </w:rPr>
        <w:t xml:space="preserve"> </w:t>
      </w:r>
      <w:r>
        <w:rPr>
          <w:sz w:val="24"/>
          <w:szCs w:val="24"/>
        </w:rPr>
        <w:t>or</w:t>
      </w:r>
      <w:r>
        <w:rPr>
          <w:spacing w:val="32"/>
          <w:sz w:val="24"/>
          <w:szCs w:val="24"/>
        </w:rPr>
        <w:t xml:space="preserve"> </w:t>
      </w:r>
      <w:r>
        <w:rPr>
          <w:sz w:val="24"/>
          <w:szCs w:val="24"/>
        </w:rPr>
        <w:t xml:space="preserve">the </w:t>
      </w:r>
      <w:r>
        <w:rPr>
          <w:spacing w:val="1"/>
          <w:w w:val="118"/>
          <w:sz w:val="24"/>
          <w:szCs w:val="24"/>
        </w:rPr>
        <w:t>li</w:t>
      </w:r>
      <w:r>
        <w:rPr>
          <w:w w:val="118"/>
          <w:sz w:val="24"/>
          <w:szCs w:val="24"/>
        </w:rPr>
        <w:t>n</w:t>
      </w:r>
      <w:r>
        <w:rPr>
          <w:spacing w:val="-1"/>
          <w:w w:val="118"/>
          <w:sz w:val="24"/>
          <w:szCs w:val="24"/>
        </w:rPr>
        <w:t>k</w:t>
      </w:r>
      <w:r>
        <w:rPr>
          <w:w w:val="118"/>
          <w:sz w:val="24"/>
          <w:szCs w:val="24"/>
        </w:rPr>
        <w:t>er</w:t>
      </w:r>
      <w:r>
        <w:rPr>
          <w:spacing w:val="-1"/>
          <w:w w:val="118"/>
          <w:sz w:val="24"/>
          <w:szCs w:val="24"/>
        </w:rPr>
        <w:t xml:space="preserve"> </w:t>
      </w:r>
      <w:r>
        <w:rPr>
          <w:sz w:val="24"/>
          <w:szCs w:val="24"/>
        </w:rPr>
        <w:t>to</w:t>
      </w:r>
      <w:r>
        <w:rPr>
          <w:spacing w:val="34"/>
          <w:sz w:val="24"/>
          <w:szCs w:val="24"/>
        </w:rPr>
        <w:t xml:space="preserve"> </w:t>
      </w:r>
      <w:r>
        <w:rPr>
          <w:spacing w:val="-1"/>
          <w:w w:val="112"/>
          <w:sz w:val="24"/>
          <w:szCs w:val="24"/>
        </w:rPr>
        <w:t>pr</w:t>
      </w:r>
      <w:r>
        <w:rPr>
          <w:w w:val="112"/>
          <w:sz w:val="24"/>
          <w:szCs w:val="24"/>
        </w:rPr>
        <w:t>o</w:t>
      </w:r>
      <w:r>
        <w:rPr>
          <w:spacing w:val="-1"/>
          <w:w w:val="112"/>
          <w:sz w:val="24"/>
          <w:szCs w:val="24"/>
        </w:rPr>
        <w:t>d</w:t>
      </w:r>
      <w:r>
        <w:rPr>
          <w:spacing w:val="2"/>
          <w:w w:val="112"/>
          <w:sz w:val="24"/>
          <w:szCs w:val="24"/>
        </w:rPr>
        <w:t>u</w:t>
      </w:r>
      <w:r>
        <w:rPr>
          <w:spacing w:val="-1"/>
          <w:w w:val="112"/>
          <w:sz w:val="24"/>
          <w:szCs w:val="24"/>
        </w:rPr>
        <w:t>c</w:t>
      </w:r>
      <w:r>
        <w:rPr>
          <w:w w:val="112"/>
          <w:sz w:val="24"/>
          <w:szCs w:val="24"/>
        </w:rPr>
        <w:t>e</w:t>
      </w:r>
      <w:r>
        <w:rPr>
          <w:spacing w:val="6"/>
          <w:w w:val="112"/>
          <w:sz w:val="24"/>
          <w:szCs w:val="24"/>
        </w:rPr>
        <w:t xml:space="preserve"> </w:t>
      </w:r>
      <w:r>
        <w:rPr>
          <w:spacing w:val="1"/>
          <w:sz w:val="24"/>
          <w:szCs w:val="24"/>
        </w:rPr>
        <w:t>a</w:t>
      </w:r>
      <w:r>
        <w:rPr>
          <w:sz w:val="24"/>
          <w:szCs w:val="24"/>
        </w:rPr>
        <w:t xml:space="preserve">n </w:t>
      </w:r>
      <w:r>
        <w:rPr>
          <w:w w:val="114"/>
          <w:sz w:val="24"/>
          <w:szCs w:val="24"/>
        </w:rPr>
        <w:t>exe</w:t>
      </w:r>
      <w:r>
        <w:rPr>
          <w:spacing w:val="-1"/>
          <w:w w:val="114"/>
          <w:sz w:val="24"/>
          <w:szCs w:val="24"/>
        </w:rPr>
        <w:t>c</w:t>
      </w:r>
      <w:r>
        <w:rPr>
          <w:w w:val="114"/>
          <w:sz w:val="24"/>
          <w:szCs w:val="24"/>
        </w:rPr>
        <w:t>ut</w:t>
      </w:r>
      <w:r>
        <w:rPr>
          <w:spacing w:val="1"/>
          <w:w w:val="114"/>
          <w:sz w:val="24"/>
          <w:szCs w:val="24"/>
        </w:rPr>
        <w:t>abl</w:t>
      </w:r>
      <w:r>
        <w:rPr>
          <w:w w:val="114"/>
          <w:sz w:val="24"/>
          <w:szCs w:val="24"/>
        </w:rPr>
        <w:t>e</w:t>
      </w:r>
      <w:r>
        <w:rPr>
          <w:spacing w:val="-1"/>
          <w:w w:val="114"/>
          <w:sz w:val="24"/>
          <w:szCs w:val="24"/>
        </w:rPr>
        <w:t xml:space="preserve"> </w:t>
      </w:r>
      <w:r>
        <w:rPr>
          <w:w w:val="106"/>
          <w:sz w:val="24"/>
          <w:szCs w:val="24"/>
        </w:rPr>
        <w:t>f</w:t>
      </w:r>
      <w:r>
        <w:rPr>
          <w:spacing w:val="1"/>
          <w:w w:val="106"/>
          <w:sz w:val="24"/>
          <w:szCs w:val="24"/>
        </w:rPr>
        <w:t>i</w:t>
      </w:r>
      <w:r>
        <w:rPr>
          <w:spacing w:val="1"/>
          <w:w w:val="113"/>
          <w:sz w:val="24"/>
          <w:szCs w:val="24"/>
        </w:rPr>
        <w:t>l</w:t>
      </w:r>
      <w:r>
        <w:rPr>
          <w:spacing w:val="-2"/>
          <w:w w:val="112"/>
          <w:sz w:val="24"/>
          <w:szCs w:val="24"/>
        </w:rPr>
        <w:t>e</w:t>
      </w:r>
      <w:r>
        <w:rPr>
          <w:w w:val="111"/>
          <w:sz w:val="24"/>
          <w:szCs w:val="24"/>
        </w:rPr>
        <w:t>.</w:t>
      </w:r>
    </w:p>
    <w:p w:rsidR="00D61A9C" w:rsidRDefault="00D61A9C">
      <w:pPr>
        <w:spacing w:before="11"/>
        <w:ind w:left="100"/>
        <w:rPr>
          <w:sz w:val="32"/>
          <w:szCs w:val="32"/>
        </w:rPr>
      </w:pPr>
    </w:p>
    <w:p w:rsidR="00D61A9C" w:rsidRPr="00DF6949" w:rsidRDefault="007F4BD5" w:rsidP="00D16ECD">
      <w:pPr>
        <w:spacing w:before="11" w:after="240"/>
        <w:ind w:left="100"/>
        <w:rPr>
          <w:sz w:val="24"/>
          <w:szCs w:val="24"/>
        </w:rPr>
      </w:pPr>
      <w:r w:rsidRPr="00DF6949">
        <w:rPr>
          <w:sz w:val="24"/>
          <w:szCs w:val="24"/>
        </w:rPr>
        <w:t>9</w:t>
      </w:r>
      <w:r w:rsidRPr="00DF6949">
        <w:rPr>
          <w:spacing w:val="2"/>
          <w:sz w:val="24"/>
          <w:szCs w:val="24"/>
        </w:rPr>
        <w:t>.</w:t>
      </w:r>
      <w:r w:rsidRPr="00DF6949">
        <w:rPr>
          <w:sz w:val="24"/>
          <w:szCs w:val="24"/>
        </w:rPr>
        <w:t xml:space="preserve">3  </w:t>
      </w:r>
      <w:r w:rsidRPr="00DF6949">
        <w:rPr>
          <w:spacing w:val="74"/>
          <w:sz w:val="24"/>
          <w:szCs w:val="24"/>
        </w:rPr>
        <w:t xml:space="preserve"> </w:t>
      </w:r>
      <w:r w:rsidRPr="00DF6949">
        <w:rPr>
          <w:w w:val="113"/>
          <w:sz w:val="24"/>
          <w:szCs w:val="24"/>
        </w:rPr>
        <w:t>R</w:t>
      </w:r>
      <w:r w:rsidRPr="00DF6949">
        <w:rPr>
          <w:spacing w:val="1"/>
          <w:w w:val="113"/>
          <w:sz w:val="24"/>
          <w:szCs w:val="24"/>
        </w:rPr>
        <w:t>e</w:t>
      </w:r>
      <w:r w:rsidRPr="00DF6949">
        <w:rPr>
          <w:w w:val="113"/>
          <w:sz w:val="24"/>
          <w:szCs w:val="24"/>
        </w:rPr>
        <w:t>l</w:t>
      </w:r>
      <w:r w:rsidRPr="00DF6949">
        <w:rPr>
          <w:spacing w:val="1"/>
          <w:w w:val="113"/>
          <w:sz w:val="24"/>
          <w:szCs w:val="24"/>
        </w:rPr>
        <w:t>e</w:t>
      </w:r>
      <w:r w:rsidRPr="00DF6949">
        <w:rPr>
          <w:w w:val="113"/>
          <w:sz w:val="24"/>
          <w:szCs w:val="24"/>
        </w:rPr>
        <w:t>a</w:t>
      </w:r>
      <w:r w:rsidRPr="00DF6949">
        <w:rPr>
          <w:spacing w:val="1"/>
          <w:w w:val="113"/>
          <w:sz w:val="24"/>
          <w:szCs w:val="24"/>
        </w:rPr>
        <w:t>s</w:t>
      </w:r>
      <w:r w:rsidRPr="00DF6949">
        <w:rPr>
          <w:w w:val="113"/>
          <w:sz w:val="24"/>
          <w:szCs w:val="24"/>
        </w:rPr>
        <w:t>e</w:t>
      </w:r>
      <w:r w:rsidRPr="00DF6949">
        <w:rPr>
          <w:spacing w:val="5"/>
          <w:w w:val="113"/>
          <w:sz w:val="24"/>
          <w:szCs w:val="24"/>
        </w:rPr>
        <w:t xml:space="preserve"> </w:t>
      </w:r>
      <w:r w:rsidRPr="00DF6949">
        <w:rPr>
          <w:spacing w:val="1"/>
          <w:w w:val="105"/>
          <w:sz w:val="24"/>
          <w:szCs w:val="24"/>
        </w:rPr>
        <w:t>M</w:t>
      </w:r>
      <w:r w:rsidRPr="00DF6949">
        <w:rPr>
          <w:w w:val="123"/>
          <w:sz w:val="24"/>
          <w:szCs w:val="24"/>
        </w:rPr>
        <w:t>a</w:t>
      </w:r>
      <w:r w:rsidRPr="00DF6949">
        <w:rPr>
          <w:spacing w:val="2"/>
          <w:w w:val="123"/>
          <w:sz w:val="24"/>
          <w:szCs w:val="24"/>
        </w:rPr>
        <w:t>n</w:t>
      </w:r>
      <w:r w:rsidRPr="00DF6949">
        <w:rPr>
          <w:w w:val="114"/>
          <w:sz w:val="24"/>
          <w:szCs w:val="24"/>
        </w:rPr>
        <w:t>agem</w:t>
      </w:r>
      <w:r w:rsidRPr="00DF6949">
        <w:rPr>
          <w:spacing w:val="3"/>
          <w:w w:val="114"/>
          <w:sz w:val="24"/>
          <w:szCs w:val="24"/>
        </w:rPr>
        <w:t>e</w:t>
      </w:r>
      <w:r w:rsidRPr="00DF6949">
        <w:rPr>
          <w:w w:val="120"/>
          <w:sz w:val="24"/>
          <w:szCs w:val="24"/>
        </w:rPr>
        <w:t>nt:</w:t>
      </w:r>
    </w:p>
    <w:p w:rsidR="00A400C6" w:rsidRDefault="007F4BD5" w:rsidP="00A400C6">
      <w:pPr>
        <w:spacing w:before="52" w:line="251" w:lineRule="auto"/>
        <w:ind w:left="100" w:right="228" w:firstLine="720"/>
        <w:rPr>
          <w:w w:val="115"/>
          <w:sz w:val="24"/>
          <w:szCs w:val="24"/>
        </w:rPr>
      </w:pPr>
      <w:r>
        <w:rPr>
          <w:sz w:val="24"/>
          <w:szCs w:val="24"/>
        </w:rPr>
        <w:t>The</w:t>
      </w:r>
      <w:r>
        <w:rPr>
          <w:spacing w:val="59"/>
          <w:sz w:val="24"/>
          <w:szCs w:val="24"/>
        </w:rPr>
        <w:t xml:space="preserve"> </w:t>
      </w:r>
      <w:r>
        <w:rPr>
          <w:w w:val="115"/>
          <w:sz w:val="24"/>
          <w:szCs w:val="24"/>
        </w:rPr>
        <w:t>e</w:t>
      </w:r>
      <w:r>
        <w:rPr>
          <w:spacing w:val="1"/>
          <w:w w:val="115"/>
          <w:sz w:val="24"/>
          <w:szCs w:val="24"/>
        </w:rPr>
        <w:t>a</w:t>
      </w:r>
      <w:r>
        <w:rPr>
          <w:spacing w:val="-1"/>
          <w:w w:val="115"/>
          <w:sz w:val="24"/>
          <w:szCs w:val="24"/>
        </w:rPr>
        <w:t>r</w:t>
      </w:r>
      <w:r>
        <w:rPr>
          <w:spacing w:val="1"/>
          <w:w w:val="115"/>
          <w:sz w:val="24"/>
          <w:szCs w:val="24"/>
        </w:rPr>
        <w:t>l</w:t>
      </w:r>
      <w:r>
        <w:rPr>
          <w:w w:val="115"/>
          <w:sz w:val="24"/>
          <w:szCs w:val="24"/>
        </w:rPr>
        <w:t>y</w:t>
      </w:r>
      <w:r>
        <w:rPr>
          <w:spacing w:val="8"/>
          <w:w w:val="115"/>
          <w:sz w:val="24"/>
          <w:szCs w:val="24"/>
        </w:rPr>
        <w:t xml:space="preserve"> </w:t>
      </w:r>
      <w:r>
        <w:rPr>
          <w:spacing w:val="1"/>
          <w:w w:val="115"/>
          <w:sz w:val="24"/>
          <w:szCs w:val="24"/>
        </w:rPr>
        <w:t>b</w:t>
      </w:r>
      <w:r>
        <w:rPr>
          <w:w w:val="115"/>
          <w:sz w:val="24"/>
          <w:szCs w:val="24"/>
        </w:rPr>
        <w:t>u</w:t>
      </w:r>
      <w:r>
        <w:rPr>
          <w:spacing w:val="-1"/>
          <w:w w:val="115"/>
          <w:sz w:val="24"/>
          <w:szCs w:val="24"/>
        </w:rPr>
        <w:t>i</w:t>
      </w:r>
      <w:r>
        <w:rPr>
          <w:spacing w:val="1"/>
          <w:w w:val="115"/>
          <w:sz w:val="24"/>
          <w:szCs w:val="24"/>
        </w:rPr>
        <w:t>l</w:t>
      </w:r>
      <w:r>
        <w:rPr>
          <w:w w:val="115"/>
          <w:sz w:val="24"/>
          <w:szCs w:val="24"/>
        </w:rPr>
        <w:t>d</w:t>
      </w:r>
      <w:r>
        <w:rPr>
          <w:spacing w:val="-3"/>
          <w:w w:val="115"/>
          <w:sz w:val="24"/>
          <w:szCs w:val="24"/>
        </w:rPr>
        <w:t xml:space="preserve"> </w:t>
      </w:r>
      <w:r>
        <w:rPr>
          <w:spacing w:val="1"/>
          <w:w w:val="115"/>
          <w:sz w:val="24"/>
          <w:szCs w:val="24"/>
        </w:rPr>
        <w:t>v</w:t>
      </w:r>
      <w:r>
        <w:rPr>
          <w:w w:val="115"/>
          <w:sz w:val="24"/>
          <w:szCs w:val="24"/>
        </w:rPr>
        <w:t>e</w:t>
      </w:r>
      <w:r>
        <w:rPr>
          <w:spacing w:val="-1"/>
          <w:w w:val="115"/>
          <w:sz w:val="24"/>
          <w:szCs w:val="24"/>
        </w:rPr>
        <w:t>r</w:t>
      </w:r>
      <w:r>
        <w:rPr>
          <w:w w:val="115"/>
          <w:sz w:val="24"/>
          <w:szCs w:val="24"/>
        </w:rPr>
        <w:t>si</w:t>
      </w:r>
      <w:r>
        <w:rPr>
          <w:spacing w:val="-2"/>
          <w:w w:val="115"/>
          <w:sz w:val="24"/>
          <w:szCs w:val="24"/>
        </w:rPr>
        <w:t>o</w:t>
      </w:r>
      <w:r>
        <w:rPr>
          <w:w w:val="115"/>
          <w:sz w:val="24"/>
          <w:szCs w:val="24"/>
        </w:rPr>
        <w:t>n</w:t>
      </w:r>
      <w:r>
        <w:rPr>
          <w:spacing w:val="-9"/>
          <w:w w:val="115"/>
          <w:sz w:val="24"/>
          <w:szCs w:val="24"/>
        </w:rPr>
        <w:t xml:space="preserve"> </w:t>
      </w:r>
      <w:r>
        <w:rPr>
          <w:sz w:val="24"/>
          <w:szCs w:val="24"/>
        </w:rPr>
        <w:t>of</w:t>
      </w:r>
      <w:r>
        <w:rPr>
          <w:spacing w:val="7"/>
          <w:sz w:val="24"/>
          <w:szCs w:val="24"/>
        </w:rPr>
        <w:t xml:space="preserve"> </w:t>
      </w:r>
      <w:r>
        <w:rPr>
          <w:w w:val="114"/>
          <w:sz w:val="24"/>
          <w:szCs w:val="24"/>
        </w:rPr>
        <w:t>so</w:t>
      </w:r>
      <w:r>
        <w:rPr>
          <w:spacing w:val="-1"/>
          <w:w w:val="114"/>
          <w:sz w:val="24"/>
          <w:szCs w:val="24"/>
        </w:rPr>
        <w:t>f</w:t>
      </w:r>
      <w:r>
        <w:rPr>
          <w:w w:val="114"/>
          <w:sz w:val="24"/>
          <w:szCs w:val="24"/>
        </w:rPr>
        <w:t>tw</w:t>
      </w:r>
      <w:r>
        <w:rPr>
          <w:spacing w:val="1"/>
          <w:w w:val="114"/>
          <w:sz w:val="24"/>
          <w:szCs w:val="24"/>
        </w:rPr>
        <w:t>a</w:t>
      </w:r>
      <w:r>
        <w:rPr>
          <w:spacing w:val="-1"/>
          <w:w w:val="114"/>
          <w:sz w:val="24"/>
          <w:szCs w:val="24"/>
        </w:rPr>
        <w:t>r</w:t>
      </w:r>
      <w:r>
        <w:rPr>
          <w:w w:val="114"/>
          <w:sz w:val="24"/>
          <w:szCs w:val="24"/>
        </w:rPr>
        <w:t>e</w:t>
      </w:r>
      <w:r>
        <w:rPr>
          <w:spacing w:val="6"/>
          <w:w w:val="114"/>
          <w:sz w:val="24"/>
          <w:szCs w:val="24"/>
        </w:rPr>
        <w:t xml:space="preserve"> </w:t>
      </w:r>
      <w:r>
        <w:rPr>
          <w:spacing w:val="1"/>
          <w:sz w:val="24"/>
          <w:szCs w:val="24"/>
        </w:rPr>
        <w:t>i</w:t>
      </w:r>
      <w:r>
        <w:rPr>
          <w:sz w:val="24"/>
          <w:szCs w:val="24"/>
        </w:rPr>
        <w:t>s</w:t>
      </w:r>
      <w:r>
        <w:rPr>
          <w:spacing w:val="32"/>
          <w:sz w:val="24"/>
          <w:szCs w:val="24"/>
        </w:rPr>
        <w:t xml:space="preserve"> </w:t>
      </w:r>
      <w:r>
        <w:rPr>
          <w:spacing w:val="-1"/>
          <w:w w:val="117"/>
          <w:sz w:val="24"/>
          <w:szCs w:val="24"/>
        </w:rPr>
        <w:t>r</w:t>
      </w:r>
      <w:r>
        <w:rPr>
          <w:w w:val="117"/>
          <w:sz w:val="24"/>
          <w:szCs w:val="24"/>
        </w:rPr>
        <w:t>e</w:t>
      </w:r>
      <w:r>
        <w:rPr>
          <w:spacing w:val="1"/>
          <w:w w:val="117"/>
          <w:sz w:val="24"/>
          <w:szCs w:val="24"/>
        </w:rPr>
        <w:t>l</w:t>
      </w:r>
      <w:r>
        <w:rPr>
          <w:w w:val="117"/>
          <w:sz w:val="24"/>
          <w:szCs w:val="24"/>
        </w:rPr>
        <w:t>e</w:t>
      </w:r>
      <w:r>
        <w:rPr>
          <w:spacing w:val="1"/>
          <w:w w:val="117"/>
          <w:sz w:val="24"/>
          <w:szCs w:val="24"/>
        </w:rPr>
        <w:t>a</w:t>
      </w:r>
      <w:r>
        <w:rPr>
          <w:spacing w:val="-3"/>
          <w:w w:val="117"/>
          <w:sz w:val="24"/>
          <w:szCs w:val="24"/>
        </w:rPr>
        <w:t>s</w:t>
      </w:r>
      <w:r>
        <w:rPr>
          <w:w w:val="117"/>
          <w:sz w:val="24"/>
          <w:szCs w:val="24"/>
        </w:rPr>
        <w:t>ed</w:t>
      </w:r>
      <w:r>
        <w:rPr>
          <w:spacing w:val="-2"/>
          <w:w w:val="117"/>
          <w:sz w:val="24"/>
          <w:szCs w:val="24"/>
        </w:rPr>
        <w:t xml:space="preserve"> </w:t>
      </w:r>
      <w:r>
        <w:rPr>
          <w:sz w:val="24"/>
          <w:szCs w:val="24"/>
        </w:rPr>
        <w:t>to</w:t>
      </w:r>
      <w:r>
        <w:rPr>
          <w:spacing w:val="34"/>
          <w:sz w:val="24"/>
          <w:szCs w:val="24"/>
        </w:rPr>
        <w:t xml:space="preserve"> </w:t>
      </w:r>
      <w:r>
        <w:rPr>
          <w:spacing w:val="-1"/>
          <w:w w:val="115"/>
          <w:sz w:val="24"/>
          <w:szCs w:val="24"/>
        </w:rPr>
        <w:t>c</w:t>
      </w:r>
      <w:r>
        <w:rPr>
          <w:w w:val="115"/>
          <w:sz w:val="24"/>
          <w:szCs w:val="24"/>
        </w:rPr>
        <w:t>u</w:t>
      </w:r>
      <w:r>
        <w:rPr>
          <w:spacing w:val="-1"/>
          <w:w w:val="115"/>
          <w:sz w:val="24"/>
          <w:szCs w:val="24"/>
        </w:rPr>
        <w:t>s</w:t>
      </w:r>
      <w:r>
        <w:rPr>
          <w:w w:val="115"/>
          <w:sz w:val="24"/>
          <w:szCs w:val="24"/>
        </w:rPr>
        <w:t>tomer.</w:t>
      </w:r>
      <w:r>
        <w:rPr>
          <w:spacing w:val="-1"/>
          <w:w w:val="115"/>
          <w:sz w:val="24"/>
          <w:szCs w:val="24"/>
        </w:rPr>
        <w:t xml:space="preserve"> </w:t>
      </w:r>
      <w:r>
        <w:rPr>
          <w:spacing w:val="1"/>
          <w:sz w:val="24"/>
          <w:szCs w:val="24"/>
        </w:rPr>
        <w:t>T</w:t>
      </w:r>
      <w:r>
        <w:rPr>
          <w:sz w:val="24"/>
          <w:szCs w:val="24"/>
        </w:rPr>
        <w:t>he</w:t>
      </w:r>
      <w:r>
        <w:rPr>
          <w:spacing w:val="59"/>
          <w:sz w:val="24"/>
          <w:szCs w:val="24"/>
        </w:rPr>
        <w:t xml:space="preserve"> </w:t>
      </w:r>
      <w:r>
        <w:rPr>
          <w:spacing w:val="-1"/>
          <w:sz w:val="24"/>
          <w:szCs w:val="24"/>
        </w:rPr>
        <w:t>c</w:t>
      </w:r>
      <w:r>
        <w:rPr>
          <w:w w:val="120"/>
          <w:sz w:val="24"/>
          <w:szCs w:val="24"/>
        </w:rPr>
        <w:t>u</w:t>
      </w:r>
      <w:r>
        <w:rPr>
          <w:spacing w:val="-1"/>
          <w:w w:val="120"/>
          <w:sz w:val="24"/>
          <w:szCs w:val="24"/>
        </w:rPr>
        <w:t>s</w:t>
      </w:r>
      <w:r>
        <w:rPr>
          <w:w w:val="116"/>
          <w:sz w:val="24"/>
          <w:szCs w:val="24"/>
        </w:rPr>
        <w:t xml:space="preserve">tomer </w:t>
      </w:r>
      <w:r>
        <w:rPr>
          <w:w w:val="117"/>
          <w:sz w:val="24"/>
          <w:szCs w:val="24"/>
        </w:rPr>
        <w:t>u</w:t>
      </w:r>
      <w:r>
        <w:rPr>
          <w:spacing w:val="-1"/>
          <w:w w:val="117"/>
          <w:sz w:val="24"/>
          <w:szCs w:val="24"/>
        </w:rPr>
        <w:t>s</w:t>
      </w:r>
      <w:r>
        <w:rPr>
          <w:w w:val="117"/>
          <w:sz w:val="24"/>
          <w:szCs w:val="24"/>
        </w:rPr>
        <w:t>es</w:t>
      </w:r>
      <w:r>
        <w:rPr>
          <w:spacing w:val="-1"/>
          <w:w w:val="117"/>
          <w:sz w:val="24"/>
          <w:szCs w:val="24"/>
        </w:rPr>
        <w:t xml:space="preserve"> </w:t>
      </w:r>
      <w:r>
        <w:rPr>
          <w:sz w:val="24"/>
          <w:szCs w:val="24"/>
        </w:rPr>
        <w:t xml:space="preserve">the </w:t>
      </w:r>
      <w:r>
        <w:rPr>
          <w:spacing w:val="-1"/>
          <w:w w:val="115"/>
          <w:sz w:val="24"/>
          <w:szCs w:val="24"/>
        </w:rPr>
        <w:t>pr</w:t>
      </w:r>
      <w:r>
        <w:rPr>
          <w:spacing w:val="2"/>
          <w:w w:val="115"/>
          <w:sz w:val="24"/>
          <w:szCs w:val="24"/>
        </w:rPr>
        <w:t>o</w:t>
      </w:r>
      <w:r>
        <w:rPr>
          <w:spacing w:val="-1"/>
          <w:w w:val="115"/>
          <w:sz w:val="24"/>
          <w:szCs w:val="24"/>
        </w:rPr>
        <w:t>d</w:t>
      </w:r>
      <w:r>
        <w:rPr>
          <w:w w:val="115"/>
          <w:sz w:val="24"/>
          <w:szCs w:val="24"/>
        </w:rPr>
        <w:t>u</w:t>
      </w:r>
      <w:r>
        <w:rPr>
          <w:spacing w:val="-1"/>
          <w:w w:val="115"/>
          <w:sz w:val="24"/>
          <w:szCs w:val="24"/>
        </w:rPr>
        <w:t>c</w:t>
      </w:r>
      <w:r>
        <w:rPr>
          <w:w w:val="115"/>
          <w:sz w:val="24"/>
          <w:szCs w:val="24"/>
        </w:rPr>
        <w:t xml:space="preserve">t </w:t>
      </w:r>
      <w:r>
        <w:rPr>
          <w:spacing w:val="1"/>
          <w:sz w:val="24"/>
          <w:szCs w:val="24"/>
        </w:rPr>
        <w:t>a</w:t>
      </w:r>
      <w:r>
        <w:rPr>
          <w:sz w:val="24"/>
          <w:szCs w:val="24"/>
        </w:rPr>
        <w:t xml:space="preserve">nd </w:t>
      </w:r>
      <w:r>
        <w:rPr>
          <w:spacing w:val="-1"/>
          <w:w w:val="118"/>
          <w:sz w:val="24"/>
          <w:szCs w:val="24"/>
        </w:rPr>
        <w:t>r</w:t>
      </w:r>
      <w:r>
        <w:rPr>
          <w:w w:val="118"/>
          <w:sz w:val="24"/>
          <w:szCs w:val="24"/>
        </w:rPr>
        <w:t>e</w:t>
      </w:r>
      <w:r>
        <w:rPr>
          <w:spacing w:val="-1"/>
          <w:w w:val="118"/>
          <w:sz w:val="24"/>
          <w:szCs w:val="24"/>
        </w:rPr>
        <w:t>p</w:t>
      </w:r>
      <w:r>
        <w:rPr>
          <w:w w:val="118"/>
          <w:sz w:val="24"/>
          <w:szCs w:val="24"/>
        </w:rPr>
        <w:t>o</w:t>
      </w:r>
      <w:r>
        <w:rPr>
          <w:spacing w:val="-1"/>
          <w:w w:val="118"/>
          <w:sz w:val="24"/>
          <w:szCs w:val="24"/>
        </w:rPr>
        <w:t>r</w:t>
      </w:r>
      <w:r>
        <w:rPr>
          <w:w w:val="118"/>
          <w:sz w:val="24"/>
          <w:szCs w:val="24"/>
        </w:rPr>
        <w:t>ts</w:t>
      </w:r>
      <w:r>
        <w:rPr>
          <w:spacing w:val="2"/>
          <w:w w:val="118"/>
          <w:sz w:val="24"/>
          <w:szCs w:val="24"/>
        </w:rPr>
        <w:t xml:space="preserve"> </w:t>
      </w:r>
      <w:r>
        <w:rPr>
          <w:sz w:val="24"/>
          <w:szCs w:val="24"/>
        </w:rPr>
        <w:t xml:space="preserve">the </w:t>
      </w:r>
      <w:r>
        <w:rPr>
          <w:spacing w:val="2"/>
          <w:w w:val="113"/>
          <w:sz w:val="24"/>
          <w:szCs w:val="24"/>
        </w:rPr>
        <w:t>p</w:t>
      </w:r>
      <w:r>
        <w:rPr>
          <w:spacing w:val="-1"/>
          <w:w w:val="113"/>
          <w:sz w:val="24"/>
          <w:szCs w:val="24"/>
        </w:rPr>
        <w:t>r</w:t>
      </w:r>
      <w:r>
        <w:rPr>
          <w:w w:val="113"/>
          <w:sz w:val="24"/>
          <w:szCs w:val="24"/>
        </w:rPr>
        <w:t>o</w:t>
      </w:r>
      <w:r>
        <w:rPr>
          <w:spacing w:val="1"/>
          <w:w w:val="113"/>
          <w:sz w:val="24"/>
          <w:szCs w:val="24"/>
        </w:rPr>
        <w:t>bl</w:t>
      </w:r>
      <w:r>
        <w:rPr>
          <w:w w:val="113"/>
          <w:sz w:val="24"/>
          <w:szCs w:val="24"/>
        </w:rPr>
        <w:t>ems.</w:t>
      </w:r>
      <w:r>
        <w:rPr>
          <w:spacing w:val="1"/>
          <w:w w:val="113"/>
          <w:sz w:val="24"/>
          <w:szCs w:val="24"/>
        </w:rPr>
        <w:t xml:space="preserve"> </w:t>
      </w:r>
      <w:r>
        <w:rPr>
          <w:spacing w:val="1"/>
          <w:sz w:val="24"/>
          <w:szCs w:val="24"/>
        </w:rPr>
        <w:t>T</w:t>
      </w:r>
      <w:r>
        <w:rPr>
          <w:sz w:val="24"/>
          <w:szCs w:val="24"/>
        </w:rPr>
        <w:t>he</w:t>
      </w:r>
      <w:r>
        <w:rPr>
          <w:spacing w:val="59"/>
          <w:sz w:val="24"/>
          <w:szCs w:val="24"/>
        </w:rPr>
        <w:t xml:space="preserve"> </w:t>
      </w:r>
      <w:r>
        <w:rPr>
          <w:spacing w:val="1"/>
          <w:sz w:val="24"/>
          <w:szCs w:val="24"/>
        </w:rPr>
        <w:t>b</w:t>
      </w:r>
      <w:r>
        <w:rPr>
          <w:sz w:val="24"/>
          <w:szCs w:val="24"/>
        </w:rPr>
        <w:t xml:space="preserve">ugs </w:t>
      </w:r>
      <w:r>
        <w:rPr>
          <w:spacing w:val="1"/>
          <w:w w:val="122"/>
          <w:sz w:val="24"/>
          <w:szCs w:val="24"/>
        </w:rPr>
        <w:t>a</w:t>
      </w:r>
      <w:r>
        <w:rPr>
          <w:spacing w:val="-1"/>
          <w:w w:val="122"/>
          <w:sz w:val="24"/>
          <w:szCs w:val="24"/>
        </w:rPr>
        <w:t>r</w:t>
      </w:r>
      <w:r>
        <w:rPr>
          <w:w w:val="122"/>
          <w:sz w:val="24"/>
          <w:szCs w:val="24"/>
        </w:rPr>
        <w:t>e</w:t>
      </w:r>
      <w:r>
        <w:rPr>
          <w:spacing w:val="-5"/>
          <w:w w:val="122"/>
          <w:sz w:val="24"/>
          <w:szCs w:val="24"/>
        </w:rPr>
        <w:t xml:space="preserve"> </w:t>
      </w:r>
      <w:r>
        <w:rPr>
          <w:sz w:val="24"/>
          <w:szCs w:val="24"/>
        </w:rPr>
        <w:t>f</w:t>
      </w:r>
      <w:r>
        <w:rPr>
          <w:spacing w:val="-1"/>
          <w:sz w:val="24"/>
          <w:szCs w:val="24"/>
        </w:rPr>
        <w:t>i</w:t>
      </w:r>
      <w:r>
        <w:rPr>
          <w:sz w:val="24"/>
          <w:szCs w:val="24"/>
        </w:rPr>
        <w:t>xed</w:t>
      </w:r>
      <w:r>
        <w:rPr>
          <w:spacing w:val="53"/>
          <w:sz w:val="24"/>
          <w:szCs w:val="24"/>
        </w:rPr>
        <w:t xml:space="preserve"> </w:t>
      </w:r>
      <w:r>
        <w:rPr>
          <w:spacing w:val="1"/>
          <w:sz w:val="24"/>
          <w:szCs w:val="24"/>
        </w:rPr>
        <w:t>b</w:t>
      </w:r>
      <w:r>
        <w:rPr>
          <w:sz w:val="24"/>
          <w:szCs w:val="24"/>
        </w:rPr>
        <w:t>efo</w:t>
      </w:r>
      <w:r>
        <w:rPr>
          <w:spacing w:val="-2"/>
          <w:sz w:val="24"/>
          <w:szCs w:val="24"/>
        </w:rPr>
        <w:t>r</w:t>
      </w:r>
      <w:r>
        <w:rPr>
          <w:sz w:val="24"/>
          <w:szCs w:val="24"/>
        </w:rPr>
        <w:t xml:space="preserve">e </w:t>
      </w:r>
      <w:r w:rsidR="003179F9">
        <w:rPr>
          <w:sz w:val="24"/>
          <w:szCs w:val="24"/>
        </w:rPr>
        <w:t xml:space="preserve">the </w:t>
      </w:r>
      <w:r>
        <w:rPr>
          <w:w w:val="118"/>
          <w:sz w:val="24"/>
          <w:szCs w:val="24"/>
        </w:rPr>
        <w:t xml:space="preserve">next </w:t>
      </w:r>
      <w:r>
        <w:rPr>
          <w:spacing w:val="-1"/>
          <w:w w:val="117"/>
          <w:sz w:val="24"/>
          <w:szCs w:val="24"/>
        </w:rPr>
        <w:t>r</w:t>
      </w:r>
      <w:r>
        <w:rPr>
          <w:w w:val="117"/>
          <w:sz w:val="24"/>
          <w:szCs w:val="24"/>
        </w:rPr>
        <w:t>e</w:t>
      </w:r>
      <w:r>
        <w:rPr>
          <w:spacing w:val="1"/>
          <w:w w:val="117"/>
          <w:sz w:val="24"/>
          <w:szCs w:val="24"/>
        </w:rPr>
        <w:t>l</w:t>
      </w:r>
      <w:r>
        <w:rPr>
          <w:w w:val="117"/>
          <w:sz w:val="24"/>
          <w:szCs w:val="24"/>
        </w:rPr>
        <w:t>e</w:t>
      </w:r>
      <w:r>
        <w:rPr>
          <w:spacing w:val="1"/>
          <w:w w:val="117"/>
          <w:sz w:val="24"/>
          <w:szCs w:val="24"/>
        </w:rPr>
        <w:t>a</w:t>
      </w:r>
      <w:r>
        <w:rPr>
          <w:w w:val="117"/>
          <w:sz w:val="24"/>
          <w:szCs w:val="24"/>
        </w:rPr>
        <w:t>se</w:t>
      </w:r>
      <w:r>
        <w:rPr>
          <w:spacing w:val="3"/>
          <w:w w:val="117"/>
          <w:sz w:val="24"/>
          <w:szCs w:val="24"/>
        </w:rPr>
        <w:t xml:space="preserve"> </w:t>
      </w:r>
      <w:r>
        <w:rPr>
          <w:sz w:val="24"/>
          <w:szCs w:val="24"/>
        </w:rPr>
        <w:t xml:space="preserve">and </w:t>
      </w:r>
      <w:r>
        <w:rPr>
          <w:w w:val="114"/>
          <w:sz w:val="24"/>
          <w:szCs w:val="24"/>
        </w:rPr>
        <w:t>de</w:t>
      </w:r>
      <w:r>
        <w:rPr>
          <w:spacing w:val="-2"/>
          <w:w w:val="114"/>
          <w:sz w:val="24"/>
          <w:szCs w:val="24"/>
        </w:rPr>
        <w:t>p</w:t>
      </w:r>
      <w:r>
        <w:rPr>
          <w:w w:val="114"/>
          <w:sz w:val="24"/>
          <w:szCs w:val="24"/>
        </w:rPr>
        <w:t>en</w:t>
      </w:r>
      <w:r>
        <w:rPr>
          <w:spacing w:val="-1"/>
          <w:w w:val="114"/>
          <w:sz w:val="24"/>
          <w:szCs w:val="24"/>
        </w:rPr>
        <w:t>d</w:t>
      </w:r>
      <w:r>
        <w:rPr>
          <w:spacing w:val="1"/>
          <w:w w:val="114"/>
          <w:sz w:val="24"/>
          <w:szCs w:val="24"/>
        </w:rPr>
        <w:t>i</w:t>
      </w:r>
      <w:r>
        <w:rPr>
          <w:w w:val="114"/>
          <w:sz w:val="24"/>
          <w:szCs w:val="24"/>
        </w:rPr>
        <w:t>ng</w:t>
      </w:r>
      <w:r>
        <w:rPr>
          <w:spacing w:val="5"/>
          <w:w w:val="114"/>
          <w:sz w:val="24"/>
          <w:szCs w:val="24"/>
        </w:rPr>
        <w:t xml:space="preserve"> </w:t>
      </w:r>
      <w:r>
        <w:rPr>
          <w:sz w:val="24"/>
          <w:szCs w:val="24"/>
        </w:rPr>
        <w:t>on</w:t>
      </w:r>
      <w:r>
        <w:rPr>
          <w:spacing w:val="33"/>
          <w:sz w:val="24"/>
          <w:szCs w:val="24"/>
        </w:rPr>
        <w:t xml:space="preserve"> </w:t>
      </w:r>
      <w:r>
        <w:rPr>
          <w:sz w:val="24"/>
          <w:szCs w:val="24"/>
        </w:rPr>
        <w:t xml:space="preserve">the </w:t>
      </w:r>
      <w:r>
        <w:rPr>
          <w:spacing w:val="1"/>
          <w:w w:val="116"/>
          <w:sz w:val="24"/>
          <w:szCs w:val="24"/>
        </w:rPr>
        <w:t>t</w:t>
      </w:r>
      <w:r>
        <w:rPr>
          <w:w w:val="116"/>
          <w:sz w:val="24"/>
          <w:szCs w:val="24"/>
        </w:rPr>
        <w:t>y</w:t>
      </w:r>
      <w:r>
        <w:rPr>
          <w:spacing w:val="-1"/>
          <w:w w:val="116"/>
          <w:sz w:val="24"/>
          <w:szCs w:val="24"/>
        </w:rPr>
        <w:t>p</w:t>
      </w:r>
      <w:r>
        <w:rPr>
          <w:w w:val="116"/>
          <w:sz w:val="24"/>
          <w:szCs w:val="24"/>
        </w:rPr>
        <w:t>es</w:t>
      </w:r>
      <w:r>
        <w:rPr>
          <w:spacing w:val="-2"/>
          <w:w w:val="116"/>
          <w:sz w:val="24"/>
          <w:szCs w:val="24"/>
        </w:rPr>
        <w:t xml:space="preserve"> </w:t>
      </w:r>
      <w:r>
        <w:rPr>
          <w:sz w:val="24"/>
          <w:szCs w:val="24"/>
        </w:rPr>
        <w:t>of</w:t>
      </w:r>
      <w:r>
        <w:rPr>
          <w:spacing w:val="6"/>
          <w:sz w:val="24"/>
          <w:szCs w:val="24"/>
        </w:rPr>
        <w:t xml:space="preserve"> </w:t>
      </w:r>
      <w:r>
        <w:rPr>
          <w:w w:val="113"/>
          <w:sz w:val="24"/>
          <w:szCs w:val="24"/>
        </w:rPr>
        <w:t>p</w:t>
      </w:r>
      <w:r>
        <w:rPr>
          <w:spacing w:val="-1"/>
          <w:w w:val="113"/>
          <w:sz w:val="24"/>
          <w:szCs w:val="24"/>
        </w:rPr>
        <w:t>r</w:t>
      </w:r>
      <w:r>
        <w:rPr>
          <w:w w:val="113"/>
          <w:sz w:val="24"/>
          <w:szCs w:val="24"/>
        </w:rPr>
        <w:t>o</w:t>
      </w:r>
      <w:r>
        <w:rPr>
          <w:spacing w:val="1"/>
          <w:w w:val="113"/>
          <w:sz w:val="24"/>
          <w:szCs w:val="24"/>
        </w:rPr>
        <w:t>b</w:t>
      </w:r>
      <w:r>
        <w:rPr>
          <w:spacing w:val="-1"/>
          <w:w w:val="113"/>
          <w:sz w:val="24"/>
          <w:szCs w:val="24"/>
        </w:rPr>
        <w:t>l</w:t>
      </w:r>
      <w:r>
        <w:rPr>
          <w:w w:val="113"/>
          <w:sz w:val="24"/>
          <w:szCs w:val="24"/>
        </w:rPr>
        <w:t>ems</w:t>
      </w:r>
      <w:r>
        <w:rPr>
          <w:spacing w:val="6"/>
          <w:w w:val="113"/>
          <w:sz w:val="24"/>
          <w:szCs w:val="24"/>
        </w:rPr>
        <w:t xml:space="preserve"> </w:t>
      </w:r>
      <w:r>
        <w:rPr>
          <w:spacing w:val="1"/>
          <w:sz w:val="24"/>
          <w:szCs w:val="24"/>
        </w:rPr>
        <w:t>a</w:t>
      </w:r>
      <w:r>
        <w:rPr>
          <w:sz w:val="24"/>
          <w:szCs w:val="24"/>
        </w:rPr>
        <w:t xml:space="preserve">nd </w:t>
      </w:r>
      <w:r>
        <w:rPr>
          <w:spacing w:val="1"/>
          <w:sz w:val="24"/>
          <w:szCs w:val="24"/>
        </w:rPr>
        <w:t>b</w:t>
      </w:r>
      <w:r>
        <w:rPr>
          <w:sz w:val="24"/>
          <w:szCs w:val="24"/>
        </w:rPr>
        <w:t>ug</w:t>
      </w:r>
      <w:r>
        <w:rPr>
          <w:spacing w:val="54"/>
          <w:sz w:val="24"/>
          <w:szCs w:val="24"/>
        </w:rPr>
        <w:t xml:space="preserve"> </w:t>
      </w:r>
      <w:r>
        <w:rPr>
          <w:sz w:val="24"/>
          <w:szCs w:val="24"/>
        </w:rPr>
        <w:t>fi</w:t>
      </w:r>
      <w:r>
        <w:rPr>
          <w:spacing w:val="1"/>
          <w:sz w:val="24"/>
          <w:szCs w:val="24"/>
        </w:rPr>
        <w:t>x</w:t>
      </w:r>
      <w:r>
        <w:rPr>
          <w:sz w:val="24"/>
          <w:szCs w:val="24"/>
        </w:rPr>
        <w:t>es</w:t>
      </w:r>
      <w:r>
        <w:rPr>
          <w:spacing w:val="57"/>
          <w:sz w:val="24"/>
          <w:szCs w:val="24"/>
        </w:rPr>
        <w:t xml:space="preserve"> </w:t>
      </w:r>
      <w:r>
        <w:rPr>
          <w:sz w:val="24"/>
          <w:szCs w:val="24"/>
        </w:rPr>
        <w:t xml:space="preserve">the </w:t>
      </w:r>
      <w:r>
        <w:rPr>
          <w:w w:val="117"/>
          <w:sz w:val="24"/>
          <w:szCs w:val="24"/>
        </w:rPr>
        <w:t>re</w:t>
      </w:r>
      <w:r>
        <w:rPr>
          <w:spacing w:val="1"/>
          <w:w w:val="117"/>
          <w:sz w:val="24"/>
          <w:szCs w:val="24"/>
        </w:rPr>
        <w:t>l</w:t>
      </w:r>
      <w:r>
        <w:rPr>
          <w:w w:val="117"/>
          <w:sz w:val="24"/>
          <w:szCs w:val="24"/>
        </w:rPr>
        <w:t>e</w:t>
      </w:r>
      <w:r>
        <w:rPr>
          <w:spacing w:val="1"/>
          <w:w w:val="117"/>
          <w:sz w:val="24"/>
          <w:szCs w:val="24"/>
        </w:rPr>
        <w:t>a</w:t>
      </w:r>
      <w:r>
        <w:rPr>
          <w:w w:val="117"/>
          <w:sz w:val="24"/>
          <w:szCs w:val="24"/>
        </w:rPr>
        <w:t>se</w:t>
      </w:r>
      <w:r>
        <w:rPr>
          <w:spacing w:val="2"/>
          <w:w w:val="117"/>
          <w:sz w:val="24"/>
          <w:szCs w:val="24"/>
        </w:rPr>
        <w:t xml:space="preserve"> </w:t>
      </w:r>
      <w:r>
        <w:rPr>
          <w:spacing w:val="-1"/>
          <w:sz w:val="24"/>
          <w:szCs w:val="24"/>
        </w:rPr>
        <w:t>c</w:t>
      </w:r>
      <w:r>
        <w:rPr>
          <w:spacing w:val="1"/>
          <w:sz w:val="24"/>
          <w:szCs w:val="24"/>
        </w:rPr>
        <w:t>a</w:t>
      </w:r>
      <w:r>
        <w:rPr>
          <w:sz w:val="24"/>
          <w:szCs w:val="24"/>
        </w:rPr>
        <w:t>n</w:t>
      </w:r>
      <w:r>
        <w:rPr>
          <w:spacing w:val="60"/>
          <w:sz w:val="24"/>
          <w:szCs w:val="24"/>
        </w:rPr>
        <w:t xml:space="preserve"> </w:t>
      </w:r>
      <w:r>
        <w:rPr>
          <w:spacing w:val="1"/>
          <w:w w:val="111"/>
          <w:sz w:val="24"/>
          <w:szCs w:val="24"/>
        </w:rPr>
        <w:t>b</w:t>
      </w:r>
      <w:r>
        <w:rPr>
          <w:w w:val="112"/>
          <w:sz w:val="24"/>
          <w:szCs w:val="24"/>
        </w:rPr>
        <w:t xml:space="preserve">e </w:t>
      </w:r>
      <w:r>
        <w:rPr>
          <w:spacing w:val="-1"/>
          <w:w w:val="112"/>
          <w:sz w:val="24"/>
          <w:szCs w:val="24"/>
        </w:rPr>
        <w:t>c</w:t>
      </w:r>
      <w:r>
        <w:rPr>
          <w:spacing w:val="1"/>
          <w:w w:val="112"/>
          <w:sz w:val="24"/>
          <w:szCs w:val="24"/>
        </w:rPr>
        <w:t>la</w:t>
      </w:r>
      <w:r>
        <w:rPr>
          <w:w w:val="112"/>
          <w:sz w:val="24"/>
          <w:szCs w:val="24"/>
        </w:rPr>
        <w:t>s</w:t>
      </w:r>
      <w:r>
        <w:rPr>
          <w:spacing w:val="-1"/>
          <w:w w:val="112"/>
          <w:sz w:val="24"/>
          <w:szCs w:val="24"/>
        </w:rPr>
        <w:t>s</w:t>
      </w:r>
      <w:r>
        <w:rPr>
          <w:spacing w:val="1"/>
          <w:w w:val="112"/>
          <w:sz w:val="24"/>
          <w:szCs w:val="24"/>
        </w:rPr>
        <w:t>i</w:t>
      </w:r>
      <w:r>
        <w:rPr>
          <w:w w:val="112"/>
          <w:sz w:val="24"/>
          <w:szCs w:val="24"/>
        </w:rPr>
        <w:t>fied</w:t>
      </w:r>
      <w:r>
        <w:rPr>
          <w:spacing w:val="6"/>
          <w:w w:val="112"/>
          <w:sz w:val="24"/>
          <w:szCs w:val="24"/>
        </w:rPr>
        <w:t xml:space="preserve"> </w:t>
      </w:r>
      <w:r>
        <w:rPr>
          <w:sz w:val="24"/>
          <w:szCs w:val="24"/>
        </w:rPr>
        <w:t>to</w:t>
      </w:r>
      <w:r>
        <w:rPr>
          <w:spacing w:val="33"/>
          <w:sz w:val="24"/>
          <w:szCs w:val="24"/>
        </w:rPr>
        <w:t xml:space="preserve"> </w:t>
      </w:r>
      <w:r>
        <w:rPr>
          <w:w w:val="115"/>
          <w:sz w:val="24"/>
          <w:szCs w:val="24"/>
        </w:rPr>
        <w:t>m</w:t>
      </w:r>
      <w:r>
        <w:rPr>
          <w:spacing w:val="-1"/>
          <w:w w:val="115"/>
          <w:sz w:val="24"/>
          <w:szCs w:val="24"/>
        </w:rPr>
        <w:t>a</w:t>
      </w:r>
      <w:r>
        <w:rPr>
          <w:spacing w:val="1"/>
          <w:w w:val="115"/>
          <w:sz w:val="24"/>
          <w:szCs w:val="24"/>
        </w:rPr>
        <w:t>j</w:t>
      </w:r>
      <w:r>
        <w:rPr>
          <w:w w:val="115"/>
          <w:sz w:val="24"/>
          <w:szCs w:val="24"/>
        </w:rPr>
        <w:t>or</w:t>
      </w:r>
      <w:r>
        <w:rPr>
          <w:spacing w:val="-4"/>
          <w:w w:val="115"/>
          <w:sz w:val="24"/>
          <w:szCs w:val="24"/>
        </w:rPr>
        <w:t xml:space="preserve"> </w:t>
      </w:r>
      <w:r>
        <w:rPr>
          <w:w w:val="115"/>
          <w:sz w:val="24"/>
          <w:szCs w:val="24"/>
        </w:rPr>
        <w:t>re</w:t>
      </w:r>
      <w:r>
        <w:rPr>
          <w:spacing w:val="1"/>
          <w:w w:val="115"/>
          <w:sz w:val="24"/>
          <w:szCs w:val="24"/>
        </w:rPr>
        <w:t>l</w:t>
      </w:r>
      <w:r>
        <w:rPr>
          <w:w w:val="115"/>
          <w:sz w:val="24"/>
          <w:szCs w:val="24"/>
        </w:rPr>
        <w:t>e</w:t>
      </w:r>
      <w:r>
        <w:rPr>
          <w:spacing w:val="1"/>
          <w:w w:val="115"/>
          <w:sz w:val="24"/>
          <w:szCs w:val="24"/>
        </w:rPr>
        <w:t>a</w:t>
      </w:r>
      <w:r>
        <w:rPr>
          <w:w w:val="115"/>
          <w:sz w:val="24"/>
          <w:szCs w:val="24"/>
        </w:rPr>
        <w:t>se</w:t>
      </w:r>
      <w:r>
        <w:rPr>
          <w:spacing w:val="16"/>
          <w:w w:val="115"/>
          <w:sz w:val="24"/>
          <w:szCs w:val="24"/>
        </w:rPr>
        <w:t xml:space="preserve"> </w:t>
      </w:r>
      <w:r>
        <w:rPr>
          <w:sz w:val="24"/>
          <w:szCs w:val="24"/>
        </w:rPr>
        <w:t xml:space="preserve">and </w:t>
      </w:r>
      <w:r>
        <w:rPr>
          <w:w w:val="116"/>
          <w:sz w:val="24"/>
          <w:szCs w:val="24"/>
        </w:rPr>
        <w:t>m</w:t>
      </w:r>
      <w:r>
        <w:rPr>
          <w:spacing w:val="2"/>
          <w:w w:val="116"/>
          <w:sz w:val="24"/>
          <w:szCs w:val="24"/>
        </w:rPr>
        <w:t>i</w:t>
      </w:r>
      <w:r>
        <w:rPr>
          <w:w w:val="116"/>
          <w:sz w:val="24"/>
          <w:szCs w:val="24"/>
        </w:rPr>
        <w:t>nor</w:t>
      </w:r>
      <w:r>
        <w:rPr>
          <w:spacing w:val="-9"/>
          <w:w w:val="116"/>
          <w:sz w:val="24"/>
          <w:szCs w:val="24"/>
        </w:rPr>
        <w:t xml:space="preserve"> </w:t>
      </w:r>
      <w:r>
        <w:rPr>
          <w:w w:val="116"/>
          <w:sz w:val="24"/>
          <w:szCs w:val="24"/>
        </w:rPr>
        <w:t>re</w:t>
      </w:r>
      <w:r>
        <w:rPr>
          <w:spacing w:val="1"/>
          <w:w w:val="116"/>
          <w:sz w:val="24"/>
          <w:szCs w:val="24"/>
        </w:rPr>
        <w:t>l</w:t>
      </w:r>
      <w:r>
        <w:rPr>
          <w:w w:val="116"/>
          <w:sz w:val="24"/>
          <w:szCs w:val="24"/>
        </w:rPr>
        <w:t>e</w:t>
      </w:r>
      <w:r>
        <w:rPr>
          <w:spacing w:val="1"/>
          <w:w w:val="116"/>
          <w:sz w:val="24"/>
          <w:szCs w:val="24"/>
        </w:rPr>
        <w:t>a</w:t>
      </w:r>
      <w:r>
        <w:rPr>
          <w:spacing w:val="-3"/>
          <w:w w:val="116"/>
          <w:sz w:val="24"/>
          <w:szCs w:val="24"/>
        </w:rPr>
        <w:t>s</w:t>
      </w:r>
      <w:r>
        <w:rPr>
          <w:w w:val="116"/>
          <w:sz w:val="24"/>
          <w:szCs w:val="24"/>
        </w:rPr>
        <w:t>e.</w:t>
      </w:r>
      <w:r>
        <w:rPr>
          <w:spacing w:val="7"/>
          <w:w w:val="116"/>
          <w:sz w:val="24"/>
          <w:szCs w:val="24"/>
        </w:rPr>
        <w:t xml:space="preserve"> </w:t>
      </w:r>
      <w:r>
        <w:rPr>
          <w:w w:val="116"/>
          <w:sz w:val="24"/>
          <w:szCs w:val="24"/>
        </w:rPr>
        <w:t>Each</w:t>
      </w:r>
      <w:r>
        <w:rPr>
          <w:spacing w:val="-4"/>
          <w:w w:val="116"/>
          <w:sz w:val="24"/>
          <w:szCs w:val="24"/>
        </w:rPr>
        <w:t xml:space="preserve"> </w:t>
      </w:r>
      <w:r>
        <w:rPr>
          <w:w w:val="116"/>
          <w:sz w:val="24"/>
          <w:szCs w:val="24"/>
        </w:rPr>
        <w:t>re</w:t>
      </w:r>
      <w:r>
        <w:rPr>
          <w:spacing w:val="1"/>
          <w:w w:val="116"/>
          <w:sz w:val="24"/>
          <w:szCs w:val="24"/>
        </w:rPr>
        <w:t>l</w:t>
      </w:r>
      <w:r>
        <w:rPr>
          <w:w w:val="116"/>
          <w:sz w:val="24"/>
          <w:szCs w:val="24"/>
        </w:rPr>
        <w:t>e</w:t>
      </w:r>
      <w:r>
        <w:rPr>
          <w:spacing w:val="1"/>
          <w:w w:val="116"/>
          <w:sz w:val="24"/>
          <w:szCs w:val="24"/>
        </w:rPr>
        <w:t>a</w:t>
      </w:r>
      <w:r>
        <w:rPr>
          <w:w w:val="116"/>
          <w:sz w:val="24"/>
          <w:szCs w:val="24"/>
        </w:rPr>
        <w:t>se</w:t>
      </w:r>
      <w:r>
        <w:rPr>
          <w:spacing w:val="9"/>
          <w:w w:val="116"/>
          <w:sz w:val="24"/>
          <w:szCs w:val="24"/>
        </w:rPr>
        <w:t xml:space="preserve"> </w:t>
      </w:r>
      <w:r>
        <w:rPr>
          <w:spacing w:val="1"/>
          <w:sz w:val="24"/>
          <w:szCs w:val="24"/>
        </w:rPr>
        <w:t>i</w:t>
      </w:r>
      <w:r>
        <w:rPr>
          <w:sz w:val="24"/>
          <w:szCs w:val="24"/>
        </w:rPr>
        <w:t>s</w:t>
      </w:r>
      <w:r>
        <w:rPr>
          <w:spacing w:val="32"/>
          <w:sz w:val="24"/>
          <w:szCs w:val="24"/>
        </w:rPr>
        <w:t xml:space="preserve"> </w:t>
      </w:r>
      <w:r>
        <w:rPr>
          <w:spacing w:val="-1"/>
          <w:w w:val="114"/>
          <w:sz w:val="24"/>
          <w:szCs w:val="24"/>
        </w:rPr>
        <w:t>d</w:t>
      </w:r>
      <w:r>
        <w:rPr>
          <w:w w:val="114"/>
          <w:sz w:val="24"/>
          <w:szCs w:val="24"/>
        </w:rPr>
        <w:t>o</w:t>
      </w:r>
      <w:r>
        <w:rPr>
          <w:spacing w:val="-1"/>
          <w:w w:val="114"/>
          <w:sz w:val="24"/>
          <w:szCs w:val="24"/>
        </w:rPr>
        <w:t>c</w:t>
      </w:r>
      <w:r>
        <w:rPr>
          <w:w w:val="114"/>
          <w:sz w:val="24"/>
          <w:szCs w:val="24"/>
        </w:rPr>
        <w:t>umented</w:t>
      </w:r>
      <w:r>
        <w:rPr>
          <w:spacing w:val="-1"/>
          <w:w w:val="114"/>
          <w:sz w:val="24"/>
          <w:szCs w:val="24"/>
        </w:rPr>
        <w:t xml:space="preserve"> </w:t>
      </w:r>
      <w:r>
        <w:rPr>
          <w:w w:val="114"/>
          <w:sz w:val="24"/>
          <w:szCs w:val="24"/>
        </w:rPr>
        <w:t xml:space="preserve">to </w:t>
      </w:r>
      <w:r>
        <w:rPr>
          <w:w w:val="124"/>
          <w:sz w:val="24"/>
          <w:szCs w:val="24"/>
        </w:rPr>
        <w:t>en</w:t>
      </w:r>
      <w:r>
        <w:rPr>
          <w:spacing w:val="-1"/>
          <w:w w:val="124"/>
          <w:sz w:val="24"/>
          <w:szCs w:val="24"/>
        </w:rPr>
        <w:t>s</w:t>
      </w:r>
      <w:r>
        <w:rPr>
          <w:w w:val="124"/>
          <w:sz w:val="24"/>
          <w:szCs w:val="24"/>
        </w:rPr>
        <w:t>u</w:t>
      </w:r>
      <w:r>
        <w:rPr>
          <w:spacing w:val="-1"/>
          <w:w w:val="124"/>
          <w:sz w:val="24"/>
          <w:szCs w:val="24"/>
        </w:rPr>
        <w:t>r</w:t>
      </w:r>
      <w:r>
        <w:rPr>
          <w:w w:val="124"/>
          <w:sz w:val="24"/>
          <w:szCs w:val="24"/>
        </w:rPr>
        <w:t>e</w:t>
      </w:r>
      <w:r>
        <w:rPr>
          <w:spacing w:val="-35"/>
          <w:w w:val="124"/>
          <w:sz w:val="24"/>
          <w:szCs w:val="24"/>
        </w:rPr>
        <w:t xml:space="preserve"> </w:t>
      </w:r>
      <w:r>
        <w:rPr>
          <w:w w:val="124"/>
          <w:sz w:val="24"/>
          <w:szCs w:val="24"/>
        </w:rPr>
        <w:t>th</w:t>
      </w:r>
      <w:r>
        <w:rPr>
          <w:spacing w:val="1"/>
          <w:w w:val="124"/>
          <w:sz w:val="24"/>
          <w:szCs w:val="24"/>
        </w:rPr>
        <w:t>a</w:t>
      </w:r>
      <w:r>
        <w:rPr>
          <w:w w:val="124"/>
          <w:sz w:val="24"/>
          <w:szCs w:val="24"/>
        </w:rPr>
        <w:t>t</w:t>
      </w:r>
      <w:r>
        <w:rPr>
          <w:spacing w:val="12"/>
          <w:w w:val="124"/>
          <w:sz w:val="24"/>
          <w:szCs w:val="24"/>
        </w:rPr>
        <w:t xml:space="preserve"> </w:t>
      </w:r>
      <w:r>
        <w:rPr>
          <w:spacing w:val="2"/>
          <w:w w:val="124"/>
          <w:sz w:val="24"/>
          <w:szCs w:val="24"/>
        </w:rPr>
        <w:t>i</w:t>
      </w:r>
      <w:r>
        <w:rPr>
          <w:w w:val="124"/>
          <w:sz w:val="24"/>
          <w:szCs w:val="24"/>
        </w:rPr>
        <w:t>t</w:t>
      </w:r>
      <w:r>
        <w:rPr>
          <w:spacing w:val="-5"/>
          <w:w w:val="124"/>
          <w:sz w:val="24"/>
          <w:szCs w:val="24"/>
        </w:rPr>
        <w:t xml:space="preserve"> </w:t>
      </w:r>
      <w:r w:rsidR="003179F9">
        <w:rPr>
          <w:sz w:val="24"/>
          <w:szCs w:val="24"/>
        </w:rPr>
        <w:t xml:space="preserve">can </w:t>
      </w:r>
      <w:r>
        <w:rPr>
          <w:spacing w:val="1"/>
          <w:sz w:val="24"/>
          <w:szCs w:val="24"/>
        </w:rPr>
        <w:t>b</w:t>
      </w:r>
      <w:r>
        <w:rPr>
          <w:sz w:val="24"/>
          <w:szCs w:val="24"/>
        </w:rPr>
        <w:t>e</w:t>
      </w:r>
      <w:r>
        <w:rPr>
          <w:spacing w:val="28"/>
          <w:sz w:val="24"/>
          <w:szCs w:val="24"/>
        </w:rPr>
        <w:t xml:space="preserve"> </w:t>
      </w:r>
      <w:r>
        <w:rPr>
          <w:spacing w:val="-1"/>
          <w:w w:val="114"/>
          <w:sz w:val="24"/>
          <w:szCs w:val="24"/>
        </w:rPr>
        <w:t>r</w:t>
      </w:r>
      <w:r>
        <w:rPr>
          <w:spacing w:val="1"/>
          <w:w w:val="114"/>
          <w:sz w:val="24"/>
          <w:szCs w:val="24"/>
        </w:rPr>
        <w:t>e</w:t>
      </w:r>
      <w:r>
        <w:rPr>
          <w:spacing w:val="-1"/>
          <w:w w:val="114"/>
          <w:sz w:val="24"/>
          <w:szCs w:val="24"/>
        </w:rPr>
        <w:t>-cr</w:t>
      </w:r>
      <w:r>
        <w:rPr>
          <w:w w:val="114"/>
          <w:sz w:val="24"/>
          <w:szCs w:val="24"/>
        </w:rPr>
        <w:t>e</w:t>
      </w:r>
      <w:r>
        <w:rPr>
          <w:spacing w:val="1"/>
          <w:w w:val="114"/>
          <w:sz w:val="24"/>
          <w:szCs w:val="24"/>
        </w:rPr>
        <w:t>a</w:t>
      </w:r>
      <w:r>
        <w:rPr>
          <w:w w:val="114"/>
          <w:sz w:val="24"/>
          <w:szCs w:val="24"/>
        </w:rPr>
        <w:t>ted</w:t>
      </w:r>
      <w:r>
        <w:rPr>
          <w:spacing w:val="25"/>
          <w:w w:val="114"/>
          <w:sz w:val="24"/>
          <w:szCs w:val="24"/>
        </w:rPr>
        <w:t xml:space="preserve"> </w:t>
      </w:r>
      <w:r>
        <w:rPr>
          <w:w w:val="114"/>
          <w:sz w:val="24"/>
          <w:szCs w:val="24"/>
        </w:rPr>
        <w:t>e</w:t>
      </w:r>
      <w:r>
        <w:rPr>
          <w:spacing w:val="1"/>
          <w:w w:val="114"/>
          <w:sz w:val="24"/>
          <w:szCs w:val="24"/>
        </w:rPr>
        <w:t>xa</w:t>
      </w:r>
      <w:r>
        <w:rPr>
          <w:spacing w:val="-1"/>
          <w:w w:val="114"/>
          <w:sz w:val="24"/>
          <w:szCs w:val="24"/>
        </w:rPr>
        <w:t>c</w:t>
      </w:r>
      <w:r>
        <w:rPr>
          <w:w w:val="114"/>
          <w:sz w:val="24"/>
          <w:szCs w:val="24"/>
        </w:rPr>
        <w:t>t</w:t>
      </w:r>
      <w:r>
        <w:rPr>
          <w:spacing w:val="1"/>
          <w:w w:val="114"/>
          <w:sz w:val="24"/>
          <w:szCs w:val="24"/>
        </w:rPr>
        <w:t>l</w:t>
      </w:r>
      <w:r>
        <w:rPr>
          <w:w w:val="114"/>
          <w:sz w:val="24"/>
          <w:szCs w:val="24"/>
        </w:rPr>
        <w:t>y</w:t>
      </w:r>
      <w:r>
        <w:rPr>
          <w:spacing w:val="-7"/>
          <w:w w:val="114"/>
          <w:sz w:val="24"/>
          <w:szCs w:val="24"/>
        </w:rPr>
        <w:t xml:space="preserve"> </w:t>
      </w:r>
      <w:r>
        <w:rPr>
          <w:spacing w:val="1"/>
          <w:sz w:val="24"/>
          <w:szCs w:val="24"/>
        </w:rPr>
        <w:t>i</w:t>
      </w:r>
      <w:r>
        <w:rPr>
          <w:sz w:val="24"/>
          <w:szCs w:val="24"/>
        </w:rPr>
        <w:t>n</w:t>
      </w:r>
      <w:r>
        <w:rPr>
          <w:spacing w:val="42"/>
          <w:sz w:val="24"/>
          <w:szCs w:val="24"/>
        </w:rPr>
        <w:t xml:space="preserve"> </w:t>
      </w:r>
      <w:r>
        <w:rPr>
          <w:spacing w:val="-2"/>
          <w:w w:val="120"/>
          <w:sz w:val="24"/>
          <w:szCs w:val="24"/>
        </w:rPr>
        <w:t>t</w:t>
      </w:r>
      <w:r>
        <w:rPr>
          <w:w w:val="120"/>
          <w:sz w:val="24"/>
          <w:szCs w:val="24"/>
        </w:rPr>
        <w:t>he</w:t>
      </w:r>
      <w:r>
        <w:rPr>
          <w:spacing w:val="2"/>
          <w:w w:val="120"/>
          <w:sz w:val="24"/>
          <w:szCs w:val="24"/>
        </w:rPr>
        <w:t xml:space="preserve"> </w:t>
      </w:r>
      <w:r>
        <w:rPr>
          <w:w w:val="120"/>
          <w:sz w:val="24"/>
          <w:szCs w:val="24"/>
        </w:rPr>
        <w:t>f</w:t>
      </w:r>
      <w:r>
        <w:rPr>
          <w:spacing w:val="-1"/>
          <w:w w:val="120"/>
          <w:sz w:val="24"/>
          <w:szCs w:val="24"/>
        </w:rPr>
        <w:t>u</w:t>
      </w:r>
      <w:r>
        <w:rPr>
          <w:w w:val="120"/>
          <w:sz w:val="24"/>
          <w:szCs w:val="24"/>
        </w:rPr>
        <w:t>tu</w:t>
      </w:r>
      <w:r>
        <w:rPr>
          <w:spacing w:val="-1"/>
          <w:w w:val="120"/>
          <w:sz w:val="24"/>
          <w:szCs w:val="24"/>
        </w:rPr>
        <w:t>r</w:t>
      </w:r>
      <w:r>
        <w:rPr>
          <w:w w:val="120"/>
          <w:sz w:val="24"/>
          <w:szCs w:val="24"/>
        </w:rPr>
        <w:t>e.</w:t>
      </w:r>
      <w:r>
        <w:rPr>
          <w:spacing w:val="-5"/>
          <w:w w:val="120"/>
          <w:sz w:val="24"/>
          <w:szCs w:val="24"/>
        </w:rPr>
        <w:t xml:space="preserve"> </w:t>
      </w:r>
      <w:r>
        <w:rPr>
          <w:sz w:val="24"/>
          <w:szCs w:val="24"/>
        </w:rPr>
        <w:t>The</w:t>
      </w:r>
      <w:r>
        <w:rPr>
          <w:spacing w:val="59"/>
          <w:sz w:val="24"/>
          <w:szCs w:val="24"/>
        </w:rPr>
        <w:t xml:space="preserve"> </w:t>
      </w:r>
      <w:r>
        <w:rPr>
          <w:w w:val="113"/>
          <w:sz w:val="24"/>
          <w:szCs w:val="24"/>
        </w:rPr>
        <w:t>so</w:t>
      </w:r>
      <w:r>
        <w:rPr>
          <w:spacing w:val="-1"/>
          <w:w w:val="113"/>
          <w:sz w:val="24"/>
          <w:szCs w:val="24"/>
        </w:rPr>
        <w:t>urc</w:t>
      </w:r>
      <w:r>
        <w:rPr>
          <w:w w:val="113"/>
          <w:sz w:val="24"/>
          <w:szCs w:val="24"/>
        </w:rPr>
        <w:t>e</w:t>
      </w:r>
      <w:r>
        <w:rPr>
          <w:spacing w:val="3"/>
          <w:w w:val="113"/>
          <w:sz w:val="24"/>
          <w:szCs w:val="24"/>
        </w:rPr>
        <w:t xml:space="preserve"> </w:t>
      </w:r>
      <w:r>
        <w:rPr>
          <w:spacing w:val="-1"/>
          <w:sz w:val="24"/>
          <w:szCs w:val="24"/>
        </w:rPr>
        <w:t>c</w:t>
      </w:r>
      <w:r>
        <w:rPr>
          <w:sz w:val="24"/>
          <w:szCs w:val="24"/>
        </w:rPr>
        <w:t>o</w:t>
      </w:r>
      <w:r>
        <w:rPr>
          <w:spacing w:val="-1"/>
          <w:sz w:val="24"/>
          <w:szCs w:val="24"/>
        </w:rPr>
        <w:t>d</w:t>
      </w:r>
      <w:r>
        <w:rPr>
          <w:sz w:val="24"/>
          <w:szCs w:val="24"/>
        </w:rPr>
        <w:t>e</w:t>
      </w:r>
      <w:r>
        <w:rPr>
          <w:spacing w:val="37"/>
          <w:sz w:val="24"/>
          <w:szCs w:val="24"/>
        </w:rPr>
        <w:t xml:space="preserve"> </w:t>
      </w:r>
      <w:r>
        <w:rPr>
          <w:w w:val="105"/>
          <w:sz w:val="24"/>
          <w:szCs w:val="24"/>
        </w:rPr>
        <w:t>co</w:t>
      </w:r>
      <w:r>
        <w:rPr>
          <w:spacing w:val="-1"/>
          <w:w w:val="105"/>
          <w:sz w:val="24"/>
          <w:szCs w:val="24"/>
        </w:rPr>
        <w:t>p</w:t>
      </w:r>
      <w:r>
        <w:rPr>
          <w:spacing w:val="1"/>
          <w:w w:val="113"/>
          <w:sz w:val="24"/>
          <w:szCs w:val="24"/>
        </w:rPr>
        <w:t>i</w:t>
      </w:r>
      <w:r>
        <w:rPr>
          <w:w w:val="115"/>
          <w:sz w:val="24"/>
          <w:szCs w:val="24"/>
        </w:rPr>
        <w:t xml:space="preserve">es </w:t>
      </w:r>
      <w:r>
        <w:rPr>
          <w:w w:val="120"/>
          <w:sz w:val="24"/>
          <w:szCs w:val="24"/>
        </w:rPr>
        <w:t>mu</w:t>
      </w:r>
      <w:r>
        <w:rPr>
          <w:spacing w:val="-1"/>
          <w:w w:val="120"/>
          <w:sz w:val="24"/>
          <w:szCs w:val="24"/>
        </w:rPr>
        <w:t>s</w:t>
      </w:r>
      <w:r>
        <w:rPr>
          <w:w w:val="120"/>
          <w:sz w:val="24"/>
          <w:szCs w:val="24"/>
        </w:rPr>
        <w:t>t</w:t>
      </w:r>
      <w:r>
        <w:rPr>
          <w:spacing w:val="-3"/>
          <w:w w:val="120"/>
          <w:sz w:val="24"/>
          <w:szCs w:val="24"/>
        </w:rPr>
        <w:t xml:space="preserve"> </w:t>
      </w:r>
      <w:r>
        <w:rPr>
          <w:spacing w:val="1"/>
          <w:sz w:val="24"/>
          <w:szCs w:val="24"/>
        </w:rPr>
        <w:t>b</w:t>
      </w:r>
      <w:r>
        <w:rPr>
          <w:sz w:val="24"/>
          <w:szCs w:val="24"/>
        </w:rPr>
        <w:t>e</w:t>
      </w:r>
      <w:r>
        <w:rPr>
          <w:spacing w:val="33"/>
          <w:sz w:val="24"/>
          <w:szCs w:val="24"/>
        </w:rPr>
        <w:t xml:space="preserve"> </w:t>
      </w:r>
      <w:r>
        <w:rPr>
          <w:w w:val="119"/>
          <w:sz w:val="24"/>
          <w:szCs w:val="24"/>
        </w:rPr>
        <w:t>m</w:t>
      </w:r>
      <w:r>
        <w:rPr>
          <w:spacing w:val="-1"/>
          <w:w w:val="119"/>
          <w:sz w:val="24"/>
          <w:szCs w:val="24"/>
        </w:rPr>
        <w:t>a</w:t>
      </w:r>
      <w:r>
        <w:rPr>
          <w:spacing w:val="1"/>
          <w:w w:val="119"/>
          <w:sz w:val="24"/>
          <w:szCs w:val="24"/>
        </w:rPr>
        <w:t>i</w:t>
      </w:r>
      <w:r>
        <w:rPr>
          <w:w w:val="119"/>
          <w:sz w:val="24"/>
          <w:szCs w:val="24"/>
        </w:rPr>
        <w:t>nt</w:t>
      </w:r>
      <w:r>
        <w:rPr>
          <w:spacing w:val="1"/>
          <w:w w:val="119"/>
          <w:sz w:val="24"/>
          <w:szCs w:val="24"/>
        </w:rPr>
        <w:t>ai</w:t>
      </w:r>
      <w:r>
        <w:rPr>
          <w:w w:val="119"/>
          <w:sz w:val="24"/>
          <w:szCs w:val="24"/>
        </w:rPr>
        <w:t>ned</w:t>
      </w:r>
      <w:r>
        <w:rPr>
          <w:spacing w:val="-4"/>
          <w:w w:val="119"/>
          <w:sz w:val="24"/>
          <w:szCs w:val="24"/>
        </w:rPr>
        <w:t xml:space="preserve"> </w:t>
      </w:r>
      <w:r>
        <w:rPr>
          <w:spacing w:val="-1"/>
          <w:sz w:val="24"/>
          <w:szCs w:val="24"/>
        </w:rPr>
        <w:t>a</w:t>
      </w:r>
      <w:r>
        <w:rPr>
          <w:spacing w:val="1"/>
          <w:sz w:val="24"/>
          <w:szCs w:val="24"/>
        </w:rPr>
        <w:t>l</w:t>
      </w:r>
      <w:r>
        <w:rPr>
          <w:sz w:val="24"/>
          <w:szCs w:val="24"/>
        </w:rPr>
        <w:t xml:space="preserve">ong </w:t>
      </w:r>
      <w:r>
        <w:rPr>
          <w:spacing w:val="-2"/>
          <w:w w:val="117"/>
          <w:sz w:val="24"/>
          <w:szCs w:val="24"/>
        </w:rPr>
        <w:t>w</w:t>
      </w:r>
      <w:r>
        <w:rPr>
          <w:spacing w:val="1"/>
          <w:w w:val="117"/>
          <w:sz w:val="24"/>
          <w:szCs w:val="24"/>
        </w:rPr>
        <w:t>i</w:t>
      </w:r>
      <w:r>
        <w:rPr>
          <w:w w:val="117"/>
          <w:sz w:val="24"/>
          <w:szCs w:val="24"/>
        </w:rPr>
        <w:t>th</w:t>
      </w:r>
      <w:r>
        <w:rPr>
          <w:spacing w:val="-3"/>
          <w:w w:val="117"/>
          <w:sz w:val="24"/>
          <w:szCs w:val="24"/>
        </w:rPr>
        <w:t xml:space="preserve"> </w:t>
      </w:r>
      <w:r>
        <w:rPr>
          <w:sz w:val="24"/>
          <w:szCs w:val="24"/>
        </w:rPr>
        <w:t xml:space="preserve">the </w:t>
      </w:r>
      <w:r>
        <w:rPr>
          <w:w w:val="114"/>
          <w:sz w:val="24"/>
          <w:szCs w:val="24"/>
        </w:rPr>
        <w:t>ve</w:t>
      </w:r>
      <w:r>
        <w:rPr>
          <w:spacing w:val="-1"/>
          <w:w w:val="114"/>
          <w:sz w:val="24"/>
          <w:szCs w:val="24"/>
        </w:rPr>
        <w:t>r</w:t>
      </w:r>
      <w:r>
        <w:rPr>
          <w:w w:val="114"/>
          <w:sz w:val="24"/>
          <w:szCs w:val="24"/>
        </w:rPr>
        <w:t xml:space="preserve">sions </w:t>
      </w:r>
      <w:r>
        <w:rPr>
          <w:sz w:val="24"/>
          <w:szCs w:val="24"/>
        </w:rPr>
        <w:t>of</w:t>
      </w:r>
      <w:r>
        <w:rPr>
          <w:spacing w:val="7"/>
          <w:sz w:val="24"/>
          <w:szCs w:val="24"/>
        </w:rPr>
        <w:t xml:space="preserve"> </w:t>
      </w:r>
      <w:r>
        <w:rPr>
          <w:sz w:val="24"/>
          <w:szCs w:val="24"/>
        </w:rPr>
        <w:t xml:space="preserve">the </w:t>
      </w:r>
      <w:r>
        <w:rPr>
          <w:spacing w:val="2"/>
          <w:w w:val="115"/>
          <w:sz w:val="24"/>
          <w:szCs w:val="24"/>
        </w:rPr>
        <w:t>l</w:t>
      </w:r>
      <w:r>
        <w:rPr>
          <w:spacing w:val="-1"/>
          <w:w w:val="115"/>
          <w:sz w:val="24"/>
          <w:szCs w:val="24"/>
        </w:rPr>
        <w:t>i</w:t>
      </w:r>
      <w:r>
        <w:rPr>
          <w:spacing w:val="1"/>
          <w:w w:val="115"/>
          <w:sz w:val="24"/>
          <w:szCs w:val="24"/>
        </w:rPr>
        <w:t>b</w:t>
      </w:r>
      <w:r>
        <w:rPr>
          <w:spacing w:val="-1"/>
          <w:w w:val="115"/>
          <w:sz w:val="24"/>
          <w:szCs w:val="24"/>
        </w:rPr>
        <w:t>r</w:t>
      </w:r>
      <w:r>
        <w:rPr>
          <w:spacing w:val="1"/>
          <w:w w:val="115"/>
          <w:sz w:val="24"/>
          <w:szCs w:val="24"/>
        </w:rPr>
        <w:t>a</w:t>
      </w:r>
      <w:r>
        <w:rPr>
          <w:spacing w:val="-1"/>
          <w:w w:val="115"/>
          <w:sz w:val="24"/>
          <w:szCs w:val="24"/>
        </w:rPr>
        <w:t>r</w:t>
      </w:r>
      <w:r>
        <w:rPr>
          <w:spacing w:val="1"/>
          <w:w w:val="115"/>
          <w:sz w:val="24"/>
          <w:szCs w:val="24"/>
        </w:rPr>
        <w:t>i</w:t>
      </w:r>
      <w:r>
        <w:rPr>
          <w:w w:val="115"/>
          <w:sz w:val="24"/>
          <w:szCs w:val="24"/>
        </w:rPr>
        <w:t>es,</w:t>
      </w:r>
      <w:r>
        <w:rPr>
          <w:spacing w:val="26"/>
          <w:w w:val="115"/>
          <w:sz w:val="24"/>
          <w:szCs w:val="24"/>
        </w:rPr>
        <w:t xml:space="preserve"> </w:t>
      </w:r>
      <w:r>
        <w:rPr>
          <w:spacing w:val="-1"/>
          <w:w w:val="115"/>
          <w:sz w:val="24"/>
          <w:szCs w:val="24"/>
        </w:rPr>
        <w:t>c</w:t>
      </w:r>
      <w:r>
        <w:rPr>
          <w:w w:val="115"/>
          <w:sz w:val="24"/>
          <w:szCs w:val="24"/>
        </w:rPr>
        <w:t>om</w:t>
      </w:r>
      <w:r>
        <w:rPr>
          <w:spacing w:val="-1"/>
          <w:w w:val="115"/>
          <w:sz w:val="24"/>
          <w:szCs w:val="24"/>
        </w:rPr>
        <w:t>p</w:t>
      </w:r>
      <w:r>
        <w:rPr>
          <w:spacing w:val="1"/>
          <w:w w:val="115"/>
          <w:sz w:val="24"/>
          <w:szCs w:val="24"/>
        </w:rPr>
        <w:t>il</w:t>
      </w:r>
      <w:r>
        <w:rPr>
          <w:w w:val="115"/>
          <w:sz w:val="24"/>
          <w:szCs w:val="24"/>
        </w:rPr>
        <w:t>e</w:t>
      </w:r>
      <w:r>
        <w:rPr>
          <w:spacing w:val="-1"/>
          <w:w w:val="115"/>
          <w:sz w:val="24"/>
          <w:szCs w:val="24"/>
        </w:rPr>
        <w:t>r</w:t>
      </w:r>
      <w:r>
        <w:rPr>
          <w:w w:val="115"/>
          <w:sz w:val="24"/>
          <w:szCs w:val="24"/>
        </w:rPr>
        <w:t>s</w:t>
      </w:r>
      <w:r>
        <w:rPr>
          <w:spacing w:val="-28"/>
          <w:w w:val="115"/>
          <w:sz w:val="24"/>
          <w:szCs w:val="24"/>
        </w:rPr>
        <w:t xml:space="preserve"> </w:t>
      </w:r>
      <w:r w:rsidR="003179F9">
        <w:rPr>
          <w:sz w:val="24"/>
          <w:szCs w:val="24"/>
        </w:rPr>
        <w:t xml:space="preserve">and </w:t>
      </w:r>
      <w:r>
        <w:rPr>
          <w:w w:val="109"/>
          <w:sz w:val="24"/>
          <w:szCs w:val="24"/>
        </w:rPr>
        <w:t>too</w:t>
      </w:r>
      <w:r>
        <w:rPr>
          <w:spacing w:val="2"/>
          <w:w w:val="109"/>
          <w:sz w:val="24"/>
          <w:szCs w:val="24"/>
        </w:rPr>
        <w:t>l</w:t>
      </w:r>
      <w:r>
        <w:rPr>
          <w:w w:val="118"/>
          <w:sz w:val="24"/>
          <w:szCs w:val="24"/>
        </w:rPr>
        <w:t xml:space="preserve">s </w:t>
      </w:r>
      <w:r>
        <w:rPr>
          <w:w w:val="116"/>
          <w:sz w:val="24"/>
          <w:szCs w:val="24"/>
        </w:rPr>
        <w:t>u</w:t>
      </w:r>
      <w:r>
        <w:rPr>
          <w:spacing w:val="-1"/>
          <w:w w:val="116"/>
          <w:sz w:val="24"/>
          <w:szCs w:val="24"/>
        </w:rPr>
        <w:t>s</w:t>
      </w:r>
      <w:r>
        <w:rPr>
          <w:w w:val="116"/>
          <w:sz w:val="24"/>
          <w:szCs w:val="24"/>
        </w:rPr>
        <w:t>ed</w:t>
      </w:r>
      <w:r>
        <w:rPr>
          <w:spacing w:val="-2"/>
          <w:w w:val="116"/>
          <w:sz w:val="24"/>
          <w:szCs w:val="24"/>
        </w:rPr>
        <w:t xml:space="preserve"> </w:t>
      </w:r>
      <w:r>
        <w:rPr>
          <w:sz w:val="24"/>
          <w:szCs w:val="24"/>
        </w:rPr>
        <w:t>for</w:t>
      </w:r>
      <w:r>
        <w:rPr>
          <w:spacing w:val="33"/>
          <w:sz w:val="24"/>
          <w:szCs w:val="24"/>
        </w:rPr>
        <w:t xml:space="preserve"> </w:t>
      </w:r>
      <w:r>
        <w:rPr>
          <w:spacing w:val="-1"/>
          <w:w w:val="113"/>
          <w:sz w:val="24"/>
          <w:szCs w:val="24"/>
        </w:rPr>
        <w:t>d</w:t>
      </w:r>
      <w:r>
        <w:rPr>
          <w:w w:val="113"/>
          <w:sz w:val="24"/>
          <w:szCs w:val="24"/>
        </w:rPr>
        <w:t>eve</w:t>
      </w:r>
      <w:r>
        <w:rPr>
          <w:spacing w:val="1"/>
          <w:w w:val="113"/>
          <w:sz w:val="24"/>
          <w:szCs w:val="24"/>
        </w:rPr>
        <w:t>l</w:t>
      </w:r>
      <w:r>
        <w:rPr>
          <w:w w:val="113"/>
          <w:sz w:val="24"/>
          <w:szCs w:val="24"/>
        </w:rPr>
        <w:t>o</w:t>
      </w:r>
      <w:r>
        <w:rPr>
          <w:spacing w:val="-1"/>
          <w:w w:val="113"/>
          <w:sz w:val="24"/>
          <w:szCs w:val="24"/>
        </w:rPr>
        <w:t>p</w:t>
      </w:r>
      <w:r>
        <w:rPr>
          <w:w w:val="113"/>
          <w:sz w:val="24"/>
          <w:szCs w:val="24"/>
        </w:rPr>
        <w:t>ment</w:t>
      </w:r>
      <w:r>
        <w:rPr>
          <w:spacing w:val="6"/>
          <w:w w:val="113"/>
          <w:sz w:val="24"/>
          <w:szCs w:val="24"/>
        </w:rPr>
        <w:t xml:space="preserve"> </w:t>
      </w:r>
      <w:r>
        <w:rPr>
          <w:sz w:val="24"/>
          <w:szCs w:val="24"/>
        </w:rPr>
        <w:t>for</w:t>
      </w:r>
      <w:r>
        <w:rPr>
          <w:spacing w:val="30"/>
          <w:sz w:val="24"/>
          <w:szCs w:val="24"/>
        </w:rPr>
        <w:t xml:space="preserve"> </w:t>
      </w:r>
      <w:r>
        <w:rPr>
          <w:w w:val="118"/>
          <w:sz w:val="24"/>
          <w:szCs w:val="24"/>
        </w:rPr>
        <w:t>futu</w:t>
      </w:r>
      <w:r>
        <w:rPr>
          <w:spacing w:val="-1"/>
          <w:w w:val="118"/>
          <w:sz w:val="24"/>
          <w:szCs w:val="24"/>
        </w:rPr>
        <w:t>r</w:t>
      </w:r>
      <w:r>
        <w:rPr>
          <w:w w:val="118"/>
          <w:sz w:val="24"/>
          <w:szCs w:val="24"/>
        </w:rPr>
        <w:t>e</w:t>
      </w:r>
      <w:r>
        <w:rPr>
          <w:spacing w:val="9"/>
          <w:w w:val="118"/>
          <w:sz w:val="24"/>
          <w:szCs w:val="24"/>
        </w:rPr>
        <w:t xml:space="preserve"> </w:t>
      </w:r>
      <w:r>
        <w:rPr>
          <w:w w:val="118"/>
          <w:sz w:val="24"/>
          <w:szCs w:val="24"/>
        </w:rPr>
        <w:t>re</w:t>
      </w:r>
      <w:r>
        <w:rPr>
          <w:spacing w:val="1"/>
          <w:w w:val="118"/>
          <w:sz w:val="24"/>
          <w:szCs w:val="24"/>
        </w:rPr>
        <w:t>l</w:t>
      </w:r>
      <w:r>
        <w:rPr>
          <w:w w:val="118"/>
          <w:sz w:val="24"/>
          <w:szCs w:val="24"/>
        </w:rPr>
        <w:t>e</w:t>
      </w:r>
      <w:r>
        <w:rPr>
          <w:spacing w:val="1"/>
          <w:w w:val="118"/>
          <w:sz w:val="24"/>
          <w:szCs w:val="24"/>
        </w:rPr>
        <w:t>a</w:t>
      </w:r>
      <w:r>
        <w:rPr>
          <w:w w:val="118"/>
          <w:sz w:val="24"/>
          <w:szCs w:val="24"/>
        </w:rPr>
        <w:t>se</w:t>
      </w:r>
      <w:r>
        <w:rPr>
          <w:spacing w:val="-5"/>
          <w:w w:val="118"/>
          <w:sz w:val="24"/>
          <w:szCs w:val="24"/>
        </w:rPr>
        <w:t xml:space="preserve"> </w:t>
      </w:r>
      <w:r>
        <w:rPr>
          <w:spacing w:val="-1"/>
          <w:w w:val="114"/>
          <w:sz w:val="24"/>
          <w:szCs w:val="24"/>
        </w:rPr>
        <w:t>p</w:t>
      </w:r>
      <w:r>
        <w:rPr>
          <w:spacing w:val="2"/>
          <w:w w:val="122"/>
          <w:sz w:val="24"/>
          <w:szCs w:val="24"/>
        </w:rPr>
        <w:t>u</w:t>
      </w:r>
      <w:r>
        <w:rPr>
          <w:spacing w:val="1"/>
          <w:w w:val="133"/>
          <w:sz w:val="24"/>
          <w:szCs w:val="24"/>
        </w:rPr>
        <w:t>r</w:t>
      </w:r>
      <w:r>
        <w:rPr>
          <w:spacing w:val="-1"/>
          <w:w w:val="114"/>
          <w:sz w:val="24"/>
          <w:szCs w:val="24"/>
        </w:rPr>
        <w:t>p</w:t>
      </w:r>
      <w:r>
        <w:rPr>
          <w:w w:val="109"/>
          <w:sz w:val="24"/>
          <w:szCs w:val="24"/>
        </w:rPr>
        <w:t>os</w:t>
      </w:r>
      <w:r>
        <w:rPr>
          <w:spacing w:val="-1"/>
          <w:w w:val="109"/>
          <w:sz w:val="24"/>
          <w:szCs w:val="24"/>
        </w:rPr>
        <w:t>e</w:t>
      </w:r>
      <w:r w:rsidR="00A400C6">
        <w:rPr>
          <w:w w:val="115"/>
          <w:sz w:val="24"/>
          <w:szCs w:val="24"/>
        </w:rPr>
        <w:t>s.</w:t>
      </w:r>
    </w:p>
    <w:p w:rsidR="00D61A9C" w:rsidRPr="00A400C6" w:rsidRDefault="00A400C6" w:rsidP="00A400C6">
      <w:pPr>
        <w:pStyle w:val="ListParagraph"/>
        <w:numPr>
          <w:ilvl w:val="0"/>
          <w:numId w:val="13"/>
        </w:numPr>
        <w:spacing w:before="52" w:line="251" w:lineRule="auto"/>
        <w:ind w:right="228"/>
        <w:rPr>
          <w:sz w:val="24"/>
          <w:szCs w:val="24"/>
        </w:rPr>
      </w:pPr>
      <w:r>
        <w:rPr>
          <w:b/>
          <w:w w:val="115"/>
          <w:sz w:val="28"/>
          <w:szCs w:val="28"/>
        </w:rPr>
        <w:t xml:space="preserve">   </w:t>
      </w:r>
      <w:r w:rsidR="007F4BD5" w:rsidRPr="00A400C6">
        <w:rPr>
          <w:b/>
          <w:w w:val="115"/>
          <w:sz w:val="28"/>
          <w:szCs w:val="28"/>
        </w:rPr>
        <w:t>Pr</w:t>
      </w:r>
      <w:r w:rsidR="007F4BD5" w:rsidRPr="00A400C6">
        <w:rPr>
          <w:b/>
          <w:spacing w:val="5"/>
          <w:w w:val="115"/>
          <w:sz w:val="28"/>
          <w:szCs w:val="28"/>
        </w:rPr>
        <w:t>o</w:t>
      </w:r>
      <w:r w:rsidR="007F4BD5" w:rsidRPr="00A400C6">
        <w:rPr>
          <w:b/>
          <w:spacing w:val="-1"/>
          <w:w w:val="115"/>
          <w:sz w:val="28"/>
          <w:szCs w:val="28"/>
        </w:rPr>
        <w:t>g</w:t>
      </w:r>
      <w:r w:rsidR="007F4BD5" w:rsidRPr="00A400C6">
        <w:rPr>
          <w:b/>
          <w:w w:val="115"/>
          <w:sz w:val="28"/>
          <w:szCs w:val="28"/>
        </w:rPr>
        <w:t>r</w:t>
      </w:r>
      <w:r w:rsidR="007F4BD5" w:rsidRPr="00A400C6">
        <w:rPr>
          <w:b/>
          <w:spacing w:val="1"/>
          <w:w w:val="115"/>
          <w:sz w:val="28"/>
          <w:szCs w:val="28"/>
        </w:rPr>
        <w:t>es</w:t>
      </w:r>
      <w:r w:rsidR="007F4BD5" w:rsidRPr="00A400C6">
        <w:rPr>
          <w:b/>
          <w:w w:val="115"/>
          <w:sz w:val="28"/>
          <w:szCs w:val="28"/>
        </w:rPr>
        <w:t>s</w:t>
      </w:r>
      <w:r w:rsidR="007F4BD5" w:rsidRPr="00A400C6">
        <w:rPr>
          <w:b/>
          <w:spacing w:val="6"/>
          <w:w w:val="115"/>
          <w:sz w:val="28"/>
          <w:szCs w:val="28"/>
        </w:rPr>
        <w:t xml:space="preserve"> </w:t>
      </w:r>
      <w:r w:rsidR="007F4BD5" w:rsidRPr="00A400C6">
        <w:rPr>
          <w:b/>
          <w:w w:val="115"/>
          <w:sz w:val="28"/>
          <w:szCs w:val="28"/>
        </w:rPr>
        <w:t>Track</w:t>
      </w:r>
      <w:r w:rsidR="007F4BD5" w:rsidRPr="00A400C6">
        <w:rPr>
          <w:b/>
          <w:spacing w:val="1"/>
          <w:w w:val="115"/>
          <w:sz w:val="28"/>
          <w:szCs w:val="28"/>
        </w:rPr>
        <w:t>i</w:t>
      </w:r>
      <w:r w:rsidR="007F4BD5" w:rsidRPr="00A400C6">
        <w:rPr>
          <w:b/>
          <w:spacing w:val="2"/>
          <w:w w:val="121"/>
          <w:sz w:val="28"/>
          <w:szCs w:val="28"/>
        </w:rPr>
        <w:t>n</w:t>
      </w:r>
      <w:r w:rsidR="007F4BD5" w:rsidRPr="00A400C6">
        <w:rPr>
          <w:b/>
          <w:spacing w:val="-1"/>
          <w:w w:val="107"/>
          <w:sz w:val="28"/>
          <w:szCs w:val="28"/>
        </w:rPr>
        <w:t>g</w:t>
      </w:r>
      <w:r w:rsidR="007F4BD5" w:rsidRPr="00A400C6">
        <w:rPr>
          <w:b/>
          <w:sz w:val="28"/>
          <w:szCs w:val="28"/>
        </w:rPr>
        <w:t>:</w:t>
      </w:r>
    </w:p>
    <w:p w:rsidR="0047596C" w:rsidRDefault="007F4BD5" w:rsidP="00A400C6">
      <w:pPr>
        <w:spacing w:before="11" w:line="252" w:lineRule="auto"/>
        <w:ind w:left="100" w:right="348" w:firstLine="720"/>
        <w:rPr>
          <w:w w:val="111"/>
          <w:sz w:val="28"/>
          <w:szCs w:val="28"/>
        </w:rPr>
      </w:pPr>
      <w:r>
        <w:rPr>
          <w:sz w:val="24"/>
          <w:szCs w:val="24"/>
        </w:rPr>
        <w:t>We</w:t>
      </w:r>
      <w:r>
        <w:rPr>
          <w:spacing w:val="27"/>
          <w:sz w:val="24"/>
          <w:szCs w:val="24"/>
        </w:rPr>
        <w:t xml:space="preserve"> </w:t>
      </w:r>
      <w:r>
        <w:rPr>
          <w:spacing w:val="1"/>
          <w:sz w:val="24"/>
          <w:szCs w:val="24"/>
        </w:rPr>
        <w:t>wi</w:t>
      </w:r>
      <w:r>
        <w:rPr>
          <w:spacing w:val="-1"/>
          <w:sz w:val="24"/>
          <w:szCs w:val="24"/>
        </w:rPr>
        <w:t>l</w:t>
      </w:r>
      <w:r>
        <w:rPr>
          <w:sz w:val="24"/>
          <w:szCs w:val="24"/>
        </w:rPr>
        <w:t>l</w:t>
      </w:r>
      <w:r>
        <w:rPr>
          <w:spacing w:val="46"/>
          <w:sz w:val="24"/>
          <w:szCs w:val="24"/>
        </w:rPr>
        <w:t xml:space="preserve"> </w:t>
      </w:r>
      <w:r>
        <w:rPr>
          <w:spacing w:val="-2"/>
          <w:w w:val="120"/>
          <w:sz w:val="24"/>
          <w:szCs w:val="24"/>
        </w:rPr>
        <w:t>m</w:t>
      </w:r>
      <w:r>
        <w:rPr>
          <w:spacing w:val="1"/>
          <w:w w:val="120"/>
          <w:sz w:val="24"/>
          <w:szCs w:val="24"/>
        </w:rPr>
        <w:t>ai</w:t>
      </w:r>
      <w:r>
        <w:rPr>
          <w:w w:val="120"/>
          <w:sz w:val="24"/>
          <w:szCs w:val="24"/>
        </w:rPr>
        <w:t>nt</w:t>
      </w:r>
      <w:r>
        <w:rPr>
          <w:spacing w:val="-1"/>
          <w:w w:val="120"/>
          <w:sz w:val="24"/>
          <w:szCs w:val="24"/>
        </w:rPr>
        <w:t>a</w:t>
      </w:r>
      <w:r>
        <w:rPr>
          <w:spacing w:val="1"/>
          <w:w w:val="120"/>
          <w:sz w:val="24"/>
          <w:szCs w:val="24"/>
        </w:rPr>
        <w:t>i</w:t>
      </w:r>
      <w:r>
        <w:rPr>
          <w:w w:val="120"/>
          <w:sz w:val="24"/>
          <w:szCs w:val="24"/>
        </w:rPr>
        <w:t>n</w:t>
      </w:r>
      <w:r>
        <w:rPr>
          <w:spacing w:val="3"/>
          <w:w w:val="120"/>
          <w:sz w:val="24"/>
          <w:szCs w:val="24"/>
        </w:rPr>
        <w:t xml:space="preserve"> </w:t>
      </w:r>
      <w:r>
        <w:rPr>
          <w:sz w:val="24"/>
          <w:szCs w:val="24"/>
        </w:rPr>
        <w:t>a</w:t>
      </w:r>
      <w:r>
        <w:rPr>
          <w:spacing w:val="32"/>
          <w:sz w:val="24"/>
          <w:szCs w:val="24"/>
        </w:rPr>
        <w:t xml:space="preserve"> </w:t>
      </w:r>
      <w:r>
        <w:rPr>
          <w:w w:val="114"/>
          <w:sz w:val="24"/>
          <w:szCs w:val="24"/>
        </w:rPr>
        <w:t>s</w:t>
      </w:r>
      <w:r>
        <w:rPr>
          <w:spacing w:val="-1"/>
          <w:w w:val="114"/>
          <w:sz w:val="24"/>
          <w:szCs w:val="24"/>
        </w:rPr>
        <w:t>c</w:t>
      </w:r>
      <w:r>
        <w:rPr>
          <w:w w:val="114"/>
          <w:sz w:val="24"/>
          <w:szCs w:val="24"/>
        </w:rPr>
        <w:t>he</w:t>
      </w:r>
      <w:r>
        <w:rPr>
          <w:spacing w:val="-1"/>
          <w:w w:val="114"/>
          <w:sz w:val="24"/>
          <w:szCs w:val="24"/>
        </w:rPr>
        <w:t>d</w:t>
      </w:r>
      <w:r>
        <w:rPr>
          <w:w w:val="114"/>
          <w:sz w:val="24"/>
          <w:szCs w:val="24"/>
        </w:rPr>
        <w:t>u</w:t>
      </w:r>
      <w:r>
        <w:rPr>
          <w:spacing w:val="1"/>
          <w:w w:val="114"/>
          <w:sz w:val="24"/>
          <w:szCs w:val="24"/>
        </w:rPr>
        <w:t>l</w:t>
      </w:r>
      <w:r>
        <w:rPr>
          <w:w w:val="114"/>
          <w:sz w:val="24"/>
          <w:szCs w:val="24"/>
        </w:rPr>
        <w:t>e</w:t>
      </w:r>
      <w:r>
        <w:rPr>
          <w:spacing w:val="1"/>
          <w:w w:val="114"/>
          <w:sz w:val="24"/>
          <w:szCs w:val="24"/>
        </w:rPr>
        <w:t xml:space="preserve"> </w:t>
      </w:r>
      <w:r>
        <w:rPr>
          <w:spacing w:val="1"/>
          <w:sz w:val="24"/>
          <w:szCs w:val="24"/>
        </w:rPr>
        <w:t>i</w:t>
      </w:r>
      <w:r>
        <w:rPr>
          <w:sz w:val="24"/>
          <w:szCs w:val="24"/>
        </w:rPr>
        <w:t>n</w:t>
      </w:r>
      <w:r>
        <w:rPr>
          <w:spacing w:val="42"/>
          <w:sz w:val="24"/>
          <w:szCs w:val="24"/>
        </w:rPr>
        <w:t xml:space="preserve"> </w:t>
      </w:r>
      <w:r>
        <w:rPr>
          <w:spacing w:val="1"/>
          <w:w w:val="114"/>
          <w:sz w:val="24"/>
          <w:szCs w:val="24"/>
        </w:rPr>
        <w:t>P</w:t>
      </w:r>
      <w:r>
        <w:rPr>
          <w:spacing w:val="-1"/>
          <w:w w:val="114"/>
          <w:sz w:val="24"/>
          <w:szCs w:val="24"/>
        </w:rPr>
        <w:t>r</w:t>
      </w:r>
      <w:r>
        <w:rPr>
          <w:w w:val="114"/>
          <w:sz w:val="24"/>
          <w:szCs w:val="24"/>
        </w:rPr>
        <w:t>o</w:t>
      </w:r>
      <w:r>
        <w:rPr>
          <w:spacing w:val="1"/>
          <w:w w:val="114"/>
          <w:sz w:val="24"/>
          <w:szCs w:val="24"/>
        </w:rPr>
        <w:t>j</w:t>
      </w:r>
      <w:r>
        <w:rPr>
          <w:w w:val="114"/>
          <w:sz w:val="24"/>
          <w:szCs w:val="24"/>
        </w:rPr>
        <w:t>e</w:t>
      </w:r>
      <w:r>
        <w:rPr>
          <w:spacing w:val="-1"/>
          <w:w w:val="114"/>
          <w:sz w:val="24"/>
          <w:szCs w:val="24"/>
        </w:rPr>
        <w:t>c</w:t>
      </w:r>
      <w:r>
        <w:rPr>
          <w:w w:val="114"/>
          <w:sz w:val="24"/>
          <w:szCs w:val="24"/>
        </w:rPr>
        <w:t>t</w:t>
      </w:r>
      <w:r>
        <w:rPr>
          <w:spacing w:val="-1"/>
          <w:w w:val="114"/>
          <w:sz w:val="24"/>
          <w:szCs w:val="24"/>
        </w:rPr>
        <w:t>L</w:t>
      </w:r>
      <w:r>
        <w:rPr>
          <w:spacing w:val="1"/>
          <w:w w:val="114"/>
          <w:sz w:val="24"/>
          <w:szCs w:val="24"/>
        </w:rPr>
        <w:t>ib</w:t>
      </w:r>
      <w:r>
        <w:rPr>
          <w:spacing w:val="-3"/>
          <w:w w:val="114"/>
          <w:sz w:val="24"/>
          <w:szCs w:val="24"/>
        </w:rPr>
        <w:t>r</w:t>
      </w:r>
      <w:r>
        <w:rPr>
          <w:w w:val="114"/>
          <w:sz w:val="24"/>
          <w:szCs w:val="24"/>
        </w:rPr>
        <w:t>e</w:t>
      </w:r>
      <w:r>
        <w:rPr>
          <w:spacing w:val="1"/>
          <w:w w:val="114"/>
          <w:sz w:val="24"/>
          <w:szCs w:val="24"/>
        </w:rPr>
        <w:t xml:space="preserve"> </w:t>
      </w:r>
      <w:r>
        <w:rPr>
          <w:spacing w:val="1"/>
          <w:sz w:val="24"/>
          <w:szCs w:val="24"/>
        </w:rPr>
        <w:t>a</w:t>
      </w:r>
      <w:r>
        <w:rPr>
          <w:sz w:val="24"/>
          <w:szCs w:val="24"/>
        </w:rPr>
        <w:t xml:space="preserve">nd </w:t>
      </w:r>
      <w:r>
        <w:rPr>
          <w:spacing w:val="1"/>
          <w:sz w:val="24"/>
          <w:szCs w:val="24"/>
        </w:rPr>
        <w:t>w</w:t>
      </w:r>
      <w:r>
        <w:rPr>
          <w:spacing w:val="-1"/>
          <w:sz w:val="24"/>
          <w:szCs w:val="24"/>
        </w:rPr>
        <w:t>i</w:t>
      </w:r>
      <w:r>
        <w:rPr>
          <w:spacing w:val="1"/>
          <w:sz w:val="24"/>
          <w:szCs w:val="24"/>
        </w:rPr>
        <w:t>l</w:t>
      </w:r>
      <w:r>
        <w:rPr>
          <w:sz w:val="24"/>
          <w:szCs w:val="24"/>
        </w:rPr>
        <w:t>l</w:t>
      </w:r>
      <w:r>
        <w:rPr>
          <w:spacing w:val="44"/>
          <w:sz w:val="24"/>
          <w:szCs w:val="24"/>
        </w:rPr>
        <w:t xml:space="preserve"> </w:t>
      </w:r>
      <w:r>
        <w:rPr>
          <w:spacing w:val="1"/>
          <w:w w:val="121"/>
          <w:sz w:val="24"/>
          <w:szCs w:val="24"/>
        </w:rPr>
        <w:t>a</w:t>
      </w:r>
      <w:r>
        <w:rPr>
          <w:spacing w:val="-1"/>
          <w:w w:val="121"/>
          <w:sz w:val="24"/>
          <w:szCs w:val="24"/>
        </w:rPr>
        <w:t>rr</w:t>
      </w:r>
      <w:r>
        <w:rPr>
          <w:spacing w:val="1"/>
          <w:w w:val="121"/>
          <w:sz w:val="24"/>
          <w:szCs w:val="24"/>
        </w:rPr>
        <w:t>a</w:t>
      </w:r>
      <w:r>
        <w:rPr>
          <w:w w:val="121"/>
          <w:sz w:val="24"/>
          <w:szCs w:val="24"/>
        </w:rPr>
        <w:t>nge</w:t>
      </w:r>
      <w:r>
        <w:rPr>
          <w:spacing w:val="-2"/>
          <w:w w:val="121"/>
          <w:sz w:val="24"/>
          <w:szCs w:val="24"/>
        </w:rPr>
        <w:t xml:space="preserve"> </w:t>
      </w:r>
      <w:r>
        <w:rPr>
          <w:w w:val="113"/>
          <w:sz w:val="24"/>
          <w:szCs w:val="24"/>
        </w:rPr>
        <w:t>m</w:t>
      </w:r>
      <w:r>
        <w:rPr>
          <w:spacing w:val="-2"/>
          <w:w w:val="113"/>
          <w:sz w:val="24"/>
          <w:szCs w:val="24"/>
        </w:rPr>
        <w:t>e</w:t>
      </w:r>
      <w:r>
        <w:rPr>
          <w:w w:val="120"/>
          <w:sz w:val="24"/>
          <w:szCs w:val="24"/>
        </w:rPr>
        <w:t>et</w:t>
      </w:r>
      <w:r>
        <w:rPr>
          <w:spacing w:val="1"/>
          <w:w w:val="120"/>
          <w:sz w:val="24"/>
          <w:szCs w:val="24"/>
        </w:rPr>
        <w:t>i</w:t>
      </w:r>
      <w:r>
        <w:rPr>
          <w:w w:val="115"/>
          <w:sz w:val="24"/>
          <w:szCs w:val="24"/>
        </w:rPr>
        <w:t xml:space="preserve">ngs </w:t>
      </w:r>
      <w:r>
        <w:rPr>
          <w:spacing w:val="1"/>
          <w:w w:val="112"/>
          <w:sz w:val="24"/>
          <w:szCs w:val="24"/>
        </w:rPr>
        <w:t>li</w:t>
      </w:r>
      <w:r>
        <w:rPr>
          <w:w w:val="112"/>
          <w:sz w:val="24"/>
          <w:szCs w:val="24"/>
        </w:rPr>
        <w:t>kew</w:t>
      </w:r>
      <w:r>
        <w:rPr>
          <w:spacing w:val="1"/>
          <w:w w:val="112"/>
          <w:sz w:val="24"/>
          <w:szCs w:val="24"/>
        </w:rPr>
        <w:t>i</w:t>
      </w:r>
      <w:r>
        <w:rPr>
          <w:w w:val="112"/>
          <w:sz w:val="24"/>
          <w:szCs w:val="24"/>
        </w:rPr>
        <w:t>se.</w:t>
      </w:r>
      <w:r>
        <w:rPr>
          <w:spacing w:val="3"/>
          <w:w w:val="112"/>
          <w:sz w:val="24"/>
          <w:szCs w:val="24"/>
        </w:rPr>
        <w:t xml:space="preserve"> </w:t>
      </w:r>
      <w:r>
        <w:rPr>
          <w:sz w:val="24"/>
          <w:szCs w:val="24"/>
        </w:rPr>
        <w:t>We</w:t>
      </w:r>
      <w:r>
        <w:rPr>
          <w:spacing w:val="27"/>
          <w:sz w:val="24"/>
          <w:szCs w:val="24"/>
        </w:rPr>
        <w:t xml:space="preserve"> </w:t>
      </w:r>
      <w:r>
        <w:rPr>
          <w:spacing w:val="1"/>
          <w:sz w:val="24"/>
          <w:szCs w:val="24"/>
        </w:rPr>
        <w:t>w</w:t>
      </w:r>
      <w:r>
        <w:rPr>
          <w:spacing w:val="-1"/>
          <w:sz w:val="24"/>
          <w:szCs w:val="24"/>
        </w:rPr>
        <w:t>i</w:t>
      </w:r>
      <w:r>
        <w:rPr>
          <w:spacing w:val="1"/>
          <w:sz w:val="24"/>
          <w:szCs w:val="24"/>
        </w:rPr>
        <w:t>l</w:t>
      </w:r>
      <w:r>
        <w:rPr>
          <w:sz w:val="24"/>
          <w:szCs w:val="24"/>
        </w:rPr>
        <w:t>l</w:t>
      </w:r>
      <w:r>
        <w:rPr>
          <w:spacing w:val="44"/>
          <w:sz w:val="24"/>
          <w:szCs w:val="24"/>
        </w:rPr>
        <w:t xml:space="preserve"> </w:t>
      </w:r>
      <w:r>
        <w:rPr>
          <w:w w:val="114"/>
          <w:sz w:val="24"/>
          <w:szCs w:val="24"/>
        </w:rPr>
        <w:t>dis</w:t>
      </w:r>
      <w:r>
        <w:rPr>
          <w:spacing w:val="-2"/>
          <w:w w:val="114"/>
          <w:sz w:val="24"/>
          <w:szCs w:val="24"/>
        </w:rPr>
        <w:t>c</w:t>
      </w:r>
      <w:r>
        <w:rPr>
          <w:w w:val="114"/>
          <w:sz w:val="24"/>
          <w:szCs w:val="24"/>
        </w:rPr>
        <w:t>u</w:t>
      </w:r>
      <w:r>
        <w:rPr>
          <w:spacing w:val="-1"/>
          <w:w w:val="114"/>
          <w:sz w:val="24"/>
          <w:szCs w:val="24"/>
        </w:rPr>
        <w:t>s</w:t>
      </w:r>
      <w:r>
        <w:rPr>
          <w:w w:val="114"/>
          <w:sz w:val="24"/>
          <w:szCs w:val="24"/>
        </w:rPr>
        <w:t>s</w:t>
      </w:r>
      <w:r>
        <w:rPr>
          <w:spacing w:val="4"/>
          <w:w w:val="114"/>
          <w:sz w:val="24"/>
          <w:szCs w:val="24"/>
        </w:rPr>
        <w:t xml:space="preserve"> </w:t>
      </w:r>
      <w:r>
        <w:rPr>
          <w:sz w:val="24"/>
          <w:szCs w:val="24"/>
        </w:rPr>
        <w:t xml:space="preserve">the </w:t>
      </w:r>
      <w:r>
        <w:rPr>
          <w:spacing w:val="-1"/>
          <w:w w:val="115"/>
          <w:sz w:val="24"/>
          <w:szCs w:val="24"/>
        </w:rPr>
        <w:t>pr</w:t>
      </w:r>
      <w:r>
        <w:rPr>
          <w:w w:val="115"/>
          <w:sz w:val="24"/>
          <w:szCs w:val="24"/>
        </w:rPr>
        <w:t>og</w:t>
      </w:r>
      <w:r>
        <w:rPr>
          <w:spacing w:val="-1"/>
          <w:w w:val="115"/>
          <w:sz w:val="24"/>
          <w:szCs w:val="24"/>
        </w:rPr>
        <w:t>r</w:t>
      </w:r>
      <w:r>
        <w:rPr>
          <w:w w:val="115"/>
          <w:sz w:val="24"/>
          <w:szCs w:val="24"/>
        </w:rPr>
        <w:t>e</w:t>
      </w:r>
      <w:r>
        <w:rPr>
          <w:spacing w:val="1"/>
          <w:w w:val="115"/>
          <w:sz w:val="24"/>
          <w:szCs w:val="24"/>
        </w:rPr>
        <w:t>s</w:t>
      </w:r>
      <w:r>
        <w:rPr>
          <w:w w:val="115"/>
          <w:sz w:val="24"/>
          <w:szCs w:val="24"/>
        </w:rPr>
        <w:t xml:space="preserve">s </w:t>
      </w:r>
      <w:r>
        <w:rPr>
          <w:sz w:val="24"/>
          <w:szCs w:val="24"/>
        </w:rPr>
        <w:t>of</w:t>
      </w:r>
      <w:r>
        <w:rPr>
          <w:spacing w:val="6"/>
          <w:sz w:val="24"/>
          <w:szCs w:val="24"/>
        </w:rPr>
        <w:t xml:space="preserve"> </w:t>
      </w:r>
      <w:r>
        <w:rPr>
          <w:sz w:val="24"/>
          <w:szCs w:val="24"/>
        </w:rPr>
        <w:t>e</w:t>
      </w:r>
      <w:r>
        <w:rPr>
          <w:spacing w:val="1"/>
          <w:sz w:val="24"/>
          <w:szCs w:val="24"/>
        </w:rPr>
        <w:t>a</w:t>
      </w:r>
      <w:r>
        <w:rPr>
          <w:spacing w:val="-1"/>
          <w:sz w:val="24"/>
          <w:szCs w:val="24"/>
        </w:rPr>
        <w:t>c</w:t>
      </w:r>
      <w:r>
        <w:rPr>
          <w:sz w:val="24"/>
          <w:szCs w:val="24"/>
        </w:rPr>
        <w:t xml:space="preserve">h </w:t>
      </w:r>
      <w:r>
        <w:rPr>
          <w:w w:val="114"/>
          <w:sz w:val="24"/>
          <w:szCs w:val="24"/>
        </w:rPr>
        <w:t>mem</w:t>
      </w:r>
      <w:r>
        <w:rPr>
          <w:spacing w:val="1"/>
          <w:w w:val="114"/>
          <w:sz w:val="24"/>
          <w:szCs w:val="24"/>
        </w:rPr>
        <w:t>b</w:t>
      </w:r>
      <w:r>
        <w:rPr>
          <w:w w:val="114"/>
          <w:sz w:val="24"/>
          <w:szCs w:val="24"/>
        </w:rPr>
        <w:t>er</w:t>
      </w:r>
      <w:r>
        <w:rPr>
          <w:spacing w:val="7"/>
          <w:w w:val="114"/>
          <w:sz w:val="24"/>
          <w:szCs w:val="24"/>
        </w:rPr>
        <w:t xml:space="preserve"> </w:t>
      </w:r>
      <w:r>
        <w:rPr>
          <w:spacing w:val="1"/>
          <w:w w:val="114"/>
          <w:sz w:val="24"/>
          <w:szCs w:val="24"/>
        </w:rPr>
        <w:t>i</w:t>
      </w:r>
      <w:r>
        <w:rPr>
          <w:w w:val="114"/>
          <w:sz w:val="24"/>
          <w:szCs w:val="24"/>
        </w:rPr>
        <w:t>n</w:t>
      </w:r>
      <w:r>
        <w:rPr>
          <w:spacing w:val="-1"/>
          <w:w w:val="114"/>
          <w:sz w:val="24"/>
          <w:szCs w:val="24"/>
        </w:rPr>
        <w:t>d</w:t>
      </w:r>
      <w:r>
        <w:rPr>
          <w:spacing w:val="1"/>
          <w:w w:val="114"/>
          <w:sz w:val="24"/>
          <w:szCs w:val="24"/>
        </w:rPr>
        <w:t>i</w:t>
      </w:r>
      <w:r>
        <w:rPr>
          <w:w w:val="114"/>
          <w:sz w:val="24"/>
          <w:szCs w:val="24"/>
        </w:rPr>
        <w:t>v</w:t>
      </w:r>
      <w:r>
        <w:rPr>
          <w:spacing w:val="1"/>
          <w:w w:val="114"/>
          <w:sz w:val="24"/>
          <w:szCs w:val="24"/>
        </w:rPr>
        <w:t>i</w:t>
      </w:r>
      <w:r>
        <w:rPr>
          <w:spacing w:val="-1"/>
          <w:w w:val="114"/>
          <w:sz w:val="24"/>
          <w:szCs w:val="24"/>
        </w:rPr>
        <w:t>d</w:t>
      </w:r>
      <w:r>
        <w:rPr>
          <w:w w:val="114"/>
          <w:sz w:val="24"/>
          <w:szCs w:val="24"/>
        </w:rPr>
        <w:t>u</w:t>
      </w:r>
      <w:r>
        <w:rPr>
          <w:spacing w:val="-2"/>
          <w:w w:val="114"/>
          <w:sz w:val="24"/>
          <w:szCs w:val="24"/>
        </w:rPr>
        <w:t>a</w:t>
      </w:r>
      <w:r>
        <w:rPr>
          <w:spacing w:val="-1"/>
          <w:w w:val="114"/>
          <w:sz w:val="24"/>
          <w:szCs w:val="24"/>
        </w:rPr>
        <w:t>l</w:t>
      </w:r>
      <w:r>
        <w:rPr>
          <w:spacing w:val="1"/>
          <w:w w:val="114"/>
          <w:sz w:val="24"/>
          <w:szCs w:val="24"/>
        </w:rPr>
        <w:t>l</w:t>
      </w:r>
      <w:r>
        <w:rPr>
          <w:w w:val="114"/>
          <w:sz w:val="24"/>
          <w:szCs w:val="24"/>
        </w:rPr>
        <w:t>y</w:t>
      </w:r>
      <w:r>
        <w:rPr>
          <w:spacing w:val="9"/>
          <w:w w:val="114"/>
          <w:sz w:val="24"/>
          <w:szCs w:val="24"/>
        </w:rPr>
        <w:t xml:space="preserve"> </w:t>
      </w:r>
      <w:r>
        <w:rPr>
          <w:spacing w:val="1"/>
          <w:sz w:val="24"/>
          <w:szCs w:val="24"/>
        </w:rPr>
        <w:t>a</w:t>
      </w:r>
      <w:r w:rsidR="003179F9">
        <w:rPr>
          <w:sz w:val="24"/>
          <w:szCs w:val="24"/>
        </w:rPr>
        <w:t xml:space="preserve">nd </w:t>
      </w:r>
      <w:r>
        <w:rPr>
          <w:spacing w:val="1"/>
          <w:sz w:val="24"/>
          <w:szCs w:val="24"/>
        </w:rPr>
        <w:t>w</w:t>
      </w:r>
      <w:r>
        <w:rPr>
          <w:sz w:val="24"/>
          <w:szCs w:val="24"/>
        </w:rPr>
        <w:t>e</w:t>
      </w:r>
      <w:r>
        <w:rPr>
          <w:spacing w:val="29"/>
          <w:sz w:val="24"/>
          <w:szCs w:val="24"/>
        </w:rPr>
        <w:t xml:space="preserve"> </w:t>
      </w:r>
      <w:r>
        <w:rPr>
          <w:spacing w:val="1"/>
          <w:w w:val="107"/>
          <w:sz w:val="24"/>
          <w:szCs w:val="24"/>
        </w:rPr>
        <w:t>w</w:t>
      </w:r>
      <w:r>
        <w:rPr>
          <w:spacing w:val="-1"/>
          <w:w w:val="113"/>
          <w:sz w:val="24"/>
          <w:szCs w:val="24"/>
        </w:rPr>
        <w:t>i</w:t>
      </w:r>
      <w:r>
        <w:rPr>
          <w:spacing w:val="1"/>
          <w:w w:val="113"/>
          <w:sz w:val="24"/>
          <w:szCs w:val="24"/>
        </w:rPr>
        <w:t>l</w:t>
      </w:r>
      <w:r>
        <w:rPr>
          <w:w w:val="113"/>
          <w:sz w:val="24"/>
          <w:szCs w:val="24"/>
        </w:rPr>
        <w:t xml:space="preserve">l </w:t>
      </w:r>
      <w:r>
        <w:rPr>
          <w:spacing w:val="-1"/>
          <w:w w:val="116"/>
          <w:sz w:val="24"/>
          <w:szCs w:val="24"/>
        </w:rPr>
        <w:t>c</w:t>
      </w:r>
      <w:r>
        <w:rPr>
          <w:w w:val="116"/>
          <w:sz w:val="24"/>
          <w:szCs w:val="24"/>
        </w:rPr>
        <w:t>ont</w:t>
      </w:r>
      <w:r>
        <w:rPr>
          <w:spacing w:val="1"/>
          <w:w w:val="116"/>
          <w:sz w:val="24"/>
          <w:szCs w:val="24"/>
        </w:rPr>
        <w:t>i</w:t>
      </w:r>
      <w:r>
        <w:rPr>
          <w:w w:val="116"/>
          <w:sz w:val="24"/>
          <w:szCs w:val="24"/>
        </w:rPr>
        <w:t>nuo</w:t>
      </w:r>
      <w:r>
        <w:rPr>
          <w:spacing w:val="-1"/>
          <w:w w:val="116"/>
          <w:sz w:val="24"/>
          <w:szCs w:val="24"/>
        </w:rPr>
        <w:t>u</w:t>
      </w:r>
      <w:r>
        <w:rPr>
          <w:w w:val="116"/>
          <w:sz w:val="24"/>
          <w:szCs w:val="24"/>
        </w:rPr>
        <w:t>sly</w:t>
      </w:r>
      <w:r>
        <w:rPr>
          <w:spacing w:val="-30"/>
          <w:w w:val="116"/>
          <w:sz w:val="24"/>
          <w:szCs w:val="24"/>
        </w:rPr>
        <w:t xml:space="preserve"> </w:t>
      </w:r>
      <w:r>
        <w:rPr>
          <w:w w:val="116"/>
          <w:sz w:val="24"/>
          <w:szCs w:val="24"/>
        </w:rPr>
        <w:t>mon</w:t>
      </w:r>
      <w:r>
        <w:rPr>
          <w:spacing w:val="1"/>
          <w:w w:val="116"/>
          <w:sz w:val="24"/>
          <w:szCs w:val="24"/>
        </w:rPr>
        <w:t>i</w:t>
      </w:r>
      <w:r>
        <w:rPr>
          <w:w w:val="116"/>
          <w:sz w:val="24"/>
          <w:szCs w:val="24"/>
        </w:rPr>
        <w:t>tor</w:t>
      </w:r>
      <w:r>
        <w:rPr>
          <w:spacing w:val="-15"/>
          <w:w w:val="116"/>
          <w:sz w:val="24"/>
          <w:szCs w:val="24"/>
        </w:rPr>
        <w:t xml:space="preserve"> </w:t>
      </w:r>
      <w:r>
        <w:rPr>
          <w:w w:val="116"/>
          <w:sz w:val="24"/>
          <w:szCs w:val="24"/>
        </w:rPr>
        <w:t>whether</w:t>
      </w:r>
      <w:r>
        <w:rPr>
          <w:spacing w:val="20"/>
          <w:w w:val="116"/>
          <w:sz w:val="24"/>
          <w:szCs w:val="24"/>
        </w:rPr>
        <w:t xml:space="preserve"> </w:t>
      </w:r>
      <w:r>
        <w:rPr>
          <w:spacing w:val="2"/>
          <w:w w:val="116"/>
          <w:sz w:val="24"/>
          <w:szCs w:val="24"/>
        </w:rPr>
        <w:t>o</w:t>
      </w:r>
      <w:r>
        <w:rPr>
          <w:w w:val="116"/>
          <w:sz w:val="24"/>
          <w:szCs w:val="24"/>
        </w:rPr>
        <w:t>ur</w:t>
      </w:r>
      <w:r>
        <w:rPr>
          <w:spacing w:val="-3"/>
          <w:w w:val="116"/>
          <w:sz w:val="24"/>
          <w:szCs w:val="24"/>
        </w:rPr>
        <w:t xml:space="preserve"> </w:t>
      </w:r>
      <w:r>
        <w:rPr>
          <w:w w:val="116"/>
          <w:sz w:val="24"/>
          <w:szCs w:val="24"/>
        </w:rPr>
        <w:t>te</w:t>
      </w:r>
      <w:r>
        <w:rPr>
          <w:spacing w:val="1"/>
          <w:w w:val="116"/>
          <w:sz w:val="24"/>
          <w:szCs w:val="24"/>
        </w:rPr>
        <w:t>a</w:t>
      </w:r>
      <w:r>
        <w:rPr>
          <w:w w:val="116"/>
          <w:sz w:val="24"/>
          <w:szCs w:val="24"/>
        </w:rPr>
        <w:t>m</w:t>
      </w:r>
      <w:r>
        <w:rPr>
          <w:spacing w:val="16"/>
          <w:w w:val="116"/>
          <w:sz w:val="24"/>
          <w:szCs w:val="24"/>
        </w:rPr>
        <w:t xml:space="preserve"> </w:t>
      </w:r>
      <w:r>
        <w:rPr>
          <w:spacing w:val="2"/>
          <w:sz w:val="24"/>
          <w:szCs w:val="24"/>
        </w:rPr>
        <w:t>i</w:t>
      </w:r>
      <w:r>
        <w:rPr>
          <w:sz w:val="24"/>
          <w:szCs w:val="24"/>
        </w:rPr>
        <w:t>s</w:t>
      </w:r>
      <w:r>
        <w:rPr>
          <w:spacing w:val="32"/>
          <w:sz w:val="24"/>
          <w:szCs w:val="24"/>
        </w:rPr>
        <w:t xml:space="preserve"> </w:t>
      </w:r>
      <w:r>
        <w:rPr>
          <w:spacing w:val="-3"/>
          <w:sz w:val="24"/>
          <w:szCs w:val="24"/>
        </w:rPr>
        <w:t>o</w:t>
      </w:r>
      <w:r>
        <w:rPr>
          <w:sz w:val="24"/>
          <w:szCs w:val="24"/>
        </w:rPr>
        <w:t>n</w:t>
      </w:r>
      <w:r>
        <w:rPr>
          <w:spacing w:val="33"/>
          <w:sz w:val="24"/>
          <w:szCs w:val="24"/>
        </w:rPr>
        <w:t xml:space="preserve"> </w:t>
      </w:r>
      <w:r>
        <w:rPr>
          <w:w w:val="114"/>
          <w:sz w:val="24"/>
          <w:szCs w:val="24"/>
        </w:rPr>
        <w:t>t</w:t>
      </w:r>
      <w:r>
        <w:rPr>
          <w:spacing w:val="1"/>
          <w:w w:val="114"/>
          <w:sz w:val="24"/>
          <w:szCs w:val="24"/>
        </w:rPr>
        <w:t>i</w:t>
      </w:r>
      <w:r>
        <w:rPr>
          <w:w w:val="114"/>
          <w:sz w:val="24"/>
          <w:szCs w:val="24"/>
        </w:rPr>
        <w:t>me</w:t>
      </w:r>
      <w:r>
        <w:rPr>
          <w:spacing w:val="13"/>
          <w:w w:val="114"/>
          <w:sz w:val="24"/>
          <w:szCs w:val="24"/>
        </w:rPr>
        <w:t xml:space="preserve"> </w:t>
      </w:r>
      <w:r>
        <w:rPr>
          <w:w w:val="114"/>
          <w:sz w:val="24"/>
          <w:szCs w:val="24"/>
        </w:rPr>
        <w:t>or</w:t>
      </w:r>
      <w:r>
        <w:rPr>
          <w:spacing w:val="-4"/>
          <w:w w:val="114"/>
          <w:sz w:val="24"/>
          <w:szCs w:val="24"/>
        </w:rPr>
        <w:t xml:space="preserve"> </w:t>
      </w:r>
      <w:r>
        <w:rPr>
          <w:w w:val="114"/>
          <w:sz w:val="24"/>
          <w:szCs w:val="24"/>
        </w:rPr>
        <w:t>la</w:t>
      </w:r>
      <w:r>
        <w:rPr>
          <w:spacing w:val="1"/>
          <w:w w:val="114"/>
          <w:sz w:val="24"/>
          <w:szCs w:val="24"/>
        </w:rPr>
        <w:t>g</w:t>
      </w:r>
      <w:r>
        <w:rPr>
          <w:spacing w:val="-2"/>
          <w:w w:val="114"/>
          <w:sz w:val="24"/>
          <w:szCs w:val="24"/>
        </w:rPr>
        <w:t>g</w:t>
      </w:r>
      <w:r>
        <w:rPr>
          <w:spacing w:val="1"/>
          <w:w w:val="114"/>
          <w:sz w:val="24"/>
          <w:szCs w:val="24"/>
        </w:rPr>
        <w:t>i</w:t>
      </w:r>
      <w:r>
        <w:rPr>
          <w:w w:val="114"/>
          <w:sz w:val="24"/>
          <w:szCs w:val="24"/>
        </w:rPr>
        <w:t>ng</w:t>
      </w:r>
      <w:r>
        <w:rPr>
          <w:spacing w:val="-10"/>
          <w:w w:val="114"/>
          <w:sz w:val="24"/>
          <w:szCs w:val="24"/>
        </w:rPr>
        <w:t xml:space="preserve"> </w:t>
      </w:r>
      <w:r>
        <w:rPr>
          <w:spacing w:val="1"/>
          <w:w w:val="111"/>
          <w:sz w:val="24"/>
          <w:szCs w:val="24"/>
        </w:rPr>
        <w:t>b</w:t>
      </w:r>
      <w:r>
        <w:rPr>
          <w:w w:val="116"/>
          <w:sz w:val="24"/>
          <w:szCs w:val="24"/>
        </w:rPr>
        <w:t>eh</w:t>
      </w:r>
      <w:r>
        <w:rPr>
          <w:spacing w:val="-1"/>
          <w:w w:val="116"/>
          <w:sz w:val="24"/>
          <w:szCs w:val="24"/>
        </w:rPr>
        <w:t>i</w:t>
      </w:r>
      <w:r>
        <w:rPr>
          <w:w w:val="118"/>
          <w:sz w:val="24"/>
          <w:szCs w:val="24"/>
        </w:rPr>
        <w:t>n</w:t>
      </w:r>
      <w:r>
        <w:rPr>
          <w:spacing w:val="1"/>
          <w:w w:val="118"/>
          <w:sz w:val="24"/>
          <w:szCs w:val="24"/>
        </w:rPr>
        <w:t>d</w:t>
      </w:r>
      <w:r>
        <w:rPr>
          <w:w w:val="111"/>
          <w:sz w:val="28"/>
          <w:szCs w:val="28"/>
        </w:rPr>
        <w:t>.</w:t>
      </w:r>
    </w:p>
    <w:p w:rsidR="00A400C6" w:rsidRDefault="00A400C6" w:rsidP="00A400C6">
      <w:pPr>
        <w:spacing w:before="11" w:line="252" w:lineRule="auto"/>
        <w:ind w:left="100" w:right="348" w:firstLine="720"/>
      </w:pPr>
    </w:p>
    <w:p w:rsidR="0047596C" w:rsidRPr="00A400C6" w:rsidRDefault="00A400C6" w:rsidP="00A400C6">
      <w:pPr>
        <w:pStyle w:val="ListParagraph"/>
        <w:numPr>
          <w:ilvl w:val="0"/>
          <w:numId w:val="13"/>
        </w:numPr>
        <w:spacing w:before="23"/>
        <w:rPr>
          <w:b/>
          <w:sz w:val="28"/>
          <w:szCs w:val="28"/>
        </w:rPr>
      </w:pPr>
      <w:r>
        <w:rPr>
          <w:b/>
          <w:spacing w:val="1"/>
          <w:w w:val="116"/>
          <w:sz w:val="28"/>
          <w:szCs w:val="28"/>
        </w:rPr>
        <w:t xml:space="preserve"> </w:t>
      </w:r>
      <w:r w:rsidR="007F4BD5" w:rsidRPr="00A400C6">
        <w:rPr>
          <w:b/>
          <w:spacing w:val="1"/>
          <w:w w:val="116"/>
          <w:sz w:val="28"/>
          <w:szCs w:val="28"/>
        </w:rPr>
        <w:t>Q</w:t>
      </w:r>
      <w:r w:rsidR="007F4BD5" w:rsidRPr="00A400C6">
        <w:rPr>
          <w:b/>
          <w:spacing w:val="2"/>
          <w:w w:val="116"/>
          <w:sz w:val="28"/>
          <w:szCs w:val="28"/>
        </w:rPr>
        <w:t>u</w:t>
      </w:r>
      <w:r w:rsidR="007F4BD5" w:rsidRPr="00A400C6">
        <w:rPr>
          <w:b/>
          <w:w w:val="116"/>
          <w:sz w:val="28"/>
          <w:szCs w:val="28"/>
        </w:rPr>
        <w:t>ali</w:t>
      </w:r>
      <w:r w:rsidR="007F4BD5" w:rsidRPr="00A400C6">
        <w:rPr>
          <w:b/>
          <w:spacing w:val="1"/>
          <w:w w:val="116"/>
          <w:sz w:val="28"/>
          <w:szCs w:val="28"/>
        </w:rPr>
        <w:t>t</w:t>
      </w:r>
      <w:r w:rsidR="007F4BD5" w:rsidRPr="00A400C6">
        <w:rPr>
          <w:b/>
          <w:w w:val="116"/>
          <w:sz w:val="28"/>
          <w:szCs w:val="28"/>
        </w:rPr>
        <w:t>y</w:t>
      </w:r>
      <w:r w:rsidR="007F4BD5" w:rsidRPr="00A400C6">
        <w:rPr>
          <w:b/>
          <w:spacing w:val="-3"/>
          <w:w w:val="116"/>
          <w:sz w:val="28"/>
          <w:szCs w:val="28"/>
        </w:rPr>
        <w:t xml:space="preserve"> </w:t>
      </w:r>
      <w:r w:rsidR="007F4BD5" w:rsidRPr="00A400C6">
        <w:rPr>
          <w:b/>
          <w:w w:val="104"/>
          <w:sz w:val="28"/>
          <w:szCs w:val="28"/>
        </w:rPr>
        <w:t>C</w:t>
      </w:r>
      <w:r w:rsidR="007F4BD5" w:rsidRPr="00A400C6">
        <w:rPr>
          <w:b/>
          <w:spacing w:val="1"/>
          <w:w w:val="104"/>
          <w:sz w:val="28"/>
          <w:szCs w:val="28"/>
        </w:rPr>
        <w:t>o</w:t>
      </w:r>
      <w:r w:rsidR="007F4BD5" w:rsidRPr="00A400C6">
        <w:rPr>
          <w:b/>
          <w:w w:val="120"/>
          <w:sz w:val="28"/>
          <w:szCs w:val="28"/>
        </w:rPr>
        <w:t>ntr</w:t>
      </w:r>
      <w:r w:rsidR="007F4BD5" w:rsidRPr="00A400C6">
        <w:rPr>
          <w:b/>
          <w:spacing w:val="1"/>
          <w:w w:val="120"/>
          <w:sz w:val="28"/>
          <w:szCs w:val="28"/>
        </w:rPr>
        <w:t>o</w:t>
      </w:r>
      <w:r w:rsidR="007F4BD5" w:rsidRPr="00A400C6">
        <w:rPr>
          <w:b/>
          <w:w w:val="106"/>
          <w:sz w:val="28"/>
          <w:szCs w:val="28"/>
        </w:rPr>
        <w:t>l:</w:t>
      </w:r>
    </w:p>
    <w:p w:rsidR="00D61A9C" w:rsidRDefault="00D61A9C">
      <w:pPr>
        <w:spacing w:before="11" w:line="250" w:lineRule="auto"/>
        <w:ind w:left="100" w:right="630" w:firstLine="1406"/>
        <w:rPr>
          <w:spacing w:val="-2"/>
          <w:sz w:val="24"/>
          <w:szCs w:val="24"/>
        </w:rPr>
      </w:pPr>
    </w:p>
    <w:p w:rsidR="0047596C" w:rsidRDefault="007F4BD5">
      <w:pPr>
        <w:spacing w:before="11" w:line="250" w:lineRule="auto"/>
        <w:ind w:left="100" w:right="630" w:firstLine="1406"/>
        <w:rPr>
          <w:sz w:val="24"/>
          <w:szCs w:val="24"/>
        </w:rPr>
      </w:pPr>
      <w:r>
        <w:rPr>
          <w:spacing w:val="-2"/>
          <w:sz w:val="24"/>
          <w:szCs w:val="24"/>
        </w:rPr>
        <w:t>I</w:t>
      </w:r>
      <w:r>
        <w:rPr>
          <w:sz w:val="24"/>
          <w:szCs w:val="24"/>
        </w:rPr>
        <w:t>n</w:t>
      </w:r>
      <w:r>
        <w:rPr>
          <w:spacing w:val="51"/>
          <w:sz w:val="24"/>
          <w:szCs w:val="24"/>
        </w:rPr>
        <w:t xml:space="preserve"> </w:t>
      </w:r>
      <w:r>
        <w:rPr>
          <w:w w:val="116"/>
          <w:sz w:val="24"/>
          <w:szCs w:val="24"/>
        </w:rPr>
        <w:t>o</w:t>
      </w:r>
      <w:r>
        <w:rPr>
          <w:spacing w:val="-1"/>
          <w:w w:val="116"/>
          <w:sz w:val="24"/>
          <w:szCs w:val="24"/>
        </w:rPr>
        <w:t>rd</w:t>
      </w:r>
      <w:r>
        <w:rPr>
          <w:w w:val="116"/>
          <w:sz w:val="24"/>
          <w:szCs w:val="24"/>
        </w:rPr>
        <w:t>er</w:t>
      </w:r>
      <w:r>
        <w:rPr>
          <w:spacing w:val="-2"/>
          <w:w w:val="116"/>
          <w:sz w:val="24"/>
          <w:szCs w:val="24"/>
        </w:rPr>
        <w:t xml:space="preserve"> </w:t>
      </w:r>
      <w:r>
        <w:rPr>
          <w:sz w:val="24"/>
          <w:szCs w:val="24"/>
        </w:rPr>
        <w:t>to</w:t>
      </w:r>
      <w:r>
        <w:rPr>
          <w:spacing w:val="34"/>
          <w:sz w:val="24"/>
          <w:szCs w:val="24"/>
        </w:rPr>
        <w:t xml:space="preserve"> </w:t>
      </w:r>
      <w:r>
        <w:rPr>
          <w:w w:val="120"/>
          <w:sz w:val="24"/>
          <w:szCs w:val="24"/>
        </w:rPr>
        <w:t>m</w:t>
      </w:r>
      <w:r>
        <w:rPr>
          <w:spacing w:val="1"/>
          <w:w w:val="120"/>
          <w:sz w:val="24"/>
          <w:szCs w:val="24"/>
        </w:rPr>
        <w:t>ai</w:t>
      </w:r>
      <w:r>
        <w:rPr>
          <w:w w:val="120"/>
          <w:sz w:val="24"/>
          <w:szCs w:val="24"/>
        </w:rPr>
        <w:t>n</w:t>
      </w:r>
      <w:r>
        <w:rPr>
          <w:spacing w:val="-2"/>
          <w:w w:val="120"/>
          <w:sz w:val="24"/>
          <w:szCs w:val="24"/>
        </w:rPr>
        <w:t>t</w:t>
      </w:r>
      <w:r>
        <w:rPr>
          <w:spacing w:val="1"/>
          <w:w w:val="120"/>
          <w:sz w:val="24"/>
          <w:szCs w:val="24"/>
        </w:rPr>
        <w:t>ai</w:t>
      </w:r>
      <w:r>
        <w:rPr>
          <w:w w:val="120"/>
          <w:sz w:val="24"/>
          <w:szCs w:val="24"/>
        </w:rPr>
        <w:t>n</w:t>
      </w:r>
      <w:r>
        <w:rPr>
          <w:spacing w:val="2"/>
          <w:w w:val="120"/>
          <w:sz w:val="24"/>
          <w:szCs w:val="24"/>
        </w:rPr>
        <w:t xml:space="preserve"> </w:t>
      </w:r>
      <w:r>
        <w:rPr>
          <w:sz w:val="24"/>
          <w:szCs w:val="24"/>
        </w:rPr>
        <w:t xml:space="preserve">the </w:t>
      </w:r>
      <w:r>
        <w:rPr>
          <w:spacing w:val="-2"/>
          <w:w w:val="114"/>
          <w:sz w:val="24"/>
          <w:szCs w:val="24"/>
        </w:rPr>
        <w:t>e</w:t>
      </w:r>
      <w:r>
        <w:rPr>
          <w:w w:val="114"/>
          <w:sz w:val="24"/>
          <w:szCs w:val="24"/>
        </w:rPr>
        <w:t>x</w:t>
      </w:r>
      <w:r>
        <w:rPr>
          <w:spacing w:val="-1"/>
          <w:w w:val="114"/>
          <w:sz w:val="24"/>
          <w:szCs w:val="24"/>
        </w:rPr>
        <w:t>p</w:t>
      </w:r>
      <w:r>
        <w:rPr>
          <w:w w:val="114"/>
          <w:sz w:val="24"/>
          <w:szCs w:val="24"/>
        </w:rPr>
        <w:t>e</w:t>
      </w:r>
      <w:r>
        <w:rPr>
          <w:spacing w:val="-1"/>
          <w:w w:val="114"/>
          <w:sz w:val="24"/>
          <w:szCs w:val="24"/>
        </w:rPr>
        <w:t>c</w:t>
      </w:r>
      <w:r>
        <w:rPr>
          <w:w w:val="114"/>
          <w:sz w:val="24"/>
          <w:szCs w:val="24"/>
        </w:rPr>
        <w:t>ted</w:t>
      </w:r>
      <w:r>
        <w:rPr>
          <w:spacing w:val="-15"/>
          <w:w w:val="114"/>
          <w:sz w:val="24"/>
          <w:szCs w:val="24"/>
        </w:rPr>
        <w:t xml:space="preserve"> </w:t>
      </w:r>
      <w:r>
        <w:rPr>
          <w:spacing w:val="1"/>
          <w:w w:val="114"/>
          <w:sz w:val="24"/>
          <w:szCs w:val="24"/>
        </w:rPr>
        <w:t>q</w:t>
      </w:r>
      <w:r>
        <w:rPr>
          <w:w w:val="114"/>
          <w:sz w:val="24"/>
          <w:szCs w:val="24"/>
        </w:rPr>
        <w:t>ua</w:t>
      </w:r>
      <w:r>
        <w:rPr>
          <w:spacing w:val="-1"/>
          <w:w w:val="114"/>
          <w:sz w:val="24"/>
          <w:szCs w:val="24"/>
        </w:rPr>
        <w:t>l</w:t>
      </w:r>
      <w:r>
        <w:rPr>
          <w:spacing w:val="1"/>
          <w:w w:val="114"/>
          <w:sz w:val="24"/>
          <w:szCs w:val="24"/>
        </w:rPr>
        <w:t>i</w:t>
      </w:r>
      <w:r>
        <w:rPr>
          <w:w w:val="114"/>
          <w:sz w:val="24"/>
          <w:szCs w:val="24"/>
        </w:rPr>
        <w:t>ty</w:t>
      </w:r>
      <w:r>
        <w:rPr>
          <w:spacing w:val="23"/>
          <w:w w:val="114"/>
          <w:sz w:val="24"/>
          <w:szCs w:val="24"/>
        </w:rPr>
        <w:t xml:space="preserve"> </w:t>
      </w:r>
      <w:r>
        <w:rPr>
          <w:sz w:val="24"/>
          <w:szCs w:val="24"/>
        </w:rPr>
        <w:t>of</w:t>
      </w:r>
      <w:r>
        <w:rPr>
          <w:spacing w:val="7"/>
          <w:sz w:val="24"/>
          <w:szCs w:val="24"/>
        </w:rPr>
        <w:t xml:space="preserve"> </w:t>
      </w:r>
      <w:r>
        <w:rPr>
          <w:sz w:val="24"/>
          <w:szCs w:val="24"/>
        </w:rPr>
        <w:t xml:space="preserve">the </w:t>
      </w:r>
      <w:r>
        <w:rPr>
          <w:w w:val="114"/>
          <w:sz w:val="24"/>
          <w:szCs w:val="24"/>
        </w:rPr>
        <w:t>cu</w:t>
      </w:r>
      <w:r>
        <w:rPr>
          <w:spacing w:val="-1"/>
          <w:w w:val="114"/>
          <w:sz w:val="24"/>
          <w:szCs w:val="24"/>
        </w:rPr>
        <w:t>s</w:t>
      </w:r>
      <w:r>
        <w:rPr>
          <w:spacing w:val="-2"/>
          <w:w w:val="114"/>
          <w:sz w:val="24"/>
          <w:szCs w:val="24"/>
        </w:rPr>
        <w:t>t</w:t>
      </w:r>
      <w:r>
        <w:rPr>
          <w:w w:val="114"/>
          <w:sz w:val="24"/>
          <w:szCs w:val="24"/>
        </w:rPr>
        <w:t>ome</w:t>
      </w:r>
      <w:r>
        <w:rPr>
          <w:spacing w:val="-1"/>
          <w:w w:val="114"/>
          <w:sz w:val="24"/>
          <w:szCs w:val="24"/>
        </w:rPr>
        <w:t>r</w:t>
      </w:r>
      <w:r>
        <w:rPr>
          <w:w w:val="114"/>
          <w:sz w:val="24"/>
          <w:szCs w:val="24"/>
        </w:rPr>
        <w:t>,</w:t>
      </w:r>
      <w:r>
        <w:rPr>
          <w:spacing w:val="7"/>
          <w:w w:val="114"/>
          <w:sz w:val="24"/>
          <w:szCs w:val="24"/>
        </w:rPr>
        <w:t xml:space="preserve"> </w:t>
      </w:r>
      <w:r>
        <w:rPr>
          <w:w w:val="122"/>
          <w:sz w:val="24"/>
          <w:szCs w:val="24"/>
        </w:rPr>
        <w:t xml:space="preserve">the </w:t>
      </w:r>
      <w:r>
        <w:rPr>
          <w:w w:val="119"/>
          <w:sz w:val="24"/>
          <w:szCs w:val="24"/>
        </w:rPr>
        <w:t>test</w:t>
      </w:r>
      <w:r>
        <w:rPr>
          <w:spacing w:val="1"/>
          <w:w w:val="119"/>
          <w:sz w:val="24"/>
          <w:szCs w:val="24"/>
        </w:rPr>
        <w:t>i</w:t>
      </w:r>
      <w:r>
        <w:rPr>
          <w:w w:val="119"/>
          <w:sz w:val="24"/>
          <w:szCs w:val="24"/>
        </w:rPr>
        <w:t>ng</w:t>
      </w:r>
      <w:r>
        <w:rPr>
          <w:spacing w:val="-1"/>
          <w:w w:val="119"/>
          <w:sz w:val="24"/>
          <w:szCs w:val="24"/>
        </w:rPr>
        <w:t xml:space="preserve"> </w:t>
      </w:r>
      <w:r>
        <w:rPr>
          <w:sz w:val="24"/>
          <w:szCs w:val="24"/>
        </w:rPr>
        <w:t>w</w:t>
      </w:r>
      <w:r>
        <w:rPr>
          <w:spacing w:val="1"/>
          <w:sz w:val="24"/>
          <w:szCs w:val="24"/>
        </w:rPr>
        <w:t>i</w:t>
      </w:r>
      <w:r>
        <w:rPr>
          <w:spacing w:val="-3"/>
          <w:sz w:val="24"/>
          <w:szCs w:val="24"/>
        </w:rPr>
        <w:t>n</w:t>
      </w:r>
      <w:r>
        <w:rPr>
          <w:sz w:val="24"/>
          <w:szCs w:val="24"/>
        </w:rPr>
        <w:t>g of</w:t>
      </w:r>
      <w:r>
        <w:rPr>
          <w:spacing w:val="7"/>
          <w:sz w:val="24"/>
          <w:szCs w:val="24"/>
        </w:rPr>
        <w:t xml:space="preserve"> </w:t>
      </w:r>
      <w:r>
        <w:rPr>
          <w:sz w:val="24"/>
          <w:szCs w:val="24"/>
        </w:rPr>
        <w:t xml:space="preserve">the </w:t>
      </w:r>
      <w:r>
        <w:rPr>
          <w:spacing w:val="1"/>
          <w:w w:val="114"/>
          <w:sz w:val="24"/>
          <w:szCs w:val="24"/>
        </w:rPr>
        <w:t>g</w:t>
      </w:r>
      <w:r>
        <w:rPr>
          <w:spacing w:val="-3"/>
          <w:w w:val="114"/>
          <w:sz w:val="24"/>
          <w:szCs w:val="24"/>
        </w:rPr>
        <w:t>r</w:t>
      </w:r>
      <w:r>
        <w:rPr>
          <w:w w:val="114"/>
          <w:sz w:val="24"/>
          <w:szCs w:val="24"/>
        </w:rPr>
        <w:t>oup</w:t>
      </w:r>
      <w:r>
        <w:rPr>
          <w:spacing w:val="-3"/>
          <w:w w:val="114"/>
          <w:sz w:val="24"/>
          <w:szCs w:val="24"/>
        </w:rPr>
        <w:t xml:space="preserve"> </w:t>
      </w:r>
      <w:r>
        <w:rPr>
          <w:w w:val="114"/>
          <w:sz w:val="24"/>
          <w:szCs w:val="24"/>
        </w:rPr>
        <w:t>pl</w:t>
      </w:r>
      <w:r>
        <w:rPr>
          <w:spacing w:val="1"/>
          <w:w w:val="114"/>
          <w:sz w:val="24"/>
          <w:szCs w:val="24"/>
        </w:rPr>
        <w:t>a</w:t>
      </w:r>
      <w:r>
        <w:rPr>
          <w:w w:val="114"/>
          <w:sz w:val="24"/>
          <w:szCs w:val="24"/>
        </w:rPr>
        <w:t>ys</w:t>
      </w:r>
      <w:r>
        <w:rPr>
          <w:spacing w:val="5"/>
          <w:w w:val="114"/>
          <w:sz w:val="24"/>
          <w:szCs w:val="24"/>
        </w:rPr>
        <w:t xml:space="preserve"> </w:t>
      </w:r>
      <w:r>
        <w:rPr>
          <w:sz w:val="24"/>
          <w:szCs w:val="24"/>
        </w:rPr>
        <w:t>a</w:t>
      </w:r>
      <w:r>
        <w:rPr>
          <w:spacing w:val="34"/>
          <w:sz w:val="24"/>
          <w:szCs w:val="24"/>
        </w:rPr>
        <w:t xml:space="preserve"> </w:t>
      </w:r>
      <w:r>
        <w:rPr>
          <w:spacing w:val="-1"/>
          <w:w w:val="118"/>
          <w:sz w:val="24"/>
          <w:szCs w:val="24"/>
        </w:rPr>
        <w:t>v</w:t>
      </w:r>
      <w:r>
        <w:rPr>
          <w:spacing w:val="1"/>
          <w:w w:val="118"/>
          <w:sz w:val="24"/>
          <w:szCs w:val="24"/>
        </w:rPr>
        <w:t>i</w:t>
      </w:r>
      <w:r>
        <w:rPr>
          <w:w w:val="118"/>
          <w:sz w:val="24"/>
          <w:szCs w:val="24"/>
        </w:rPr>
        <w:t>t</w:t>
      </w:r>
      <w:r>
        <w:rPr>
          <w:spacing w:val="-1"/>
          <w:w w:val="118"/>
          <w:sz w:val="24"/>
          <w:szCs w:val="24"/>
        </w:rPr>
        <w:t>a</w:t>
      </w:r>
      <w:r>
        <w:rPr>
          <w:w w:val="118"/>
          <w:sz w:val="24"/>
          <w:szCs w:val="24"/>
        </w:rPr>
        <w:t xml:space="preserve">l </w:t>
      </w:r>
      <w:r>
        <w:rPr>
          <w:sz w:val="24"/>
          <w:szCs w:val="24"/>
        </w:rPr>
        <w:t>ro</w:t>
      </w:r>
      <w:r>
        <w:rPr>
          <w:spacing w:val="1"/>
          <w:sz w:val="24"/>
          <w:szCs w:val="24"/>
        </w:rPr>
        <w:t>l</w:t>
      </w:r>
      <w:r>
        <w:rPr>
          <w:sz w:val="24"/>
          <w:szCs w:val="24"/>
        </w:rPr>
        <w:t>e.</w:t>
      </w:r>
      <w:r>
        <w:rPr>
          <w:spacing w:val="60"/>
          <w:sz w:val="24"/>
          <w:szCs w:val="24"/>
        </w:rPr>
        <w:t xml:space="preserve"> </w:t>
      </w:r>
      <w:r>
        <w:rPr>
          <w:sz w:val="24"/>
          <w:szCs w:val="24"/>
        </w:rPr>
        <w:t>They w</w:t>
      </w:r>
      <w:r>
        <w:rPr>
          <w:spacing w:val="-1"/>
          <w:sz w:val="24"/>
          <w:szCs w:val="24"/>
        </w:rPr>
        <w:t>i</w:t>
      </w:r>
      <w:r>
        <w:rPr>
          <w:spacing w:val="1"/>
          <w:sz w:val="24"/>
          <w:szCs w:val="24"/>
        </w:rPr>
        <w:t>l</w:t>
      </w:r>
      <w:r>
        <w:rPr>
          <w:sz w:val="24"/>
          <w:szCs w:val="24"/>
        </w:rPr>
        <w:t>l</w:t>
      </w:r>
      <w:r>
        <w:rPr>
          <w:spacing w:val="45"/>
          <w:sz w:val="24"/>
          <w:szCs w:val="24"/>
        </w:rPr>
        <w:t xml:space="preserve"> </w:t>
      </w:r>
      <w:r>
        <w:rPr>
          <w:w w:val="114"/>
          <w:sz w:val="24"/>
          <w:szCs w:val="24"/>
        </w:rPr>
        <w:t>c</w:t>
      </w:r>
      <w:r>
        <w:rPr>
          <w:spacing w:val="-1"/>
          <w:w w:val="114"/>
          <w:sz w:val="24"/>
          <w:szCs w:val="24"/>
        </w:rPr>
        <w:t>r</w:t>
      </w:r>
      <w:r>
        <w:rPr>
          <w:w w:val="114"/>
          <w:sz w:val="24"/>
          <w:szCs w:val="24"/>
        </w:rPr>
        <w:t>os</w:t>
      </w:r>
      <w:r>
        <w:rPr>
          <w:spacing w:val="-1"/>
          <w:w w:val="114"/>
          <w:sz w:val="24"/>
          <w:szCs w:val="24"/>
        </w:rPr>
        <w:t>sc</w:t>
      </w:r>
      <w:r>
        <w:rPr>
          <w:w w:val="114"/>
          <w:sz w:val="24"/>
          <w:szCs w:val="24"/>
        </w:rPr>
        <w:t>h</w:t>
      </w:r>
      <w:r>
        <w:rPr>
          <w:spacing w:val="2"/>
          <w:w w:val="114"/>
          <w:sz w:val="24"/>
          <w:szCs w:val="24"/>
        </w:rPr>
        <w:t>e</w:t>
      </w:r>
      <w:r>
        <w:rPr>
          <w:spacing w:val="-1"/>
          <w:w w:val="114"/>
          <w:sz w:val="24"/>
          <w:szCs w:val="24"/>
        </w:rPr>
        <w:t>c</w:t>
      </w:r>
      <w:r>
        <w:rPr>
          <w:w w:val="114"/>
          <w:sz w:val="24"/>
          <w:szCs w:val="24"/>
        </w:rPr>
        <w:t>k</w:t>
      </w:r>
      <w:r>
        <w:rPr>
          <w:spacing w:val="-28"/>
          <w:w w:val="114"/>
          <w:sz w:val="24"/>
          <w:szCs w:val="24"/>
        </w:rPr>
        <w:t xml:space="preserve"> </w:t>
      </w:r>
      <w:r>
        <w:rPr>
          <w:spacing w:val="2"/>
          <w:w w:val="114"/>
          <w:sz w:val="24"/>
          <w:szCs w:val="24"/>
        </w:rPr>
        <w:t>t</w:t>
      </w:r>
      <w:r>
        <w:rPr>
          <w:w w:val="114"/>
          <w:sz w:val="24"/>
          <w:szCs w:val="24"/>
        </w:rPr>
        <w:t>he</w:t>
      </w:r>
      <w:r>
        <w:rPr>
          <w:spacing w:val="22"/>
          <w:w w:val="114"/>
          <w:sz w:val="24"/>
          <w:szCs w:val="24"/>
        </w:rPr>
        <w:t xml:space="preserve"> </w:t>
      </w:r>
      <w:r>
        <w:rPr>
          <w:w w:val="114"/>
          <w:sz w:val="24"/>
          <w:szCs w:val="24"/>
        </w:rPr>
        <w:t>so</w:t>
      </w:r>
      <w:r>
        <w:rPr>
          <w:spacing w:val="-1"/>
          <w:w w:val="114"/>
          <w:sz w:val="24"/>
          <w:szCs w:val="24"/>
        </w:rPr>
        <w:t>urc</w:t>
      </w:r>
      <w:r>
        <w:rPr>
          <w:w w:val="114"/>
          <w:sz w:val="24"/>
          <w:szCs w:val="24"/>
        </w:rPr>
        <w:t>e</w:t>
      </w:r>
      <w:r>
        <w:rPr>
          <w:spacing w:val="-6"/>
          <w:w w:val="114"/>
          <w:sz w:val="24"/>
          <w:szCs w:val="24"/>
        </w:rPr>
        <w:t xml:space="preserve"> </w:t>
      </w:r>
      <w:r>
        <w:rPr>
          <w:w w:val="114"/>
          <w:sz w:val="24"/>
          <w:szCs w:val="24"/>
        </w:rPr>
        <w:t>c</w:t>
      </w:r>
      <w:r>
        <w:rPr>
          <w:spacing w:val="2"/>
          <w:w w:val="114"/>
          <w:sz w:val="24"/>
          <w:szCs w:val="24"/>
        </w:rPr>
        <w:t>o</w:t>
      </w:r>
      <w:r>
        <w:rPr>
          <w:spacing w:val="-1"/>
          <w:w w:val="114"/>
          <w:sz w:val="24"/>
          <w:szCs w:val="24"/>
        </w:rPr>
        <w:t>d</w:t>
      </w:r>
      <w:r>
        <w:rPr>
          <w:w w:val="112"/>
          <w:sz w:val="24"/>
          <w:szCs w:val="24"/>
        </w:rPr>
        <w:t xml:space="preserve">e </w:t>
      </w:r>
      <w:r>
        <w:rPr>
          <w:spacing w:val="1"/>
          <w:sz w:val="24"/>
          <w:szCs w:val="24"/>
        </w:rPr>
        <w:t>a</w:t>
      </w:r>
      <w:r>
        <w:rPr>
          <w:sz w:val="24"/>
          <w:szCs w:val="24"/>
        </w:rPr>
        <w:t xml:space="preserve">nd </w:t>
      </w:r>
      <w:r>
        <w:rPr>
          <w:spacing w:val="1"/>
          <w:sz w:val="24"/>
          <w:szCs w:val="24"/>
        </w:rPr>
        <w:t>gi</w:t>
      </w:r>
      <w:r w:rsidR="003179F9">
        <w:rPr>
          <w:sz w:val="24"/>
          <w:szCs w:val="24"/>
        </w:rPr>
        <w:t>ven</w:t>
      </w:r>
      <w:r>
        <w:rPr>
          <w:spacing w:val="11"/>
          <w:sz w:val="24"/>
          <w:szCs w:val="24"/>
        </w:rPr>
        <w:t xml:space="preserve"> </w:t>
      </w:r>
      <w:r>
        <w:rPr>
          <w:spacing w:val="-1"/>
          <w:w w:val="118"/>
          <w:sz w:val="24"/>
          <w:szCs w:val="24"/>
        </w:rPr>
        <w:t>r</w:t>
      </w:r>
      <w:r>
        <w:rPr>
          <w:w w:val="118"/>
          <w:sz w:val="24"/>
          <w:szCs w:val="24"/>
        </w:rPr>
        <w:t>e</w:t>
      </w:r>
      <w:r>
        <w:rPr>
          <w:spacing w:val="1"/>
          <w:w w:val="118"/>
          <w:sz w:val="24"/>
          <w:szCs w:val="24"/>
        </w:rPr>
        <w:t>q</w:t>
      </w:r>
      <w:r>
        <w:rPr>
          <w:spacing w:val="-4"/>
          <w:w w:val="118"/>
          <w:sz w:val="24"/>
          <w:szCs w:val="24"/>
        </w:rPr>
        <w:t>u</w:t>
      </w:r>
      <w:r>
        <w:rPr>
          <w:spacing w:val="1"/>
          <w:w w:val="118"/>
          <w:sz w:val="24"/>
          <w:szCs w:val="24"/>
        </w:rPr>
        <w:t>i</w:t>
      </w:r>
      <w:r>
        <w:rPr>
          <w:spacing w:val="-1"/>
          <w:w w:val="118"/>
          <w:sz w:val="24"/>
          <w:szCs w:val="24"/>
        </w:rPr>
        <w:t>r</w:t>
      </w:r>
      <w:r>
        <w:rPr>
          <w:w w:val="118"/>
          <w:sz w:val="24"/>
          <w:szCs w:val="24"/>
        </w:rPr>
        <w:t>ements</w:t>
      </w:r>
      <w:r>
        <w:rPr>
          <w:spacing w:val="6"/>
          <w:w w:val="118"/>
          <w:sz w:val="24"/>
          <w:szCs w:val="24"/>
        </w:rPr>
        <w:t xml:space="preserve"> </w:t>
      </w:r>
      <w:r>
        <w:rPr>
          <w:sz w:val="24"/>
          <w:szCs w:val="24"/>
        </w:rPr>
        <w:t>of</w:t>
      </w:r>
      <w:r>
        <w:rPr>
          <w:spacing w:val="6"/>
          <w:sz w:val="24"/>
          <w:szCs w:val="24"/>
        </w:rPr>
        <w:t xml:space="preserve"> </w:t>
      </w:r>
      <w:r w:rsidR="003179F9">
        <w:rPr>
          <w:sz w:val="24"/>
          <w:szCs w:val="24"/>
        </w:rPr>
        <w:t xml:space="preserve">the </w:t>
      </w:r>
      <w:r>
        <w:rPr>
          <w:spacing w:val="-1"/>
          <w:w w:val="112"/>
          <w:sz w:val="24"/>
          <w:szCs w:val="24"/>
        </w:rPr>
        <w:t>pr</w:t>
      </w:r>
      <w:r>
        <w:rPr>
          <w:w w:val="112"/>
          <w:sz w:val="24"/>
          <w:szCs w:val="24"/>
        </w:rPr>
        <w:t>o</w:t>
      </w:r>
      <w:r>
        <w:rPr>
          <w:spacing w:val="1"/>
          <w:w w:val="112"/>
          <w:sz w:val="24"/>
          <w:szCs w:val="24"/>
        </w:rPr>
        <w:t>j</w:t>
      </w:r>
      <w:r>
        <w:rPr>
          <w:w w:val="112"/>
          <w:sz w:val="24"/>
          <w:szCs w:val="24"/>
        </w:rPr>
        <w:t>e</w:t>
      </w:r>
      <w:r>
        <w:rPr>
          <w:spacing w:val="-1"/>
          <w:w w:val="112"/>
          <w:sz w:val="24"/>
          <w:szCs w:val="24"/>
        </w:rPr>
        <w:t>c</w:t>
      </w:r>
      <w:r>
        <w:rPr>
          <w:w w:val="112"/>
          <w:sz w:val="24"/>
          <w:szCs w:val="24"/>
        </w:rPr>
        <w:t>t.</w:t>
      </w:r>
      <w:r>
        <w:rPr>
          <w:spacing w:val="7"/>
          <w:w w:val="112"/>
          <w:sz w:val="24"/>
          <w:szCs w:val="24"/>
        </w:rPr>
        <w:t xml:space="preserve"> </w:t>
      </w:r>
      <w:r>
        <w:rPr>
          <w:sz w:val="24"/>
          <w:szCs w:val="24"/>
        </w:rPr>
        <w:t>They w</w:t>
      </w:r>
      <w:r>
        <w:rPr>
          <w:spacing w:val="1"/>
          <w:sz w:val="24"/>
          <w:szCs w:val="24"/>
        </w:rPr>
        <w:t>i</w:t>
      </w:r>
      <w:r>
        <w:rPr>
          <w:spacing w:val="-1"/>
          <w:sz w:val="24"/>
          <w:szCs w:val="24"/>
        </w:rPr>
        <w:t>l</w:t>
      </w:r>
      <w:r>
        <w:rPr>
          <w:sz w:val="24"/>
          <w:szCs w:val="24"/>
        </w:rPr>
        <w:t>l</w:t>
      </w:r>
      <w:r>
        <w:rPr>
          <w:spacing w:val="47"/>
          <w:sz w:val="24"/>
          <w:szCs w:val="24"/>
        </w:rPr>
        <w:t xml:space="preserve"> </w:t>
      </w:r>
      <w:r>
        <w:rPr>
          <w:spacing w:val="1"/>
          <w:sz w:val="24"/>
          <w:szCs w:val="24"/>
        </w:rPr>
        <w:t>g</w:t>
      </w:r>
      <w:r>
        <w:rPr>
          <w:sz w:val="24"/>
          <w:szCs w:val="24"/>
        </w:rPr>
        <w:t>o</w:t>
      </w:r>
      <w:r>
        <w:rPr>
          <w:spacing w:val="12"/>
          <w:sz w:val="24"/>
          <w:szCs w:val="24"/>
        </w:rPr>
        <w:t xml:space="preserve"> </w:t>
      </w:r>
      <w:r>
        <w:rPr>
          <w:w w:val="118"/>
          <w:sz w:val="24"/>
          <w:szCs w:val="24"/>
        </w:rPr>
        <w:t>thro</w:t>
      </w:r>
      <w:r>
        <w:rPr>
          <w:spacing w:val="-1"/>
          <w:w w:val="118"/>
          <w:sz w:val="24"/>
          <w:szCs w:val="24"/>
        </w:rPr>
        <w:t>u</w:t>
      </w:r>
      <w:r>
        <w:rPr>
          <w:w w:val="118"/>
          <w:sz w:val="24"/>
          <w:szCs w:val="24"/>
        </w:rPr>
        <w:t>gh</w:t>
      </w:r>
      <w:r>
        <w:rPr>
          <w:spacing w:val="3"/>
          <w:w w:val="118"/>
          <w:sz w:val="24"/>
          <w:szCs w:val="24"/>
        </w:rPr>
        <w:t xml:space="preserve"> </w:t>
      </w:r>
      <w:r>
        <w:rPr>
          <w:sz w:val="24"/>
          <w:szCs w:val="24"/>
        </w:rPr>
        <w:t xml:space="preserve">the </w:t>
      </w:r>
      <w:r>
        <w:rPr>
          <w:spacing w:val="-1"/>
          <w:w w:val="115"/>
          <w:sz w:val="24"/>
          <w:szCs w:val="24"/>
        </w:rPr>
        <w:t>c</w:t>
      </w:r>
      <w:r>
        <w:rPr>
          <w:w w:val="115"/>
          <w:sz w:val="24"/>
          <w:szCs w:val="24"/>
        </w:rPr>
        <w:t>u</w:t>
      </w:r>
      <w:r>
        <w:rPr>
          <w:spacing w:val="-1"/>
          <w:w w:val="115"/>
          <w:sz w:val="24"/>
          <w:szCs w:val="24"/>
        </w:rPr>
        <w:t>s</w:t>
      </w:r>
      <w:r>
        <w:rPr>
          <w:w w:val="115"/>
          <w:sz w:val="24"/>
          <w:szCs w:val="24"/>
        </w:rPr>
        <w:t>tomer</w:t>
      </w:r>
      <w:r>
        <w:rPr>
          <w:spacing w:val="-1"/>
          <w:w w:val="115"/>
          <w:sz w:val="24"/>
          <w:szCs w:val="24"/>
        </w:rPr>
        <w:t xml:space="preserve"> </w:t>
      </w:r>
      <w:r>
        <w:rPr>
          <w:w w:val="115"/>
          <w:sz w:val="24"/>
          <w:szCs w:val="24"/>
        </w:rPr>
        <w:t>nee</w:t>
      </w:r>
      <w:r>
        <w:rPr>
          <w:spacing w:val="-1"/>
          <w:w w:val="115"/>
          <w:sz w:val="24"/>
          <w:szCs w:val="24"/>
        </w:rPr>
        <w:t>d</w:t>
      </w:r>
      <w:r>
        <w:rPr>
          <w:w w:val="118"/>
          <w:sz w:val="24"/>
          <w:szCs w:val="24"/>
        </w:rPr>
        <w:t xml:space="preserve">s </w:t>
      </w:r>
      <w:r>
        <w:rPr>
          <w:spacing w:val="1"/>
          <w:sz w:val="24"/>
          <w:szCs w:val="24"/>
        </w:rPr>
        <w:t>a</w:t>
      </w:r>
      <w:r>
        <w:rPr>
          <w:sz w:val="24"/>
          <w:szCs w:val="24"/>
        </w:rPr>
        <w:t xml:space="preserve">nd </w:t>
      </w:r>
      <w:r>
        <w:rPr>
          <w:spacing w:val="1"/>
          <w:sz w:val="24"/>
          <w:szCs w:val="24"/>
        </w:rPr>
        <w:t>v</w:t>
      </w:r>
      <w:r>
        <w:rPr>
          <w:sz w:val="24"/>
          <w:szCs w:val="24"/>
        </w:rPr>
        <w:t>e</w:t>
      </w:r>
      <w:r>
        <w:rPr>
          <w:spacing w:val="-1"/>
          <w:sz w:val="24"/>
          <w:szCs w:val="24"/>
        </w:rPr>
        <w:t>r</w:t>
      </w:r>
      <w:r>
        <w:rPr>
          <w:spacing w:val="1"/>
          <w:sz w:val="24"/>
          <w:szCs w:val="24"/>
        </w:rPr>
        <w:t>i</w:t>
      </w:r>
      <w:r>
        <w:rPr>
          <w:sz w:val="24"/>
          <w:szCs w:val="24"/>
        </w:rPr>
        <w:t xml:space="preserve">fy </w:t>
      </w:r>
      <w:r>
        <w:rPr>
          <w:spacing w:val="1"/>
          <w:w w:val="121"/>
          <w:sz w:val="24"/>
          <w:szCs w:val="24"/>
        </w:rPr>
        <w:t>i</w:t>
      </w:r>
      <w:r>
        <w:rPr>
          <w:w w:val="121"/>
          <w:sz w:val="24"/>
          <w:szCs w:val="24"/>
        </w:rPr>
        <w:t>t w</w:t>
      </w:r>
      <w:r>
        <w:rPr>
          <w:spacing w:val="1"/>
          <w:w w:val="121"/>
          <w:sz w:val="24"/>
          <w:szCs w:val="24"/>
        </w:rPr>
        <w:t>i</w:t>
      </w:r>
      <w:r>
        <w:rPr>
          <w:w w:val="121"/>
          <w:sz w:val="24"/>
          <w:szCs w:val="24"/>
        </w:rPr>
        <w:t>th</w:t>
      </w:r>
      <w:r>
        <w:rPr>
          <w:spacing w:val="-22"/>
          <w:w w:val="121"/>
          <w:sz w:val="24"/>
          <w:szCs w:val="24"/>
        </w:rPr>
        <w:t xml:space="preserve"> </w:t>
      </w:r>
      <w:r>
        <w:rPr>
          <w:sz w:val="24"/>
          <w:szCs w:val="24"/>
        </w:rPr>
        <w:t>our</w:t>
      </w:r>
      <w:r>
        <w:rPr>
          <w:spacing w:val="55"/>
          <w:sz w:val="24"/>
          <w:szCs w:val="24"/>
        </w:rPr>
        <w:t xml:space="preserve"> </w:t>
      </w:r>
      <w:r>
        <w:rPr>
          <w:spacing w:val="-1"/>
          <w:w w:val="116"/>
          <w:sz w:val="24"/>
          <w:szCs w:val="24"/>
        </w:rPr>
        <w:t>r</w:t>
      </w:r>
      <w:r>
        <w:rPr>
          <w:w w:val="116"/>
          <w:sz w:val="24"/>
          <w:szCs w:val="24"/>
        </w:rPr>
        <w:t>e</w:t>
      </w:r>
      <w:r>
        <w:rPr>
          <w:spacing w:val="1"/>
          <w:w w:val="116"/>
          <w:sz w:val="24"/>
          <w:szCs w:val="24"/>
        </w:rPr>
        <w:t>l</w:t>
      </w:r>
      <w:r>
        <w:rPr>
          <w:w w:val="116"/>
          <w:sz w:val="24"/>
          <w:szCs w:val="24"/>
        </w:rPr>
        <w:t>e</w:t>
      </w:r>
      <w:r>
        <w:rPr>
          <w:spacing w:val="1"/>
          <w:w w:val="116"/>
          <w:sz w:val="24"/>
          <w:szCs w:val="24"/>
        </w:rPr>
        <w:t>a</w:t>
      </w:r>
      <w:r>
        <w:rPr>
          <w:w w:val="116"/>
          <w:sz w:val="24"/>
          <w:szCs w:val="24"/>
        </w:rPr>
        <w:t>sed</w:t>
      </w:r>
      <w:r>
        <w:rPr>
          <w:spacing w:val="7"/>
          <w:w w:val="116"/>
          <w:sz w:val="24"/>
          <w:szCs w:val="24"/>
        </w:rPr>
        <w:t xml:space="preserve"> </w:t>
      </w:r>
      <w:r>
        <w:rPr>
          <w:w w:val="116"/>
          <w:sz w:val="24"/>
          <w:szCs w:val="24"/>
        </w:rPr>
        <w:t>p</w:t>
      </w:r>
      <w:r>
        <w:rPr>
          <w:spacing w:val="-1"/>
          <w:w w:val="116"/>
          <w:sz w:val="24"/>
          <w:szCs w:val="24"/>
        </w:rPr>
        <w:t>r</w:t>
      </w:r>
      <w:r>
        <w:rPr>
          <w:w w:val="116"/>
          <w:sz w:val="24"/>
          <w:szCs w:val="24"/>
        </w:rPr>
        <w:t>o</w:t>
      </w:r>
      <w:r>
        <w:rPr>
          <w:spacing w:val="-1"/>
          <w:w w:val="116"/>
          <w:sz w:val="24"/>
          <w:szCs w:val="24"/>
        </w:rPr>
        <w:t>d</w:t>
      </w:r>
      <w:r>
        <w:rPr>
          <w:spacing w:val="2"/>
          <w:w w:val="116"/>
          <w:sz w:val="24"/>
          <w:szCs w:val="24"/>
        </w:rPr>
        <w:t>u</w:t>
      </w:r>
      <w:r>
        <w:rPr>
          <w:spacing w:val="-1"/>
          <w:w w:val="116"/>
          <w:sz w:val="24"/>
          <w:szCs w:val="24"/>
        </w:rPr>
        <w:t>c</w:t>
      </w:r>
      <w:r>
        <w:rPr>
          <w:w w:val="116"/>
          <w:sz w:val="24"/>
          <w:szCs w:val="24"/>
        </w:rPr>
        <w:t>t.</w:t>
      </w:r>
      <w:r>
        <w:rPr>
          <w:spacing w:val="-8"/>
          <w:w w:val="116"/>
          <w:sz w:val="24"/>
          <w:szCs w:val="24"/>
        </w:rPr>
        <w:t xml:space="preserve"> </w:t>
      </w:r>
      <w:r>
        <w:rPr>
          <w:sz w:val="24"/>
          <w:szCs w:val="24"/>
        </w:rPr>
        <w:t>The</w:t>
      </w:r>
      <w:r>
        <w:rPr>
          <w:spacing w:val="59"/>
          <w:sz w:val="24"/>
          <w:szCs w:val="24"/>
        </w:rPr>
        <w:t xml:space="preserve"> </w:t>
      </w:r>
      <w:r>
        <w:rPr>
          <w:spacing w:val="-1"/>
          <w:w w:val="116"/>
          <w:sz w:val="24"/>
          <w:szCs w:val="24"/>
        </w:rPr>
        <w:t>r</w:t>
      </w:r>
      <w:r>
        <w:rPr>
          <w:w w:val="116"/>
          <w:sz w:val="24"/>
          <w:szCs w:val="24"/>
        </w:rPr>
        <w:t>e</w:t>
      </w:r>
      <w:r>
        <w:rPr>
          <w:spacing w:val="1"/>
          <w:w w:val="116"/>
          <w:sz w:val="24"/>
          <w:szCs w:val="24"/>
        </w:rPr>
        <w:t>l</w:t>
      </w:r>
      <w:r>
        <w:rPr>
          <w:w w:val="116"/>
          <w:sz w:val="24"/>
          <w:szCs w:val="24"/>
        </w:rPr>
        <w:t>e</w:t>
      </w:r>
      <w:r>
        <w:rPr>
          <w:spacing w:val="1"/>
          <w:w w:val="116"/>
          <w:sz w:val="24"/>
          <w:szCs w:val="24"/>
        </w:rPr>
        <w:t>a</w:t>
      </w:r>
      <w:r>
        <w:rPr>
          <w:w w:val="116"/>
          <w:sz w:val="24"/>
          <w:szCs w:val="24"/>
        </w:rPr>
        <w:t>sed</w:t>
      </w:r>
      <w:r>
        <w:rPr>
          <w:spacing w:val="7"/>
          <w:w w:val="116"/>
          <w:sz w:val="24"/>
          <w:szCs w:val="24"/>
        </w:rPr>
        <w:t xml:space="preserve"> </w:t>
      </w:r>
      <w:r>
        <w:rPr>
          <w:w w:val="116"/>
          <w:sz w:val="24"/>
          <w:szCs w:val="24"/>
        </w:rPr>
        <w:t>p</w:t>
      </w:r>
      <w:r>
        <w:rPr>
          <w:spacing w:val="-1"/>
          <w:w w:val="116"/>
          <w:sz w:val="24"/>
          <w:szCs w:val="24"/>
        </w:rPr>
        <w:t>r</w:t>
      </w:r>
      <w:r>
        <w:rPr>
          <w:w w:val="116"/>
          <w:sz w:val="24"/>
          <w:szCs w:val="24"/>
        </w:rPr>
        <w:t>o</w:t>
      </w:r>
      <w:r>
        <w:rPr>
          <w:spacing w:val="-1"/>
          <w:w w:val="116"/>
          <w:sz w:val="24"/>
          <w:szCs w:val="24"/>
        </w:rPr>
        <w:t>d</w:t>
      </w:r>
      <w:r>
        <w:rPr>
          <w:spacing w:val="2"/>
          <w:w w:val="116"/>
          <w:sz w:val="24"/>
          <w:szCs w:val="24"/>
        </w:rPr>
        <w:t>u</w:t>
      </w:r>
      <w:r>
        <w:rPr>
          <w:spacing w:val="-1"/>
          <w:w w:val="116"/>
          <w:sz w:val="24"/>
          <w:szCs w:val="24"/>
        </w:rPr>
        <w:t>c</w:t>
      </w:r>
      <w:r>
        <w:rPr>
          <w:w w:val="116"/>
          <w:sz w:val="24"/>
          <w:szCs w:val="24"/>
        </w:rPr>
        <w:t>t</w:t>
      </w:r>
      <w:r>
        <w:rPr>
          <w:spacing w:val="-6"/>
          <w:w w:val="116"/>
          <w:sz w:val="24"/>
          <w:szCs w:val="24"/>
        </w:rPr>
        <w:t xml:space="preserve"> </w:t>
      </w:r>
      <w:r w:rsidR="003179F9">
        <w:rPr>
          <w:sz w:val="24"/>
          <w:szCs w:val="24"/>
        </w:rPr>
        <w:t xml:space="preserve">can </w:t>
      </w:r>
      <w:r>
        <w:rPr>
          <w:spacing w:val="1"/>
          <w:sz w:val="24"/>
          <w:szCs w:val="24"/>
        </w:rPr>
        <w:t>b</w:t>
      </w:r>
      <w:r>
        <w:rPr>
          <w:sz w:val="24"/>
          <w:szCs w:val="24"/>
        </w:rPr>
        <w:t>e</w:t>
      </w:r>
      <w:r>
        <w:rPr>
          <w:spacing w:val="33"/>
          <w:sz w:val="24"/>
          <w:szCs w:val="24"/>
        </w:rPr>
        <w:t xml:space="preserve"> </w:t>
      </w:r>
      <w:r>
        <w:rPr>
          <w:w w:val="106"/>
          <w:sz w:val="24"/>
          <w:szCs w:val="24"/>
        </w:rPr>
        <w:t>f</w:t>
      </w:r>
      <w:r>
        <w:rPr>
          <w:spacing w:val="1"/>
          <w:w w:val="106"/>
          <w:sz w:val="24"/>
          <w:szCs w:val="24"/>
        </w:rPr>
        <w:t>i</w:t>
      </w:r>
      <w:r>
        <w:rPr>
          <w:w w:val="123"/>
          <w:sz w:val="24"/>
          <w:szCs w:val="24"/>
        </w:rPr>
        <w:t>n</w:t>
      </w:r>
      <w:r>
        <w:rPr>
          <w:spacing w:val="-2"/>
          <w:w w:val="123"/>
          <w:sz w:val="24"/>
          <w:szCs w:val="24"/>
        </w:rPr>
        <w:t>a</w:t>
      </w:r>
      <w:r>
        <w:rPr>
          <w:spacing w:val="1"/>
          <w:w w:val="113"/>
          <w:sz w:val="24"/>
          <w:szCs w:val="24"/>
        </w:rPr>
        <w:t>ll</w:t>
      </w:r>
      <w:r>
        <w:rPr>
          <w:w w:val="107"/>
          <w:sz w:val="24"/>
          <w:szCs w:val="24"/>
        </w:rPr>
        <w:t xml:space="preserve">y </w:t>
      </w:r>
      <w:r>
        <w:rPr>
          <w:w w:val="117"/>
          <w:sz w:val="24"/>
          <w:szCs w:val="24"/>
        </w:rPr>
        <w:t>v</w:t>
      </w:r>
      <w:r>
        <w:rPr>
          <w:spacing w:val="1"/>
          <w:w w:val="117"/>
          <w:sz w:val="24"/>
          <w:szCs w:val="24"/>
        </w:rPr>
        <w:t>a</w:t>
      </w:r>
      <w:r>
        <w:rPr>
          <w:spacing w:val="-1"/>
          <w:w w:val="117"/>
          <w:sz w:val="24"/>
          <w:szCs w:val="24"/>
        </w:rPr>
        <w:t>l</w:t>
      </w:r>
      <w:r>
        <w:rPr>
          <w:spacing w:val="1"/>
          <w:w w:val="117"/>
          <w:sz w:val="24"/>
          <w:szCs w:val="24"/>
        </w:rPr>
        <w:t>i</w:t>
      </w:r>
      <w:r>
        <w:rPr>
          <w:spacing w:val="-1"/>
          <w:w w:val="117"/>
          <w:sz w:val="24"/>
          <w:szCs w:val="24"/>
        </w:rPr>
        <w:t>d</w:t>
      </w:r>
      <w:r>
        <w:rPr>
          <w:spacing w:val="1"/>
          <w:w w:val="117"/>
          <w:sz w:val="24"/>
          <w:szCs w:val="24"/>
        </w:rPr>
        <w:t>a</w:t>
      </w:r>
      <w:r>
        <w:rPr>
          <w:w w:val="117"/>
          <w:sz w:val="24"/>
          <w:szCs w:val="24"/>
        </w:rPr>
        <w:t>ted</w:t>
      </w:r>
      <w:r>
        <w:rPr>
          <w:spacing w:val="-2"/>
          <w:w w:val="117"/>
          <w:sz w:val="24"/>
          <w:szCs w:val="24"/>
        </w:rPr>
        <w:t xml:space="preserve"> </w:t>
      </w:r>
      <w:r>
        <w:rPr>
          <w:spacing w:val="1"/>
          <w:sz w:val="24"/>
          <w:szCs w:val="24"/>
        </w:rPr>
        <w:t>b</w:t>
      </w:r>
      <w:r>
        <w:rPr>
          <w:sz w:val="24"/>
          <w:szCs w:val="24"/>
        </w:rPr>
        <w:t>y</w:t>
      </w:r>
      <w:r>
        <w:rPr>
          <w:spacing w:val="29"/>
          <w:sz w:val="24"/>
          <w:szCs w:val="24"/>
        </w:rPr>
        <w:t xml:space="preserve"> </w:t>
      </w:r>
      <w:r>
        <w:rPr>
          <w:w w:val="119"/>
          <w:sz w:val="24"/>
          <w:szCs w:val="24"/>
        </w:rPr>
        <w:t>tes</w:t>
      </w:r>
      <w:r>
        <w:rPr>
          <w:spacing w:val="-2"/>
          <w:w w:val="119"/>
          <w:sz w:val="24"/>
          <w:szCs w:val="24"/>
        </w:rPr>
        <w:t>t</w:t>
      </w:r>
      <w:r>
        <w:rPr>
          <w:spacing w:val="1"/>
          <w:w w:val="119"/>
          <w:sz w:val="24"/>
          <w:szCs w:val="24"/>
        </w:rPr>
        <w:t>i</w:t>
      </w:r>
      <w:r>
        <w:rPr>
          <w:w w:val="119"/>
          <w:sz w:val="24"/>
          <w:szCs w:val="24"/>
        </w:rPr>
        <w:t>ng</w:t>
      </w:r>
      <w:r>
        <w:rPr>
          <w:spacing w:val="-2"/>
          <w:w w:val="119"/>
          <w:sz w:val="24"/>
          <w:szCs w:val="24"/>
        </w:rPr>
        <w:t xml:space="preserve"> </w:t>
      </w:r>
      <w:r>
        <w:rPr>
          <w:spacing w:val="-1"/>
          <w:sz w:val="24"/>
          <w:szCs w:val="24"/>
        </w:rPr>
        <w:t>a</w:t>
      </w:r>
      <w:r>
        <w:rPr>
          <w:sz w:val="24"/>
          <w:szCs w:val="24"/>
        </w:rPr>
        <w:t xml:space="preserve">nd </w:t>
      </w:r>
      <w:r>
        <w:rPr>
          <w:w w:val="115"/>
          <w:sz w:val="24"/>
          <w:szCs w:val="24"/>
        </w:rPr>
        <w:t>t</w:t>
      </w:r>
      <w:r>
        <w:rPr>
          <w:spacing w:val="1"/>
          <w:w w:val="115"/>
          <w:sz w:val="24"/>
          <w:szCs w:val="24"/>
        </w:rPr>
        <w:t>a</w:t>
      </w:r>
      <w:r>
        <w:rPr>
          <w:w w:val="115"/>
          <w:sz w:val="24"/>
          <w:szCs w:val="24"/>
        </w:rPr>
        <w:t>king</w:t>
      </w:r>
      <w:r>
        <w:rPr>
          <w:spacing w:val="26"/>
          <w:w w:val="115"/>
          <w:sz w:val="24"/>
          <w:szCs w:val="24"/>
        </w:rPr>
        <w:t xml:space="preserve"> </w:t>
      </w:r>
      <w:r>
        <w:rPr>
          <w:w w:val="115"/>
          <w:sz w:val="24"/>
          <w:szCs w:val="24"/>
        </w:rPr>
        <w:t>fee</w:t>
      </w:r>
      <w:r>
        <w:rPr>
          <w:spacing w:val="-1"/>
          <w:w w:val="115"/>
          <w:sz w:val="24"/>
          <w:szCs w:val="24"/>
        </w:rPr>
        <w:t>d</w:t>
      </w:r>
      <w:r>
        <w:rPr>
          <w:spacing w:val="1"/>
          <w:w w:val="115"/>
          <w:sz w:val="24"/>
          <w:szCs w:val="24"/>
        </w:rPr>
        <w:t>ba</w:t>
      </w:r>
      <w:r>
        <w:rPr>
          <w:spacing w:val="-1"/>
          <w:w w:val="115"/>
          <w:sz w:val="24"/>
          <w:szCs w:val="24"/>
        </w:rPr>
        <w:t>c</w:t>
      </w:r>
      <w:r>
        <w:rPr>
          <w:w w:val="115"/>
          <w:sz w:val="24"/>
          <w:szCs w:val="24"/>
        </w:rPr>
        <w:t>k</w:t>
      </w:r>
      <w:r>
        <w:rPr>
          <w:spacing w:val="-29"/>
          <w:w w:val="115"/>
          <w:sz w:val="24"/>
          <w:szCs w:val="24"/>
        </w:rPr>
        <w:t xml:space="preserve"> </w:t>
      </w:r>
      <w:r>
        <w:rPr>
          <w:spacing w:val="-1"/>
          <w:w w:val="115"/>
          <w:sz w:val="24"/>
          <w:szCs w:val="24"/>
        </w:rPr>
        <w:t>fr</w:t>
      </w:r>
      <w:r>
        <w:rPr>
          <w:w w:val="115"/>
          <w:sz w:val="24"/>
          <w:szCs w:val="24"/>
        </w:rPr>
        <w:t>om</w:t>
      </w:r>
      <w:r>
        <w:rPr>
          <w:spacing w:val="-21"/>
          <w:w w:val="115"/>
          <w:sz w:val="24"/>
          <w:szCs w:val="24"/>
        </w:rPr>
        <w:t xml:space="preserve"> </w:t>
      </w:r>
      <w:r>
        <w:rPr>
          <w:spacing w:val="1"/>
          <w:w w:val="115"/>
          <w:sz w:val="24"/>
          <w:szCs w:val="24"/>
        </w:rPr>
        <w:t>t</w:t>
      </w:r>
      <w:r>
        <w:rPr>
          <w:w w:val="115"/>
          <w:sz w:val="24"/>
          <w:szCs w:val="24"/>
        </w:rPr>
        <w:t>he</w:t>
      </w:r>
      <w:r>
        <w:rPr>
          <w:spacing w:val="19"/>
          <w:w w:val="115"/>
          <w:sz w:val="24"/>
          <w:szCs w:val="24"/>
        </w:rPr>
        <w:t xml:space="preserve"> </w:t>
      </w:r>
      <w:r>
        <w:rPr>
          <w:spacing w:val="-1"/>
          <w:w w:val="115"/>
          <w:sz w:val="24"/>
          <w:szCs w:val="24"/>
        </w:rPr>
        <w:t>c</w:t>
      </w:r>
      <w:r>
        <w:rPr>
          <w:w w:val="115"/>
          <w:sz w:val="24"/>
          <w:szCs w:val="24"/>
        </w:rPr>
        <w:t>u</w:t>
      </w:r>
      <w:r>
        <w:rPr>
          <w:spacing w:val="-1"/>
          <w:w w:val="115"/>
          <w:sz w:val="24"/>
          <w:szCs w:val="24"/>
        </w:rPr>
        <w:t>s</w:t>
      </w:r>
      <w:r>
        <w:rPr>
          <w:w w:val="115"/>
          <w:sz w:val="24"/>
          <w:szCs w:val="24"/>
        </w:rPr>
        <w:t>tomer</w:t>
      </w:r>
      <w:r>
        <w:rPr>
          <w:spacing w:val="-1"/>
          <w:w w:val="115"/>
          <w:sz w:val="24"/>
          <w:szCs w:val="24"/>
        </w:rPr>
        <w:t xml:space="preserve"> </w:t>
      </w:r>
      <w:r>
        <w:rPr>
          <w:spacing w:val="1"/>
          <w:sz w:val="24"/>
          <w:szCs w:val="24"/>
        </w:rPr>
        <w:t>a</w:t>
      </w:r>
      <w:r w:rsidR="003179F9">
        <w:rPr>
          <w:sz w:val="24"/>
          <w:szCs w:val="24"/>
        </w:rPr>
        <w:t xml:space="preserve">nd </w:t>
      </w:r>
      <w:r>
        <w:rPr>
          <w:spacing w:val="1"/>
          <w:sz w:val="24"/>
          <w:szCs w:val="24"/>
        </w:rPr>
        <w:t>b</w:t>
      </w:r>
      <w:r>
        <w:rPr>
          <w:sz w:val="24"/>
          <w:szCs w:val="24"/>
        </w:rPr>
        <w:t>y</w:t>
      </w:r>
      <w:r>
        <w:rPr>
          <w:spacing w:val="29"/>
          <w:sz w:val="24"/>
          <w:szCs w:val="24"/>
        </w:rPr>
        <w:t xml:space="preserve"> </w:t>
      </w:r>
      <w:r>
        <w:rPr>
          <w:w w:val="116"/>
          <w:sz w:val="24"/>
          <w:szCs w:val="24"/>
        </w:rPr>
        <w:t>m</w:t>
      </w:r>
      <w:r>
        <w:rPr>
          <w:spacing w:val="1"/>
          <w:w w:val="116"/>
          <w:sz w:val="24"/>
          <w:szCs w:val="24"/>
        </w:rPr>
        <w:t>a</w:t>
      </w:r>
      <w:r>
        <w:rPr>
          <w:spacing w:val="-3"/>
          <w:w w:val="116"/>
          <w:sz w:val="24"/>
          <w:szCs w:val="24"/>
        </w:rPr>
        <w:t>k</w:t>
      </w:r>
      <w:r>
        <w:rPr>
          <w:spacing w:val="1"/>
          <w:w w:val="116"/>
          <w:sz w:val="24"/>
          <w:szCs w:val="24"/>
        </w:rPr>
        <w:t>i</w:t>
      </w:r>
      <w:r>
        <w:rPr>
          <w:w w:val="116"/>
          <w:sz w:val="24"/>
          <w:szCs w:val="24"/>
        </w:rPr>
        <w:t>ng</w:t>
      </w:r>
      <w:r>
        <w:rPr>
          <w:spacing w:val="-1"/>
          <w:w w:val="116"/>
          <w:sz w:val="24"/>
          <w:szCs w:val="24"/>
        </w:rPr>
        <w:t xml:space="preserve"> </w:t>
      </w:r>
      <w:r>
        <w:rPr>
          <w:w w:val="122"/>
          <w:sz w:val="24"/>
          <w:szCs w:val="24"/>
        </w:rPr>
        <w:t xml:space="preserve">the </w:t>
      </w:r>
      <w:r>
        <w:rPr>
          <w:spacing w:val="-1"/>
          <w:w w:val="119"/>
          <w:sz w:val="24"/>
          <w:szCs w:val="24"/>
        </w:rPr>
        <w:t>r</w:t>
      </w:r>
      <w:r>
        <w:rPr>
          <w:w w:val="119"/>
          <w:sz w:val="24"/>
          <w:szCs w:val="24"/>
        </w:rPr>
        <w:t>e</w:t>
      </w:r>
      <w:r>
        <w:rPr>
          <w:spacing w:val="1"/>
          <w:w w:val="119"/>
          <w:sz w:val="24"/>
          <w:szCs w:val="24"/>
        </w:rPr>
        <w:t>l</w:t>
      </w:r>
      <w:r>
        <w:rPr>
          <w:w w:val="119"/>
          <w:sz w:val="24"/>
          <w:szCs w:val="24"/>
        </w:rPr>
        <w:t>ev</w:t>
      </w:r>
      <w:r>
        <w:rPr>
          <w:spacing w:val="1"/>
          <w:w w:val="119"/>
          <w:sz w:val="24"/>
          <w:szCs w:val="24"/>
        </w:rPr>
        <w:t>a</w:t>
      </w:r>
      <w:r>
        <w:rPr>
          <w:w w:val="119"/>
          <w:sz w:val="24"/>
          <w:szCs w:val="24"/>
        </w:rPr>
        <w:t>nt</w:t>
      </w:r>
      <w:r>
        <w:rPr>
          <w:spacing w:val="-3"/>
          <w:w w:val="119"/>
          <w:sz w:val="24"/>
          <w:szCs w:val="24"/>
        </w:rPr>
        <w:t xml:space="preserve"> </w:t>
      </w:r>
      <w:r>
        <w:rPr>
          <w:w w:val="111"/>
          <w:sz w:val="24"/>
          <w:szCs w:val="24"/>
        </w:rPr>
        <w:t>c</w:t>
      </w:r>
      <w:r>
        <w:rPr>
          <w:spacing w:val="-1"/>
          <w:w w:val="111"/>
          <w:sz w:val="24"/>
          <w:szCs w:val="24"/>
        </w:rPr>
        <w:t>h</w:t>
      </w:r>
      <w:r>
        <w:rPr>
          <w:spacing w:val="1"/>
          <w:w w:val="125"/>
          <w:sz w:val="24"/>
          <w:szCs w:val="24"/>
        </w:rPr>
        <w:t>a</w:t>
      </w:r>
      <w:r>
        <w:rPr>
          <w:w w:val="114"/>
          <w:sz w:val="24"/>
          <w:szCs w:val="24"/>
        </w:rPr>
        <w:t>nges.</w:t>
      </w:r>
    </w:p>
    <w:p w:rsidR="0047596C" w:rsidRDefault="007F4BD5">
      <w:pPr>
        <w:ind w:left="100"/>
        <w:rPr>
          <w:sz w:val="24"/>
          <w:szCs w:val="24"/>
        </w:rPr>
      </w:pPr>
      <w:r>
        <w:rPr>
          <w:sz w:val="24"/>
          <w:szCs w:val="24"/>
        </w:rPr>
        <w:t>Th</w:t>
      </w:r>
      <w:r>
        <w:rPr>
          <w:spacing w:val="1"/>
          <w:sz w:val="24"/>
          <w:szCs w:val="24"/>
        </w:rPr>
        <w:t>i</w:t>
      </w:r>
      <w:r>
        <w:rPr>
          <w:sz w:val="24"/>
          <w:szCs w:val="24"/>
        </w:rPr>
        <w:t xml:space="preserve">s </w:t>
      </w:r>
      <w:r>
        <w:rPr>
          <w:spacing w:val="1"/>
          <w:w w:val="113"/>
          <w:sz w:val="24"/>
          <w:szCs w:val="24"/>
        </w:rPr>
        <w:t>i</w:t>
      </w:r>
      <w:r>
        <w:rPr>
          <w:w w:val="109"/>
          <w:sz w:val="24"/>
          <w:szCs w:val="24"/>
        </w:rPr>
        <w:t>nv</w:t>
      </w:r>
      <w:r>
        <w:rPr>
          <w:spacing w:val="-2"/>
          <w:w w:val="109"/>
          <w:sz w:val="24"/>
          <w:szCs w:val="24"/>
        </w:rPr>
        <w:t>o</w:t>
      </w:r>
      <w:r>
        <w:rPr>
          <w:spacing w:val="1"/>
          <w:w w:val="113"/>
          <w:sz w:val="24"/>
          <w:szCs w:val="24"/>
        </w:rPr>
        <w:t>l</w:t>
      </w:r>
      <w:r>
        <w:rPr>
          <w:w w:val="107"/>
          <w:sz w:val="24"/>
          <w:szCs w:val="24"/>
        </w:rPr>
        <w:t>v</w:t>
      </w:r>
      <w:r>
        <w:rPr>
          <w:w w:val="111"/>
          <w:sz w:val="24"/>
          <w:szCs w:val="24"/>
        </w:rPr>
        <w:t>es:</w:t>
      </w:r>
    </w:p>
    <w:p w:rsidR="00DF6949" w:rsidRPr="00DF6949" w:rsidRDefault="007F4BD5" w:rsidP="00DF6949">
      <w:pPr>
        <w:pStyle w:val="ListParagraph"/>
        <w:numPr>
          <w:ilvl w:val="0"/>
          <w:numId w:val="16"/>
        </w:numPr>
        <w:ind w:right="1366"/>
        <w:rPr>
          <w:w w:val="111"/>
          <w:sz w:val="24"/>
          <w:szCs w:val="24"/>
        </w:rPr>
      </w:pPr>
      <w:r w:rsidRPr="00DF6949">
        <w:rPr>
          <w:spacing w:val="1"/>
          <w:w w:val="118"/>
          <w:sz w:val="24"/>
          <w:szCs w:val="24"/>
        </w:rPr>
        <w:t>U</w:t>
      </w:r>
      <w:r w:rsidRPr="00DF6949">
        <w:rPr>
          <w:w w:val="118"/>
          <w:sz w:val="24"/>
          <w:szCs w:val="24"/>
        </w:rPr>
        <w:t>n</w:t>
      </w:r>
      <w:r w:rsidRPr="00DF6949">
        <w:rPr>
          <w:spacing w:val="1"/>
          <w:w w:val="118"/>
          <w:sz w:val="24"/>
          <w:szCs w:val="24"/>
        </w:rPr>
        <w:t>i</w:t>
      </w:r>
      <w:r w:rsidRPr="00DF6949">
        <w:rPr>
          <w:w w:val="118"/>
          <w:sz w:val="24"/>
          <w:szCs w:val="24"/>
        </w:rPr>
        <w:t>t</w:t>
      </w:r>
      <w:r w:rsidRPr="00DF6949">
        <w:rPr>
          <w:spacing w:val="2"/>
          <w:w w:val="118"/>
          <w:sz w:val="24"/>
          <w:szCs w:val="24"/>
        </w:rPr>
        <w:t xml:space="preserve"> </w:t>
      </w:r>
      <w:r w:rsidRPr="00DF6949">
        <w:rPr>
          <w:spacing w:val="1"/>
          <w:w w:val="118"/>
          <w:sz w:val="24"/>
          <w:szCs w:val="24"/>
        </w:rPr>
        <w:t>t</w:t>
      </w:r>
      <w:r w:rsidRPr="00DF6949">
        <w:rPr>
          <w:w w:val="118"/>
          <w:sz w:val="24"/>
          <w:szCs w:val="24"/>
        </w:rPr>
        <w:t>es</w:t>
      </w:r>
      <w:r w:rsidRPr="00DF6949">
        <w:rPr>
          <w:spacing w:val="-4"/>
          <w:w w:val="118"/>
          <w:sz w:val="24"/>
          <w:szCs w:val="24"/>
        </w:rPr>
        <w:t>t</w:t>
      </w:r>
      <w:r w:rsidRPr="00DF6949">
        <w:rPr>
          <w:spacing w:val="1"/>
          <w:w w:val="118"/>
          <w:sz w:val="24"/>
          <w:szCs w:val="24"/>
        </w:rPr>
        <w:t>i</w:t>
      </w:r>
      <w:r w:rsidRPr="00DF6949">
        <w:rPr>
          <w:w w:val="118"/>
          <w:sz w:val="24"/>
          <w:szCs w:val="24"/>
        </w:rPr>
        <w:t>ng:</w:t>
      </w:r>
      <w:r w:rsidRPr="00DF6949">
        <w:rPr>
          <w:spacing w:val="-7"/>
          <w:w w:val="118"/>
          <w:sz w:val="24"/>
          <w:szCs w:val="24"/>
        </w:rPr>
        <w:t xml:space="preserve"> </w:t>
      </w:r>
      <w:r w:rsidRPr="00DF6949">
        <w:rPr>
          <w:spacing w:val="1"/>
          <w:w w:val="118"/>
          <w:sz w:val="24"/>
          <w:szCs w:val="24"/>
        </w:rPr>
        <w:t>i</w:t>
      </w:r>
      <w:r w:rsidRPr="00DF6949">
        <w:rPr>
          <w:w w:val="118"/>
          <w:sz w:val="24"/>
          <w:szCs w:val="24"/>
        </w:rPr>
        <w:t>n</w:t>
      </w:r>
      <w:r w:rsidRPr="00DF6949">
        <w:rPr>
          <w:spacing w:val="-1"/>
          <w:w w:val="118"/>
          <w:sz w:val="24"/>
          <w:szCs w:val="24"/>
        </w:rPr>
        <w:t>d</w:t>
      </w:r>
      <w:r w:rsidRPr="00DF6949">
        <w:rPr>
          <w:spacing w:val="4"/>
          <w:w w:val="118"/>
          <w:sz w:val="24"/>
          <w:szCs w:val="24"/>
        </w:rPr>
        <w:t>i</w:t>
      </w:r>
      <w:r w:rsidRPr="00DF6949">
        <w:rPr>
          <w:w w:val="118"/>
          <w:sz w:val="24"/>
          <w:szCs w:val="24"/>
        </w:rPr>
        <w:t>v</w:t>
      </w:r>
      <w:r w:rsidRPr="00DF6949">
        <w:rPr>
          <w:spacing w:val="1"/>
          <w:w w:val="118"/>
          <w:sz w:val="24"/>
          <w:szCs w:val="24"/>
        </w:rPr>
        <w:t>i</w:t>
      </w:r>
      <w:r w:rsidRPr="00DF6949">
        <w:rPr>
          <w:spacing w:val="-1"/>
          <w:w w:val="118"/>
          <w:sz w:val="24"/>
          <w:szCs w:val="24"/>
        </w:rPr>
        <w:t>d</w:t>
      </w:r>
      <w:r w:rsidRPr="00DF6949">
        <w:rPr>
          <w:spacing w:val="-4"/>
          <w:w w:val="118"/>
          <w:sz w:val="24"/>
          <w:szCs w:val="24"/>
        </w:rPr>
        <w:t>u</w:t>
      </w:r>
      <w:r w:rsidRPr="00DF6949">
        <w:rPr>
          <w:spacing w:val="1"/>
          <w:w w:val="118"/>
          <w:sz w:val="24"/>
          <w:szCs w:val="24"/>
        </w:rPr>
        <w:t>a</w:t>
      </w:r>
      <w:r w:rsidRPr="00DF6949">
        <w:rPr>
          <w:w w:val="118"/>
          <w:sz w:val="24"/>
          <w:szCs w:val="24"/>
        </w:rPr>
        <w:t>l</w:t>
      </w:r>
      <w:r w:rsidRPr="00DF6949">
        <w:rPr>
          <w:spacing w:val="-22"/>
          <w:w w:val="118"/>
          <w:sz w:val="24"/>
          <w:szCs w:val="24"/>
        </w:rPr>
        <w:t xml:space="preserve"> </w:t>
      </w:r>
      <w:r w:rsidRPr="00DF6949">
        <w:rPr>
          <w:w w:val="118"/>
          <w:sz w:val="24"/>
          <w:szCs w:val="24"/>
        </w:rPr>
        <w:t>p</w:t>
      </w:r>
      <w:r w:rsidRPr="00DF6949">
        <w:rPr>
          <w:spacing w:val="-1"/>
          <w:w w:val="118"/>
          <w:sz w:val="24"/>
          <w:szCs w:val="24"/>
        </w:rPr>
        <w:t>r</w:t>
      </w:r>
      <w:r w:rsidRPr="00DF6949">
        <w:rPr>
          <w:w w:val="118"/>
          <w:sz w:val="24"/>
          <w:szCs w:val="24"/>
        </w:rPr>
        <w:t>og</w:t>
      </w:r>
      <w:r w:rsidRPr="00DF6949">
        <w:rPr>
          <w:spacing w:val="-1"/>
          <w:w w:val="118"/>
          <w:sz w:val="24"/>
          <w:szCs w:val="24"/>
        </w:rPr>
        <w:t>r</w:t>
      </w:r>
      <w:r w:rsidRPr="00DF6949">
        <w:rPr>
          <w:spacing w:val="1"/>
          <w:w w:val="118"/>
          <w:sz w:val="24"/>
          <w:szCs w:val="24"/>
        </w:rPr>
        <w:t>a</w:t>
      </w:r>
      <w:r w:rsidRPr="00DF6949">
        <w:rPr>
          <w:w w:val="118"/>
          <w:sz w:val="24"/>
          <w:szCs w:val="24"/>
        </w:rPr>
        <w:t>m</w:t>
      </w:r>
      <w:r w:rsidRPr="00DF6949">
        <w:rPr>
          <w:spacing w:val="-20"/>
          <w:w w:val="118"/>
          <w:sz w:val="24"/>
          <w:szCs w:val="24"/>
        </w:rPr>
        <w:t xml:space="preserve"> </w:t>
      </w:r>
      <w:r w:rsidRPr="00DF6949">
        <w:rPr>
          <w:w w:val="118"/>
          <w:sz w:val="24"/>
          <w:szCs w:val="24"/>
        </w:rPr>
        <w:t>un</w:t>
      </w:r>
      <w:r w:rsidRPr="00DF6949">
        <w:rPr>
          <w:spacing w:val="1"/>
          <w:w w:val="118"/>
          <w:sz w:val="24"/>
          <w:szCs w:val="24"/>
        </w:rPr>
        <w:t>i</w:t>
      </w:r>
      <w:r w:rsidRPr="00DF6949">
        <w:rPr>
          <w:w w:val="118"/>
          <w:sz w:val="24"/>
          <w:szCs w:val="24"/>
        </w:rPr>
        <w:t>ts</w:t>
      </w:r>
      <w:r w:rsidRPr="00DF6949">
        <w:rPr>
          <w:spacing w:val="17"/>
          <w:w w:val="118"/>
          <w:sz w:val="24"/>
          <w:szCs w:val="24"/>
        </w:rPr>
        <w:t xml:space="preserve"> </w:t>
      </w:r>
      <w:r w:rsidRPr="00DF6949">
        <w:rPr>
          <w:sz w:val="24"/>
          <w:szCs w:val="24"/>
        </w:rPr>
        <w:t>or</w:t>
      </w:r>
      <w:r w:rsidRPr="00DF6949">
        <w:rPr>
          <w:spacing w:val="32"/>
          <w:sz w:val="24"/>
          <w:szCs w:val="24"/>
        </w:rPr>
        <w:t xml:space="preserve"> </w:t>
      </w:r>
      <w:r w:rsidRPr="00DF6949">
        <w:rPr>
          <w:spacing w:val="-2"/>
          <w:sz w:val="24"/>
          <w:szCs w:val="24"/>
        </w:rPr>
        <w:t>o</w:t>
      </w:r>
      <w:r w:rsidRPr="00DF6949">
        <w:rPr>
          <w:spacing w:val="1"/>
          <w:w w:val="111"/>
          <w:sz w:val="24"/>
          <w:szCs w:val="24"/>
        </w:rPr>
        <w:t>b</w:t>
      </w:r>
      <w:r w:rsidRPr="00DF6949">
        <w:rPr>
          <w:spacing w:val="1"/>
          <w:w w:val="106"/>
          <w:sz w:val="24"/>
          <w:szCs w:val="24"/>
        </w:rPr>
        <w:t>j</w:t>
      </w:r>
      <w:r w:rsidRPr="00DF6949">
        <w:rPr>
          <w:w w:val="106"/>
          <w:sz w:val="24"/>
          <w:szCs w:val="24"/>
        </w:rPr>
        <w:t>e</w:t>
      </w:r>
      <w:r w:rsidRPr="00DF6949">
        <w:rPr>
          <w:spacing w:val="-1"/>
          <w:w w:val="106"/>
          <w:sz w:val="24"/>
          <w:szCs w:val="24"/>
        </w:rPr>
        <w:t>c</w:t>
      </w:r>
      <w:r w:rsidRPr="00DF6949">
        <w:rPr>
          <w:w w:val="140"/>
          <w:sz w:val="24"/>
          <w:szCs w:val="24"/>
        </w:rPr>
        <w:t>t</w:t>
      </w:r>
      <w:r w:rsidRPr="00DF6949">
        <w:rPr>
          <w:spacing w:val="7"/>
          <w:sz w:val="24"/>
          <w:szCs w:val="24"/>
        </w:rPr>
        <w:t xml:space="preserve"> </w:t>
      </w:r>
      <w:r w:rsidRPr="00DF6949">
        <w:rPr>
          <w:w w:val="118"/>
          <w:sz w:val="24"/>
          <w:szCs w:val="24"/>
        </w:rPr>
        <w:t>c</w:t>
      </w:r>
      <w:r w:rsidRPr="00DF6949">
        <w:rPr>
          <w:spacing w:val="1"/>
          <w:w w:val="118"/>
          <w:sz w:val="24"/>
          <w:szCs w:val="24"/>
        </w:rPr>
        <w:t>la</w:t>
      </w:r>
      <w:r w:rsidRPr="00DF6949">
        <w:rPr>
          <w:w w:val="118"/>
          <w:sz w:val="24"/>
          <w:szCs w:val="24"/>
        </w:rPr>
        <w:t>s</w:t>
      </w:r>
      <w:r w:rsidRPr="00DF6949">
        <w:rPr>
          <w:spacing w:val="-1"/>
          <w:w w:val="118"/>
          <w:sz w:val="24"/>
          <w:szCs w:val="24"/>
        </w:rPr>
        <w:t>s</w:t>
      </w:r>
      <w:r w:rsidRPr="00DF6949">
        <w:rPr>
          <w:w w:val="118"/>
          <w:sz w:val="24"/>
          <w:szCs w:val="24"/>
        </w:rPr>
        <w:t>es</w:t>
      </w:r>
      <w:r w:rsidRPr="00DF6949">
        <w:rPr>
          <w:spacing w:val="-25"/>
          <w:w w:val="118"/>
          <w:sz w:val="24"/>
          <w:szCs w:val="24"/>
        </w:rPr>
        <w:t xml:space="preserve"> </w:t>
      </w:r>
      <w:r w:rsidRPr="00DF6949">
        <w:rPr>
          <w:w w:val="118"/>
          <w:sz w:val="24"/>
          <w:szCs w:val="24"/>
        </w:rPr>
        <w:t>a</w:t>
      </w:r>
      <w:r w:rsidRPr="00DF6949">
        <w:rPr>
          <w:spacing w:val="-1"/>
          <w:w w:val="118"/>
          <w:sz w:val="24"/>
          <w:szCs w:val="24"/>
        </w:rPr>
        <w:t>r</w:t>
      </w:r>
      <w:r w:rsidRPr="00DF6949">
        <w:rPr>
          <w:w w:val="118"/>
          <w:sz w:val="24"/>
          <w:szCs w:val="24"/>
        </w:rPr>
        <w:t>e</w:t>
      </w:r>
      <w:r w:rsidRPr="00DF6949">
        <w:rPr>
          <w:spacing w:val="9"/>
          <w:w w:val="118"/>
          <w:sz w:val="24"/>
          <w:szCs w:val="24"/>
        </w:rPr>
        <w:t xml:space="preserve"> </w:t>
      </w:r>
      <w:r w:rsidRPr="00DF6949">
        <w:rPr>
          <w:w w:val="122"/>
          <w:sz w:val="24"/>
          <w:szCs w:val="24"/>
        </w:rPr>
        <w:t>test</w:t>
      </w:r>
      <w:r w:rsidRPr="00DF6949">
        <w:rPr>
          <w:spacing w:val="-2"/>
          <w:w w:val="122"/>
          <w:sz w:val="24"/>
          <w:szCs w:val="24"/>
        </w:rPr>
        <w:t>e</w:t>
      </w:r>
      <w:r w:rsidRPr="00DF6949">
        <w:rPr>
          <w:spacing w:val="-1"/>
          <w:w w:val="114"/>
          <w:sz w:val="24"/>
          <w:szCs w:val="24"/>
        </w:rPr>
        <w:t>d</w:t>
      </w:r>
    </w:p>
    <w:p w:rsidR="00DF6949" w:rsidRPr="00DF6949" w:rsidRDefault="007F4BD5" w:rsidP="00DF6949">
      <w:pPr>
        <w:pStyle w:val="ListParagraph"/>
        <w:numPr>
          <w:ilvl w:val="0"/>
          <w:numId w:val="16"/>
        </w:numPr>
        <w:ind w:right="1366"/>
        <w:rPr>
          <w:w w:val="111"/>
          <w:sz w:val="24"/>
          <w:szCs w:val="24"/>
        </w:rPr>
      </w:pPr>
      <w:r w:rsidRPr="00DF6949">
        <w:rPr>
          <w:w w:val="114"/>
          <w:sz w:val="24"/>
          <w:szCs w:val="24"/>
        </w:rPr>
        <w:t>Com</w:t>
      </w:r>
      <w:r w:rsidRPr="00DF6949">
        <w:rPr>
          <w:spacing w:val="-1"/>
          <w:w w:val="114"/>
          <w:sz w:val="24"/>
          <w:szCs w:val="24"/>
        </w:rPr>
        <w:t>p</w:t>
      </w:r>
      <w:r w:rsidRPr="00DF6949">
        <w:rPr>
          <w:w w:val="114"/>
          <w:sz w:val="24"/>
          <w:szCs w:val="24"/>
        </w:rPr>
        <w:t>onent</w:t>
      </w:r>
      <w:r w:rsidRPr="00DF6949">
        <w:rPr>
          <w:spacing w:val="-15"/>
          <w:w w:val="114"/>
          <w:sz w:val="24"/>
          <w:szCs w:val="24"/>
        </w:rPr>
        <w:t xml:space="preserve"> </w:t>
      </w:r>
      <w:r w:rsidRPr="00DF6949">
        <w:rPr>
          <w:w w:val="114"/>
          <w:sz w:val="24"/>
          <w:szCs w:val="24"/>
        </w:rPr>
        <w:t>test</w:t>
      </w:r>
      <w:r w:rsidRPr="00DF6949">
        <w:rPr>
          <w:spacing w:val="1"/>
          <w:w w:val="114"/>
          <w:sz w:val="24"/>
          <w:szCs w:val="24"/>
        </w:rPr>
        <w:t>i</w:t>
      </w:r>
      <w:r w:rsidRPr="00DF6949">
        <w:rPr>
          <w:w w:val="114"/>
          <w:sz w:val="24"/>
          <w:szCs w:val="24"/>
        </w:rPr>
        <w:t>ng:</w:t>
      </w:r>
      <w:r w:rsidRPr="00DF6949">
        <w:rPr>
          <w:spacing w:val="25"/>
          <w:w w:val="114"/>
          <w:sz w:val="24"/>
          <w:szCs w:val="24"/>
        </w:rPr>
        <w:t xml:space="preserve"> </w:t>
      </w:r>
      <w:r w:rsidRPr="00DF6949">
        <w:rPr>
          <w:sz w:val="24"/>
          <w:szCs w:val="24"/>
        </w:rPr>
        <w:t>fo</w:t>
      </w:r>
      <w:r w:rsidRPr="00DF6949">
        <w:rPr>
          <w:spacing w:val="-1"/>
          <w:sz w:val="24"/>
          <w:szCs w:val="24"/>
        </w:rPr>
        <w:t>c</w:t>
      </w:r>
      <w:r w:rsidRPr="00DF6949">
        <w:rPr>
          <w:sz w:val="24"/>
          <w:szCs w:val="24"/>
        </w:rPr>
        <w:t>us</w:t>
      </w:r>
      <w:r w:rsidRPr="00DF6949">
        <w:rPr>
          <w:spacing w:val="49"/>
          <w:sz w:val="24"/>
          <w:szCs w:val="24"/>
        </w:rPr>
        <w:t xml:space="preserve"> </w:t>
      </w:r>
      <w:r w:rsidRPr="00DF6949">
        <w:rPr>
          <w:sz w:val="24"/>
          <w:szCs w:val="24"/>
        </w:rPr>
        <w:t>on</w:t>
      </w:r>
      <w:r w:rsidRPr="00DF6949">
        <w:rPr>
          <w:spacing w:val="33"/>
          <w:sz w:val="24"/>
          <w:szCs w:val="24"/>
        </w:rPr>
        <w:t xml:space="preserve"> </w:t>
      </w:r>
      <w:r w:rsidRPr="00DF6949">
        <w:rPr>
          <w:w w:val="115"/>
          <w:sz w:val="24"/>
          <w:szCs w:val="24"/>
        </w:rPr>
        <w:t>test</w:t>
      </w:r>
      <w:r w:rsidRPr="00DF6949">
        <w:rPr>
          <w:spacing w:val="1"/>
          <w:w w:val="115"/>
          <w:sz w:val="24"/>
          <w:szCs w:val="24"/>
        </w:rPr>
        <w:t>i</w:t>
      </w:r>
      <w:r w:rsidRPr="00DF6949">
        <w:rPr>
          <w:w w:val="115"/>
          <w:sz w:val="24"/>
          <w:szCs w:val="24"/>
        </w:rPr>
        <w:t>ng</w:t>
      </w:r>
      <w:r w:rsidRPr="00DF6949">
        <w:rPr>
          <w:spacing w:val="27"/>
          <w:w w:val="115"/>
          <w:sz w:val="24"/>
          <w:szCs w:val="24"/>
        </w:rPr>
        <w:t xml:space="preserve"> </w:t>
      </w:r>
      <w:r w:rsidRPr="00DF6949">
        <w:rPr>
          <w:spacing w:val="-1"/>
          <w:w w:val="115"/>
          <w:sz w:val="24"/>
          <w:szCs w:val="24"/>
        </w:rPr>
        <w:t>c</w:t>
      </w:r>
      <w:r w:rsidRPr="00DF6949">
        <w:rPr>
          <w:w w:val="115"/>
          <w:sz w:val="24"/>
          <w:szCs w:val="24"/>
        </w:rPr>
        <w:t>om</w:t>
      </w:r>
      <w:r w:rsidRPr="00DF6949">
        <w:rPr>
          <w:spacing w:val="-1"/>
          <w:w w:val="115"/>
          <w:sz w:val="24"/>
          <w:szCs w:val="24"/>
        </w:rPr>
        <w:t>p</w:t>
      </w:r>
      <w:r w:rsidRPr="00DF6949">
        <w:rPr>
          <w:w w:val="115"/>
          <w:sz w:val="24"/>
          <w:szCs w:val="24"/>
        </w:rPr>
        <w:t>onent</w:t>
      </w:r>
      <w:r w:rsidRPr="00DF6949">
        <w:rPr>
          <w:spacing w:val="-28"/>
          <w:w w:val="115"/>
          <w:sz w:val="24"/>
          <w:szCs w:val="24"/>
        </w:rPr>
        <w:t xml:space="preserve"> </w:t>
      </w:r>
      <w:r w:rsidRPr="00DF6949">
        <w:rPr>
          <w:spacing w:val="1"/>
          <w:w w:val="113"/>
          <w:sz w:val="24"/>
          <w:szCs w:val="24"/>
        </w:rPr>
        <w:t>i</w:t>
      </w:r>
      <w:r w:rsidRPr="00DF6949">
        <w:rPr>
          <w:w w:val="125"/>
          <w:sz w:val="24"/>
          <w:szCs w:val="24"/>
        </w:rPr>
        <w:t>nte</w:t>
      </w:r>
      <w:r w:rsidRPr="00DF6949">
        <w:rPr>
          <w:spacing w:val="-1"/>
          <w:w w:val="125"/>
          <w:sz w:val="24"/>
          <w:szCs w:val="24"/>
        </w:rPr>
        <w:t>r</w:t>
      </w:r>
      <w:r w:rsidRPr="00DF6949">
        <w:rPr>
          <w:w w:val="109"/>
          <w:sz w:val="24"/>
          <w:szCs w:val="24"/>
        </w:rPr>
        <w:t>fa</w:t>
      </w:r>
      <w:r w:rsidRPr="00DF6949">
        <w:rPr>
          <w:spacing w:val="-1"/>
          <w:w w:val="109"/>
          <w:sz w:val="24"/>
          <w:szCs w:val="24"/>
        </w:rPr>
        <w:t>c</w:t>
      </w:r>
      <w:r w:rsidR="00DF6949" w:rsidRPr="00DF6949">
        <w:rPr>
          <w:w w:val="114"/>
          <w:sz w:val="24"/>
          <w:szCs w:val="24"/>
        </w:rPr>
        <w:t>es</w:t>
      </w:r>
    </w:p>
    <w:p w:rsidR="0047596C" w:rsidRPr="00DF6949" w:rsidRDefault="007F4BD5" w:rsidP="00DF6949">
      <w:pPr>
        <w:pStyle w:val="ListParagraph"/>
        <w:numPr>
          <w:ilvl w:val="0"/>
          <w:numId w:val="16"/>
        </w:numPr>
        <w:ind w:right="1366"/>
        <w:rPr>
          <w:w w:val="111"/>
          <w:sz w:val="24"/>
          <w:szCs w:val="24"/>
        </w:rPr>
      </w:pPr>
      <w:r w:rsidRPr="00DF6949">
        <w:rPr>
          <w:w w:val="116"/>
          <w:sz w:val="24"/>
          <w:szCs w:val="24"/>
        </w:rPr>
        <w:t>System</w:t>
      </w:r>
      <w:r w:rsidRPr="00DF6949">
        <w:rPr>
          <w:spacing w:val="-9"/>
          <w:w w:val="116"/>
          <w:sz w:val="24"/>
          <w:szCs w:val="24"/>
        </w:rPr>
        <w:t xml:space="preserve"> </w:t>
      </w:r>
      <w:r w:rsidRPr="00DF6949">
        <w:rPr>
          <w:w w:val="116"/>
          <w:sz w:val="24"/>
          <w:szCs w:val="24"/>
        </w:rPr>
        <w:t>test</w:t>
      </w:r>
      <w:r w:rsidRPr="00DF6949">
        <w:rPr>
          <w:spacing w:val="1"/>
          <w:w w:val="116"/>
          <w:sz w:val="24"/>
          <w:szCs w:val="24"/>
        </w:rPr>
        <w:t>i</w:t>
      </w:r>
      <w:r w:rsidRPr="00DF6949">
        <w:rPr>
          <w:w w:val="116"/>
          <w:sz w:val="24"/>
          <w:szCs w:val="24"/>
        </w:rPr>
        <w:t>ng:</w:t>
      </w:r>
      <w:r w:rsidRPr="00DF6949">
        <w:rPr>
          <w:spacing w:val="10"/>
          <w:w w:val="116"/>
          <w:sz w:val="24"/>
          <w:szCs w:val="24"/>
        </w:rPr>
        <w:t xml:space="preserve"> </w:t>
      </w:r>
      <w:r w:rsidRPr="00DF6949">
        <w:rPr>
          <w:sz w:val="24"/>
          <w:szCs w:val="24"/>
        </w:rPr>
        <w:t>fo</w:t>
      </w:r>
      <w:r w:rsidRPr="00DF6949">
        <w:rPr>
          <w:spacing w:val="-1"/>
          <w:sz w:val="24"/>
          <w:szCs w:val="24"/>
        </w:rPr>
        <w:t>c</w:t>
      </w:r>
      <w:r w:rsidRPr="00DF6949">
        <w:rPr>
          <w:sz w:val="24"/>
          <w:szCs w:val="24"/>
        </w:rPr>
        <w:t>us</w:t>
      </w:r>
      <w:r w:rsidRPr="00DF6949">
        <w:rPr>
          <w:spacing w:val="49"/>
          <w:sz w:val="24"/>
          <w:szCs w:val="24"/>
        </w:rPr>
        <w:t xml:space="preserve"> </w:t>
      </w:r>
      <w:r w:rsidRPr="00DF6949">
        <w:rPr>
          <w:sz w:val="24"/>
          <w:szCs w:val="24"/>
        </w:rPr>
        <w:t>on</w:t>
      </w:r>
      <w:r w:rsidRPr="00DF6949">
        <w:rPr>
          <w:spacing w:val="33"/>
          <w:sz w:val="24"/>
          <w:szCs w:val="24"/>
        </w:rPr>
        <w:t xml:space="preserve"> </w:t>
      </w:r>
      <w:r w:rsidRPr="00DF6949">
        <w:rPr>
          <w:w w:val="115"/>
          <w:sz w:val="24"/>
          <w:szCs w:val="24"/>
        </w:rPr>
        <w:t>test</w:t>
      </w:r>
      <w:r w:rsidRPr="00DF6949">
        <w:rPr>
          <w:spacing w:val="1"/>
          <w:w w:val="115"/>
          <w:sz w:val="24"/>
          <w:szCs w:val="24"/>
        </w:rPr>
        <w:t>i</w:t>
      </w:r>
      <w:r w:rsidRPr="00DF6949">
        <w:rPr>
          <w:w w:val="115"/>
          <w:sz w:val="24"/>
          <w:szCs w:val="24"/>
        </w:rPr>
        <w:t>ng</w:t>
      </w:r>
      <w:r w:rsidRPr="00DF6949">
        <w:rPr>
          <w:spacing w:val="27"/>
          <w:w w:val="115"/>
          <w:sz w:val="24"/>
          <w:szCs w:val="24"/>
        </w:rPr>
        <w:t xml:space="preserve"> </w:t>
      </w:r>
      <w:r w:rsidRPr="00DF6949">
        <w:rPr>
          <w:spacing w:val="-1"/>
          <w:w w:val="115"/>
          <w:sz w:val="24"/>
          <w:szCs w:val="24"/>
        </w:rPr>
        <w:t>c</w:t>
      </w:r>
      <w:r w:rsidRPr="00DF6949">
        <w:rPr>
          <w:w w:val="115"/>
          <w:sz w:val="24"/>
          <w:szCs w:val="24"/>
        </w:rPr>
        <w:t>om</w:t>
      </w:r>
      <w:r w:rsidRPr="00DF6949">
        <w:rPr>
          <w:spacing w:val="-1"/>
          <w:w w:val="115"/>
          <w:sz w:val="24"/>
          <w:szCs w:val="24"/>
        </w:rPr>
        <w:t>p</w:t>
      </w:r>
      <w:r w:rsidRPr="00DF6949">
        <w:rPr>
          <w:w w:val="115"/>
          <w:sz w:val="24"/>
          <w:szCs w:val="24"/>
        </w:rPr>
        <w:t>onent</w:t>
      </w:r>
      <w:r w:rsidRPr="00DF6949">
        <w:rPr>
          <w:spacing w:val="-28"/>
          <w:w w:val="115"/>
          <w:sz w:val="24"/>
          <w:szCs w:val="24"/>
        </w:rPr>
        <w:t xml:space="preserve"> </w:t>
      </w:r>
      <w:r w:rsidRPr="00DF6949">
        <w:rPr>
          <w:spacing w:val="1"/>
          <w:w w:val="113"/>
          <w:sz w:val="24"/>
          <w:szCs w:val="24"/>
        </w:rPr>
        <w:t>i</w:t>
      </w:r>
      <w:r w:rsidRPr="00DF6949">
        <w:rPr>
          <w:w w:val="125"/>
          <w:sz w:val="24"/>
          <w:szCs w:val="24"/>
        </w:rPr>
        <w:t>nte</w:t>
      </w:r>
      <w:r w:rsidRPr="00DF6949">
        <w:rPr>
          <w:spacing w:val="-1"/>
          <w:w w:val="125"/>
          <w:sz w:val="24"/>
          <w:szCs w:val="24"/>
        </w:rPr>
        <w:t>r</w:t>
      </w:r>
      <w:r w:rsidRPr="00DF6949">
        <w:rPr>
          <w:spacing w:val="1"/>
          <w:w w:val="125"/>
          <w:sz w:val="24"/>
          <w:szCs w:val="24"/>
        </w:rPr>
        <w:t>a</w:t>
      </w:r>
      <w:r w:rsidRPr="00DF6949">
        <w:rPr>
          <w:spacing w:val="-1"/>
          <w:sz w:val="24"/>
          <w:szCs w:val="24"/>
        </w:rPr>
        <w:t>c</w:t>
      </w:r>
      <w:r w:rsidRPr="00DF6949">
        <w:rPr>
          <w:w w:val="127"/>
          <w:sz w:val="24"/>
          <w:szCs w:val="24"/>
        </w:rPr>
        <w:t>t</w:t>
      </w:r>
      <w:r w:rsidRPr="00DF6949">
        <w:rPr>
          <w:spacing w:val="1"/>
          <w:w w:val="127"/>
          <w:sz w:val="24"/>
          <w:szCs w:val="24"/>
        </w:rPr>
        <w:t>i</w:t>
      </w:r>
      <w:r w:rsidRPr="00DF6949">
        <w:rPr>
          <w:w w:val="113"/>
          <w:sz w:val="24"/>
          <w:szCs w:val="24"/>
        </w:rPr>
        <w:t>on</w:t>
      </w:r>
      <w:r w:rsidRPr="00DF6949">
        <w:rPr>
          <w:spacing w:val="-1"/>
          <w:w w:val="113"/>
          <w:sz w:val="24"/>
          <w:szCs w:val="24"/>
        </w:rPr>
        <w:t>s</w:t>
      </w:r>
    </w:p>
    <w:p w:rsidR="0047596C" w:rsidRDefault="0047596C">
      <w:pPr>
        <w:spacing w:line="200" w:lineRule="exact"/>
      </w:pPr>
    </w:p>
    <w:p w:rsidR="0047596C" w:rsidRDefault="0047596C">
      <w:pPr>
        <w:spacing w:before="4" w:line="200" w:lineRule="exact"/>
      </w:pPr>
    </w:p>
    <w:p w:rsidR="0047596C" w:rsidRPr="00A400C6" w:rsidRDefault="00A400C6" w:rsidP="00A400C6">
      <w:pPr>
        <w:pStyle w:val="ListParagraph"/>
        <w:numPr>
          <w:ilvl w:val="0"/>
          <w:numId w:val="13"/>
        </w:numPr>
        <w:rPr>
          <w:b/>
          <w:sz w:val="28"/>
          <w:szCs w:val="28"/>
        </w:rPr>
      </w:pPr>
      <w:r>
        <w:rPr>
          <w:b/>
          <w:spacing w:val="2"/>
          <w:sz w:val="28"/>
          <w:szCs w:val="28"/>
        </w:rPr>
        <w:t xml:space="preserve"> </w:t>
      </w:r>
      <w:r w:rsidR="007F4BD5" w:rsidRPr="00A400C6">
        <w:rPr>
          <w:b/>
          <w:spacing w:val="2"/>
          <w:sz w:val="28"/>
          <w:szCs w:val="28"/>
        </w:rPr>
        <w:t>R</w:t>
      </w:r>
      <w:r w:rsidR="007F4BD5" w:rsidRPr="00A400C6">
        <w:rPr>
          <w:b/>
          <w:sz w:val="28"/>
          <w:szCs w:val="28"/>
        </w:rPr>
        <w:t>i</w:t>
      </w:r>
      <w:r w:rsidR="007F4BD5" w:rsidRPr="00A400C6">
        <w:rPr>
          <w:b/>
          <w:spacing w:val="1"/>
          <w:sz w:val="28"/>
          <w:szCs w:val="28"/>
        </w:rPr>
        <w:t>s</w:t>
      </w:r>
      <w:r w:rsidR="003179F9" w:rsidRPr="00A400C6">
        <w:rPr>
          <w:b/>
          <w:sz w:val="28"/>
          <w:szCs w:val="28"/>
        </w:rPr>
        <w:t xml:space="preserve">k </w:t>
      </w:r>
      <w:r w:rsidR="007F4BD5" w:rsidRPr="00A400C6">
        <w:rPr>
          <w:b/>
          <w:spacing w:val="1"/>
          <w:w w:val="105"/>
          <w:sz w:val="28"/>
          <w:szCs w:val="28"/>
        </w:rPr>
        <w:t>M</w:t>
      </w:r>
      <w:r w:rsidR="007F4BD5" w:rsidRPr="00A400C6">
        <w:rPr>
          <w:b/>
          <w:w w:val="124"/>
          <w:sz w:val="28"/>
          <w:szCs w:val="28"/>
        </w:rPr>
        <w:t>an</w:t>
      </w:r>
      <w:r w:rsidR="007F4BD5" w:rsidRPr="00A400C6">
        <w:rPr>
          <w:b/>
          <w:spacing w:val="2"/>
          <w:w w:val="124"/>
          <w:sz w:val="28"/>
          <w:szCs w:val="28"/>
        </w:rPr>
        <w:t>a</w:t>
      </w:r>
      <w:r w:rsidR="007F4BD5" w:rsidRPr="00A400C6">
        <w:rPr>
          <w:b/>
          <w:spacing w:val="-1"/>
          <w:w w:val="107"/>
          <w:sz w:val="28"/>
          <w:szCs w:val="28"/>
        </w:rPr>
        <w:t>g</w:t>
      </w:r>
      <w:r w:rsidR="007F4BD5" w:rsidRPr="00A400C6">
        <w:rPr>
          <w:b/>
          <w:spacing w:val="1"/>
          <w:w w:val="112"/>
          <w:sz w:val="28"/>
          <w:szCs w:val="28"/>
        </w:rPr>
        <w:t>e</w:t>
      </w:r>
      <w:r w:rsidR="007F4BD5" w:rsidRPr="00A400C6">
        <w:rPr>
          <w:b/>
          <w:w w:val="116"/>
          <w:sz w:val="28"/>
          <w:szCs w:val="28"/>
        </w:rPr>
        <w:t>ment:</w:t>
      </w:r>
    </w:p>
    <w:p w:rsidR="00D61A9C" w:rsidRDefault="00D61A9C">
      <w:pPr>
        <w:spacing w:before="11" w:line="250" w:lineRule="auto"/>
        <w:ind w:left="100" w:right="600" w:firstLine="1457"/>
        <w:rPr>
          <w:spacing w:val="-3"/>
          <w:sz w:val="24"/>
          <w:szCs w:val="24"/>
        </w:rPr>
      </w:pPr>
    </w:p>
    <w:p w:rsidR="0047596C" w:rsidRPr="00DF6949" w:rsidRDefault="007F4BD5" w:rsidP="00DF6949">
      <w:pPr>
        <w:spacing w:before="11" w:line="250" w:lineRule="auto"/>
        <w:ind w:right="600"/>
        <w:rPr>
          <w:sz w:val="24"/>
          <w:szCs w:val="24"/>
        </w:rPr>
      </w:pPr>
      <w:r w:rsidRPr="00DF6949">
        <w:rPr>
          <w:spacing w:val="-3"/>
          <w:sz w:val="24"/>
          <w:szCs w:val="24"/>
        </w:rPr>
        <w:t>R</w:t>
      </w:r>
      <w:r w:rsidRPr="00DF6949">
        <w:rPr>
          <w:spacing w:val="1"/>
          <w:sz w:val="24"/>
          <w:szCs w:val="24"/>
        </w:rPr>
        <w:t>i</w:t>
      </w:r>
      <w:r w:rsidRPr="00DF6949">
        <w:rPr>
          <w:sz w:val="24"/>
          <w:szCs w:val="24"/>
        </w:rPr>
        <w:t xml:space="preserve">sk </w:t>
      </w:r>
      <w:r w:rsidRPr="00DF6949">
        <w:rPr>
          <w:w w:val="117"/>
          <w:sz w:val="24"/>
          <w:szCs w:val="24"/>
        </w:rPr>
        <w:t>m</w:t>
      </w:r>
      <w:r w:rsidRPr="00DF6949">
        <w:rPr>
          <w:spacing w:val="1"/>
          <w:w w:val="117"/>
          <w:sz w:val="24"/>
          <w:szCs w:val="24"/>
        </w:rPr>
        <w:t>a</w:t>
      </w:r>
      <w:r w:rsidRPr="00DF6949">
        <w:rPr>
          <w:w w:val="117"/>
          <w:sz w:val="24"/>
          <w:szCs w:val="24"/>
        </w:rPr>
        <w:t>nage</w:t>
      </w:r>
      <w:r w:rsidRPr="00DF6949">
        <w:rPr>
          <w:spacing w:val="-2"/>
          <w:w w:val="117"/>
          <w:sz w:val="24"/>
          <w:szCs w:val="24"/>
        </w:rPr>
        <w:t>m</w:t>
      </w:r>
      <w:r w:rsidRPr="00DF6949">
        <w:rPr>
          <w:w w:val="117"/>
          <w:sz w:val="24"/>
          <w:szCs w:val="24"/>
        </w:rPr>
        <w:t>ent</w:t>
      </w:r>
      <w:r w:rsidRPr="00DF6949">
        <w:rPr>
          <w:spacing w:val="4"/>
          <w:w w:val="117"/>
          <w:sz w:val="24"/>
          <w:szCs w:val="24"/>
        </w:rPr>
        <w:t xml:space="preserve"> </w:t>
      </w:r>
      <w:r w:rsidRPr="00DF6949">
        <w:rPr>
          <w:spacing w:val="1"/>
          <w:sz w:val="24"/>
          <w:szCs w:val="24"/>
        </w:rPr>
        <w:t>i</w:t>
      </w:r>
      <w:r w:rsidRPr="00DF6949">
        <w:rPr>
          <w:sz w:val="24"/>
          <w:szCs w:val="24"/>
        </w:rPr>
        <w:t>s</w:t>
      </w:r>
      <w:r w:rsidRPr="00DF6949">
        <w:rPr>
          <w:spacing w:val="32"/>
          <w:sz w:val="24"/>
          <w:szCs w:val="24"/>
        </w:rPr>
        <w:t xml:space="preserve"> </w:t>
      </w:r>
      <w:r w:rsidR="003179F9" w:rsidRPr="00DF6949">
        <w:rPr>
          <w:sz w:val="24"/>
          <w:szCs w:val="24"/>
        </w:rPr>
        <w:t xml:space="preserve">the </w:t>
      </w:r>
      <w:r w:rsidRPr="00DF6949">
        <w:rPr>
          <w:spacing w:val="-1"/>
          <w:w w:val="116"/>
          <w:sz w:val="24"/>
          <w:szCs w:val="24"/>
        </w:rPr>
        <w:t>a</w:t>
      </w:r>
      <w:r w:rsidRPr="00DF6949">
        <w:rPr>
          <w:spacing w:val="1"/>
          <w:w w:val="116"/>
          <w:sz w:val="24"/>
          <w:szCs w:val="24"/>
        </w:rPr>
        <w:t>b</w:t>
      </w:r>
      <w:r w:rsidRPr="00DF6949">
        <w:rPr>
          <w:spacing w:val="-1"/>
          <w:w w:val="116"/>
          <w:sz w:val="24"/>
          <w:szCs w:val="24"/>
        </w:rPr>
        <w:t>i</w:t>
      </w:r>
      <w:r w:rsidRPr="00DF6949">
        <w:rPr>
          <w:spacing w:val="1"/>
          <w:w w:val="116"/>
          <w:sz w:val="24"/>
          <w:szCs w:val="24"/>
        </w:rPr>
        <w:t>li</w:t>
      </w:r>
      <w:r w:rsidRPr="00DF6949">
        <w:rPr>
          <w:w w:val="116"/>
          <w:sz w:val="24"/>
          <w:szCs w:val="24"/>
        </w:rPr>
        <w:t>ty</w:t>
      </w:r>
      <w:r w:rsidRPr="00DF6949">
        <w:rPr>
          <w:spacing w:val="-2"/>
          <w:w w:val="116"/>
          <w:sz w:val="24"/>
          <w:szCs w:val="24"/>
        </w:rPr>
        <w:t xml:space="preserve"> </w:t>
      </w:r>
      <w:r w:rsidRPr="00DF6949">
        <w:rPr>
          <w:sz w:val="24"/>
          <w:szCs w:val="24"/>
        </w:rPr>
        <w:t>to</w:t>
      </w:r>
      <w:r w:rsidRPr="00DF6949">
        <w:rPr>
          <w:spacing w:val="34"/>
          <w:sz w:val="24"/>
          <w:szCs w:val="24"/>
        </w:rPr>
        <w:t xml:space="preserve"> </w:t>
      </w:r>
      <w:r w:rsidRPr="00DF6949">
        <w:rPr>
          <w:spacing w:val="-1"/>
          <w:w w:val="116"/>
          <w:sz w:val="24"/>
          <w:szCs w:val="24"/>
        </w:rPr>
        <w:t>pr</w:t>
      </w:r>
      <w:r w:rsidRPr="00DF6949">
        <w:rPr>
          <w:w w:val="116"/>
          <w:sz w:val="24"/>
          <w:szCs w:val="24"/>
        </w:rPr>
        <w:t>e</w:t>
      </w:r>
      <w:r w:rsidRPr="00DF6949">
        <w:rPr>
          <w:spacing w:val="-1"/>
          <w:w w:val="116"/>
          <w:sz w:val="24"/>
          <w:szCs w:val="24"/>
        </w:rPr>
        <w:t>d</w:t>
      </w:r>
      <w:r w:rsidRPr="00DF6949">
        <w:rPr>
          <w:spacing w:val="1"/>
          <w:w w:val="116"/>
          <w:sz w:val="24"/>
          <w:szCs w:val="24"/>
        </w:rPr>
        <w:t>i</w:t>
      </w:r>
      <w:r w:rsidRPr="00DF6949">
        <w:rPr>
          <w:spacing w:val="-1"/>
          <w:w w:val="116"/>
          <w:sz w:val="24"/>
          <w:szCs w:val="24"/>
        </w:rPr>
        <w:t>c</w:t>
      </w:r>
      <w:r w:rsidRPr="00DF6949">
        <w:rPr>
          <w:w w:val="116"/>
          <w:sz w:val="24"/>
          <w:szCs w:val="24"/>
        </w:rPr>
        <w:t>t</w:t>
      </w:r>
      <w:r w:rsidRPr="00DF6949">
        <w:rPr>
          <w:spacing w:val="-1"/>
          <w:w w:val="116"/>
          <w:sz w:val="24"/>
          <w:szCs w:val="24"/>
        </w:rPr>
        <w:t xml:space="preserve"> </w:t>
      </w:r>
      <w:r w:rsidRPr="00DF6949">
        <w:rPr>
          <w:spacing w:val="1"/>
          <w:w w:val="116"/>
          <w:sz w:val="24"/>
          <w:szCs w:val="24"/>
        </w:rPr>
        <w:t>t</w:t>
      </w:r>
      <w:r w:rsidRPr="00DF6949">
        <w:rPr>
          <w:w w:val="116"/>
          <w:sz w:val="24"/>
          <w:szCs w:val="24"/>
        </w:rPr>
        <w:t>he</w:t>
      </w:r>
      <w:r w:rsidRPr="00DF6949">
        <w:rPr>
          <w:spacing w:val="15"/>
          <w:w w:val="116"/>
          <w:sz w:val="24"/>
          <w:szCs w:val="24"/>
        </w:rPr>
        <w:t xml:space="preserve"> </w:t>
      </w:r>
      <w:r w:rsidRPr="00DF6949">
        <w:rPr>
          <w:spacing w:val="-1"/>
          <w:w w:val="116"/>
          <w:sz w:val="24"/>
          <w:szCs w:val="24"/>
        </w:rPr>
        <w:t>pr</w:t>
      </w:r>
      <w:r w:rsidRPr="00DF6949">
        <w:rPr>
          <w:w w:val="116"/>
          <w:sz w:val="24"/>
          <w:szCs w:val="24"/>
        </w:rPr>
        <w:t>o</w:t>
      </w:r>
      <w:r w:rsidRPr="00DF6949">
        <w:rPr>
          <w:spacing w:val="1"/>
          <w:w w:val="116"/>
          <w:sz w:val="24"/>
          <w:szCs w:val="24"/>
        </w:rPr>
        <w:t>bl</w:t>
      </w:r>
      <w:r w:rsidRPr="00DF6949">
        <w:rPr>
          <w:w w:val="116"/>
          <w:sz w:val="24"/>
          <w:szCs w:val="24"/>
        </w:rPr>
        <w:t>e</w:t>
      </w:r>
      <w:r w:rsidRPr="00DF6949">
        <w:rPr>
          <w:spacing w:val="6"/>
          <w:w w:val="116"/>
          <w:sz w:val="24"/>
          <w:szCs w:val="24"/>
        </w:rPr>
        <w:t>m</w:t>
      </w:r>
      <w:r w:rsidRPr="00DF6949">
        <w:rPr>
          <w:w w:val="116"/>
          <w:sz w:val="24"/>
          <w:szCs w:val="24"/>
        </w:rPr>
        <w:t>s</w:t>
      </w:r>
      <w:r w:rsidRPr="00DF6949">
        <w:rPr>
          <w:spacing w:val="-28"/>
          <w:w w:val="116"/>
          <w:sz w:val="24"/>
          <w:szCs w:val="24"/>
        </w:rPr>
        <w:t xml:space="preserve"> </w:t>
      </w:r>
      <w:r w:rsidRPr="00DF6949">
        <w:rPr>
          <w:w w:val="116"/>
          <w:sz w:val="24"/>
          <w:szCs w:val="24"/>
        </w:rPr>
        <w:t>befo</w:t>
      </w:r>
      <w:r w:rsidRPr="00DF6949">
        <w:rPr>
          <w:spacing w:val="-2"/>
          <w:w w:val="116"/>
          <w:sz w:val="24"/>
          <w:szCs w:val="24"/>
        </w:rPr>
        <w:t>r</w:t>
      </w:r>
      <w:r w:rsidRPr="00DF6949">
        <w:rPr>
          <w:w w:val="116"/>
          <w:sz w:val="24"/>
          <w:szCs w:val="24"/>
        </w:rPr>
        <w:t xml:space="preserve">ehand </w:t>
      </w:r>
      <w:r w:rsidRPr="00DF6949">
        <w:rPr>
          <w:spacing w:val="1"/>
          <w:sz w:val="24"/>
          <w:szCs w:val="24"/>
        </w:rPr>
        <w:t>a</w:t>
      </w:r>
      <w:r w:rsidRPr="00DF6949">
        <w:rPr>
          <w:sz w:val="24"/>
          <w:szCs w:val="24"/>
        </w:rPr>
        <w:t xml:space="preserve">nd </w:t>
      </w:r>
      <w:r w:rsidRPr="00DF6949">
        <w:rPr>
          <w:w w:val="118"/>
          <w:sz w:val="24"/>
          <w:szCs w:val="24"/>
        </w:rPr>
        <w:t>t</w:t>
      </w:r>
      <w:r w:rsidRPr="00DF6949">
        <w:rPr>
          <w:spacing w:val="1"/>
          <w:w w:val="118"/>
          <w:sz w:val="24"/>
          <w:szCs w:val="24"/>
        </w:rPr>
        <w:t>a</w:t>
      </w:r>
      <w:r w:rsidRPr="00DF6949">
        <w:rPr>
          <w:w w:val="118"/>
          <w:sz w:val="24"/>
          <w:szCs w:val="24"/>
        </w:rPr>
        <w:t>king</w:t>
      </w:r>
      <w:r w:rsidRPr="00DF6949">
        <w:rPr>
          <w:spacing w:val="7"/>
          <w:w w:val="118"/>
          <w:sz w:val="24"/>
          <w:szCs w:val="24"/>
        </w:rPr>
        <w:t xml:space="preserve"> </w:t>
      </w:r>
      <w:r w:rsidRPr="00DF6949">
        <w:rPr>
          <w:w w:val="118"/>
          <w:sz w:val="24"/>
          <w:szCs w:val="24"/>
        </w:rPr>
        <w:t>ne</w:t>
      </w:r>
      <w:r w:rsidRPr="00DF6949">
        <w:rPr>
          <w:spacing w:val="-1"/>
          <w:w w:val="118"/>
          <w:sz w:val="24"/>
          <w:szCs w:val="24"/>
        </w:rPr>
        <w:t>c</w:t>
      </w:r>
      <w:r w:rsidRPr="00DF6949">
        <w:rPr>
          <w:w w:val="118"/>
          <w:sz w:val="24"/>
          <w:szCs w:val="24"/>
        </w:rPr>
        <w:t>es</w:t>
      </w:r>
      <w:r w:rsidRPr="00DF6949">
        <w:rPr>
          <w:spacing w:val="-1"/>
          <w:w w:val="118"/>
          <w:sz w:val="24"/>
          <w:szCs w:val="24"/>
        </w:rPr>
        <w:t>s</w:t>
      </w:r>
      <w:r w:rsidRPr="00DF6949">
        <w:rPr>
          <w:spacing w:val="1"/>
          <w:w w:val="118"/>
          <w:sz w:val="24"/>
          <w:szCs w:val="24"/>
        </w:rPr>
        <w:t>a</w:t>
      </w:r>
      <w:r w:rsidRPr="00DF6949">
        <w:rPr>
          <w:spacing w:val="-1"/>
          <w:w w:val="118"/>
          <w:sz w:val="24"/>
          <w:szCs w:val="24"/>
        </w:rPr>
        <w:t>r</w:t>
      </w:r>
      <w:r w:rsidRPr="00DF6949">
        <w:rPr>
          <w:w w:val="118"/>
          <w:sz w:val="24"/>
          <w:szCs w:val="24"/>
        </w:rPr>
        <w:t>y</w:t>
      </w:r>
      <w:r w:rsidRPr="00DF6949">
        <w:rPr>
          <w:spacing w:val="-25"/>
          <w:w w:val="118"/>
          <w:sz w:val="24"/>
          <w:szCs w:val="24"/>
        </w:rPr>
        <w:t xml:space="preserve"> </w:t>
      </w:r>
      <w:r w:rsidRPr="00DF6949">
        <w:rPr>
          <w:w w:val="118"/>
          <w:sz w:val="24"/>
          <w:szCs w:val="24"/>
        </w:rPr>
        <w:t>st</w:t>
      </w:r>
      <w:r w:rsidRPr="00DF6949">
        <w:rPr>
          <w:spacing w:val="-1"/>
          <w:w w:val="118"/>
          <w:sz w:val="24"/>
          <w:szCs w:val="24"/>
        </w:rPr>
        <w:t>r</w:t>
      </w:r>
      <w:r w:rsidRPr="00DF6949">
        <w:rPr>
          <w:spacing w:val="1"/>
          <w:w w:val="118"/>
          <w:sz w:val="24"/>
          <w:szCs w:val="24"/>
        </w:rPr>
        <w:t>a</w:t>
      </w:r>
      <w:r w:rsidRPr="00DF6949">
        <w:rPr>
          <w:w w:val="118"/>
          <w:sz w:val="24"/>
          <w:szCs w:val="24"/>
        </w:rPr>
        <w:t>te</w:t>
      </w:r>
      <w:r w:rsidRPr="00DF6949">
        <w:rPr>
          <w:spacing w:val="1"/>
          <w:w w:val="118"/>
          <w:sz w:val="24"/>
          <w:szCs w:val="24"/>
        </w:rPr>
        <w:t>gi</w:t>
      </w:r>
      <w:r w:rsidRPr="00DF6949">
        <w:rPr>
          <w:w w:val="118"/>
          <w:sz w:val="24"/>
          <w:szCs w:val="24"/>
        </w:rPr>
        <w:t>es</w:t>
      </w:r>
      <w:r w:rsidRPr="00DF6949">
        <w:rPr>
          <w:spacing w:val="14"/>
          <w:w w:val="118"/>
          <w:sz w:val="24"/>
          <w:szCs w:val="24"/>
        </w:rPr>
        <w:t xml:space="preserve"> </w:t>
      </w:r>
      <w:r w:rsidRPr="00DF6949">
        <w:rPr>
          <w:sz w:val="24"/>
          <w:szCs w:val="24"/>
        </w:rPr>
        <w:t>to</w:t>
      </w:r>
      <w:r w:rsidRPr="00DF6949">
        <w:rPr>
          <w:spacing w:val="33"/>
          <w:sz w:val="24"/>
          <w:szCs w:val="24"/>
        </w:rPr>
        <w:t xml:space="preserve"> </w:t>
      </w:r>
      <w:r w:rsidR="003179F9" w:rsidRPr="00DF6949">
        <w:rPr>
          <w:w w:val="118"/>
          <w:sz w:val="24"/>
          <w:szCs w:val="24"/>
        </w:rPr>
        <w:t>m</w:t>
      </w:r>
      <w:r w:rsidR="003179F9" w:rsidRPr="00DF6949">
        <w:rPr>
          <w:spacing w:val="1"/>
          <w:w w:val="118"/>
          <w:sz w:val="24"/>
          <w:szCs w:val="24"/>
        </w:rPr>
        <w:t>i</w:t>
      </w:r>
      <w:r w:rsidR="003179F9" w:rsidRPr="00DF6949">
        <w:rPr>
          <w:spacing w:val="-4"/>
          <w:w w:val="118"/>
          <w:sz w:val="24"/>
          <w:szCs w:val="24"/>
        </w:rPr>
        <w:t>n</w:t>
      </w:r>
      <w:r w:rsidR="003179F9" w:rsidRPr="00DF6949">
        <w:rPr>
          <w:spacing w:val="1"/>
          <w:w w:val="118"/>
          <w:sz w:val="24"/>
          <w:szCs w:val="24"/>
        </w:rPr>
        <w:t>i</w:t>
      </w:r>
      <w:r w:rsidR="003179F9" w:rsidRPr="00DF6949">
        <w:rPr>
          <w:w w:val="118"/>
          <w:sz w:val="24"/>
          <w:szCs w:val="24"/>
        </w:rPr>
        <w:t>m</w:t>
      </w:r>
      <w:r w:rsidR="003179F9" w:rsidRPr="00DF6949">
        <w:rPr>
          <w:spacing w:val="1"/>
          <w:w w:val="118"/>
          <w:sz w:val="24"/>
          <w:szCs w:val="24"/>
        </w:rPr>
        <w:t>i</w:t>
      </w:r>
      <w:r w:rsidR="00DF6949" w:rsidRPr="00DF6949">
        <w:rPr>
          <w:spacing w:val="-4"/>
          <w:w w:val="118"/>
          <w:sz w:val="24"/>
          <w:szCs w:val="24"/>
        </w:rPr>
        <w:t>z</w:t>
      </w:r>
      <w:r w:rsidR="003179F9" w:rsidRPr="00DF6949">
        <w:rPr>
          <w:w w:val="118"/>
          <w:sz w:val="24"/>
          <w:szCs w:val="24"/>
        </w:rPr>
        <w:t>e</w:t>
      </w:r>
      <w:r w:rsidRPr="00DF6949">
        <w:rPr>
          <w:spacing w:val="-29"/>
          <w:w w:val="118"/>
          <w:sz w:val="24"/>
          <w:szCs w:val="24"/>
        </w:rPr>
        <w:t xml:space="preserve"> </w:t>
      </w:r>
      <w:r w:rsidRPr="00DF6949">
        <w:rPr>
          <w:w w:val="118"/>
          <w:sz w:val="24"/>
          <w:szCs w:val="24"/>
        </w:rPr>
        <w:t>them.</w:t>
      </w:r>
    </w:p>
    <w:p w:rsidR="00DF6949" w:rsidRPr="00DF6949" w:rsidRDefault="007F4BD5" w:rsidP="00DF6949">
      <w:pPr>
        <w:spacing w:before="2"/>
        <w:rPr>
          <w:spacing w:val="-25"/>
          <w:w w:val="118"/>
          <w:sz w:val="24"/>
          <w:szCs w:val="24"/>
        </w:rPr>
      </w:pPr>
      <w:r w:rsidRPr="00DF6949">
        <w:rPr>
          <w:w w:val="114"/>
          <w:sz w:val="24"/>
          <w:szCs w:val="24"/>
        </w:rPr>
        <w:t>Ris</w:t>
      </w:r>
      <w:r w:rsidRPr="00DF6949">
        <w:rPr>
          <w:spacing w:val="-1"/>
          <w:w w:val="114"/>
          <w:sz w:val="24"/>
          <w:szCs w:val="24"/>
        </w:rPr>
        <w:t>k</w:t>
      </w:r>
      <w:r w:rsidRPr="00DF6949">
        <w:rPr>
          <w:w w:val="114"/>
          <w:sz w:val="24"/>
          <w:szCs w:val="24"/>
        </w:rPr>
        <w:t xml:space="preserve">s </w:t>
      </w:r>
      <w:r w:rsidRPr="00DF6949">
        <w:rPr>
          <w:spacing w:val="-1"/>
          <w:sz w:val="24"/>
          <w:szCs w:val="24"/>
        </w:rPr>
        <w:t>c</w:t>
      </w:r>
      <w:r w:rsidRPr="00DF6949">
        <w:rPr>
          <w:spacing w:val="1"/>
          <w:sz w:val="24"/>
          <w:szCs w:val="24"/>
        </w:rPr>
        <w:t>a</w:t>
      </w:r>
      <w:r w:rsidRPr="00DF6949">
        <w:rPr>
          <w:sz w:val="24"/>
          <w:szCs w:val="24"/>
        </w:rPr>
        <w:t>n</w:t>
      </w:r>
      <w:r w:rsidRPr="00DF6949">
        <w:rPr>
          <w:spacing w:val="60"/>
          <w:sz w:val="24"/>
          <w:szCs w:val="24"/>
        </w:rPr>
        <w:t xml:space="preserve"> </w:t>
      </w:r>
      <w:r w:rsidRPr="00DF6949">
        <w:rPr>
          <w:spacing w:val="1"/>
          <w:sz w:val="24"/>
          <w:szCs w:val="24"/>
        </w:rPr>
        <w:t>b</w:t>
      </w:r>
      <w:r w:rsidRPr="00DF6949">
        <w:rPr>
          <w:sz w:val="24"/>
          <w:szCs w:val="24"/>
        </w:rPr>
        <w:t>e</w:t>
      </w:r>
      <w:r w:rsidRPr="00DF6949">
        <w:rPr>
          <w:spacing w:val="33"/>
          <w:sz w:val="24"/>
          <w:szCs w:val="24"/>
        </w:rPr>
        <w:t xml:space="preserve"> </w:t>
      </w:r>
      <w:r w:rsidRPr="00DF6949">
        <w:rPr>
          <w:sz w:val="24"/>
          <w:szCs w:val="24"/>
        </w:rPr>
        <w:t>of</w:t>
      </w:r>
      <w:r w:rsidRPr="00DF6949">
        <w:rPr>
          <w:spacing w:val="7"/>
          <w:sz w:val="24"/>
          <w:szCs w:val="24"/>
        </w:rPr>
        <w:t xml:space="preserve"> </w:t>
      </w:r>
      <w:r w:rsidRPr="00DF6949">
        <w:rPr>
          <w:w w:val="118"/>
          <w:sz w:val="24"/>
          <w:szCs w:val="24"/>
        </w:rPr>
        <w:t>th</w:t>
      </w:r>
      <w:r w:rsidRPr="00DF6949">
        <w:rPr>
          <w:spacing w:val="-1"/>
          <w:w w:val="118"/>
          <w:sz w:val="24"/>
          <w:szCs w:val="24"/>
        </w:rPr>
        <w:t>r</w:t>
      </w:r>
      <w:r w:rsidRPr="00DF6949">
        <w:rPr>
          <w:w w:val="118"/>
          <w:sz w:val="24"/>
          <w:szCs w:val="24"/>
        </w:rPr>
        <w:t>ee</w:t>
      </w:r>
      <w:r w:rsidRPr="00DF6949">
        <w:rPr>
          <w:spacing w:val="16"/>
          <w:w w:val="118"/>
          <w:sz w:val="24"/>
          <w:szCs w:val="24"/>
        </w:rPr>
        <w:t xml:space="preserve"> </w:t>
      </w:r>
      <w:r w:rsidRPr="00DF6949">
        <w:rPr>
          <w:w w:val="118"/>
          <w:sz w:val="24"/>
          <w:szCs w:val="24"/>
        </w:rPr>
        <w:t>t</w:t>
      </w:r>
      <w:r w:rsidRPr="00DF6949">
        <w:rPr>
          <w:spacing w:val="1"/>
          <w:w w:val="118"/>
          <w:sz w:val="24"/>
          <w:szCs w:val="24"/>
        </w:rPr>
        <w:t>y</w:t>
      </w:r>
      <w:r w:rsidRPr="00DF6949">
        <w:rPr>
          <w:spacing w:val="-1"/>
          <w:w w:val="118"/>
          <w:sz w:val="24"/>
          <w:szCs w:val="24"/>
        </w:rPr>
        <w:t>p</w:t>
      </w:r>
      <w:r w:rsidRPr="00DF6949">
        <w:rPr>
          <w:w w:val="118"/>
          <w:sz w:val="24"/>
          <w:szCs w:val="24"/>
        </w:rPr>
        <w:t>es:</w:t>
      </w:r>
      <w:r w:rsidRPr="00DF6949">
        <w:rPr>
          <w:spacing w:val="-25"/>
          <w:w w:val="118"/>
          <w:sz w:val="24"/>
          <w:szCs w:val="24"/>
        </w:rPr>
        <w:t xml:space="preserve"> </w:t>
      </w:r>
    </w:p>
    <w:p w:rsidR="00DF6949" w:rsidRPr="00DF6949" w:rsidRDefault="007F4BD5" w:rsidP="00DF6949">
      <w:pPr>
        <w:pStyle w:val="ListParagraph"/>
        <w:numPr>
          <w:ilvl w:val="0"/>
          <w:numId w:val="17"/>
        </w:numPr>
        <w:spacing w:before="2"/>
        <w:rPr>
          <w:sz w:val="24"/>
          <w:szCs w:val="24"/>
        </w:rPr>
      </w:pPr>
      <w:r w:rsidRPr="00DF6949">
        <w:rPr>
          <w:w w:val="117"/>
          <w:sz w:val="24"/>
          <w:szCs w:val="24"/>
        </w:rPr>
        <w:t>Gene</w:t>
      </w:r>
      <w:r w:rsidRPr="00DF6949">
        <w:rPr>
          <w:spacing w:val="-1"/>
          <w:w w:val="117"/>
          <w:sz w:val="24"/>
          <w:szCs w:val="24"/>
        </w:rPr>
        <w:t>r</w:t>
      </w:r>
      <w:r w:rsidRPr="00DF6949">
        <w:rPr>
          <w:spacing w:val="1"/>
          <w:w w:val="117"/>
          <w:sz w:val="24"/>
          <w:szCs w:val="24"/>
        </w:rPr>
        <w:t>a</w:t>
      </w:r>
      <w:r w:rsidRPr="00DF6949">
        <w:rPr>
          <w:w w:val="117"/>
          <w:sz w:val="24"/>
          <w:szCs w:val="24"/>
        </w:rPr>
        <w:t>l</w:t>
      </w:r>
      <w:r w:rsidRPr="00DF6949">
        <w:rPr>
          <w:spacing w:val="-2"/>
          <w:w w:val="117"/>
          <w:sz w:val="24"/>
          <w:szCs w:val="24"/>
        </w:rPr>
        <w:t xml:space="preserve"> </w:t>
      </w:r>
      <w:r w:rsidRPr="00DF6949">
        <w:rPr>
          <w:w w:val="124"/>
          <w:sz w:val="24"/>
          <w:szCs w:val="24"/>
        </w:rPr>
        <w:t>r</w:t>
      </w:r>
      <w:r w:rsidRPr="00DF6949">
        <w:rPr>
          <w:spacing w:val="1"/>
          <w:w w:val="124"/>
          <w:sz w:val="24"/>
          <w:szCs w:val="24"/>
        </w:rPr>
        <w:t>i</w:t>
      </w:r>
      <w:r w:rsidRPr="00DF6949">
        <w:rPr>
          <w:w w:val="118"/>
          <w:sz w:val="24"/>
          <w:szCs w:val="24"/>
        </w:rPr>
        <w:t>s</w:t>
      </w:r>
      <w:r w:rsidRPr="00DF6949">
        <w:rPr>
          <w:spacing w:val="-4"/>
          <w:w w:val="118"/>
          <w:sz w:val="24"/>
          <w:szCs w:val="24"/>
        </w:rPr>
        <w:t>k</w:t>
      </w:r>
      <w:r w:rsidRPr="00DF6949">
        <w:rPr>
          <w:w w:val="118"/>
          <w:sz w:val="24"/>
          <w:szCs w:val="24"/>
        </w:rPr>
        <w:t>s</w:t>
      </w:r>
    </w:p>
    <w:p w:rsidR="00DF6949" w:rsidRPr="00DF6949" w:rsidRDefault="007F4BD5" w:rsidP="00DF6949">
      <w:pPr>
        <w:pStyle w:val="ListParagraph"/>
        <w:numPr>
          <w:ilvl w:val="0"/>
          <w:numId w:val="17"/>
        </w:numPr>
        <w:spacing w:before="2"/>
        <w:rPr>
          <w:sz w:val="24"/>
          <w:szCs w:val="24"/>
        </w:rPr>
      </w:pPr>
      <w:r w:rsidRPr="00DF6949">
        <w:rPr>
          <w:spacing w:val="-1"/>
          <w:w w:val="114"/>
          <w:sz w:val="24"/>
          <w:szCs w:val="24"/>
        </w:rPr>
        <w:t>R</w:t>
      </w:r>
      <w:r w:rsidRPr="00DF6949">
        <w:rPr>
          <w:spacing w:val="1"/>
          <w:w w:val="114"/>
          <w:sz w:val="24"/>
          <w:szCs w:val="24"/>
        </w:rPr>
        <w:t>i</w:t>
      </w:r>
      <w:r w:rsidRPr="00DF6949">
        <w:rPr>
          <w:w w:val="114"/>
          <w:sz w:val="24"/>
          <w:szCs w:val="24"/>
        </w:rPr>
        <w:t>s</w:t>
      </w:r>
      <w:r w:rsidRPr="00DF6949">
        <w:rPr>
          <w:spacing w:val="-1"/>
          <w:w w:val="114"/>
          <w:sz w:val="24"/>
          <w:szCs w:val="24"/>
        </w:rPr>
        <w:t>k</w:t>
      </w:r>
      <w:r w:rsidRPr="00DF6949">
        <w:rPr>
          <w:w w:val="114"/>
          <w:sz w:val="24"/>
          <w:szCs w:val="24"/>
        </w:rPr>
        <w:t>s</w:t>
      </w:r>
      <w:r w:rsidRPr="00DF6949">
        <w:rPr>
          <w:spacing w:val="1"/>
          <w:w w:val="114"/>
          <w:sz w:val="24"/>
          <w:szCs w:val="24"/>
        </w:rPr>
        <w:t xml:space="preserve"> </w:t>
      </w:r>
      <w:r w:rsidRPr="00DF6949">
        <w:rPr>
          <w:spacing w:val="-1"/>
          <w:sz w:val="24"/>
          <w:szCs w:val="24"/>
        </w:rPr>
        <w:t>d</w:t>
      </w:r>
      <w:r w:rsidRPr="00DF6949">
        <w:rPr>
          <w:sz w:val="24"/>
          <w:szCs w:val="24"/>
        </w:rPr>
        <w:t>ue to</w:t>
      </w:r>
      <w:r w:rsidRPr="00DF6949">
        <w:rPr>
          <w:spacing w:val="33"/>
          <w:sz w:val="24"/>
          <w:szCs w:val="24"/>
        </w:rPr>
        <w:t xml:space="preserve"> </w:t>
      </w:r>
      <w:r w:rsidRPr="00DF6949">
        <w:rPr>
          <w:w w:val="123"/>
          <w:sz w:val="24"/>
          <w:szCs w:val="24"/>
        </w:rPr>
        <w:t>ha</w:t>
      </w:r>
      <w:r w:rsidRPr="00DF6949">
        <w:rPr>
          <w:spacing w:val="-1"/>
          <w:w w:val="133"/>
          <w:sz w:val="24"/>
          <w:szCs w:val="24"/>
        </w:rPr>
        <w:t>r</w:t>
      </w:r>
      <w:r w:rsidRPr="00DF6949">
        <w:rPr>
          <w:spacing w:val="-1"/>
          <w:w w:val="114"/>
          <w:sz w:val="24"/>
          <w:szCs w:val="24"/>
        </w:rPr>
        <w:t>d</w:t>
      </w:r>
      <w:r w:rsidRPr="00DF6949">
        <w:rPr>
          <w:w w:val="114"/>
          <w:sz w:val="24"/>
          <w:szCs w:val="24"/>
        </w:rPr>
        <w:t>w</w:t>
      </w:r>
      <w:r w:rsidRPr="00DF6949">
        <w:rPr>
          <w:spacing w:val="1"/>
          <w:w w:val="114"/>
          <w:sz w:val="24"/>
          <w:szCs w:val="24"/>
        </w:rPr>
        <w:t>a</w:t>
      </w:r>
      <w:r w:rsidRPr="00DF6949">
        <w:rPr>
          <w:spacing w:val="-1"/>
          <w:w w:val="133"/>
          <w:sz w:val="24"/>
          <w:szCs w:val="24"/>
        </w:rPr>
        <w:t>r</w:t>
      </w:r>
      <w:r w:rsidRPr="00DF6949">
        <w:rPr>
          <w:w w:val="112"/>
          <w:sz w:val="24"/>
          <w:szCs w:val="24"/>
        </w:rPr>
        <w:t>e</w:t>
      </w:r>
    </w:p>
    <w:p w:rsidR="0047596C" w:rsidRPr="00DF6949" w:rsidRDefault="007F4BD5" w:rsidP="00DF6949">
      <w:pPr>
        <w:pStyle w:val="ListParagraph"/>
        <w:numPr>
          <w:ilvl w:val="0"/>
          <w:numId w:val="17"/>
        </w:numPr>
        <w:spacing w:before="2"/>
        <w:rPr>
          <w:sz w:val="24"/>
          <w:szCs w:val="24"/>
        </w:rPr>
      </w:pPr>
      <w:r w:rsidRPr="00DF6949">
        <w:rPr>
          <w:spacing w:val="-1"/>
          <w:w w:val="114"/>
          <w:position w:val="-1"/>
          <w:sz w:val="24"/>
          <w:szCs w:val="24"/>
        </w:rPr>
        <w:t>R</w:t>
      </w:r>
      <w:r w:rsidRPr="00DF6949">
        <w:rPr>
          <w:spacing w:val="1"/>
          <w:w w:val="114"/>
          <w:position w:val="-1"/>
          <w:sz w:val="24"/>
          <w:szCs w:val="24"/>
        </w:rPr>
        <w:t>i</w:t>
      </w:r>
      <w:r w:rsidRPr="00DF6949">
        <w:rPr>
          <w:w w:val="114"/>
          <w:position w:val="-1"/>
          <w:sz w:val="24"/>
          <w:szCs w:val="24"/>
        </w:rPr>
        <w:t>s</w:t>
      </w:r>
      <w:r w:rsidRPr="00DF6949">
        <w:rPr>
          <w:spacing w:val="-1"/>
          <w:w w:val="114"/>
          <w:position w:val="-1"/>
          <w:sz w:val="24"/>
          <w:szCs w:val="24"/>
        </w:rPr>
        <w:t>k</w:t>
      </w:r>
      <w:r w:rsidRPr="00DF6949">
        <w:rPr>
          <w:w w:val="114"/>
          <w:position w:val="-1"/>
          <w:sz w:val="24"/>
          <w:szCs w:val="24"/>
        </w:rPr>
        <w:t>s</w:t>
      </w:r>
      <w:r w:rsidRPr="00DF6949">
        <w:rPr>
          <w:spacing w:val="1"/>
          <w:w w:val="114"/>
          <w:position w:val="-1"/>
          <w:sz w:val="24"/>
          <w:szCs w:val="24"/>
        </w:rPr>
        <w:t xml:space="preserve"> </w:t>
      </w:r>
      <w:r w:rsidRPr="00DF6949">
        <w:rPr>
          <w:spacing w:val="-1"/>
          <w:position w:val="-1"/>
          <w:sz w:val="24"/>
          <w:szCs w:val="24"/>
        </w:rPr>
        <w:t>d</w:t>
      </w:r>
      <w:r w:rsidR="003179F9" w:rsidRPr="00DF6949">
        <w:rPr>
          <w:position w:val="-1"/>
          <w:sz w:val="24"/>
          <w:szCs w:val="24"/>
        </w:rPr>
        <w:t>ue</w:t>
      </w:r>
      <w:r w:rsidRPr="00DF6949">
        <w:rPr>
          <w:spacing w:val="2"/>
          <w:position w:val="-1"/>
          <w:sz w:val="24"/>
          <w:szCs w:val="24"/>
        </w:rPr>
        <w:t xml:space="preserve"> </w:t>
      </w:r>
      <w:r w:rsidRPr="00DF6949">
        <w:rPr>
          <w:position w:val="-1"/>
          <w:sz w:val="24"/>
          <w:szCs w:val="24"/>
        </w:rPr>
        <w:t>to</w:t>
      </w:r>
      <w:r w:rsidRPr="00DF6949">
        <w:rPr>
          <w:spacing w:val="33"/>
          <w:position w:val="-1"/>
          <w:sz w:val="24"/>
          <w:szCs w:val="24"/>
        </w:rPr>
        <w:t xml:space="preserve"> </w:t>
      </w:r>
      <w:r w:rsidRPr="00DF6949">
        <w:rPr>
          <w:w w:val="106"/>
          <w:position w:val="-1"/>
          <w:sz w:val="24"/>
          <w:szCs w:val="24"/>
        </w:rPr>
        <w:t>so</w:t>
      </w:r>
      <w:r w:rsidRPr="00DF6949">
        <w:rPr>
          <w:spacing w:val="-1"/>
          <w:w w:val="106"/>
          <w:position w:val="-1"/>
          <w:sz w:val="24"/>
          <w:szCs w:val="24"/>
        </w:rPr>
        <w:t>f</w:t>
      </w:r>
      <w:r w:rsidRPr="00DF6949">
        <w:rPr>
          <w:w w:val="119"/>
          <w:position w:val="-1"/>
          <w:sz w:val="24"/>
          <w:szCs w:val="24"/>
        </w:rPr>
        <w:t>tw</w:t>
      </w:r>
      <w:r w:rsidRPr="00DF6949">
        <w:rPr>
          <w:spacing w:val="1"/>
          <w:w w:val="119"/>
          <w:position w:val="-1"/>
          <w:sz w:val="24"/>
          <w:szCs w:val="24"/>
        </w:rPr>
        <w:t>a</w:t>
      </w:r>
      <w:r w:rsidRPr="00DF6949">
        <w:rPr>
          <w:spacing w:val="-1"/>
          <w:w w:val="133"/>
          <w:position w:val="-1"/>
          <w:sz w:val="24"/>
          <w:szCs w:val="24"/>
        </w:rPr>
        <w:t>r</w:t>
      </w:r>
      <w:r w:rsidRPr="00DF6949">
        <w:rPr>
          <w:w w:val="112"/>
          <w:position w:val="-1"/>
          <w:sz w:val="24"/>
          <w:szCs w:val="24"/>
        </w:rPr>
        <w:t>e</w:t>
      </w:r>
    </w:p>
    <w:p w:rsidR="0047596C" w:rsidRPr="00DF6949" w:rsidRDefault="007F4BD5" w:rsidP="00DF6949">
      <w:pPr>
        <w:spacing w:before="20" w:line="260" w:lineRule="exact"/>
        <w:rPr>
          <w:sz w:val="24"/>
          <w:szCs w:val="24"/>
        </w:rPr>
      </w:pPr>
      <w:r w:rsidRPr="00DF6949">
        <w:rPr>
          <w:w w:val="117"/>
          <w:position w:val="-1"/>
          <w:sz w:val="24"/>
          <w:szCs w:val="24"/>
        </w:rPr>
        <w:t>Gene</w:t>
      </w:r>
      <w:r w:rsidRPr="00DF6949">
        <w:rPr>
          <w:spacing w:val="-1"/>
          <w:w w:val="117"/>
          <w:position w:val="-1"/>
          <w:sz w:val="24"/>
          <w:szCs w:val="24"/>
        </w:rPr>
        <w:t>r</w:t>
      </w:r>
      <w:r w:rsidRPr="00DF6949">
        <w:rPr>
          <w:spacing w:val="1"/>
          <w:w w:val="117"/>
          <w:position w:val="-1"/>
          <w:sz w:val="24"/>
          <w:szCs w:val="24"/>
        </w:rPr>
        <w:t>a</w:t>
      </w:r>
      <w:r w:rsidRPr="00DF6949">
        <w:rPr>
          <w:w w:val="117"/>
          <w:position w:val="-1"/>
          <w:sz w:val="24"/>
          <w:szCs w:val="24"/>
        </w:rPr>
        <w:t>l</w:t>
      </w:r>
      <w:r w:rsidRPr="00DF6949">
        <w:rPr>
          <w:spacing w:val="-2"/>
          <w:w w:val="117"/>
          <w:position w:val="-1"/>
          <w:sz w:val="24"/>
          <w:szCs w:val="24"/>
        </w:rPr>
        <w:t xml:space="preserve"> </w:t>
      </w:r>
      <w:r w:rsidRPr="00DF6949">
        <w:rPr>
          <w:w w:val="124"/>
          <w:position w:val="-1"/>
          <w:sz w:val="24"/>
          <w:szCs w:val="24"/>
        </w:rPr>
        <w:t>r</w:t>
      </w:r>
      <w:r w:rsidRPr="00DF6949">
        <w:rPr>
          <w:spacing w:val="1"/>
          <w:w w:val="124"/>
          <w:position w:val="-1"/>
          <w:sz w:val="24"/>
          <w:szCs w:val="24"/>
        </w:rPr>
        <w:t>i</w:t>
      </w:r>
      <w:r w:rsidRPr="00DF6949">
        <w:rPr>
          <w:w w:val="118"/>
          <w:position w:val="-1"/>
          <w:sz w:val="24"/>
          <w:szCs w:val="24"/>
        </w:rPr>
        <w:t>s</w:t>
      </w:r>
      <w:r w:rsidRPr="00DF6949">
        <w:rPr>
          <w:spacing w:val="-1"/>
          <w:w w:val="118"/>
          <w:position w:val="-1"/>
          <w:sz w:val="24"/>
          <w:szCs w:val="24"/>
        </w:rPr>
        <w:t>k</w:t>
      </w:r>
      <w:r w:rsidRPr="00DF6949">
        <w:rPr>
          <w:w w:val="111"/>
          <w:position w:val="-1"/>
          <w:sz w:val="24"/>
          <w:szCs w:val="24"/>
        </w:rPr>
        <w:t>s:</w:t>
      </w:r>
    </w:p>
    <w:p w:rsidR="0047596C" w:rsidRDefault="0047596C">
      <w:pPr>
        <w:spacing w:before="14" w:line="280" w:lineRule="exact"/>
        <w:rPr>
          <w:sz w:val="28"/>
          <w:szCs w:val="28"/>
        </w:rPr>
      </w:pPr>
    </w:p>
    <w:tbl>
      <w:tblPr>
        <w:tblW w:w="0" w:type="auto"/>
        <w:tblInd w:w="99" w:type="dxa"/>
        <w:tblLayout w:type="fixed"/>
        <w:tblCellMar>
          <w:left w:w="0" w:type="dxa"/>
          <w:right w:w="0" w:type="dxa"/>
        </w:tblCellMar>
        <w:tblLook w:val="01E0" w:firstRow="1" w:lastRow="1" w:firstColumn="1" w:lastColumn="1" w:noHBand="0" w:noVBand="0"/>
      </w:tblPr>
      <w:tblGrid>
        <w:gridCol w:w="4506"/>
        <w:gridCol w:w="4515"/>
      </w:tblGrid>
      <w:tr w:rsidR="0047596C">
        <w:trPr>
          <w:trHeight w:hRule="exact" w:val="298"/>
        </w:trPr>
        <w:tc>
          <w:tcPr>
            <w:tcW w:w="4506" w:type="dxa"/>
            <w:tcBorders>
              <w:top w:val="single" w:sz="5" w:space="0" w:color="000000"/>
              <w:left w:val="single" w:sz="5" w:space="0" w:color="000000"/>
              <w:bottom w:val="single" w:sz="5" w:space="0" w:color="000000"/>
              <w:right w:val="single" w:sz="5" w:space="0" w:color="000000"/>
            </w:tcBorders>
          </w:tcPr>
          <w:p w:rsidR="0047596C" w:rsidRDefault="007F4BD5">
            <w:pPr>
              <w:spacing w:before="10"/>
              <w:ind w:left="1958" w:right="1957"/>
              <w:jc w:val="center"/>
              <w:rPr>
                <w:sz w:val="24"/>
                <w:szCs w:val="24"/>
              </w:rPr>
            </w:pPr>
            <w:r>
              <w:rPr>
                <w:w w:val="109"/>
                <w:sz w:val="24"/>
                <w:szCs w:val="24"/>
              </w:rPr>
              <w:t>Ri</w:t>
            </w:r>
            <w:r>
              <w:rPr>
                <w:w w:val="118"/>
                <w:sz w:val="24"/>
                <w:szCs w:val="24"/>
              </w:rPr>
              <w:t>sk</w:t>
            </w:r>
          </w:p>
        </w:tc>
        <w:tc>
          <w:tcPr>
            <w:tcW w:w="4515" w:type="dxa"/>
            <w:tcBorders>
              <w:top w:val="single" w:sz="5" w:space="0" w:color="000000"/>
              <w:left w:val="single" w:sz="5" w:space="0" w:color="000000"/>
              <w:bottom w:val="single" w:sz="5" w:space="0" w:color="000000"/>
              <w:right w:val="single" w:sz="5" w:space="0" w:color="000000"/>
            </w:tcBorders>
          </w:tcPr>
          <w:p w:rsidR="0047596C" w:rsidRDefault="007F4BD5">
            <w:pPr>
              <w:spacing w:before="10"/>
              <w:ind w:left="1735" w:right="1736"/>
              <w:jc w:val="center"/>
              <w:rPr>
                <w:sz w:val="24"/>
                <w:szCs w:val="24"/>
              </w:rPr>
            </w:pPr>
            <w:r>
              <w:rPr>
                <w:w w:val="125"/>
                <w:sz w:val="24"/>
                <w:szCs w:val="24"/>
              </w:rPr>
              <w:t>St</w:t>
            </w:r>
            <w:r>
              <w:rPr>
                <w:spacing w:val="-1"/>
                <w:w w:val="125"/>
                <w:sz w:val="24"/>
                <w:szCs w:val="24"/>
              </w:rPr>
              <w:t>r</w:t>
            </w:r>
            <w:r>
              <w:rPr>
                <w:spacing w:val="1"/>
                <w:w w:val="125"/>
                <w:sz w:val="24"/>
                <w:szCs w:val="24"/>
              </w:rPr>
              <w:t>a</w:t>
            </w:r>
            <w:r>
              <w:rPr>
                <w:w w:val="116"/>
                <w:sz w:val="24"/>
                <w:szCs w:val="24"/>
              </w:rPr>
              <w:t>te</w:t>
            </w:r>
            <w:r>
              <w:rPr>
                <w:spacing w:val="1"/>
                <w:w w:val="116"/>
                <w:sz w:val="24"/>
                <w:szCs w:val="24"/>
              </w:rPr>
              <w:t>g</w:t>
            </w:r>
            <w:r>
              <w:rPr>
                <w:w w:val="107"/>
                <w:sz w:val="24"/>
                <w:szCs w:val="24"/>
              </w:rPr>
              <w:t>y</w:t>
            </w:r>
          </w:p>
        </w:tc>
      </w:tr>
      <w:tr w:rsidR="0047596C">
        <w:trPr>
          <w:trHeight w:hRule="exact" w:val="876"/>
        </w:trPr>
        <w:tc>
          <w:tcPr>
            <w:tcW w:w="4506" w:type="dxa"/>
            <w:tcBorders>
              <w:top w:val="single" w:sz="5" w:space="0" w:color="000000"/>
              <w:left w:val="single" w:sz="5" w:space="0" w:color="000000"/>
              <w:bottom w:val="single" w:sz="5" w:space="0" w:color="000000"/>
              <w:right w:val="single" w:sz="5" w:space="0" w:color="000000"/>
            </w:tcBorders>
          </w:tcPr>
          <w:p w:rsidR="0047596C" w:rsidRDefault="007F4BD5">
            <w:pPr>
              <w:spacing w:before="10"/>
              <w:ind w:left="102"/>
              <w:rPr>
                <w:sz w:val="24"/>
                <w:szCs w:val="24"/>
              </w:rPr>
            </w:pPr>
            <w:r>
              <w:rPr>
                <w:w w:val="113"/>
                <w:sz w:val="24"/>
                <w:szCs w:val="24"/>
              </w:rPr>
              <w:t>L</w:t>
            </w:r>
            <w:r>
              <w:rPr>
                <w:spacing w:val="1"/>
                <w:w w:val="113"/>
                <w:sz w:val="24"/>
                <w:szCs w:val="24"/>
              </w:rPr>
              <w:t>a</w:t>
            </w:r>
            <w:r>
              <w:rPr>
                <w:w w:val="113"/>
                <w:sz w:val="24"/>
                <w:szCs w:val="24"/>
              </w:rPr>
              <w:t>g</w:t>
            </w:r>
            <w:r>
              <w:rPr>
                <w:spacing w:val="-2"/>
                <w:w w:val="113"/>
                <w:sz w:val="24"/>
                <w:szCs w:val="24"/>
              </w:rPr>
              <w:t>g</w:t>
            </w:r>
            <w:r>
              <w:rPr>
                <w:spacing w:val="1"/>
                <w:w w:val="113"/>
                <w:sz w:val="24"/>
                <w:szCs w:val="24"/>
              </w:rPr>
              <w:t>i</w:t>
            </w:r>
            <w:r>
              <w:rPr>
                <w:w w:val="113"/>
                <w:sz w:val="24"/>
                <w:szCs w:val="24"/>
              </w:rPr>
              <w:t>ng</w:t>
            </w:r>
            <w:r>
              <w:rPr>
                <w:spacing w:val="-8"/>
                <w:w w:val="113"/>
                <w:sz w:val="24"/>
                <w:szCs w:val="24"/>
              </w:rPr>
              <w:t xml:space="preserve"> </w:t>
            </w:r>
            <w:r>
              <w:rPr>
                <w:spacing w:val="1"/>
                <w:w w:val="113"/>
                <w:sz w:val="24"/>
                <w:szCs w:val="24"/>
              </w:rPr>
              <w:t>b</w:t>
            </w:r>
            <w:r>
              <w:rPr>
                <w:w w:val="113"/>
                <w:sz w:val="24"/>
                <w:szCs w:val="24"/>
              </w:rPr>
              <w:t>eh</w:t>
            </w:r>
            <w:r>
              <w:rPr>
                <w:spacing w:val="1"/>
                <w:w w:val="113"/>
                <w:sz w:val="24"/>
                <w:szCs w:val="24"/>
              </w:rPr>
              <w:t>i</w:t>
            </w:r>
            <w:r>
              <w:rPr>
                <w:w w:val="113"/>
                <w:sz w:val="24"/>
                <w:szCs w:val="24"/>
              </w:rPr>
              <w:t>nd</w:t>
            </w:r>
            <w:r>
              <w:rPr>
                <w:spacing w:val="16"/>
                <w:w w:val="113"/>
                <w:sz w:val="24"/>
                <w:szCs w:val="24"/>
              </w:rPr>
              <w:t xml:space="preserve"> </w:t>
            </w:r>
            <w:r>
              <w:rPr>
                <w:w w:val="108"/>
                <w:sz w:val="24"/>
                <w:szCs w:val="24"/>
              </w:rPr>
              <w:t>s</w:t>
            </w:r>
            <w:r>
              <w:rPr>
                <w:spacing w:val="-1"/>
                <w:w w:val="108"/>
                <w:sz w:val="24"/>
                <w:szCs w:val="24"/>
              </w:rPr>
              <w:t>c</w:t>
            </w:r>
            <w:r>
              <w:rPr>
                <w:w w:val="116"/>
                <w:sz w:val="24"/>
                <w:szCs w:val="24"/>
              </w:rPr>
              <w:t>he</w:t>
            </w:r>
            <w:r>
              <w:rPr>
                <w:spacing w:val="1"/>
                <w:w w:val="116"/>
                <w:sz w:val="24"/>
                <w:szCs w:val="24"/>
              </w:rPr>
              <w:t>d</w:t>
            </w:r>
            <w:r>
              <w:rPr>
                <w:w w:val="119"/>
                <w:sz w:val="24"/>
                <w:szCs w:val="24"/>
              </w:rPr>
              <w:t>u</w:t>
            </w:r>
            <w:r>
              <w:rPr>
                <w:spacing w:val="1"/>
                <w:w w:val="119"/>
                <w:sz w:val="24"/>
                <w:szCs w:val="24"/>
              </w:rPr>
              <w:t>l</w:t>
            </w:r>
            <w:r>
              <w:rPr>
                <w:w w:val="112"/>
                <w:sz w:val="24"/>
                <w:szCs w:val="24"/>
              </w:rPr>
              <w:t>e</w:t>
            </w:r>
          </w:p>
        </w:tc>
        <w:tc>
          <w:tcPr>
            <w:tcW w:w="4515" w:type="dxa"/>
            <w:tcBorders>
              <w:top w:val="single" w:sz="5" w:space="0" w:color="000000"/>
              <w:left w:val="single" w:sz="5" w:space="0" w:color="000000"/>
              <w:bottom w:val="single" w:sz="5" w:space="0" w:color="000000"/>
              <w:right w:val="single" w:sz="5" w:space="0" w:color="000000"/>
            </w:tcBorders>
          </w:tcPr>
          <w:p w:rsidR="0047596C" w:rsidRDefault="007F4BD5">
            <w:pPr>
              <w:spacing w:before="10" w:line="250" w:lineRule="auto"/>
              <w:ind w:left="102" w:right="107"/>
              <w:rPr>
                <w:sz w:val="24"/>
                <w:szCs w:val="24"/>
              </w:rPr>
            </w:pPr>
            <w:r>
              <w:rPr>
                <w:w w:val="117"/>
                <w:sz w:val="24"/>
                <w:szCs w:val="24"/>
              </w:rPr>
              <w:t>F</w:t>
            </w:r>
            <w:r>
              <w:rPr>
                <w:spacing w:val="1"/>
                <w:w w:val="117"/>
                <w:sz w:val="24"/>
                <w:szCs w:val="24"/>
              </w:rPr>
              <w:t>i</w:t>
            </w:r>
            <w:r>
              <w:rPr>
                <w:w w:val="117"/>
                <w:sz w:val="24"/>
                <w:szCs w:val="24"/>
              </w:rPr>
              <w:t>nd</w:t>
            </w:r>
            <w:r>
              <w:rPr>
                <w:spacing w:val="-2"/>
                <w:w w:val="117"/>
                <w:sz w:val="24"/>
                <w:szCs w:val="24"/>
              </w:rPr>
              <w:t xml:space="preserve"> </w:t>
            </w:r>
            <w:r>
              <w:rPr>
                <w:sz w:val="24"/>
                <w:szCs w:val="24"/>
              </w:rPr>
              <w:t>out</w:t>
            </w:r>
            <w:r>
              <w:rPr>
                <w:spacing w:val="59"/>
                <w:sz w:val="24"/>
                <w:szCs w:val="24"/>
              </w:rPr>
              <w:t xml:space="preserve"> </w:t>
            </w:r>
            <w:r>
              <w:rPr>
                <w:sz w:val="24"/>
                <w:szCs w:val="24"/>
              </w:rPr>
              <w:t>our</w:t>
            </w:r>
            <w:r>
              <w:rPr>
                <w:spacing w:val="57"/>
                <w:sz w:val="24"/>
                <w:szCs w:val="24"/>
              </w:rPr>
              <w:t xml:space="preserve"> </w:t>
            </w:r>
            <w:r>
              <w:rPr>
                <w:spacing w:val="1"/>
                <w:w w:val="117"/>
                <w:sz w:val="24"/>
                <w:szCs w:val="24"/>
              </w:rPr>
              <w:t>w</w:t>
            </w:r>
            <w:r>
              <w:rPr>
                <w:w w:val="117"/>
                <w:sz w:val="24"/>
                <w:szCs w:val="24"/>
              </w:rPr>
              <w:t>e</w:t>
            </w:r>
            <w:r>
              <w:rPr>
                <w:spacing w:val="1"/>
                <w:w w:val="117"/>
                <w:sz w:val="24"/>
                <w:szCs w:val="24"/>
              </w:rPr>
              <w:t>a</w:t>
            </w:r>
            <w:r>
              <w:rPr>
                <w:w w:val="117"/>
                <w:sz w:val="24"/>
                <w:szCs w:val="24"/>
              </w:rPr>
              <w:t>k</w:t>
            </w:r>
            <w:r>
              <w:rPr>
                <w:spacing w:val="-15"/>
                <w:w w:val="117"/>
                <w:sz w:val="24"/>
                <w:szCs w:val="24"/>
              </w:rPr>
              <w:t xml:space="preserve"> </w:t>
            </w:r>
            <w:r>
              <w:rPr>
                <w:w w:val="117"/>
                <w:sz w:val="24"/>
                <w:szCs w:val="24"/>
              </w:rPr>
              <w:t>a</w:t>
            </w:r>
            <w:r>
              <w:rPr>
                <w:spacing w:val="-3"/>
                <w:w w:val="117"/>
                <w:sz w:val="24"/>
                <w:szCs w:val="24"/>
              </w:rPr>
              <w:t>r</w:t>
            </w:r>
            <w:r>
              <w:rPr>
                <w:w w:val="117"/>
                <w:sz w:val="24"/>
                <w:szCs w:val="24"/>
              </w:rPr>
              <w:t>e</w:t>
            </w:r>
            <w:r>
              <w:rPr>
                <w:spacing w:val="1"/>
                <w:w w:val="117"/>
                <w:sz w:val="24"/>
                <w:szCs w:val="24"/>
              </w:rPr>
              <w:t>a</w:t>
            </w:r>
            <w:r>
              <w:rPr>
                <w:w w:val="117"/>
                <w:sz w:val="24"/>
                <w:szCs w:val="24"/>
              </w:rPr>
              <w:t>s</w:t>
            </w:r>
            <w:r>
              <w:rPr>
                <w:spacing w:val="24"/>
                <w:w w:val="117"/>
                <w:sz w:val="24"/>
                <w:szCs w:val="24"/>
              </w:rPr>
              <w:t xml:space="preserve"> </w:t>
            </w:r>
            <w:r>
              <w:rPr>
                <w:w w:val="117"/>
                <w:sz w:val="24"/>
                <w:szCs w:val="24"/>
              </w:rPr>
              <w:t>whe</w:t>
            </w:r>
            <w:r>
              <w:rPr>
                <w:spacing w:val="-1"/>
                <w:w w:val="117"/>
                <w:sz w:val="24"/>
                <w:szCs w:val="24"/>
              </w:rPr>
              <w:t>r</w:t>
            </w:r>
            <w:r>
              <w:rPr>
                <w:w w:val="117"/>
                <w:sz w:val="24"/>
                <w:szCs w:val="24"/>
              </w:rPr>
              <w:t>e</w:t>
            </w:r>
            <w:r>
              <w:rPr>
                <w:spacing w:val="-13"/>
                <w:w w:val="117"/>
                <w:sz w:val="24"/>
                <w:szCs w:val="24"/>
              </w:rPr>
              <w:t xml:space="preserve"> </w:t>
            </w:r>
            <w:r>
              <w:rPr>
                <w:spacing w:val="1"/>
                <w:sz w:val="24"/>
                <w:szCs w:val="24"/>
              </w:rPr>
              <w:t>w</w:t>
            </w:r>
            <w:r>
              <w:rPr>
                <w:sz w:val="24"/>
                <w:szCs w:val="24"/>
              </w:rPr>
              <w:t>e</w:t>
            </w:r>
            <w:r>
              <w:rPr>
                <w:spacing w:val="32"/>
                <w:sz w:val="24"/>
                <w:szCs w:val="24"/>
              </w:rPr>
              <w:t xml:space="preserve"> </w:t>
            </w:r>
            <w:r>
              <w:rPr>
                <w:spacing w:val="1"/>
                <w:w w:val="125"/>
                <w:sz w:val="24"/>
                <w:szCs w:val="24"/>
              </w:rPr>
              <w:t>a</w:t>
            </w:r>
            <w:r>
              <w:rPr>
                <w:spacing w:val="-1"/>
                <w:w w:val="133"/>
                <w:sz w:val="24"/>
                <w:szCs w:val="24"/>
              </w:rPr>
              <w:t>r</w:t>
            </w:r>
            <w:r>
              <w:rPr>
                <w:w w:val="112"/>
                <w:sz w:val="24"/>
                <w:szCs w:val="24"/>
              </w:rPr>
              <w:t xml:space="preserve">e </w:t>
            </w:r>
            <w:r>
              <w:rPr>
                <w:spacing w:val="1"/>
                <w:w w:val="113"/>
                <w:sz w:val="24"/>
                <w:szCs w:val="24"/>
              </w:rPr>
              <w:t>la</w:t>
            </w:r>
            <w:r>
              <w:rPr>
                <w:w w:val="113"/>
                <w:sz w:val="24"/>
                <w:szCs w:val="24"/>
              </w:rPr>
              <w:t>g</w:t>
            </w:r>
            <w:r>
              <w:rPr>
                <w:spacing w:val="-2"/>
                <w:w w:val="113"/>
                <w:sz w:val="24"/>
                <w:szCs w:val="24"/>
              </w:rPr>
              <w:t>g</w:t>
            </w:r>
            <w:r>
              <w:rPr>
                <w:spacing w:val="1"/>
                <w:w w:val="113"/>
                <w:sz w:val="24"/>
                <w:szCs w:val="24"/>
              </w:rPr>
              <w:t>i</w:t>
            </w:r>
            <w:r>
              <w:rPr>
                <w:w w:val="113"/>
                <w:sz w:val="24"/>
                <w:szCs w:val="24"/>
              </w:rPr>
              <w:t>ng</w:t>
            </w:r>
            <w:r>
              <w:rPr>
                <w:spacing w:val="-2"/>
                <w:w w:val="113"/>
                <w:sz w:val="24"/>
                <w:szCs w:val="24"/>
              </w:rPr>
              <w:t xml:space="preserve"> </w:t>
            </w:r>
            <w:r>
              <w:rPr>
                <w:spacing w:val="1"/>
                <w:sz w:val="24"/>
                <w:szCs w:val="24"/>
              </w:rPr>
              <w:t>a</w:t>
            </w:r>
            <w:r>
              <w:rPr>
                <w:sz w:val="24"/>
                <w:szCs w:val="24"/>
              </w:rPr>
              <w:t xml:space="preserve">nd </w:t>
            </w:r>
            <w:r>
              <w:rPr>
                <w:w w:val="122"/>
                <w:sz w:val="24"/>
                <w:szCs w:val="24"/>
              </w:rPr>
              <w:t>p</w:t>
            </w:r>
            <w:r>
              <w:rPr>
                <w:spacing w:val="-1"/>
                <w:w w:val="122"/>
                <w:sz w:val="24"/>
                <w:szCs w:val="24"/>
              </w:rPr>
              <w:t>u</w:t>
            </w:r>
            <w:r>
              <w:rPr>
                <w:w w:val="122"/>
                <w:sz w:val="24"/>
                <w:szCs w:val="24"/>
              </w:rPr>
              <w:t>t</w:t>
            </w:r>
            <w:r>
              <w:rPr>
                <w:spacing w:val="-4"/>
                <w:w w:val="122"/>
                <w:sz w:val="24"/>
                <w:szCs w:val="24"/>
              </w:rPr>
              <w:t xml:space="preserve"> </w:t>
            </w:r>
            <w:r>
              <w:rPr>
                <w:spacing w:val="1"/>
                <w:sz w:val="24"/>
                <w:szCs w:val="24"/>
              </w:rPr>
              <w:t>m</w:t>
            </w:r>
            <w:r>
              <w:rPr>
                <w:sz w:val="24"/>
                <w:szCs w:val="24"/>
              </w:rPr>
              <w:t>o</w:t>
            </w:r>
            <w:r>
              <w:rPr>
                <w:spacing w:val="-1"/>
                <w:sz w:val="24"/>
                <w:szCs w:val="24"/>
              </w:rPr>
              <w:t>r</w:t>
            </w:r>
            <w:r>
              <w:rPr>
                <w:sz w:val="24"/>
                <w:szCs w:val="24"/>
              </w:rPr>
              <w:t xml:space="preserve">e </w:t>
            </w:r>
            <w:r>
              <w:rPr>
                <w:w w:val="112"/>
                <w:sz w:val="24"/>
                <w:szCs w:val="24"/>
              </w:rPr>
              <w:t>ef</w:t>
            </w:r>
            <w:r>
              <w:rPr>
                <w:spacing w:val="-1"/>
                <w:w w:val="112"/>
                <w:sz w:val="24"/>
                <w:szCs w:val="24"/>
              </w:rPr>
              <w:t>f</w:t>
            </w:r>
            <w:r>
              <w:rPr>
                <w:w w:val="112"/>
                <w:sz w:val="24"/>
                <w:szCs w:val="24"/>
              </w:rPr>
              <w:t>o</w:t>
            </w:r>
            <w:r>
              <w:rPr>
                <w:spacing w:val="-1"/>
                <w:w w:val="112"/>
                <w:sz w:val="24"/>
                <w:szCs w:val="24"/>
              </w:rPr>
              <w:t>r</w:t>
            </w:r>
            <w:r>
              <w:rPr>
                <w:w w:val="112"/>
                <w:sz w:val="24"/>
                <w:szCs w:val="24"/>
              </w:rPr>
              <w:t>t</w:t>
            </w:r>
            <w:r>
              <w:rPr>
                <w:spacing w:val="2"/>
                <w:w w:val="112"/>
                <w:sz w:val="24"/>
                <w:szCs w:val="24"/>
              </w:rPr>
              <w:t xml:space="preserve"> </w:t>
            </w:r>
            <w:r>
              <w:rPr>
                <w:spacing w:val="1"/>
                <w:w w:val="140"/>
                <w:sz w:val="24"/>
                <w:szCs w:val="24"/>
              </w:rPr>
              <w:t>t</w:t>
            </w:r>
            <w:r>
              <w:rPr>
                <w:sz w:val="24"/>
                <w:szCs w:val="24"/>
              </w:rPr>
              <w:t>o</w:t>
            </w:r>
          </w:p>
          <w:p w:rsidR="0047596C" w:rsidRDefault="00D16ECD">
            <w:pPr>
              <w:spacing w:before="3"/>
              <w:ind w:left="102"/>
              <w:rPr>
                <w:sz w:val="24"/>
                <w:szCs w:val="24"/>
              </w:rPr>
            </w:pPr>
            <w:r>
              <w:rPr>
                <w:w w:val="118"/>
                <w:sz w:val="24"/>
                <w:szCs w:val="24"/>
              </w:rPr>
              <w:t>Enhance</w:t>
            </w:r>
            <w:r w:rsidR="007F4BD5">
              <w:rPr>
                <w:spacing w:val="-17"/>
                <w:w w:val="118"/>
                <w:sz w:val="24"/>
                <w:szCs w:val="24"/>
              </w:rPr>
              <w:t xml:space="preserve"> </w:t>
            </w:r>
            <w:r w:rsidR="007F4BD5">
              <w:rPr>
                <w:w w:val="118"/>
                <w:sz w:val="24"/>
                <w:szCs w:val="24"/>
              </w:rPr>
              <w:t>them.</w:t>
            </w:r>
          </w:p>
        </w:tc>
      </w:tr>
      <w:tr w:rsidR="0047596C">
        <w:trPr>
          <w:trHeight w:hRule="exact" w:val="876"/>
        </w:trPr>
        <w:tc>
          <w:tcPr>
            <w:tcW w:w="4506" w:type="dxa"/>
            <w:tcBorders>
              <w:top w:val="single" w:sz="5" w:space="0" w:color="000000"/>
              <w:left w:val="single" w:sz="5" w:space="0" w:color="000000"/>
              <w:bottom w:val="single" w:sz="5" w:space="0" w:color="000000"/>
              <w:right w:val="single" w:sz="5" w:space="0" w:color="000000"/>
            </w:tcBorders>
          </w:tcPr>
          <w:p w:rsidR="0047596C" w:rsidRDefault="007F4BD5">
            <w:pPr>
              <w:spacing w:before="10"/>
              <w:ind w:left="102"/>
              <w:rPr>
                <w:sz w:val="24"/>
                <w:szCs w:val="24"/>
              </w:rPr>
            </w:pPr>
            <w:r>
              <w:rPr>
                <w:w w:val="117"/>
                <w:sz w:val="24"/>
                <w:szCs w:val="24"/>
              </w:rPr>
              <w:t>Te</w:t>
            </w:r>
            <w:r>
              <w:rPr>
                <w:spacing w:val="1"/>
                <w:w w:val="117"/>
                <w:sz w:val="24"/>
                <w:szCs w:val="24"/>
              </w:rPr>
              <w:t>a</w:t>
            </w:r>
            <w:r>
              <w:rPr>
                <w:w w:val="117"/>
                <w:sz w:val="24"/>
                <w:szCs w:val="24"/>
              </w:rPr>
              <w:t>m</w:t>
            </w:r>
            <w:r>
              <w:rPr>
                <w:spacing w:val="-16"/>
                <w:w w:val="117"/>
                <w:sz w:val="24"/>
                <w:szCs w:val="24"/>
              </w:rPr>
              <w:t xml:space="preserve"> </w:t>
            </w:r>
            <w:r>
              <w:rPr>
                <w:spacing w:val="1"/>
                <w:w w:val="117"/>
                <w:sz w:val="24"/>
                <w:szCs w:val="24"/>
              </w:rPr>
              <w:t>m</w:t>
            </w:r>
            <w:r>
              <w:rPr>
                <w:w w:val="117"/>
                <w:sz w:val="24"/>
                <w:szCs w:val="24"/>
              </w:rPr>
              <w:t>em</w:t>
            </w:r>
            <w:r>
              <w:rPr>
                <w:spacing w:val="1"/>
                <w:w w:val="117"/>
                <w:sz w:val="24"/>
                <w:szCs w:val="24"/>
              </w:rPr>
              <w:t>b</w:t>
            </w:r>
            <w:r>
              <w:rPr>
                <w:w w:val="117"/>
                <w:sz w:val="24"/>
                <w:szCs w:val="24"/>
              </w:rPr>
              <w:t>e</w:t>
            </w:r>
            <w:r>
              <w:rPr>
                <w:spacing w:val="-1"/>
                <w:w w:val="117"/>
                <w:sz w:val="24"/>
                <w:szCs w:val="24"/>
              </w:rPr>
              <w:t>r</w:t>
            </w:r>
            <w:r>
              <w:rPr>
                <w:w w:val="117"/>
                <w:sz w:val="24"/>
                <w:szCs w:val="24"/>
              </w:rPr>
              <w:t>s</w:t>
            </w:r>
            <w:r>
              <w:rPr>
                <w:spacing w:val="-17"/>
                <w:w w:val="117"/>
                <w:sz w:val="24"/>
                <w:szCs w:val="24"/>
              </w:rPr>
              <w:t xml:space="preserve"> </w:t>
            </w:r>
            <w:r>
              <w:rPr>
                <w:w w:val="117"/>
                <w:sz w:val="24"/>
                <w:szCs w:val="24"/>
              </w:rPr>
              <w:t>a</w:t>
            </w:r>
            <w:r>
              <w:rPr>
                <w:spacing w:val="-1"/>
                <w:w w:val="117"/>
                <w:sz w:val="24"/>
                <w:szCs w:val="24"/>
              </w:rPr>
              <w:t>r</w:t>
            </w:r>
            <w:r>
              <w:rPr>
                <w:w w:val="117"/>
                <w:sz w:val="24"/>
                <w:szCs w:val="24"/>
              </w:rPr>
              <w:t>e</w:t>
            </w:r>
            <w:r>
              <w:rPr>
                <w:spacing w:val="13"/>
                <w:w w:val="117"/>
                <w:sz w:val="24"/>
                <w:szCs w:val="24"/>
              </w:rPr>
              <w:t xml:space="preserve"> </w:t>
            </w:r>
            <w:r>
              <w:rPr>
                <w:w w:val="116"/>
                <w:sz w:val="24"/>
                <w:szCs w:val="24"/>
              </w:rPr>
              <w:t>s</w:t>
            </w:r>
            <w:r>
              <w:rPr>
                <w:spacing w:val="-1"/>
                <w:w w:val="116"/>
                <w:sz w:val="24"/>
                <w:szCs w:val="24"/>
              </w:rPr>
              <w:t>i</w:t>
            </w:r>
            <w:r>
              <w:rPr>
                <w:spacing w:val="-1"/>
                <w:sz w:val="24"/>
                <w:szCs w:val="24"/>
              </w:rPr>
              <w:t>c</w:t>
            </w:r>
            <w:r>
              <w:rPr>
                <w:w w:val="118"/>
                <w:sz w:val="24"/>
                <w:szCs w:val="24"/>
              </w:rPr>
              <w:t>k</w:t>
            </w:r>
          </w:p>
        </w:tc>
        <w:tc>
          <w:tcPr>
            <w:tcW w:w="4515" w:type="dxa"/>
            <w:tcBorders>
              <w:top w:val="single" w:sz="5" w:space="0" w:color="000000"/>
              <w:left w:val="single" w:sz="5" w:space="0" w:color="000000"/>
              <w:bottom w:val="single" w:sz="5" w:space="0" w:color="000000"/>
              <w:right w:val="single" w:sz="5" w:space="0" w:color="000000"/>
            </w:tcBorders>
          </w:tcPr>
          <w:p w:rsidR="0047596C" w:rsidRDefault="007F4BD5">
            <w:pPr>
              <w:spacing w:before="10" w:line="250" w:lineRule="auto"/>
              <w:ind w:left="102" w:right="73"/>
              <w:rPr>
                <w:sz w:val="24"/>
                <w:szCs w:val="24"/>
              </w:rPr>
            </w:pPr>
            <w:r>
              <w:rPr>
                <w:sz w:val="24"/>
                <w:szCs w:val="24"/>
              </w:rPr>
              <w:t>We</w:t>
            </w:r>
            <w:r>
              <w:rPr>
                <w:spacing w:val="27"/>
                <w:sz w:val="24"/>
                <w:szCs w:val="24"/>
              </w:rPr>
              <w:t xml:space="preserve"> </w:t>
            </w:r>
            <w:r>
              <w:rPr>
                <w:spacing w:val="1"/>
                <w:sz w:val="24"/>
                <w:szCs w:val="24"/>
              </w:rPr>
              <w:t>wi</w:t>
            </w:r>
            <w:r>
              <w:rPr>
                <w:spacing w:val="-1"/>
                <w:sz w:val="24"/>
                <w:szCs w:val="24"/>
              </w:rPr>
              <w:t>l</w:t>
            </w:r>
            <w:r>
              <w:rPr>
                <w:sz w:val="24"/>
                <w:szCs w:val="24"/>
              </w:rPr>
              <w:t>l</w:t>
            </w:r>
            <w:r>
              <w:rPr>
                <w:spacing w:val="46"/>
                <w:sz w:val="24"/>
                <w:szCs w:val="24"/>
              </w:rPr>
              <w:t xml:space="preserve"> </w:t>
            </w:r>
            <w:r>
              <w:rPr>
                <w:spacing w:val="-2"/>
                <w:w w:val="115"/>
                <w:sz w:val="24"/>
                <w:szCs w:val="24"/>
              </w:rPr>
              <w:t>m</w:t>
            </w:r>
            <w:r>
              <w:rPr>
                <w:spacing w:val="1"/>
                <w:w w:val="115"/>
                <w:sz w:val="24"/>
                <w:szCs w:val="24"/>
              </w:rPr>
              <w:t>a</w:t>
            </w:r>
            <w:r>
              <w:rPr>
                <w:w w:val="115"/>
                <w:sz w:val="24"/>
                <w:szCs w:val="24"/>
              </w:rPr>
              <w:t>ke</w:t>
            </w:r>
            <w:r>
              <w:rPr>
                <w:spacing w:val="7"/>
                <w:w w:val="115"/>
                <w:sz w:val="24"/>
                <w:szCs w:val="24"/>
              </w:rPr>
              <w:t xml:space="preserve"> </w:t>
            </w:r>
            <w:r>
              <w:rPr>
                <w:w w:val="115"/>
                <w:sz w:val="24"/>
                <w:szCs w:val="24"/>
              </w:rPr>
              <w:t>ne</w:t>
            </w:r>
            <w:r>
              <w:rPr>
                <w:spacing w:val="-1"/>
                <w:w w:val="115"/>
                <w:sz w:val="24"/>
                <w:szCs w:val="24"/>
              </w:rPr>
              <w:t>c</w:t>
            </w:r>
            <w:r>
              <w:rPr>
                <w:w w:val="115"/>
                <w:sz w:val="24"/>
                <w:szCs w:val="24"/>
              </w:rPr>
              <w:t>es</w:t>
            </w:r>
            <w:r>
              <w:rPr>
                <w:spacing w:val="-1"/>
                <w:w w:val="115"/>
                <w:sz w:val="24"/>
                <w:szCs w:val="24"/>
              </w:rPr>
              <w:t>s</w:t>
            </w:r>
            <w:r>
              <w:rPr>
                <w:spacing w:val="1"/>
                <w:w w:val="115"/>
                <w:sz w:val="24"/>
                <w:szCs w:val="24"/>
              </w:rPr>
              <w:t>a</w:t>
            </w:r>
            <w:r>
              <w:rPr>
                <w:spacing w:val="-1"/>
                <w:w w:val="115"/>
                <w:sz w:val="24"/>
                <w:szCs w:val="24"/>
              </w:rPr>
              <w:t>r</w:t>
            </w:r>
            <w:r>
              <w:rPr>
                <w:w w:val="115"/>
                <w:sz w:val="24"/>
                <w:szCs w:val="24"/>
              </w:rPr>
              <w:t>y</w:t>
            </w:r>
            <w:r>
              <w:rPr>
                <w:spacing w:val="7"/>
                <w:w w:val="115"/>
                <w:sz w:val="24"/>
                <w:szCs w:val="24"/>
              </w:rPr>
              <w:t xml:space="preserve"> </w:t>
            </w:r>
            <w:r>
              <w:rPr>
                <w:spacing w:val="1"/>
                <w:w w:val="125"/>
                <w:sz w:val="24"/>
                <w:szCs w:val="24"/>
              </w:rPr>
              <w:t>a</w:t>
            </w:r>
            <w:r>
              <w:rPr>
                <w:spacing w:val="-1"/>
                <w:w w:val="133"/>
                <w:sz w:val="24"/>
                <w:szCs w:val="24"/>
              </w:rPr>
              <w:t>rr</w:t>
            </w:r>
            <w:r>
              <w:rPr>
                <w:spacing w:val="1"/>
                <w:w w:val="125"/>
                <w:sz w:val="24"/>
                <w:szCs w:val="24"/>
              </w:rPr>
              <w:t>a</w:t>
            </w:r>
            <w:r>
              <w:rPr>
                <w:w w:val="114"/>
                <w:sz w:val="24"/>
                <w:szCs w:val="24"/>
              </w:rPr>
              <w:t>ngem</w:t>
            </w:r>
            <w:r>
              <w:rPr>
                <w:w w:val="121"/>
                <w:sz w:val="24"/>
                <w:szCs w:val="24"/>
              </w:rPr>
              <w:t xml:space="preserve">ents </w:t>
            </w:r>
            <w:r>
              <w:rPr>
                <w:spacing w:val="1"/>
                <w:sz w:val="24"/>
                <w:szCs w:val="24"/>
              </w:rPr>
              <w:t>a</w:t>
            </w:r>
            <w:r>
              <w:rPr>
                <w:sz w:val="24"/>
                <w:szCs w:val="24"/>
              </w:rPr>
              <w:t>s</w:t>
            </w:r>
            <w:r>
              <w:rPr>
                <w:spacing w:val="50"/>
                <w:sz w:val="24"/>
                <w:szCs w:val="24"/>
              </w:rPr>
              <w:t xml:space="preserve"> </w:t>
            </w:r>
            <w:r>
              <w:rPr>
                <w:sz w:val="24"/>
                <w:szCs w:val="24"/>
              </w:rPr>
              <w:t>to</w:t>
            </w:r>
            <w:r>
              <w:rPr>
                <w:spacing w:val="33"/>
                <w:sz w:val="24"/>
                <w:szCs w:val="24"/>
              </w:rPr>
              <w:t xml:space="preserve"> </w:t>
            </w:r>
            <w:r>
              <w:rPr>
                <w:sz w:val="24"/>
                <w:szCs w:val="24"/>
              </w:rPr>
              <w:t>f</w:t>
            </w:r>
            <w:r>
              <w:rPr>
                <w:spacing w:val="1"/>
                <w:sz w:val="24"/>
                <w:szCs w:val="24"/>
              </w:rPr>
              <w:t>i</w:t>
            </w:r>
            <w:r>
              <w:rPr>
                <w:spacing w:val="-1"/>
                <w:sz w:val="24"/>
                <w:szCs w:val="24"/>
              </w:rPr>
              <w:t>l</w:t>
            </w:r>
            <w:r>
              <w:rPr>
                <w:sz w:val="24"/>
                <w:szCs w:val="24"/>
              </w:rPr>
              <w:t>l</w:t>
            </w:r>
            <w:r>
              <w:rPr>
                <w:spacing w:val="34"/>
                <w:sz w:val="24"/>
                <w:szCs w:val="24"/>
              </w:rPr>
              <w:t xml:space="preserve"> </w:t>
            </w:r>
            <w:r>
              <w:rPr>
                <w:sz w:val="24"/>
                <w:szCs w:val="24"/>
              </w:rPr>
              <w:t>the g</w:t>
            </w:r>
            <w:r>
              <w:rPr>
                <w:spacing w:val="1"/>
                <w:sz w:val="24"/>
                <w:szCs w:val="24"/>
              </w:rPr>
              <w:t>a</w:t>
            </w:r>
            <w:r>
              <w:rPr>
                <w:sz w:val="24"/>
                <w:szCs w:val="24"/>
              </w:rPr>
              <w:t>p</w:t>
            </w:r>
            <w:r>
              <w:rPr>
                <w:spacing w:val="58"/>
                <w:sz w:val="24"/>
                <w:szCs w:val="24"/>
              </w:rPr>
              <w:t xml:space="preserve"> </w:t>
            </w:r>
            <w:r>
              <w:rPr>
                <w:spacing w:val="1"/>
                <w:sz w:val="24"/>
                <w:szCs w:val="24"/>
              </w:rPr>
              <w:t>a</w:t>
            </w:r>
            <w:r w:rsidR="003179F9">
              <w:rPr>
                <w:sz w:val="24"/>
                <w:szCs w:val="24"/>
              </w:rPr>
              <w:t xml:space="preserve">nd </w:t>
            </w:r>
            <w:r>
              <w:rPr>
                <w:w w:val="120"/>
                <w:sz w:val="24"/>
                <w:szCs w:val="24"/>
              </w:rPr>
              <w:t>re</w:t>
            </w:r>
            <w:r>
              <w:rPr>
                <w:spacing w:val="-1"/>
                <w:w w:val="120"/>
                <w:sz w:val="24"/>
                <w:szCs w:val="24"/>
              </w:rPr>
              <w:t>p</w:t>
            </w:r>
            <w:r>
              <w:rPr>
                <w:w w:val="120"/>
                <w:sz w:val="24"/>
                <w:szCs w:val="24"/>
              </w:rPr>
              <w:t>o</w:t>
            </w:r>
            <w:r>
              <w:rPr>
                <w:spacing w:val="-1"/>
                <w:w w:val="120"/>
                <w:sz w:val="24"/>
                <w:szCs w:val="24"/>
              </w:rPr>
              <w:t>r</w:t>
            </w:r>
            <w:r>
              <w:rPr>
                <w:w w:val="120"/>
                <w:sz w:val="24"/>
                <w:szCs w:val="24"/>
              </w:rPr>
              <w:t>t</w:t>
            </w:r>
            <w:r>
              <w:rPr>
                <w:spacing w:val="-11"/>
                <w:w w:val="120"/>
                <w:sz w:val="24"/>
                <w:szCs w:val="24"/>
              </w:rPr>
              <w:t xml:space="preserve"> </w:t>
            </w:r>
            <w:r>
              <w:rPr>
                <w:spacing w:val="1"/>
                <w:w w:val="120"/>
                <w:sz w:val="24"/>
                <w:szCs w:val="24"/>
              </w:rPr>
              <w:t>t</w:t>
            </w:r>
            <w:r>
              <w:rPr>
                <w:w w:val="120"/>
                <w:sz w:val="24"/>
                <w:szCs w:val="24"/>
              </w:rPr>
              <w:t>he</w:t>
            </w:r>
            <w:r>
              <w:rPr>
                <w:spacing w:val="1"/>
                <w:w w:val="120"/>
                <w:sz w:val="24"/>
                <w:szCs w:val="24"/>
              </w:rPr>
              <w:t xml:space="preserve"> </w:t>
            </w:r>
            <w:r>
              <w:rPr>
                <w:w w:val="118"/>
                <w:sz w:val="24"/>
                <w:szCs w:val="24"/>
              </w:rPr>
              <w:t>sam</w:t>
            </w:r>
            <w:r>
              <w:rPr>
                <w:w w:val="112"/>
                <w:sz w:val="24"/>
                <w:szCs w:val="24"/>
              </w:rPr>
              <w:t>e</w:t>
            </w:r>
          </w:p>
          <w:p w:rsidR="0047596C" w:rsidRDefault="007F4BD5">
            <w:pPr>
              <w:ind w:left="102"/>
              <w:rPr>
                <w:sz w:val="24"/>
                <w:szCs w:val="24"/>
              </w:rPr>
            </w:pPr>
            <w:r>
              <w:rPr>
                <w:sz w:val="24"/>
                <w:szCs w:val="24"/>
              </w:rPr>
              <w:t>to</w:t>
            </w:r>
            <w:r>
              <w:rPr>
                <w:spacing w:val="33"/>
                <w:sz w:val="24"/>
                <w:szCs w:val="24"/>
              </w:rPr>
              <w:t xml:space="preserve"> </w:t>
            </w:r>
            <w:r>
              <w:rPr>
                <w:spacing w:val="1"/>
                <w:w w:val="122"/>
                <w:sz w:val="24"/>
                <w:szCs w:val="24"/>
              </w:rPr>
              <w:t>t</w:t>
            </w:r>
            <w:r>
              <w:rPr>
                <w:w w:val="122"/>
                <w:sz w:val="24"/>
                <w:szCs w:val="24"/>
              </w:rPr>
              <w:t>he</w:t>
            </w:r>
            <w:r>
              <w:rPr>
                <w:spacing w:val="-6"/>
                <w:w w:val="122"/>
                <w:sz w:val="24"/>
                <w:szCs w:val="24"/>
              </w:rPr>
              <w:t xml:space="preserve"> </w:t>
            </w:r>
            <w:r>
              <w:rPr>
                <w:spacing w:val="1"/>
                <w:w w:val="113"/>
                <w:sz w:val="24"/>
                <w:szCs w:val="24"/>
              </w:rPr>
              <w:t>i</w:t>
            </w:r>
            <w:r>
              <w:rPr>
                <w:w w:val="111"/>
                <w:sz w:val="24"/>
                <w:szCs w:val="24"/>
              </w:rPr>
              <w:t>n</w:t>
            </w:r>
            <w:r w:rsidR="003179F9">
              <w:rPr>
                <w:w w:val="111"/>
                <w:sz w:val="24"/>
                <w:szCs w:val="24"/>
              </w:rPr>
              <w:t xml:space="preserve"> </w:t>
            </w:r>
            <w:r>
              <w:rPr>
                <w:spacing w:val="-1"/>
                <w:w w:val="111"/>
                <w:sz w:val="24"/>
                <w:szCs w:val="24"/>
              </w:rPr>
              <w:t>c</w:t>
            </w:r>
            <w:r>
              <w:rPr>
                <w:w w:val="123"/>
                <w:sz w:val="24"/>
                <w:szCs w:val="24"/>
              </w:rPr>
              <w:t>ha</w:t>
            </w:r>
            <w:r>
              <w:rPr>
                <w:spacing w:val="-1"/>
                <w:w w:val="133"/>
                <w:sz w:val="24"/>
                <w:szCs w:val="24"/>
              </w:rPr>
              <w:t>r</w:t>
            </w:r>
            <w:r>
              <w:rPr>
                <w:w w:val="107"/>
                <w:sz w:val="24"/>
                <w:szCs w:val="24"/>
              </w:rPr>
              <w:t>g</w:t>
            </w:r>
            <w:r>
              <w:rPr>
                <w:w w:val="112"/>
                <w:sz w:val="24"/>
                <w:szCs w:val="24"/>
              </w:rPr>
              <w:t>e.</w:t>
            </w:r>
          </w:p>
        </w:tc>
      </w:tr>
      <w:tr w:rsidR="0047596C">
        <w:trPr>
          <w:trHeight w:hRule="exact" w:val="586"/>
        </w:trPr>
        <w:tc>
          <w:tcPr>
            <w:tcW w:w="4506" w:type="dxa"/>
            <w:tcBorders>
              <w:top w:val="single" w:sz="5" w:space="0" w:color="000000"/>
              <w:left w:val="single" w:sz="5" w:space="0" w:color="000000"/>
              <w:bottom w:val="single" w:sz="5" w:space="0" w:color="000000"/>
              <w:right w:val="single" w:sz="5" w:space="0" w:color="000000"/>
            </w:tcBorders>
          </w:tcPr>
          <w:p w:rsidR="0047596C" w:rsidRDefault="007F4BD5">
            <w:pPr>
              <w:spacing w:before="10"/>
              <w:ind w:left="102"/>
              <w:rPr>
                <w:sz w:val="24"/>
                <w:szCs w:val="24"/>
              </w:rPr>
            </w:pPr>
            <w:r>
              <w:rPr>
                <w:w w:val="112"/>
                <w:sz w:val="24"/>
                <w:szCs w:val="24"/>
              </w:rPr>
              <w:t>B</w:t>
            </w:r>
            <w:r>
              <w:rPr>
                <w:spacing w:val="-1"/>
                <w:w w:val="112"/>
                <w:sz w:val="24"/>
                <w:szCs w:val="24"/>
              </w:rPr>
              <w:t>u</w:t>
            </w:r>
            <w:r>
              <w:rPr>
                <w:w w:val="112"/>
                <w:sz w:val="24"/>
                <w:szCs w:val="24"/>
              </w:rPr>
              <w:t>y</w:t>
            </w:r>
            <w:r>
              <w:rPr>
                <w:spacing w:val="1"/>
                <w:w w:val="112"/>
                <w:sz w:val="24"/>
                <w:szCs w:val="24"/>
              </w:rPr>
              <w:t>i</w:t>
            </w:r>
            <w:r>
              <w:rPr>
                <w:w w:val="112"/>
                <w:sz w:val="24"/>
                <w:szCs w:val="24"/>
              </w:rPr>
              <w:t>ng</w:t>
            </w:r>
            <w:r>
              <w:rPr>
                <w:spacing w:val="5"/>
                <w:w w:val="112"/>
                <w:sz w:val="24"/>
                <w:szCs w:val="24"/>
              </w:rPr>
              <w:t xml:space="preserve"> </w:t>
            </w:r>
            <w:r>
              <w:rPr>
                <w:sz w:val="24"/>
                <w:szCs w:val="24"/>
              </w:rPr>
              <w:t xml:space="preserve">the </w:t>
            </w:r>
            <w:r>
              <w:rPr>
                <w:w w:val="115"/>
                <w:sz w:val="24"/>
                <w:szCs w:val="24"/>
              </w:rPr>
              <w:t>ne</w:t>
            </w:r>
            <w:r>
              <w:rPr>
                <w:spacing w:val="-1"/>
                <w:w w:val="115"/>
                <w:sz w:val="24"/>
                <w:szCs w:val="24"/>
              </w:rPr>
              <w:t>c</w:t>
            </w:r>
            <w:r>
              <w:rPr>
                <w:w w:val="115"/>
                <w:sz w:val="24"/>
                <w:szCs w:val="24"/>
              </w:rPr>
              <w:t>es</w:t>
            </w:r>
            <w:r>
              <w:rPr>
                <w:spacing w:val="-1"/>
                <w:w w:val="115"/>
                <w:sz w:val="24"/>
                <w:szCs w:val="24"/>
              </w:rPr>
              <w:t>s</w:t>
            </w:r>
            <w:r>
              <w:rPr>
                <w:spacing w:val="1"/>
                <w:w w:val="115"/>
                <w:sz w:val="24"/>
                <w:szCs w:val="24"/>
              </w:rPr>
              <w:t>a</w:t>
            </w:r>
            <w:r>
              <w:rPr>
                <w:spacing w:val="-1"/>
                <w:w w:val="115"/>
                <w:sz w:val="24"/>
                <w:szCs w:val="24"/>
              </w:rPr>
              <w:t>r</w:t>
            </w:r>
            <w:r>
              <w:rPr>
                <w:w w:val="115"/>
                <w:sz w:val="24"/>
                <w:szCs w:val="24"/>
              </w:rPr>
              <w:t>y</w:t>
            </w:r>
            <w:r>
              <w:rPr>
                <w:spacing w:val="5"/>
                <w:w w:val="115"/>
                <w:sz w:val="24"/>
                <w:szCs w:val="24"/>
              </w:rPr>
              <w:t xml:space="preserve"> </w:t>
            </w:r>
            <w:r>
              <w:rPr>
                <w:spacing w:val="-1"/>
                <w:w w:val="115"/>
                <w:sz w:val="24"/>
                <w:szCs w:val="24"/>
              </w:rPr>
              <w:t>c</w:t>
            </w:r>
            <w:r>
              <w:rPr>
                <w:w w:val="110"/>
                <w:sz w:val="24"/>
                <w:szCs w:val="24"/>
              </w:rPr>
              <w:t>om</w:t>
            </w:r>
            <w:r>
              <w:rPr>
                <w:spacing w:val="-1"/>
                <w:w w:val="110"/>
                <w:sz w:val="24"/>
                <w:szCs w:val="24"/>
              </w:rPr>
              <w:t>p</w:t>
            </w:r>
            <w:r>
              <w:rPr>
                <w:w w:val="117"/>
                <w:sz w:val="24"/>
                <w:szCs w:val="24"/>
              </w:rPr>
              <w:t>onents</w:t>
            </w:r>
          </w:p>
        </w:tc>
        <w:tc>
          <w:tcPr>
            <w:tcW w:w="4515" w:type="dxa"/>
            <w:tcBorders>
              <w:top w:val="single" w:sz="5" w:space="0" w:color="000000"/>
              <w:left w:val="single" w:sz="5" w:space="0" w:color="000000"/>
              <w:bottom w:val="single" w:sz="5" w:space="0" w:color="000000"/>
              <w:right w:val="single" w:sz="5" w:space="0" w:color="000000"/>
            </w:tcBorders>
          </w:tcPr>
          <w:p w:rsidR="0047596C" w:rsidRDefault="003179F9">
            <w:pPr>
              <w:spacing w:before="10" w:line="250" w:lineRule="auto"/>
              <w:ind w:left="102" w:right="271"/>
              <w:rPr>
                <w:sz w:val="24"/>
                <w:szCs w:val="24"/>
              </w:rPr>
            </w:pPr>
            <w:r>
              <w:rPr>
                <w:sz w:val="24"/>
                <w:szCs w:val="24"/>
              </w:rPr>
              <w:t>Whole</w:t>
            </w:r>
            <w:r w:rsidR="007F4BD5">
              <w:rPr>
                <w:spacing w:val="6"/>
                <w:sz w:val="24"/>
                <w:szCs w:val="24"/>
              </w:rPr>
              <w:t xml:space="preserve"> </w:t>
            </w:r>
            <w:r w:rsidR="007F4BD5">
              <w:rPr>
                <w:w w:val="119"/>
                <w:sz w:val="24"/>
                <w:szCs w:val="24"/>
              </w:rPr>
              <w:t>te</w:t>
            </w:r>
            <w:r w:rsidR="007F4BD5">
              <w:rPr>
                <w:spacing w:val="1"/>
                <w:w w:val="119"/>
                <w:sz w:val="24"/>
                <w:szCs w:val="24"/>
              </w:rPr>
              <w:t>a</w:t>
            </w:r>
            <w:r w:rsidR="007F4BD5">
              <w:rPr>
                <w:w w:val="119"/>
                <w:sz w:val="24"/>
                <w:szCs w:val="24"/>
              </w:rPr>
              <w:t xml:space="preserve">m </w:t>
            </w:r>
            <w:r w:rsidR="007F4BD5">
              <w:rPr>
                <w:spacing w:val="-1"/>
                <w:sz w:val="24"/>
                <w:szCs w:val="24"/>
              </w:rPr>
              <w:t>w</w:t>
            </w:r>
            <w:r w:rsidR="007F4BD5">
              <w:rPr>
                <w:spacing w:val="1"/>
                <w:sz w:val="24"/>
                <w:szCs w:val="24"/>
              </w:rPr>
              <w:t>i</w:t>
            </w:r>
            <w:r w:rsidR="007F4BD5">
              <w:rPr>
                <w:spacing w:val="-1"/>
                <w:sz w:val="24"/>
                <w:szCs w:val="24"/>
              </w:rPr>
              <w:t>l</w:t>
            </w:r>
            <w:r w:rsidR="007F4BD5">
              <w:rPr>
                <w:sz w:val="24"/>
                <w:szCs w:val="24"/>
              </w:rPr>
              <w:t>l</w:t>
            </w:r>
            <w:r w:rsidR="007F4BD5">
              <w:rPr>
                <w:spacing w:val="46"/>
                <w:sz w:val="24"/>
                <w:szCs w:val="24"/>
              </w:rPr>
              <w:t xml:space="preserve"> </w:t>
            </w:r>
            <w:r w:rsidR="007F4BD5">
              <w:rPr>
                <w:w w:val="116"/>
                <w:sz w:val="24"/>
                <w:szCs w:val="24"/>
              </w:rPr>
              <w:t>cont</w:t>
            </w:r>
            <w:r w:rsidR="007F4BD5">
              <w:rPr>
                <w:spacing w:val="-1"/>
                <w:w w:val="116"/>
                <w:sz w:val="24"/>
                <w:szCs w:val="24"/>
              </w:rPr>
              <w:t>r</w:t>
            </w:r>
            <w:r w:rsidR="007F4BD5">
              <w:rPr>
                <w:spacing w:val="1"/>
                <w:w w:val="116"/>
                <w:sz w:val="24"/>
                <w:szCs w:val="24"/>
              </w:rPr>
              <w:t>ib</w:t>
            </w:r>
            <w:r w:rsidR="007F4BD5">
              <w:rPr>
                <w:w w:val="116"/>
                <w:sz w:val="24"/>
                <w:szCs w:val="24"/>
              </w:rPr>
              <w:t>ute</w:t>
            </w:r>
            <w:r w:rsidR="007F4BD5">
              <w:rPr>
                <w:spacing w:val="5"/>
                <w:w w:val="116"/>
                <w:sz w:val="24"/>
                <w:szCs w:val="24"/>
              </w:rPr>
              <w:t xml:space="preserve"> </w:t>
            </w:r>
            <w:r w:rsidR="007F4BD5">
              <w:rPr>
                <w:spacing w:val="1"/>
                <w:sz w:val="24"/>
                <w:szCs w:val="24"/>
              </w:rPr>
              <w:t>i</w:t>
            </w:r>
            <w:r w:rsidR="007F4BD5">
              <w:rPr>
                <w:sz w:val="24"/>
                <w:szCs w:val="24"/>
              </w:rPr>
              <w:t>n</w:t>
            </w:r>
            <w:r w:rsidR="007F4BD5">
              <w:rPr>
                <w:spacing w:val="42"/>
                <w:sz w:val="24"/>
                <w:szCs w:val="24"/>
              </w:rPr>
              <w:t xml:space="preserve"> </w:t>
            </w:r>
            <w:r w:rsidR="007F4BD5">
              <w:rPr>
                <w:w w:val="131"/>
                <w:sz w:val="24"/>
                <w:szCs w:val="24"/>
              </w:rPr>
              <w:t>t</w:t>
            </w:r>
            <w:r w:rsidR="007F4BD5">
              <w:rPr>
                <w:spacing w:val="1"/>
                <w:w w:val="131"/>
                <w:sz w:val="24"/>
                <w:szCs w:val="24"/>
              </w:rPr>
              <w:t>a</w:t>
            </w:r>
            <w:r w:rsidR="007F4BD5">
              <w:rPr>
                <w:w w:val="118"/>
                <w:sz w:val="24"/>
                <w:szCs w:val="24"/>
              </w:rPr>
              <w:t>ki</w:t>
            </w:r>
            <w:r w:rsidR="007F4BD5">
              <w:rPr>
                <w:spacing w:val="-2"/>
                <w:w w:val="118"/>
                <w:sz w:val="24"/>
                <w:szCs w:val="24"/>
              </w:rPr>
              <w:t>n</w:t>
            </w:r>
            <w:r w:rsidR="007F4BD5">
              <w:rPr>
                <w:w w:val="107"/>
                <w:sz w:val="24"/>
                <w:szCs w:val="24"/>
              </w:rPr>
              <w:t xml:space="preserve">g </w:t>
            </w:r>
            <w:r w:rsidR="007F4BD5">
              <w:rPr>
                <w:spacing w:val="-1"/>
                <w:w w:val="114"/>
                <w:sz w:val="24"/>
                <w:szCs w:val="24"/>
              </w:rPr>
              <w:t>d</w:t>
            </w:r>
            <w:r w:rsidR="007F4BD5">
              <w:rPr>
                <w:w w:val="106"/>
                <w:sz w:val="24"/>
                <w:szCs w:val="24"/>
              </w:rPr>
              <w:t>e</w:t>
            </w:r>
            <w:r w:rsidR="007F4BD5">
              <w:rPr>
                <w:spacing w:val="-1"/>
                <w:w w:val="106"/>
                <w:sz w:val="24"/>
                <w:szCs w:val="24"/>
              </w:rPr>
              <w:t>c</w:t>
            </w:r>
            <w:r w:rsidR="007F4BD5">
              <w:rPr>
                <w:spacing w:val="1"/>
                <w:w w:val="113"/>
                <w:sz w:val="24"/>
                <w:szCs w:val="24"/>
              </w:rPr>
              <w:t>i</w:t>
            </w:r>
            <w:r w:rsidR="007F4BD5">
              <w:rPr>
                <w:w w:val="114"/>
                <w:sz w:val="24"/>
                <w:szCs w:val="24"/>
              </w:rPr>
              <w:t>sions.</w:t>
            </w:r>
          </w:p>
        </w:tc>
      </w:tr>
    </w:tbl>
    <w:p w:rsidR="0047596C" w:rsidRDefault="0047596C">
      <w:pPr>
        <w:spacing w:before="3" w:line="260" w:lineRule="exact"/>
        <w:rPr>
          <w:sz w:val="26"/>
          <w:szCs w:val="26"/>
        </w:rPr>
      </w:pPr>
    </w:p>
    <w:p w:rsidR="0047596C" w:rsidRDefault="007F4BD5" w:rsidP="00DF6949">
      <w:pPr>
        <w:spacing w:before="32"/>
        <w:rPr>
          <w:sz w:val="24"/>
          <w:szCs w:val="24"/>
        </w:rPr>
      </w:pPr>
      <w:r>
        <w:rPr>
          <w:w w:val="114"/>
          <w:sz w:val="24"/>
          <w:szCs w:val="24"/>
        </w:rPr>
        <w:t>Ris</w:t>
      </w:r>
      <w:r>
        <w:rPr>
          <w:spacing w:val="-1"/>
          <w:w w:val="114"/>
          <w:sz w:val="24"/>
          <w:szCs w:val="24"/>
        </w:rPr>
        <w:t>k</w:t>
      </w:r>
      <w:r>
        <w:rPr>
          <w:w w:val="114"/>
          <w:sz w:val="24"/>
          <w:szCs w:val="24"/>
        </w:rPr>
        <w:t xml:space="preserve">s </w:t>
      </w:r>
      <w:r>
        <w:rPr>
          <w:spacing w:val="-1"/>
          <w:sz w:val="24"/>
          <w:szCs w:val="24"/>
        </w:rPr>
        <w:t>d</w:t>
      </w:r>
      <w:r>
        <w:rPr>
          <w:sz w:val="24"/>
          <w:szCs w:val="24"/>
        </w:rPr>
        <w:t>ue to</w:t>
      </w:r>
      <w:r>
        <w:rPr>
          <w:spacing w:val="33"/>
          <w:sz w:val="24"/>
          <w:szCs w:val="24"/>
        </w:rPr>
        <w:t xml:space="preserve"> </w:t>
      </w:r>
      <w:r>
        <w:rPr>
          <w:w w:val="123"/>
          <w:sz w:val="24"/>
          <w:szCs w:val="24"/>
        </w:rPr>
        <w:t>ha</w:t>
      </w:r>
      <w:r>
        <w:rPr>
          <w:spacing w:val="-1"/>
          <w:w w:val="133"/>
          <w:sz w:val="24"/>
          <w:szCs w:val="24"/>
        </w:rPr>
        <w:t>r</w:t>
      </w:r>
      <w:r>
        <w:rPr>
          <w:spacing w:val="-1"/>
          <w:w w:val="114"/>
          <w:sz w:val="24"/>
          <w:szCs w:val="24"/>
        </w:rPr>
        <w:t>d</w:t>
      </w:r>
      <w:r>
        <w:rPr>
          <w:w w:val="114"/>
          <w:sz w:val="24"/>
          <w:szCs w:val="24"/>
        </w:rPr>
        <w:t>w</w:t>
      </w:r>
      <w:r>
        <w:rPr>
          <w:spacing w:val="1"/>
          <w:w w:val="114"/>
          <w:sz w:val="24"/>
          <w:szCs w:val="24"/>
        </w:rPr>
        <w:t>a</w:t>
      </w:r>
      <w:r>
        <w:rPr>
          <w:spacing w:val="1"/>
          <w:w w:val="133"/>
          <w:sz w:val="24"/>
          <w:szCs w:val="24"/>
        </w:rPr>
        <w:t>r</w:t>
      </w:r>
      <w:r>
        <w:rPr>
          <w:w w:val="108"/>
          <w:sz w:val="24"/>
          <w:szCs w:val="24"/>
        </w:rPr>
        <w:t>e:</w:t>
      </w:r>
    </w:p>
    <w:p w:rsidR="0047596C" w:rsidRDefault="0047596C">
      <w:pPr>
        <w:spacing w:before="3" w:line="280" w:lineRule="exact"/>
        <w:rPr>
          <w:sz w:val="28"/>
          <w:szCs w:val="28"/>
        </w:rPr>
      </w:pPr>
    </w:p>
    <w:tbl>
      <w:tblPr>
        <w:tblW w:w="0" w:type="auto"/>
        <w:tblInd w:w="99" w:type="dxa"/>
        <w:tblLayout w:type="fixed"/>
        <w:tblCellMar>
          <w:left w:w="0" w:type="dxa"/>
          <w:right w:w="0" w:type="dxa"/>
        </w:tblCellMar>
        <w:tblLook w:val="01E0" w:firstRow="1" w:lastRow="1" w:firstColumn="1" w:lastColumn="1" w:noHBand="0" w:noVBand="0"/>
      </w:tblPr>
      <w:tblGrid>
        <w:gridCol w:w="4705"/>
        <w:gridCol w:w="4705"/>
      </w:tblGrid>
      <w:tr w:rsidR="0047596C">
        <w:trPr>
          <w:trHeight w:hRule="exact" w:val="391"/>
        </w:trPr>
        <w:tc>
          <w:tcPr>
            <w:tcW w:w="4705" w:type="dxa"/>
            <w:tcBorders>
              <w:top w:val="single" w:sz="5" w:space="0" w:color="000000"/>
              <w:left w:val="single" w:sz="5" w:space="0" w:color="000000"/>
              <w:bottom w:val="single" w:sz="5" w:space="0" w:color="000000"/>
              <w:right w:val="single" w:sz="5" w:space="0" w:color="000000"/>
            </w:tcBorders>
          </w:tcPr>
          <w:p w:rsidR="0047596C" w:rsidRDefault="007F4BD5">
            <w:pPr>
              <w:spacing w:before="10"/>
              <w:ind w:left="2057" w:right="2058"/>
              <w:jc w:val="center"/>
              <w:rPr>
                <w:sz w:val="24"/>
                <w:szCs w:val="24"/>
              </w:rPr>
            </w:pPr>
            <w:r>
              <w:rPr>
                <w:w w:val="109"/>
                <w:sz w:val="24"/>
                <w:szCs w:val="24"/>
              </w:rPr>
              <w:t>Ri</w:t>
            </w:r>
            <w:r>
              <w:rPr>
                <w:w w:val="118"/>
                <w:sz w:val="24"/>
                <w:szCs w:val="24"/>
              </w:rPr>
              <w:t>sk</w:t>
            </w:r>
          </w:p>
        </w:tc>
        <w:tc>
          <w:tcPr>
            <w:tcW w:w="4705" w:type="dxa"/>
            <w:tcBorders>
              <w:top w:val="single" w:sz="5" w:space="0" w:color="000000"/>
              <w:left w:val="single" w:sz="5" w:space="0" w:color="000000"/>
              <w:bottom w:val="single" w:sz="5" w:space="0" w:color="000000"/>
              <w:right w:val="single" w:sz="5" w:space="0" w:color="000000"/>
            </w:tcBorders>
          </w:tcPr>
          <w:p w:rsidR="0047596C" w:rsidRDefault="007F4BD5">
            <w:pPr>
              <w:spacing w:before="10"/>
              <w:ind w:left="1829" w:right="1832"/>
              <w:jc w:val="center"/>
              <w:rPr>
                <w:sz w:val="24"/>
                <w:szCs w:val="24"/>
              </w:rPr>
            </w:pPr>
            <w:r>
              <w:rPr>
                <w:w w:val="125"/>
                <w:sz w:val="24"/>
                <w:szCs w:val="24"/>
              </w:rPr>
              <w:t>St</w:t>
            </w:r>
            <w:r>
              <w:rPr>
                <w:spacing w:val="-1"/>
                <w:w w:val="125"/>
                <w:sz w:val="24"/>
                <w:szCs w:val="24"/>
              </w:rPr>
              <w:t>r</w:t>
            </w:r>
            <w:r>
              <w:rPr>
                <w:spacing w:val="1"/>
                <w:w w:val="125"/>
                <w:sz w:val="24"/>
                <w:szCs w:val="24"/>
              </w:rPr>
              <w:t>a</w:t>
            </w:r>
            <w:r>
              <w:rPr>
                <w:w w:val="116"/>
                <w:sz w:val="24"/>
                <w:szCs w:val="24"/>
              </w:rPr>
              <w:t>te</w:t>
            </w:r>
            <w:r>
              <w:rPr>
                <w:spacing w:val="1"/>
                <w:w w:val="116"/>
                <w:sz w:val="24"/>
                <w:szCs w:val="24"/>
              </w:rPr>
              <w:t>g</w:t>
            </w:r>
            <w:r>
              <w:rPr>
                <w:w w:val="107"/>
                <w:sz w:val="24"/>
                <w:szCs w:val="24"/>
              </w:rPr>
              <w:t>y</w:t>
            </w:r>
          </w:p>
        </w:tc>
      </w:tr>
      <w:tr w:rsidR="0047596C">
        <w:trPr>
          <w:trHeight w:hRule="exact" w:val="771"/>
        </w:trPr>
        <w:tc>
          <w:tcPr>
            <w:tcW w:w="4705" w:type="dxa"/>
            <w:tcBorders>
              <w:top w:val="single" w:sz="5" w:space="0" w:color="000000"/>
              <w:left w:val="single" w:sz="5" w:space="0" w:color="000000"/>
              <w:bottom w:val="single" w:sz="5" w:space="0" w:color="000000"/>
              <w:right w:val="single" w:sz="5" w:space="0" w:color="000000"/>
            </w:tcBorders>
          </w:tcPr>
          <w:p w:rsidR="0047596C" w:rsidRDefault="007F4BD5">
            <w:pPr>
              <w:spacing w:before="10"/>
              <w:ind w:left="102"/>
              <w:rPr>
                <w:sz w:val="24"/>
                <w:szCs w:val="24"/>
              </w:rPr>
            </w:pPr>
            <w:r>
              <w:rPr>
                <w:w w:val="113"/>
                <w:sz w:val="24"/>
                <w:szCs w:val="24"/>
              </w:rPr>
              <w:t>Com</w:t>
            </w:r>
            <w:r>
              <w:rPr>
                <w:spacing w:val="-1"/>
                <w:w w:val="113"/>
                <w:sz w:val="24"/>
                <w:szCs w:val="24"/>
              </w:rPr>
              <w:t>p</w:t>
            </w:r>
            <w:r>
              <w:rPr>
                <w:w w:val="113"/>
                <w:sz w:val="24"/>
                <w:szCs w:val="24"/>
              </w:rPr>
              <w:t>onents</w:t>
            </w:r>
            <w:r>
              <w:rPr>
                <w:spacing w:val="67"/>
                <w:w w:val="113"/>
                <w:sz w:val="24"/>
                <w:szCs w:val="24"/>
              </w:rPr>
              <w:t xml:space="preserve"> </w:t>
            </w:r>
            <w:r>
              <w:rPr>
                <w:sz w:val="24"/>
                <w:szCs w:val="24"/>
              </w:rPr>
              <w:t>m</w:t>
            </w:r>
            <w:r>
              <w:rPr>
                <w:spacing w:val="1"/>
                <w:sz w:val="24"/>
                <w:szCs w:val="24"/>
              </w:rPr>
              <w:t>a</w:t>
            </w:r>
            <w:r>
              <w:rPr>
                <w:sz w:val="24"/>
                <w:szCs w:val="24"/>
              </w:rPr>
              <w:t xml:space="preserve">y </w:t>
            </w:r>
            <w:r>
              <w:rPr>
                <w:w w:val="114"/>
                <w:sz w:val="24"/>
                <w:szCs w:val="24"/>
              </w:rPr>
              <w:t>fa</w:t>
            </w:r>
            <w:r>
              <w:rPr>
                <w:spacing w:val="1"/>
                <w:w w:val="113"/>
                <w:sz w:val="24"/>
                <w:szCs w:val="24"/>
              </w:rPr>
              <w:t>i</w:t>
            </w:r>
            <w:r>
              <w:rPr>
                <w:w w:val="113"/>
                <w:sz w:val="24"/>
                <w:szCs w:val="24"/>
              </w:rPr>
              <w:t>l</w:t>
            </w:r>
          </w:p>
        </w:tc>
        <w:tc>
          <w:tcPr>
            <w:tcW w:w="4705" w:type="dxa"/>
            <w:tcBorders>
              <w:top w:val="single" w:sz="5" w:space="0" w:color="000000"/>
              <w:left w:val="single" w:sz="5" w:space="0" w:color="000000"/>
              <w:bottom w:val="single" w:sz="5" w:space="0" w:color="000000"/>
              <w:right w:val="single" w:sz="5" w:space="0" w:color="000000"/>
            </w:tcBorders>
          </w:tcPr>
          <w:p w:rsidR="0047596C" w:rsidRDefault="007F4BD5">
            <w:pPr>
              <w:spacing w:before="10"/>
              <w:ind w:left="102"/>
              <w:rPr>
                <w:sz w:val="24"/>
                <w:szCs w:val="24"/>
              </w:rPr>
            </w:pPr>
            <w:r>
              <w:rPr>
                <w:w w:val="112"/>
                <w:sz w:val="24"/>
                <w:szCs w:val="24"/>
              </w:rPr>
              <w:t>C</w:t>
            </w:r>
            <w:r>
              <w:rPr>
                <w:spacing w:val="-1"/>
                <w:w w:val="112"/>
                <w:sz w:val="24"/>
                <w:szCs w:val="24"/>
              </w:rPr>
              <w:t>h</w:t>
            </w:r>
            <w:r>
              <w:rPr>
                <w:w w:val="112"/>
                <w:sz w:val="24"/>
                <w:szCs w:val="24"/>
              </w:rPr>
              <w:t>e</w:t>
            </w:r>
            <w:r>
              <w:rPr>
                <w:spacing w:val="-1"/>
                <w:w w:val="112"/>
                <w:sz w:val="24"/>
                <w:szCs w:val="24"/>
              </w:rPr>
              <w:t>c</w:t>
            </w:r>
            <w:r>
              <w:rPr>
                <w:w w:val="112"/>
                <w:sz w:val="24"/>
                <w:szCs w:val="24"/>
              </w:rPr>
              <w:t xml:space="preserve">k </w:t>
            </w:r>
            <w:r>
              <w:rPr>
                <w:sz w:val="24"/>
                <w:szCs w:val="24"/>
              </w:rPr>
              <w:t>ea</w:t>
            </w:r>
            <w:r>
              <w:rPr>
                <w:spacing w:val="-1"/>
                <w:sz w:val="24"/>
                <w:szCs w:val="24"/>
              </w:rPr>
              <w:t>c</w:t>
            </w:r>
            <w:r>
              <w:rPr>
                <w:sz w:val="24"/>
                <w:szCs w:val="24"/>
              </w:rPr>
              <w:t xml:space="preserve">h </w:t>
            </w:r>
            <w:r>
              <w:rPr>
                <w:spacing w:val="1"/>
                <w:sz w:val="24"/>
                <w:szCs w:val="24"/>
              </w:rPr>
              <w:t>a</w:t>
            </w:r>
            <w:r>
              <w:rPr>
                <w:sz w:val="24"/>
                <w:szCs w:val="24"/>
              </w:rPr>
              <w:t>nd e</w:t>
            </w:r>
            <w:r>
              <w:rPr>
                <w:spacing w:val="1"/>
                <w:sz w:val="24"/>
                <w:szCs w:val="24"/>
              </w:rPr>
              <w:t>v</w:t>
            </w:r>
            <w:r>
              <w:rPr>
                <w:sz w:val="24"/>
                <w:szCs w:val="24"/>
              </w:rPr>
              <w:t>e</w:t>
            </w:r>
            <w:r>
              <w:rPr>
                <w:spacing w:val="-1"/>
                <w:sz w:val="24"/>
                <w:szCs w:val="24"/>
              </w:rPr>
              <w:t>r</w:t>
            </w:r>
            <w:r>
              <w:rPr>
                <w:sz w:val="24"/>
                <w:szCs w:val="24"/>
              </w:rPr>
              <w:t xml:space="preserve">y node </w:t>
            </w:r>
            <w:r w:rsidR="003179F9">
              <w:rPr>
                <w:sz w:val="24"/>
                <w:szCs w:val="24"/>
              </w:rPr>
              <w:t>and</w:t>
            </w:r>
            <w:r>
              <w:rPr>
                <w:spacing w:val="16"/>
                <w:sz w:val="24"/>
                <w:szCs w:val="24"/>
              </w:rPr>
              <w:t xml:space="preserve"> </w:t>
            </w:r>
            <w:r>
              <w:rPr>
                <w:spacing w:val="1"/>
                <w:w w:val="113"/>
                <w:sz w:val="24"/>
                <w:szCs w:val="24"/>
              </w:rPr>
              <w:t>i</w:t>
            </w:r>
            <w:r>
              <w:rPr>
                <w:w w:val="97"/>
                <w:sz w:val="24"/>
                <w:szCs w:val="24"/>
              </w:rPr>
              <w:t>t</w:t>
            </w:r>
            <w:r>
              <w:rPr>
                <w:spacing w:val="-1"/>
                <w:w w:val="97"/>
                <w:sz w:val="24"/>
                <w:szCs w:val="24"/>
              </w:rPr>
              <w:t>’</w:t>
            </w:r>
            <w:r>
              <w:rPr>
                <w:w w:val="119"/>
                <w:sz w:val="24"/>
                <w:szCs w:val="24"/>
              </w:rPr>
              <w:t>s</w:t>
            </w:r>
          </w:p>
          <w:p w:rsidR="0047596C" w:rsidRDefault="00D16ECD">
            <w:pPr>
              <w:spacing w:before="12"/>
              <w:ind w:left="102"/>
              <w:rPr>
                <w:sz w:val="24"/>
                <w:szCs w:val="24"/>
              </w:rPr>
            </w:pPr>
            <w:r>
              <w:rPr>
                <w:spacing w:val="-1"/>
                <w:sz w:val="24"/>
                <w:szCs w:val="24"/>
              </w:rPr>
              <w:t>Connections</w:t>
            </w:r>
            <w:r w:rsidR="007F4BD5">
              <w:rPr>
                <w:w w:val="111"/>
                <w:sz w:val="24"/>
                <w:szCs w:val="24"/>
              </w:rPr>
              <w:t>.</w:t>
            </w:r>
          </w:p>
        </w:tc>
      </w:tr>
      <w:tr w:rsidR="0047596C">
        <w:trPr>
          <w:trHeight w:hRule="exact" w:val="770"/>
        </w:trPr>
        <w:tc>
          <w:tcPr>
            <w:tcW w:w="4705" w:type="dxa"/>
            <w:tcBorders>
              <w:top w:val="single" w:sz="5" w:space="0" w:color="000000"/>
              <w:left w:val="single" w:sz="5" w:space="0" w:color="000000"/>
              <w:bottom w:val="single" w:sz="5" w:space="0" w:color="000000"/>
              <w:right w:val="single" w:sz="5" w:space="0" w:color="000000"/>
            </w:tcBorders>
          </w:tcPr>
          <w:p w:rsidR="0047596C" w:rsidRDefault="007F4BD5">
            <w:pPr>
              <w:spacing w:before="10"/>
              <w:ind w:left="102"/>
              <w:rPr>
                <w:sz w:val="24"/>
                <w:szCs w:val="24"/>
              </w:rPr>
            </w:pPr>
            <w:r>
              <w:rPr>
                <w:w w:val="116"/>
                <w:sz w:val="24"/>
                <w:szCs w:val="24"/>
              </w:rPr>
              <w:t>Se</w:t>
            </w:r>
            <w:r>
              <w:rPr>
                <w:spacing w:val="-1"/>
                <w:w w:val="116"/>
                <w:sz w:val="24"/>
                <w:szCs w:val="24"/>
              </w:rPr>
              <w:t>r</w:t>
            </w:r>
            <w:r>
              <w:rPr>
                <w:w w:val="116"/>
                <w:sz w:val="24"/>
                <w:szCs w:val="24"/>
              </w:rPr>
              <w:t>ver</w:t>
            </w:r>
            <w:r>
              <w:rPr>
                <w:spacing w:val="1"/>
                <w:w w:val="116"/>
                <w:sz w:val="24"/>
                <w:szCs w:val="24"/>
              </w:rPr>
              <w:t xml:space="preserve"> </w:t>
            </w:r>
            <w:r>
              <w:rPr>
                <w:sz w:val="24"/>
                <w:szCs w:val="24"/>
              </w:rPr>
              <w:t>m</w:t>
            </w:r>
            <w:r>
              <w:rPr>
                <w:spacing w:val="1"/>
                <w:sz w:val="24"/>
                <w:szCs w:val="24"/>
              </w:rPr>
              <w:t>a</w:t>
            </w:r>
            <w:r w:rsidR="003179F9">
              <w:rPr>
                <w:sz w:val="24"/>
                <w:szCs w:val="24"/>
              </w:rPr>
              <w:t>y</w:t>
            </w:r>
            <w:r>
              <w:rPr>
                <w:spacing w:val="8"/>
                <w:sz w:val="24"/>
                <w:szCs w:val="24"/>
              </w:rPr>
              <w:t xml:space="preserve"> </w:t>
            </w:r>
            <w:r>
              <w:rPr>
                <w:w w:val="114"/>
                <w:sz w:val="24"/>
                <w:szCs w:val="24"/>
              </w:rPr>
              <w:t>fa</w:t>
            </w:r>
            <w:r>
              <w:rPr>
                <w:spacing w:val="-1"/>
                <w:w w:val="113"/>
                <w:sz w:val="24"/>
                <w:szCs w:val="24"/>
              </w:rPr>
              <w:t>i</w:t>
            </w:r>
            <w:r>
              <w:rPr>
                <w:w w:val="113"/>
                <w:sz w:val="24"/>
                <w:szCs w:val="24"/>
              </w:rPr>
              <w:t>l</w:t>
            </w:r>
          </w:p>
        </w:tc>
        <w:tc>
          <w:tcPr>
            <w:tcW w:w="4705" w:type="dxa"/>
            <w:tcBorders>
              <w:top w:val="single" w:sz="5" w:space="0" w:color="000000"/>
              <w:left w:val="single" w:sz="5" w:space="0" w:color="000000"/>
              <w:bottom w:val="single" w:sz="5" w:space="0" w:color="000000"/>
              <w:right w:val="single" w:sz="5" w:space="0" w:color="000000"/>
            </w:tcBorders>
          </w:tcPr>
          <w:p w:rsidR="0047596C" w:rsidRDefault="007F4BD5">
            <w:pPr>
              <w:spacing w:before="10" w:line="250" w:lineRule="auto"/>
              <w:ind w:left="102" w:right="849"/>
              <w:rPr>
                <w:sz w:val="24"/>
                <w:szCs w:val="24"/>
              </w:rPr>
            </w:pPr>
            <w:r>
              <w:rPr>
                <w:w w:val="113"/>
                <w:sz w:val="24"/>
                <w:szCs w:val="24"/>
              </w:rPr>
              <w:t>T</w:t>
            </w:r>
            <w:r>
              <w:rPr>
                <w:spacing w:val="-1"/>
                <w:w w:val="113"/>
                <w:sz w:val="24"/>
                <w:szCs w:val="24"/>
              </w:rPr>
              <w:t>r</w:t>
            </w:r>
            <w:r>
              <w:rPr>
                <w:w w:val="113"/>
                <w:sz w:val="24"/>
                <w:szCs w:val="24"/>
              </w:rPr>
              <w:t>y</w:t>
            </w:r>
            <w:r>
              <w:rPr>
                <w:spacing w:val="2"/>
                <w:w w:val="113"/>
                <w:sz w:val="24"/>
                <w:szCs w:val="24"/>
              </w:rPr>
              <w:t xml:space="preserve"> </w:t>
            </w:r>
            <w:r>
              <w:rPr>
                <w:sz w:val="24"/>
                <w:szCs w:val="24"/>
              </w:rPr>
              <w:t>to</w:t>
            </w:r>
            <w:r>
              <w:rPr>
                <w:spacing w:val="34"/>
                <w:sz w:val="24"/>
                <w:szCs w:val="24"/>
              </w:rPr>
              <w:t xml:space="preserve"> </w:t>
            </w:r>
            <w:r>
              <w:rPr>
                <w:spacing w:val="-1"/>
                <w:w w:val="114"/>
                <w:sz w:val="24"/>
                <w:szCs w:val="24"/>
              </w:rPr>
              <w:t>r</w:t>
            </w:r>
            <w:r>
              <w:rPr>
                <w:spacing w:val="1"/>
                <w:w w:val="114"/>
                <w:sz w:val="24"/>
                <w:szCs w:val="24"/>
              </w:rPr>
              <w:t>e</w:t>
            </w:r>
            <w:r>
              <w:rPr>
                <w:spacing w:val="-1"/>
                <w:w w:val="114"/>
                <w:sz w:val="24"/>
                <w:szCs w:val="24"/>
              </w:rPr>
              <w:t>-</w:t>
            </w:r>
            <w:r>
              <w:rPr>
                <w:w w:val="114"/>
                <w:sz w:val="24"/>
                <w:szCs w:val="24"/>
              </w:rPr>
              <w:t>esta</w:t>
            </w:r>
            <w:r>
              <w:rPr>
                <w:spacing w:val="1"/>
                <w:w w:val="114"/>
                <w:sz w:val="24"/>
                <w:szCs w:val="24"/>
              </w:rPr>
              <w:t>b</w:t>
            </w:r>
            <w:r>
              <w:rPr>
                <w:spacing w:val="-1"/>
                <w:w w:val="114"/>
                <w:sz w:val="24"/>
                <w:szCs w:val="24"/>
              </w:rPr>
              <w:t>l</w:t>
            </w:r>
            <w:r>
              <w:rPr>
                <w:spacing w:val="1"/>
                <w:w w:val="114"/>
                <w:sz w:val="24"/>
                <w:szCs w:val="24"/>
              </w:rPr>
              <w:t>i</w:t>
            </w:r>
            <w:r>
              <w:rPr>
                <w:w w:val="114"/>
                <w:sz w:val="24"/>
                <w:szCs w:val="24"/>
              </w:rPr>
              <w:t>sh</w:t>
            </w:r>
            <w:r>
              <w:rPr>
                <w:spacing w:val="40"/>
                <w:w w:val="114"/>
                <w:sz w:val="24"/>
                <w:szCs w:val="24"/>
              </w:rPr>
              <w:t xml:space="preserve"> </w:t>
            </w:r>
            <w:r>
              <w:rPr>
                <w:w w:val="114"/>
                <w:sz w:val="24"/>
                <w:szCs w:val="24"/>
              </w:rPr>
              <w:t>con</w:t>
            </w:r>
            <w:r>
              <w:rPr>
                <w:spacing w:val="-1"/>
                <w:w w:val="114"/>
                <w:sz w:val="24"/>
                <w:szCs w:val="24"/>
              </w:rPr>
              <w:t>n</w:t>
            </w:r>
            <w:r>
              <w:rPr>
                <w:w w:val="114"/>
                <w:sz w:val="24"/>
                <w:szCs w:val="24"/>
              </w:rPr>
              <w:t>e</w:t>
            </w:r>
            <w:r>
              <w:rPr>
                <w:spacing w:val="-1"/>
                <w:w w:val="114"/>
                <w:sz w:val="24"/>
                <w:szCs w:val="24"/>
              </w:rPr>
              <w:t>c</w:t>
            </w:r>
            <w:r>
              <w:rPr>
                <w:w w:val="114"/>
                <w:sz w:val="24"/>
                <w:szCs w:val="24"/>
              </w:rPr>
              <w:t>t</w:t>
            </w:r>
            <w:r>
              <w:rPr>
                <w:spacing w:val="1"/>
                <w:w w:val="114"/>
                <w:sz w:val="24"/>
                <w:szCs w:val="24"/>
              </w:rPr>
              <w:t>i</w:t>
            </w:r>
            <w:r>
              <w:rPr>
                <w:w w:val="114"/>
                <w:sz w:val="24"/>
                <w:szCs w:val="24"/>
              </w:rPr>
              <w:t>ons</w:t>
            </w:r>
            <w:r>
              <w:rPr>
                <w:spacing w:val="-19"/>
                <w:w w:val="114"/>
                <w:sz w:val="24"/>
                <w:szCs w:val="24"/>
              </w:rPr>
              <w:t xml:space="preserve"> </w:t>
            </w:r>
            <w:r>
              <w:rPr>
                <w:w w:val="114"/>
                <w:sz w:val="24"/>
                <w:szCs w:val="24"/>
              </w:rPr>
              <w:t xml:space="preserve">or </w:t>
            </w:r>
            <w:r>
              <w:rPr>
                <w:spacing w:val="-1"/>
                <w:w w:val="115"/>
                <w:sz w:val="24"/>
                <w:szCs w:val="24"/>
              </w:rPr>
              <w:t>r</w:t>
            </w:r>
            <w:r>
              <w:rPr>
                <w:w w:val="115"/>
                <w:sz w:val="24"/>
                <w:szCs w:val="24"/>
              </w:rPr>
              <w:t>e</w:t>
            </w:r>
            <w:r>
              <w:rPr>
                <w:spacing w:val="-1"/>
                <w:w w:val="115"/>
                <w:sz w:val="24"/>
                <w:szCs w:val="24"/>
              </w:rPr>
              <w:t>p</w:t>
            </w:r>
            <w:r>
              <w:rPr>
                <w:spacing w:val="1"/>
                <w:w w:val="115"/>
                <w:sz w:val="24"/>
                <w:szCs w:val="24"/>
              </w:rPr>
              <w:t>la</w:t>
            </w:r>
            <w:r>
              <w:rPr>
                <w:spacing w:val="-1"/>
                <w:w w:val="115"/>
                <w:sz w:val="24"/>
                <w:szCs w:val="24"/>
              </w:rPr>
              <w:t>c</w:t>
            </w:r>
            <w:r>
              <w:rPr>
                <w:w w:val="115"/>
                <w:sz w:val="24"/>
                <w:szCs w:val="24"/>
              </w:rPr>
              <w:t>e</w:t>
            </w:r>
            <w:r>
              <w:rPr>
                <w:spacing w:val="-2"/>
                <w:w w:val="115"/>
                <w:sz w:val="24"/>
                <w:szCs w:val="24"/>
              </w:rPr>
              <w:t xml:space="preserve"> </w:t>
            </w:r>
            <w:r>
              <w:rPr>
                <w:spacing w:val="1"/>
                <w:sz w:val="24"/>
                <w:szCs w:val="24"/>
              </w:rPr>
              <w:t>i</w:t>
            </w:r>
            <w:r>
              <w:rPr>
                <w:sz w:val="24"/>
                <w:szCs w:val="24"/>
              </w:rPr>
              <w:t>n</w:t>
            </w:r>
            <w:r>
              <w:rPr>
                <w:spacing w:val="42"/>
                <w:sz w:val="24"/>
                <w:szCs w:val="24"/>
              </w:rPr>
              <w:t xml:space="preserve"> </w:t>
            </w:r>
            <w:r>
              <w:rPr>
                <w:spacing w:val="-1"/>
                <w:sz w:val="24"/>
                <w:szCs w:val="24"/>
              </w:rPr>
              <w:t>c</w:t>
            </w:r>
            <w:r>
              <w:rPr>
                <w:spacing w:val="1"/>
                <w:sz w:val="24"/>
                <w:szCs w:val="24"/>
              </w:rPr>
              <w:t>a</w:t>
            </w:r>
            <w:r w:rsidR="003179F9">
              <w:rPr>
                <w:sz w:val="24"/>
                <w:szCs w:val="24"/>
              </w:rPr>
              <w:t>se</w:t>
            </w:r>
            <w:r>
              <w:rPr>
                <w:spacing w:val="4"/>
                <w:sz w:val="24"/>
                <w:szCs w:val="24"/>
              </w:rPr>
              <w:t xml:space="preserve"> </w:t>
            </w:r>
            <w:r>
              <w:rPr>
                <w:sz w:val="24"/>
                <w:szCs w:val="24"/>
              </w:rPr>
              <w:t>of</w:t>
            </w:r>
            <w:r>
              <w:rPr>
                <w:spacing w:val="6"/>
                <w:sz w:val="24"/>
                <w:szCs w:val="24"/>
              </w:rPr>
              <w:t xml:space="preserve"> </w:t>
            </w:r>
            <w:r>
              <w:rPr>
                <w:w w:val="115"/>
                <w:sz w:val="24"/>
                <w:szCs w:val="24"/>
              </w:rPr>
              <w:t>severe</w:t>
            </w:r>
            <w:r>
              <w:rPr>
                <w:spacing w:val="-2"/>
                <w:w w:val="115"/>
                <w:sz w:val="24"/>
                <w:szCs w:val="24"/>
              </w:rPr>
              <w:t xml:space="preserve"> </w:t>
            </w:r>
            <w:r>
              <w:rPr>
                <w:spacing w:val="-1"/>
                <w:w w:val="114"/>
                <w:sz w:val="24"/>
                <w:szCs w:val="24"/>
              </w:rPr>
              <w:t>d</w:t>
            </w:r>
            <w:r>
              <w:rPr>
                <w:spacing w:val="1"/>
                <w:w w:val="125"/>
                <w:sz w:val="24"/>
                <w:szCs w:val="24"/>
              </w:rPr>
              <w:t>a</w:t>
            </w:r>
            <w:r>
              <w:rPr>
                <w:w w:val="118"/>
                <w:sz w:val="24"/>
                <w:szCs w:val="24"/>
              </w:rPr>
              <w:t>m</w:t>
            </w:r>
            <w:r>
              <w:rPr>
                <w:spacing w:val="1"/>
                <w:w w:val="118"/>
                <w:sz w:val="24"/>
                <w:szCs w:val="24"/>
              </w:rPr>
              <w:t>a</w:t>
            </w:r>
            <w:r>
              <w:rPr>
                <w:w w:val="107"/>
                <w:sz w:val="24"/>
                <w:szCs w:val="24"/>
              </w:rPr>
              <w:t>g</w:t>
            </w:r>
            <w:r>
              <w:rPr>
                <w:w w:val="112"/>
                <w:sz w:val="24"/>
                <w:szCs w:val="24"/>
              </w:rPr>
              <w:t>e.</w:t>
            </w:r>
          </w:p>
        </w:tc>
      </w:tr>
    </w:tbl>
    <w:p w:rsidR="0047596C" w:rsidRDefault="0047596C">
      <w:pPr>
        <w:spacing w:line="200" w:lineRule="exact"/>
      </w:pPr>
    </w:p>
    <w:p w:rsidR="0047596C" w:rsidRDefault="0047596C">
      <w:pPr>
        <w:spacing w:line="200" w:lineRule="exact"/>
      </w:pPr>
    </w:p>
    <w:p w:rsidR="0047596C" w:rsidRDefault="007F4BD5" w:rsidP="00DF6949">
      <w:pPr>
        <w:spacing w:before="32"/>
        <w:rPr>
          <w:sz w:val="24"/>
          <w:szCs w:val="24"/>
        </w:rPr>
      </w:pPr>
      <w:r>
        <w:rPr>
          <w:w w:val="114"/>
          <w:sz w:val="24"/>
          <w:szCs w:val="24"/>
        </w:rPr>
        <w:t>Ris</w:t>
      </w:r>
      <w:r>
        <w:rPr>
          <w:spacing w:val="-1"/>
          <w:w w:val="114"/>
          <w:sz w:val="24"/>
          <w:szCs w:val="24"/>
        </w:rPr>
        <w:t>k</w:t>
      </w:r>
      <w:r>
        <w:rPr>
          <w:w w:val="114"/>
          <w:sz w:val="24"/>
          <w:szCs w:val="24"/>
        </w:rPr>
        <w:t xml:space="preserve">s </w:t>
      </w:r>
      <w:r>
        <w:rPr>
          <w:spacing w:val="-1"/>
          <w:sz w:val="24"/>
          <w:szCs w:val="24"/>
        </w:rPr>
        <w:t>d</w:t>
      </w:r>
      <w:r>
        <w:rPr>
          <w:sz w:val="24"/>
          <w:szCs w:val="24"/>
        </w:rPr>
        <w:t>ue to</w:t>
      </w:r>
      <w:r>
        <w:rPr>
          <w:spacing w:val="33"/>
          <w:sz w:val="24"/>
          <w:szCs w:val="24"/>
        </w:rPr>
        <w:t xml:space="preserve"> </w:t>
      </w:r>
      <w:r>
        <w:rPr>
          <w:w w:val="105"/>
          <w:sz w:val="24"/>
          <w:szCs w:val="24"/>
        </w:rPr>
        <w:t>So</w:t>
      </w:r>
      <w:r>
        <w:rPr>
          <w:spacing w:val="-1"/>
          <w:w w:val="105"/>
          <w:sz w:val="24"/>
          <w:szCs w:val="24"/>
        </w:rPr>
        <w:t>f</w:t>
      </w:r>
      <w:r>
        <w:rPr>
          <w:w w:val="119"/>
          <w:sz w:val="24"/>
          <w:szCs w:val="24"/>
        </w:rPr>
        <w:t>tw</w:t>
      </w:r>
      <w:r>
        <w:rPr>
          <w:spacing w:val="1"/>
          <w:w w:val="119"/>
          <w:sz w:val="24"/>
          <w:szCs w:val="24"/>
        </w:rPr>
        <w:t>a</w:t>
      </w:r>
      <w:r>
        <w:rPr>
          <w:spacing w:val="-1"/>
          <w:w w:val="133"/>
          <w:sz w:val="24"/>
          <w:szCs w:val="24"/>
        </w:rPr>
        <w:t>r</w:t>
      </w:r>
      <w:r>
        <w:rPr>
          <w:w w:val="108"/>
          <w:sz w:val="24"/>
          <w:szCs w:val="24"/>
        </w:rPr>
        <w:t>e:</w:t>
      </w:r>
    </w:p>
    <w:p w:rsidR="0047596C" w:rsidRDefault="0047596C">
      <w:pPr>
        <w:spacing w:before="3" w:line="240" w:lineRule="exact"/>
        <w:rPr>
          <w:sz w:val="24"/>
          <w:szCs w:val="24"/>
        </w:rPr>
      </w:pPr>
    </w:p>
    <w:tbl>
      <w:tblPr>
        <w:tblW w:w="0" w:type="auto"/>
        <w:tblInd w:w="99" w:type="dxa"/>
        <w:tblLayout w:type="fixed"/>
        <w:tblCellMar>
          <w:left w:w="0" w:type="dxa"/>
          <w:right w:w="0" w:type="dxa"/>
        </w:tblCellMar>
        <w:tblLook w:val="01E0" w:firstRow="1" w:lastRow="1" w:firstColumn="1" w:lastColumn="1" w:noHBand="0" w:noVBand="0"/>
      </w:tblPr>
      <w:tblGrid>
        <w:gridCol w:w="4511"/>
        <w:gridCol w:w="4986"/>
      </w:tblGrid>
      <w:tr w:rsidR="0047596C">
        <w:trPr>
          <w:trHeight w:hRule="exact" w:val="360"/>
        </w:trPr>
        <w:tc>
          <w:tcPr>
            <w:tcW w:w="4511" w:type="dxa"/>
            <w:tcBorders>
              <w:top w:val="single" w:sz="5" w:space="0" w:color="000000"/>
              <w:left w:val="single" w:sz="5" w:space="0" w:color="000000"/>
              <w:bottom w:val="single" w:sz="5" w:space="0" w:color="000000"/>
              <w:right w:val="single" w:sz="5" w:space="0" w:color="000000"/>
            </w:tcBorders>
          </w:tcPr>
          <w:p w:rsidR="0047596C" w:rsidRDefault="007F4BD5">
            <w:pPr>
              <w:spacing w:before="10"/>
              <w:ind w:left="1961" w:right="1959"/>
              <w:jc w:val="center"/>
              <w:rPr>
                <w:sz w:val="24"/>
                <w:szCs w:val="24"/>
              </w:rPr>
            </w:pPr>
            <w:r>
              <w:rPr>
                <w:w w:val="109"/>
                <w:sz w:val="24"/>
                <w:szCs w:val="24"/>
              </w:rPr>
              <w:t>Ri</w:t>
            </w:r>
            <w:r>
              <w:rPr>
                <w:w w:val="118"/>
                <w:sz w:val="24"/>
                <w:szCs w:val="24"/>
              </w:rPr>
              <w:t>sk</w:t>
            </w:r>
          </w:p>
        </w:tc>
        <w:tc>
          <w:tcPr>
            <w:tcW w:w="4986" w:type="dxa"/>
            <w:tcBorders>
              <w:top w:val="single" w:sz="5" w:space="0" w:color="000000"/>
              <w:left w:val="single" w:sz="5" w:space="0" w:color="000000"/>
              <w:bottom w:val="single" w:sz="5" w:space="0" w:color="000000"/>
              <w:right w:val="single" w:sz="5" w:space="0" w:color="000000"/>
            </w:tcBorders>
          </w:tcPr>
          <w:p w:rsidR="0047596C" w:rsidRDefault="007F4BD5">
            <w:pPr>
              <w:spacing w:before="10"/>
              <w:ind w:left="1968" w:right="1974"/>
              <w:jc w:val="center"/>
              <w:rPr>
                <w:sz w:val="24"/>
                <w:szCs w:val="24"/>
              </w:rPr>
            </w:pPr>
            <w:r>
              <w:rPr>
                <w:w w:val="125"/>
                <w:sz w:val="24"/>
                <w:szCs w:val="24"/>
              </w:rPr>
              <w:t>St</w:t>
            </w:r>
            <w:r>
              <w:rPr>
                <w:spacing w:val="-1"/>
                <w:w w:val="125"/>
                <w:sz w:val="24"/>
                <w:szCs w:val="24"/>
              </w:rPr>
              <w:t>r</w:t>
            </w:r>
            <w:r>
              <w:rPr>
                <w:spacing w:val="1"/>
                <w:w w:val="125"/>
                <w:sz w:val="24"/>
                <w:szCs w:val="24"/>
              </w:rPr>
              <w:t>a</w:t>
            </w:r>
            <w:r>
              <w:rPr>
                <w:w w:val="116"/>
                <w:sz w:val="24"/>
                <w:szCs w:val="24"/>
              </w:rPr>
              <w:t>te</w:t>
            </w:r>
            <w:r>
              <w:rPr>
                <w:spacing w:val="1"/>
                <w:w w:val="116"/>
                <w:sz w:val="24"/>
                <w:szCs w:val="24"/>
              </w:rPr>
              <w:t>g</w:t>
            </w:r>
            <w:r>
              <w:rPr>
                <w:w w:val="107"/>
                <w:sz w:val="24"/>
                <w:szCs w:val="24"/>
              </w:rPr>
              <w:t>y</w:t>
            </w:r>
          </w:p>
        </w:tc>
      </w:tr>
      <w:tr w:rsidR="0047596C">
        <w:trPr>
          <w:trHeight w:hRule="exact" w:val="710"/>
        </w:trPr>
        <w:tc>
          <w:tcPr>
            <w:tcW w:w="4511" w:type="dxa"/>
            <w:tcBorders>
              <w:top w:val="single" w:sz="5" w:space="0" w:color="000000"/>
              <w:left w:val="single" w:sz="5" w:space="0" w:color="000000"/>
              <w:bottom w:val="single" w:sz="5" w:space="0" w:color="000000"/>
              <w:right w:val="single" w:sz="5" w:space="0" w:color="000000"/>
            </w:tcBorders>
          </w:tcPr>
          <w:p w:rsidR="0047596C" w:rsidRDefault="007F4BD5">
            <w:pPr>
              <w:spacing w:before="10"/>
              <w:ind w:left="102"/>
              <w:rPr>
                <w:sz w:val="24"/>
                <w:szCs w:val="24"/>
              </w:rPr>
            </w:pPr>
            <w:r>
              <w:rPr>
                <w:w w:val="115"/>
                <w:sz w:val="24"/>
                <w:szCs w:val="24"/>
              </w:rPr>
              <w:t>C</w:t>
            </w:r>
            <w:r>
              <w:rPr>
                <w:spacing w:val="-1"/>
                <w:w w:val="115"/>
                <w:sz w:val="24"/>
                <w:szCs w:val="24"/>
              </w:rPr>
              <w:t>h</w:t>
            </w:r>
            <w:r>
              <w:rPr>
                <w:spacing w:val="1"/>
                <w:w w:val="115"/>
                <w:sz w:val="24"/>
                <w:szCs w:val="24"/>
              </w:rPr>
              <w:t>a</w:t>
            </w:r>
            <w:r>
              <w:rPr>
                <w:w w:val="115"/>
                <w:sz w:val="24"/>
                <w:szCs w:val="24"/>
              </w:rPr>
              <w:t>nge</w:t>
            </w:r>
            <w:r>
              <w:rPr>
                <w:spacing w:val="2"/>
                <w:w w:val="115"/>
                <w:sz w:val="24"/>
                <w:szCs w:val="24"/>
              </w:rPr>
              <w:t xml:space="preserve"> </w:t>
            </w:r>
            <w:r>
              <w:rPr>
                <w:spacing w:val="-1"/>
                <w:w w:val="133"/>
                <w:sz w:val="24"/>
                <w:szCs w:val="24"/>
              </w:rPr>
              <w:t>r</w:t>
            </w:r>
            <w:r>
              <w:rPr>
                <w:w w:val="111"/>
                <w:sz w:val="24"/>
                <w:szCs w:val="24"/>
              </w:rPr>
              <w:t>e</w:t>
            </w:r>
            <w:r>
              <w:rPr>
                <w:spacing w:val="1"/>
                <w:w w:val="111"/>
                <w:sz w:val="24"/>
                <w:szCs w:val="24"/>
              </w:rPr>
              <w:t>q</w:t>
            </w:r>
            <w:r>
              <w:rPr>
                <w:w w:val="119"/>
                <w:sz w:val="24"/>
                <w:szCs w:val="24"/>
              </w:rPr>
              <w:t>u</w:t>
            </w:r>
            <w:r>
              <w:rPr>
                <w:spacing w:val="1"/>
                <w:w w:val="119"/>
                <w:sz w:val="24"/>
                <w:szCs w:val="24"/>
              </w:rPr>
              <w:t>i</w:t>
            </w:r>
            <w:r>
              <w:rPr>
                <w:spacing w:val="-1"/>
                <w:w w:val="133"/>
                <w:sz w:val="24"/>
                <w:szCs w:val="24"/>
              </w:rPr>
              <w:t>r</w:t>
            </w:r>
            <w:r>
              <w:rPr>
                <w:w w:val="118"/>
                <w:sz w:val="24"/>
                <w:szCs w:val="24"/>
              </w:rPr>
              <w:t>ements</w:t>
            </w:r>
          </w:p>
        </w:tc>
        <w:tc>
          <w:tcPr>
            <w:tcW w:w="4986" w:type="dxa"/>
            <w:tcBorders>
              <w:top w:val="single" w:sz="5" w:space="0" w:color="000000"/>
              <w:left w:val="single" w:sz="5" w:space="0" w:color="000000"/>
              <w:bottom w:val="single" w:sz="5" w:space="0" w:color="000000"/>
              <w:right w:val="single" w:sz="5" w:space="0" w:color="000000"/>
            </w:tcBorders>
          </w:tcPr>
          <w:p w:rsidR="0047596C" w:rsidRDefault="007F4BD5">
            <w:pPr>
              <w:spacing w:before="10" w:line="250" w:lineRule="auto"/>
              <w:ind w:left="102" w:right="75"/>
              <w:rPr>
                <w:sz w:val="24"/>
                <w:szCs w:val="24"/>
              </w:rPr>
            </w:pPr>
            <w:r>
              <w:rPr>
                <w:sz w:val="24"/>
                <w:szCs w:val="24"/>
              </w:rPr>
              <w:t>A</w:t>
            </w:r>
            <w:r>
              <w:rPr>
                <w:spacing w:val="-1"/>
                <w:sz w:val="24"/>
                <w:szCs w:val="24"/>
              </w:rPr>
              <w:t>s</w:t>
            </w:r>
            <w:r>
              <w:rPr>
                <w:sz w:val="24"/>
                <w:szCs w:val="24"/>
              </w:rPr>
              <w:t xml:space="preserve">ses the </w:t>
            </w:r>
            <w:r>
              <w:rPr>
                <w:spacing w:val="1"/>
                <w:w w:val="117"/>
                <w:sz w:val="24"/>
                <w:szCs w:val="24"/>
              </w:rPr>
              <w:t>q</w:t>
            </w:r>
            <w:r>
              <w:rPr>
                <w:w w:val="117"/>
                <w:sz w:val="24"/>
                <w:szCs w:val="24"/>
              </w:rPr>
              <w:t>ua</w:t>
            </w:r>
            <w:r>
              <w:rPr>
                <w:spacing w:val="1"/>
                <w:w w:val="117"/>
                <w:sz w:val="24"/>
                <w:szCs w:val="24"/>
              </w:rPr>
              <w:t>li</w:t>
            </w:r>
            <w:r>
              <w:rPr>
                <w:w w:val="117"/>
                <w:sz w:val="24"/>
                <w:szCs w:val="24"/>
              </w:rPr>
              <w:t>ty</w:t>
            </w:r>
            <w:r>
              <w:rPr>
                <w:spacing w:val="-1"/>
                <w:w w:val="117"/>
                <w:sz w:val="24"/>
                <w:szCs w:val="24"/>
              </w:rPr>
              <w:t xml:space="preserve"> </w:t>
            </w:r>
            <w:r>
              <w:rPr>
                <w:sz w:val="24"/>
                <w:szCs w:val="24"/>
              </w:rPr>
              <w:t>of</w:t>
            </w:r>
            <w:r>
              <w:rPr>
                <w:spacing w:val="7"/>
                <w:sz w:val="24"/>
                <w:szCs w:val="24"/>
              </w:rPr>
              <w:t xml:space="preserve"> </w:t>
            </w:r>
            <w:r>
              <w:rPr>
                <w:spacing w:val="-1"/>
                <w:w w:val="115"/>
                <w:sz w:val="24"/>
                <w:szCs w:val="24"/>
              </w:rPr>
              <w:t>pr</w:t>
            </w:r>
            <w:r>
              <w:rPr>
                <w:w w:val="115"/>
                <w:sz w:val="24"/>
                <w:szCs w:val="24"/>
              </w:rPr>
              <w:t>o</w:t>
            </w:r>
            <w:r>
              <w:rPr>
                <w:spacing w:val="-1"/>
                <w:w w:val="115"/>
                <w:sz w:val="24"/>
                <w:szCs w:val="24"/>
              </w:rPr>
              <w:t>d</w:t>
            </w:r>
            <w:r>
              <w:rPr>
                <w:w w:val="115"/>
                <w:sz w:val="24"/>
                <w:szCs w:val="24"/>
              </w:rPr>
              <w:t>u</w:t>
            </w:r>
            <w:r>
              <w:rPr>
                <w:spacing w:val="-1"/>
                <w:w w:val="115"/>
                <w:sz w:val="24"/>
                <w:szCs w:val="24"/>
              </w:rPr>
              <w:t>c</w:t>
            </w:r>
            <w:r>
              <w:rPr>
                <w:w w:val="115"/>
                <w:sz w:val="24"/>
                <w:szCs w:val="24"/>
              </w:rPr>
              <w:t xml:space="preserve">t </w:t>
            </w:r>
            <w:r>
              <w:rPr>
                <w:spacing w:val="1"/>
                <w:sz w:val="24"/>
                <w:szCs w:val="24"/>
              </w:rPr>
              <w:t>a</w:t>
            </w:r>
            <w:r w:rsidR="003179F9">
              <w:rPr>
                <w:sz w:val="24"/>
                <w:szCs w:val="24"/>
              </w:rPr>
              <w:t>nd</w:t>
            </w:r>
            <w:r w:rsidR="003179F9">
              <w:rPr>
                <w:spacing w:val="16"/>
                <w:sz w:val="24"/>
                <w:szCs w:val="24"/>
              </w:rPr>
              <w:t xml:space="preserve"> </w:t>
            </w:r>
            <w:r>
              <w:rPr>
                <w:w w:val="113"/>
                <w:sz w:val="24"/>
                <w:szCs w:val="24"/>
              </w:rPr>
              <w:t>rem</w:t>
            </w:r>
            <w:r>
              <w:rPr>
                <w:spacing w:val="2"/>
                <w:w w:val="113"/>
                <w:sz w:val="24"/>
                <w:szCs w:val="24"/>
              </w:rPr>
              <w:t>o</w:t>
            </w:r>
            <w:r>
              <w:rPr>
                <w:spacing w:val="-1"/>
                <w:w w:val="113"/>
                <w:sz w:val="24"/>
                <w:szCs w:val="24"/>
              </w:rPr>
              <w:t>d</w:t>
            </w:r>
            <w:r>
              <w:rPr>
                <w:w w:val="113"/>
                <w:sz w:val="24"/>
                <w:szCs w:val="24"/>
              </w:rPr>
              <w:t>el</w:t>
            </w:r>
            <w:r>
              <w:rPr>
                <w:spacing w:val="1"/>
                <w:w w:val="113"/>
                <w:sz w:val="24"/>
                <w:szCs w:val="24"/>
              </w:rPr>
              <w:t xml:space="preserve"> i</w:t>
            </w:r>
            <w:r>
              <w:rPr>
                <w:sz w:val="24"/>
                <w:szCs w:val="24"/>
              </w:rPr>
              <w:t xml:space="preserve">f </w:t>
            </w:r>
            <w:r>
              <w:rPr>
                <w:w w:val="112"/>
                <w:sz w:val="24"/>
                <w:szCs w:val="24"/>
              </w:rPr>
              <w:t>ne</w:t>
            </w:r>
            <w:r>
              <w:rPr>
                <w:spacing w:val="-1"/>
                <w:w w:val="112"/>
                <w:sz w:val="24"/>
                <w:szCs w:val="24"/>
              </w:rPr>
              <w:t>c</w:t>
            </w:r>
            <w:r>
              <w:rPr>
                <w:w w:val="116"/>
                <w:sz w:val="24"/>
                <w:szCs w:val="24"/>
              </w:rPr>
              <w:t>es</w:t>
            </w:r>
            <w:r>
              <w:rPr>
                <w:spacing w:val="-1"/>
                <w:w w:val="116"/>
                <w:sz w:val="24"/>
                <w:szCs w:val="24"/>
              </w:rPr>
              <w:t>s</w:t>
            </w:r>
            <w:r>
              <w:rPr>
                <w:spacing w:val="1"/>
                <w:w w:val="125"/>
                <w:sz w:val="24"/>
                <w:szCs w:val="24"/>
              </w:rPr>
              <w:t>a</w:t>
            </w:r>
            <w:r>
              <w:rPr>
                <w:spacing w:val="-1"/>
                <w:w w:val="133"/>
                <w:sz w:val="24"/>
                <w:szCs w:val="24"/>
              </w:rPr>
              <w:t>r</w:t>
            </w:r>
            <w:r>
              <w:rPr>
                <w:w w:val="107"/>
                <w:sz w:val="24"/>
                <w:szCs w:val="24"/>
              </w:rPr>
              <w:t>y</w:t>
            </w:r>
          </w:p>
        </w:tc>
      </w:tr>
      <w:tr w:rsidR="0047596C">
        <w:trPr>
          <w:trHeight w:hRule="exact" w:val="1063"/>
        </w:trPr>
        <w:tc>
          <w:tcPr>
            <w:tcW w:w="4511" w:type="dxa"/>
            <w:tcBorders>
              <w:top w:val="single" w:sz="5" w:space="0" w:color="000000"/>
              <w:left w:val="single" w:sz="5" w:space="0" w:color="000000"/>
              <w:bottom w:val="single" w:sz="5" w:space="0" w:color="000000"/>
              <w:right w:val="single" w:sz="5" w:space="0" w:color="000000"/>
            </w:tcBorders>
          </w:tcPr>
          <w:p w:rsidR="0047596C" w:rsidRDefault="007F4BD5">
            <w:pPr>
              <w:spacing w:before="10"/>
              <w:ind w:left="102"/>
              <w:rPr>
                <w:sz w:val="24"/>
                <w:szCs w:val="24"/>
              </w:rPr>
            </w:pPr>
            <w:r>
              <w:rPr>
                <w:spacing w:val="-1"/>
                <w:w w:val="112"/>
                <w:sz w:val="24"/>
                <w:szCs w:val="24"/>
              </w:rPr>
              <w:t>M</w:t>
            </w:r>
            <w:r>
              <w:rPr>
                <w:w w:val="112"/>
                <w:sz w:val="24"/>
                <w:szCs w:val="24"/>
              </w:rPr>
              <w:t>e</w:t>
            </w:r>
            <w:r>
              <w:rPr>
                <w:spacing w:val="-1"/>
                <w:w w:val="112"/>
                <w:sz w:val="24"/>
                <w:szCs w:val="24"/>
              </w:rPr>
              <w:t>r</w:t>
            </w:r>
            <w:r>
              <w:rPr>
                <w:w w:val="112"/>
                <w:sz w:val="24"/>
                <w:szCs w:val="24"/>
              </w:rPr>
              <w:t>g</w:t>
            </w:r>
            <w:r>
              <w:rPr>
                <w:spacing w:val="1"/>
                <w:w w:val="112"/>
                <w:sz w:val="24"/>
                <w:szCs w:val="24"/>
              </w:rPr>
              <w:t>i</w:t>
            </w:r>
            <w:r>
              <w:rPr>
                <w:w w:val="112"/>
                <w:sz w:val="24"/>
                <w:szCs w:val="24"/>
              </w:rPr>
              <w:t>ng</w:t>
            </w:r>
            <w:r>
              <w:rPr>
                <w:spacing w:val="3"/>
                <w:w w:val="112"/>
                <w:sz w:val="24"/>
                <w:szCs w:val="24"/>
              </w:rPr>
              <w:t xml:space="preserve"> </w:t>
            </w:r>
            <w:r>
              <w:rPr>
                <w:spacing w:val="-1"/>
                <w:w w:val="112"/>
                <w:sz w:val="24"/>
                <w:szCs w:val="24"/>
              </w:rPr>
              <w:t>c</w:t>
            </w:r>
            <w:r>
              <w:rPr>
                <w:w w:val="107"/>
                <w:sz w:val="24"/>
                <w:szCs w:val="24"/>
              </w:rPr>
              <w:t>o</w:t>
            </w:r>
            <w:r>
              <w:rPr>
                <w:spacing w:val="-1"/>
                <w:w w:val="107"/>
                <w:sz w:val="24"/>
                <w:szCs w:val="24"/>
              </w:rPr>
              <w:t>d</w:t>
            </w:r>
            <w:r>
              <w:rPr>
                <w:w w:val="112"/>
                <w:sz w:val="24"/>
                <w:szCs w:val="24"/>
              </w:rPr>
              <w:t>e</w:t>
            </w:r>
          </w:p>
        </w:tc>
        <w:tc>
          <w:tcPr>
            <w:tcW w:w="4986" w:type="dxa"/>
            <w:tcBorders>
              <w:top w:val="single" w:sz="5" w:space="0" w:color="000000"/>
              <w:left w:val="single" w:sz="5" w:space="0" w:color="000000"/>
              <w:bottom w:val="single" w:sz="5" w:space="0" w:color="000000"/>
              <w:right w:val="single" w:sz="5" w:space="0" w:color="000000"/>
            </w:tcBorders>
          </w:tcPr>
          <w:p w:rsidR="0047596C" w:rsidRDefault="007F4BD5">
            <w:pPr>
              <w:spacing w:before="10" w:line="250" w:lineRule="auto"/>
              <w:ind w:left="102" w:right="183"/>
              <w:rPr>
                <w:sz w:val="24"/>
                <w:szCs w:val="24"/>
              </w:rPr>
            </w:pPr>
            <w:r>
              <w:rPr>
                <w:sz w:val="24"/>
                <w:szCs w:val="24"/>
              </w:rPr>
              <w:t>We</w:t>
            </w:r>
            <w:r>
              <w:rPr>
                <w:spacing w:val="27"/>
                <w:sz w:val="24"/>
                <w:szCs w:val="24"/>
              </w:rPr>
              <w:t xml:space="preserve"> </w:t>
            </w:r>
            <w:r>
              <w:rPr>
                <w:spacing w:val="1"/>
                <w:sz w:val="24"/>
                <w:szCs w:val="24"/>
              </w:rPr>
              <w:t>wi</w:t>
            </w:r>
            <w:r>
              <w:rPr>
                <w:spacing w:val="-1"/>
                <w:sz w:val="24"/>
                <w:szCs w:val="24"/>
              </w:rPr>
              <w:t>l</w:t>
            </w:r>
            <w:r>
              <w:rPr>
                <w:sz w:val="24"/>
                <w:szCs w:val="24"/>
              </w:rPr>
              <w:t>l</w:t>
            </w:r>
            <w:r>
              <w:rPr>
                <w:spacing w:val="46"/>
                <w:sz w:val="24"/>
                <w:szCs w:val="24"/>
              </w:rPr>
              <w:t xml:space="preserve"> </w:t>
            </w:r>
            <w:r>
              <w:rPr>
                <w:sz w:val="24"/>
                <w:szCs w:val="24"/>
              </w:rPr>
              <w:t>fo</w:t>
            </w:r>
            <w:r>
              <w:rPr>
                <w:spacing w:val="-1"/>
                <w:sz w:val="24"/>
                <w:szCs w:val="24"/>
              </w:rPr>
              <w:t>l</w:t>
            </w:r>
            <w:r>
              <w:rPr>
                <w:spacing w:val="1"/>
                <w:sz w:val="24"/>
                <w:szCs w:val="24"/>
              </w:rPr>
              <w:t>l</w:t>
            </w:r>
            <w:r>
              <w:rPr>
                <w:sz w:val="24"/>
                <w:szCs w:val="24"/>
              </w:rPr>
              <w:t>ow</w:t>
            </w:r>
            <w:r>
              <w:rPr>
                <w:spacing w:val="33"/>
                <w:sz w:val="24"/>
                <w:szCs w:val="24"/>
              </w:rPr>
              <w:t xml:space="preserve"> </w:t>
            </w:r>
            <w:r>
              <w:rPr>
                <w:sz w:val="24"/>
                <w:szCs w:val="24"/>
              </w:rPr>
              <w:t>a</w:t>
            </w:r>
            <w:r>
              <w:rPr>
                <w:spacing w:val="34"/>
                <w:sz w:val="24"/>
                <w:szCs w:val="24"/>
              </w:rPr>
              <w:t xml:space="preserve"> </w:t>
            </w:r>
            <w:r>
              <w:rPr>
                <w:spacing w:val="1"/>
                <w:w w:val="114"/>
                <w:sz w:val="24"/>
                <w:szCs w:val="24"/>
              </w:rPr>
              <w:t>v</w:t>
            </w:r>
            <w:r>
              <w:rPr>
                <w:w w:val="114"/>
                <w:sz w:val="24"/>
                <w:szCs w:val="24"/>
              </w:rPr>
              <w:t>e</w:t>
            </w:r>
            <w:r>
              <w:rPr>
                <w:spacing w:val="-1"/>
                <w:w w:val="114"/>
                <w:sz w:val="24"/>
                <w:szCs w:val="24"/>
              </w:rPr>
              <w:t>r</w:t>
            </w:r>
            <w:r>
              <w:rPr>
                <w:w w:val="114"/>
                <w:sz w:val="24"/>
                <w:szCs w:val="24"/>
              </w:rPr>
              <w:t>s</w:t>
            </w:r>
            <w:r>
              <w:rPr>
                <w:spacing w:val="-2"/>
                <w:w w:val="114"/>
                <w:sz w:val="24"/>
                <w:szCs w:val="24"/>
              </w:rPr>
              <w:t>i</w:t>
            </w:r>
            <w:r>
              <w:rPr>
                <w:w w:val="114"/>
                <w:sz w:val="24"/>
                <w:szCs w:val="24"/>
              </w:rPr>
              <w:t xml:space="preserve">on </w:t>
            </w:r>
            <w:r>
              <w:rPr>
                <w:w w:val="118"/>
                <w:sz w:val="24"/>
                <w:szCs w:val="24"/>
              </w:rPr>
              <w:t>m</w:t>
            </w:r>
            <w:r>
              <w:rPr>
                <w:spacing w:val="1"/>
                <w:w w:val="118"/>
                <w:sz w:val="24"/>
                <w:szCs w:val="24"/>
              </w:rPr>
              <w:t>a</w:t>
            </w:r>
            <w:r>
              <w:rPr>
                <w:w w:val="123"/>
                <w:sz w:val="24"/>
                <w:szCs w:val="24"/>
              </w:rPr>
              <w:t>na</w:t>
            </w:r>
            <w:r>
              <w:rPr>
                <w:w w:val="107"/>
                <w:sz w:val="24"/>
                <w:szCs w:val="24"/>
              </w:rPr>
              <w:t>g</w:t>
            </w:r>
            <w:r>
              <w:rPr>
                <w:w w:val="118"/>
                <w:sz w:val="24"/>
                <w:szCs w:val="24"/>
              </w:rPr>
              <w:t xml:space="preserve">ement </w:t>
            </w:r>
            <w:r>
              <w:rPr>
                <w:w w:val="116"/>
                <w:sz w:val="24"/>
                <w:szCs w:val="24"/>
              </w:rPr>
              <w:t>sy</w:t>
            </w:r>
            <w:r>
              <w:rPr>
                <w:spacing w:val="-1"/>
                <w:w w:val="116"/>
                <w:sz w:val="24"/>
                <w:szCs w:val="24"/>
              </w:rPr>
              <w:t>s</w:t>
            </w:r>
            <w:r>
              <w:rPr>
                <w:w w:val="116"/>
                <w:sz w:val="24"/>
                <w:szCs w:val="24"/>
              </w:rPr>
              <w:t>tem</w:t>
            </w:r>
            <w:r>
              <w:rPr>
                <w:spacing w:val="-1"/>
                <w:w w:val="116"/>
                <w:sz w:val="24"/>
                <w:szCs w:val="24"/>
              </w:rPr>
              <w:t xml:space="preserve"> </w:t>
            </w:r>
            <w:r>
              <w:rPr>
                <w:spacing w:val="1"/>
                <w:sz w:val="24"/>
                <w:szCs w:val="24"/>
              </w:rPr>
              <w:t>a</w:t>
            </w:r>
            <w:r>
              <w:rPr>
                <w:sz w:val="24"/>
                <w:szCs w:val="24"/>
              </w:rPr>
              <w:t xml:space="preserve">nd </w:t>
            </w:r>
            <w:r>
              <w:rPr>
                <w:w w:val="114"/>
                <w:sz w:val="24"/>
                <w:szCs w:val="24"/>
              </w:rPr>
              <w:t>merge</w:t>
            </w:r>
            <w:r>
              <w:rPr>
                <w:spacing w:val="-1"/>
                <w:w w:val="114"/>
                <w:sz w:val="24"/>
                <w:szCs w:val="24"/>
              </w:rPr>
              <w:t xml:space="preserve"> </w:t>
            </w:r>
            <w:r w:rsidR="003179F9">
              <w:rPr>
                <w:sz w:val="24"/>
                <w:szCs w:val="24"/>
              </w:rPr>
              <w:t xml:space="preserve">the </w:t>
            </w:r>
            <w:r>
              <w:rPr>
                <w:sz w:val="24"/>
                <w:szCs w:val="24"/>
              </w:rPr>
              <w:t>co</w:t>
            </w:r>
            <w:r>
              <w:rPr>
                <w:spacing w:val="-1"/>
                <w:sz w:val="24"/>
                <w:szCs w:val="24"/>
              </w:rPr>
              <w:t>d</w:t>
            </w:r>
            <w:r>
              <w:rPr>
                <w:sz w:val="24"/>
                <w:szCs w:val="24"/>
              </w:rPr>
              <w:t>e</w:t>
            </w:r>
            <w:r>
              <w:rPr>
                <w:spacing w:val="37"/>
                <w:sz w:val="24"/>
                <w:szCs w:val="24"/>
              </w:rPr>
              <w:t xml:space="preserve"> </w:t>
            </w:r>
            <w:r>
              <w:rPr>
                <w:sz w:val="24"/>
                <w:szCs w:val="24"/>
              </w:rPr>
              <w:t>f</w:t>
            </w:r>
            <w:r>
              <w:rPr>
                <w:spacing w:val="-1"/>
                <w:sz w:val="24"/>
                <w:szCs w:val="24"/>
              </w:rPr>
              <w:t>r</w:t>
            </w:r>
            <w:r>
              <w:rPr>
                <w:sz w:val="24"/>
                <w:szCs w:val="24"/>
              </w:rPr>
              <w:t>om</w:t>
            </w:r>
            <w:r>
              <w:rPr>
                <w:spacing w:val="57"/>
                <w:sz w:val="24"/>
                <w:szCs w:val="24"/>
              </w:rPr>
              <w:t xml:space="preserve"> </w:t>
            </w:r>
            <w:r>
              <w:rPr>
                <w:w w:val="116"/>
                <w:sz w:val="24"/>
                <w:szCs w:val="24"/>
              </w:rPr>
              <w:t>our</w:t>
            </w:r>
            <w:r>
              <w:rPr>
                <w:spacing w:val="-3"/>
                <w:w w:val="116"/>
                <w:sz w:val="24"/>
                <w:szCs w:val="24"/>
              </w:rPr>
              <w:t xml:space="preserve"> </w:t>
            </w:r>
            <w:r>
              <w:rPr>
                <w:w w:val="124"/>
                <w:sz w:val="24"/>
                <w:szCs w:val="24"/>
              </w:rPr>
              <w:t>te</w:t>
            </w:r>
            <w:r>
              <w:rPr>
                <w:spacing w:val="1"/>
                <w:w w:val="124"/>
                <w:sz w:val="24"/>
                <w:szCs w:val="24"/>
              </w:rPr>
              <w:t>a</w:t>
            </w:r>
            <w:r>
              <w:rPr>
                <w:w w:val="114"/>
                <w:sz w:val="24"/>
                <w:szCs w:val="24"/>
              </w:rPr>
              <w:t>m mem</w:t>
            </w:r>
            <w:r>
              <w:rPr>
                <w:spacing w:val="1"/>
                <w:w w:val="114"/>
                <w:sz w:val="24"/>
                <w:szCs w:val="24"/>
              </w:rPr>
              <w:t>b</w:t>
            </w:r>
            <w:r>
              <w:rPr>
                <w:w w:val="114"/>
                <w:sz w:val="24"/>
                <w:szCs w:val="24"/>
              </w:rPr>
              <w:t>e</w:t>
            </w:r>
            <w:r>
              <w:rPr>
                <w:spacing w:val="-1"/>
                <w:w w:val="114"/>
                <w:sz w:val="24"/>
                <w:szCs w:val="24"/>
              </w:rPr>
              <w:t>r</w:t>
            </w:r>
            <w:r>
              <w:rPr>
                <w:w w:val="114"/>
                <w:sz w:val="24"/>
                <w:szCs w:val="24"/>
              </w:rPr>
              <w:t>s</w:t>
            </w:r>
            <w:r>
              <w:rPr>
                <w:spacing w:val="9"/>
                <w:w w:val="114"/>
                <w:sz w:val="24"/>
                <w:szCs w:val="24"/>
              </w:rPr>
              <w:t xml:space="preserve"> </w:t>
            </w:r>
            <w:r>
              <w:rPr>
                <w:w w:val="114"/>
                <w:sz w:val="24"/>
                <w:szCs w:val="24"/>
              </w:rPr>
              <w:t>the</w:t>
            </w:r>
            <w:r>
              <w:rPr>
                <w:spacing w:val="-1"/>
                <w:w w:val="114"/>
                <w:sz w:val="24"/>
                <w:szCs w:val="24"/>
              </w:rPr>
              <w:t>r</w:t>
            </w:r>
            <w:r>
              <w:rPr>
                <w:w w:val="114"/>
                <w:sz w:val="24"/>
                <w:szCs w:val="24"/>
              </w:rPr>
              <w:t>e</w:t>
            </w:r>
            <w:r>
              <w:rPr>
                <w:spacing w:val="1"/>
                <w:w w:val="114"/>
                <w:sz w:val="24"/>
                <w:szCs w:val="24"/>
              </w:rPr>
              <w:t>b</w:t>
            </w:r>
            <w:r>
              <w:rPr>
                <w:w w:val="114"/>
                <w:sz w:val="24"/>
                <w:szCs w:val="24"/>
              </w:rPr>
              <w:t>y</w:t>
            </w:r>
            <w:r>
              <w:rPr>
                <w:spacing w:val="24"/>
                <w:w w:val="114"/>
                <w:sz w:val="24"/>
                <w:szCs w:val="24"/>
              </w:rPr>
              <w:t xml:space="preserve"> </w:t>
            </w:r>
            <w:r>
              <w:rPr>
                <w:spacing w:val="1"/>
                <w:w w:val="114"/>
                <w:sz w:val="24"/>
                <w:szCs w:val="24"/>
              </w:rPr>
              <w:t>a</w:t>
            </w:r>
            <w:r>
              <w:rPr>
                <w:w w:val="114"/>
                <w:sz w:val="24"/>
                <w:szCs w:val="24"/>
              </w:rPr>
              <w:t>v</w:t>
            </w:r>
            <w:r>
              <w:rPr>
                <w:spacing w:val="-2"/>
                <w:w w:val="114"/>
                <w:sz w:val="24"/>
                <w:szCs w:val="24"/>
              </w:rPr>
              <w:t>o</w:t>
            </w:r>
            <w:r>
              <w:rPr>
                <w:spacing w:val="1"/>
                <w:w w:val="114"/>
                <w:sz w:val="24"/>
                <w:szCs w:val="24"/>
              </w:rPr>
              <w:t>i</w:t>
            </w:r>
            <w:r>
              <w:rPr>
                <w:spacing w:val="-1"/>
                <w:w w:val="114"/>
                <w:sz w:val="24"/>
                <w:szCs w:val="24"/>
              </w:rPr>
              <w:t>d</w:t>
            </w:r>
            <w:r>
              <w:rPr>
                <w:spacing w:val="1"/>
                <w:w w:val="114"/>
                <w:sz w:val="24"/>
                <w:szCs w:val="24"/>
              </w:rPr>
              <w:t>i</w:t>
            </w:r>
            <w:r>
              <w:rPr>
                <w:w w:val="114"/>
                <w:sz w:val="24"/>
                <w:szCs w:val="24"/>
              </w:rPr>
              <w:t>ng</w:t>
            </w:r>
            <w:r>
              <w:rPr>
                <w:spacing w:val="-16"/>
                <w:w w:val="114"/>
                <w:sz w:val="24"/>
                <w:szCs w:val="24"/>
              </w:rPr>
              <w:t xml:space="preserve"> </w:t>
            </w:r>
            <w:r>
              <w:rPr>
                <w:spacing w:val="-1"/>
                <w:w w:val="114"/>
                <w:sz w:val="24"/>
                <w:szCs w:val="24"/>
              </w:rPr>
              <w:t>c</w:t>
            </w:r>
            <w:r>
              <w:rPr>
                <w:w w:val="108"/>
                <w:sz w:val="24"/>
                <w:szCs w:val="24"/>
              </w:rPr>
              <w:t>on</w:t>
            </w:r>
            <w:r>
              <w:rPr>
                <w:spacing w:val="-1"/>
                <w:w w:val="108"/>
                <w:sz w:val="24"/>
                <w:szCs w:val="24"/>
              </w:rPr>
              <w:t>f</w:t>
            </w:r>
            <w:r>
              <w:rPr>
                <w:w w:val="120"/>
                <w:sz w:val="24"/>
                <w:szCs w:val="24"/>
              </w:rPr>
              <w:t>u</w:t>
            </w:r>
            <w:r>
              <w:rPr>
                <w:spacing w:val="-1"/>
                <w:w w:val="120"/>
                <w:sz w:val="24"/>
                <w:szCs w:val="24"/>
              </w:rPr>
              <w:t>s</w:t>
            </w:r>
            <w:r>
              <w:rPr>
                <w:spacing w:val="1"/>
                <w:w w:val="113"/>
                <w:sz w:val="24"/>
                <w:szCs w:val="24"/>
              </w:rPr>
              <w:t>i</w:t>
            </w:r>
            <w:r>
              <w:rPr>
                <w:w w:val="111"/>
                <w:sz w:val="24"/>
                <w:szCs w:val="24"/>
              </w:rPr>
              <w:t>on.</w:t>
            </w:r>
          </w:p>
        </w:tc>
      </w:tr>
    </w:tbl>
    <w:p w:rsidR="00DF6949" w:rsidRDefault="00DF6949" w:rsidP="00D61A9C"/>
    <w:p w:rsidR="00A400C6" w:rsidRDefault="00A400C6" w:rsidP="00D61A9C"/>
    <w:p w:rsidR="0047596C" w:rsidRPr="00A400C6" w:rsidRDefault="00A400C6" w:rsidP="00A400C6">
      <w:pPr>
        <w:pStyle w:val="ListParagraph"/>
        <w:numPr>
          <w:ilvl w:val="0"/>
          <w:numId w:val="13"/>
        </w:numPr>
        <w:rPr>
          <w:b/>
          <w:sz w:val="28"/>
          <w:szCs w:val="28"/>
        </w:rPr>
      </w:pPr>
      <w:r>
        <w:rPr>
          <w:b/>
          <w:w w:val="115"/>
          <w:sz w:val="28"/>
          <w:szCs w:val="28"/>
        </w:rPr>
        <w:t xml:space="preserve"> </w:t>
      </w:r>
      <w:r w:rsidR="007F4BD5" w:rsidRPr="00A400C6">
        <w:rPr>
          <w:b/>
          <w:w w:val="115"/>
          <w:sz w:val="28"/>
          <w:szCs w:val="28"/>
        </w:rPr>
        <w:t>Sys</w:t>
      </w:r>
      <w:r w:rsidR="007F4BD5" w:rsidRPr="00A400C6">
        <w:rPr>
          <w:b/>
          <w:spacing w:val="1"/>
          <w:w w:val="115"/>
          <w:sz w:val="28"/>
          <w:szCs w:val="28"/>
        </w:rPr>
        <w:t>t</w:t>
      </w:r>
      <w:r w:rsidR="007F4BD5" w:rsidRPr="00A400C6">
        <w:rPr>
          <w:b/>
          <w:spacing w:val="3"/>
          <w:w w:val="115"/>
          <w:sz w:val="28"/>
          <w:szCs w:val="28"/>
        </w:rPr>
        <w:t>e</w:t>
      </w:r>
      <w:r w:rsidR="007F4BD5" w:rsidRPr="00A400C6">
        <w:rPr>
          <w:b/>
          <w:w w:val="115"/>
          <w:sz w:val="28"/>
          <w:szCs w:val="28"/>
        </w:rPr>
        <w:t>m</w:t>
      </w:r>
      <w:r w:rsidR="007F4BD5" w:rsidRPr="00A400C6">
        <w:rPr>
          <w:b/>
          <w:spacing w:val="-5"/>
          <w:w w:val="115"/>
          <w:sz w:val="28"/>
          <w:szCs w:val="28"/>
        </w:rPr>
        <w:t xml:space="preserve"> </w:t>
      </w:r>
      <w:r w:rsidR="00DF6949">
        <w:rPr>
          <w:b/>
          <w:w w:val="115"/>
          <w:sz w:val="28"/>
          <w:szCs w:val="28"/>
        </w:rPr>
        <w:t>R</w:t>
      </w:r>
      <w:r w:rsidR="007F4BD5" w:rsidRPr="00A400C6">
        <w:rPr>
          <w:b/>
          <w:w w:val="115"/>
          <w:sz w:val="28"/>
          <w:szCs w:val="28"/>
        </w:rPr>
        <w:t>elease</w:t>
      </w:r>
      <w:r w:rsidR="007F4BD5" w:rsidRPr="00A400C6">
        <w:rPr>
          <w:b/>
          <w:spacing w:val="16"/>
          <w:w w:val="115"/>
          <w:sz w:val="28"/>
          <w:szCs w:val="28"/>
        </w:rPr>
        <w:t xml:space="preserve"> </w:t>
      </w:r>
      <w:r w:rsidR="00DF6949">
        <w:rPr>
          <w:b/>
          <w:spacing w:val="1"/>
          <w:w w:val="114"/>
          <w:sz w:val="28"/>
          <w:szCs w:val="28"/>
        </w:rPr>
        <w:t>P</w:t>
      </w:r>
      <w:r w:rsidR="007F4BD5" w:rsidRPr="00A400C6">
        <w:rPr>
          <w:b/>
          <w:w w:val="117"/>
          <w:sz w:val="28"/>
          <w:szCs w:val="28"/>
        </w:rPr>
        <w:t>lan:</w:t>
      </w:r>
    </w:p>
    <w:p w:rsidR="0047596C" w:rsidRDefault="0047596C">
      <w:pPr>
        <w:spacing w:before="3" w:line="140" w:lineRule="exact"/>
        <w:rPr>
          <w:sz w:val="15"/>
          <w:szCs w:val="15"/>
        </w:rPr>
      </w:pPr>
    </w:p>
    <w:p w:rsidR="0047596C" w:rsidRDefault="0047596C">
      <w:pPr>
        <w:spacing w:line="200" w:lineRule="exact"/>
      </w:pPr>
    </w:p>
    <w:p w:rsidR="0047596C" w:rsidRPr="00155E22" w:rsidRDefault="007F4BD5" w:rsidP="00A400C6">
      <w:pPr>
        <w:spacing w:after="240"/>
        <w:ind w:left="100"/>
        <w:rPr>
          <w:sz w:val="24"/>
          <w:szCs w:val="24"/>
        </w:rPr>
      </w:pPr>
      <w:r w:rsidRPr="00155E22">
        <w:rPr>
          <w:sz w:val="24"/>
          <w:szCs w:val="24"/>
        </w:rPr>
        <w:t>13</w:t>
      </w:r>
      <w:r w:rsidRPr="00155E22">
        <w:rPr>
          <w:spacing w:val="1"/>
          <w:sz w:val="24"/>
          <w:szCs w:val="24"/>
        </w:rPr>
        <w:t>.</w:t>
      </w:r>
      <w:r w:rsidRPr="00155E22">
        <w:rPr>
          <w:sz w:val="24"/>
          <w:szCs w:val="24"/>
        </w:rPr>
        <w:t>1</w:t>
      </w:r>
      <w:r w:rsidRPr="00155E22">
        <w:rPr>
          <w:spacing w:val="63"/>
          <w:sz w:val="24"/>
          <w:szCs w:val="24"/>
        </w:rPr>
        <w:t xml:space="preserve"> </w:t>
      </w:r>
      <w:r w:rsidRPr="00155E22">
        <w:rPr>
          <w:spacing w:val="-3"/>
          <w:w w:val="117"/>
          <w:sz w:val="24"/>
          <w:szCs w:val="24"/>
        </w:rPr>
        <w:t>T</w:t>
      </w:r>
      <w:r w:rsidRPr="00155E22">
        <w:rPr>
          <w:spacing w:val="1"/>
          <w:w w:val="117"/>
          <w:sz w:val="24"/>
          <w:szCs w:val="24"/>
        </w:rPr>
        <w:t>e</w:t>
      </w:r>
      <w:r w:rsidRPr="00155E22">
        <w:rPr>
          <w:w w:val="117"/>
          <w:sz w:val="24"/>
          <w:szCs w:val="24"/>
        </w:rPr>
        <w:t>s</w:t>
      </w:r>
      <w:r w:rsidRPr="00155E22">
        <w:rPr>
          <w:spacing w:val="-2"/>
          <w:w w:val="117"/>
          <w:sz w:val="24"/>
          <w:szCs w:val="24"/>
        </w:rPr>
        <w:t>t</w:t>
      </w:r>
      <w:r w:rsidRPr="00155E22">
        <w:rPr>
          <w:w w:val="117"/>
          <w:sz w:val="24"/>
          <w:szCs w:val="24"/>
        </w:rPr>
        <w:t>ing</w:t>
      </w:r>
      <w:r w:rsidRPr="00155E22">
        <w:rPr>
          <w:spacing w:val="-12"/>
          <w:w w:val="117"/>
          <w:sz w:val="24"/>
          <w:szCs w:val="24"/>
        </w:rPr>
        <w:t xml:space="preserve"> </w:t>
      </w:r>
      <w:r w:rsidR="003179F9" w:rsidRPr="00155E22">
        <w:rPr>
          <w:w w:val="117"/>
          <w:sz w:val="24"/>
          <w:szCs w:val="24"/>
        </w:rPr>
        <w:t>plan</w:t>
      </w:r>
      <w:r w:rsidRPr="00155E22">
        <w:rPr>
          <w:w w:val="117"/>
          <w:sz w:val="24"/>
          <w:szCs w:val="24"/>
        </w:rPr>
        <w:t>:</w:t>
      </w:r>
    </w:p>
    <w:p w:rsidR="0047596C" w:rsidRPr="00155E22" w:rsidRDefault="007F4BD5">
      <w:pPr>
        <w:spacing w:before="10" w:line="250" w:lineRule="auto"/>
        <w:ind w:left="100" w:right="751"/>
        <w:rPr>
          <w:sz w:val="24"/>
          <w:szCs w:val="24"/>
        </w:rPr>
      </w:pPr>
      <w:r w:rsidRPr="00155E22">
        <w:rPr>
          <w:sz w:val="24"/>
          <w:szCs w:val="24"/>
        </w:rPr>
        <w:t>At</w:t>
      </w:r>
      <w:r w:rsidRPr="00155E22">
        <w:rPr>
          <w:spacing w:val="33"/>
          <w:sz w:val="24"/>
          <w:szCs w:val="24"/>
        </w:rPr>
        <w:t xml:space="preserve"> </w:t>
      </w:r>
      <w:r w:rsidRPr="00155E22">
        <w:rPr>
          <w:sz w:val="24"/>
          <w:szCs w:val="24"/>
        </w:rPr>
        <w:t xml:space="preserve">the </w:t>
      </w:r>
      <w:r w:rsidR="003179F9" w:rsidRPr="00155E22">
        <w:rPr>
          <w:sz w:val="24"/>
          <w:szCs w:val="24"/>
        </w:rPr>
        <w:t>end</w:t>
      </w:r>
      <w:r w:rsidRPr="00155E22">
        <w:rPr>
          <w:spacing w:val="2"/>
          <w:sz w:val="24"/>
          <w:szCs w:val="24"/>
        </w:rPr>
        <w:t xml:space="preserve"> </w:t>
      </w:r>
      <w:r w:rsidRPr="00155E22">
        <w:rPr>
          <w:sz w:val="24"/>
          <w:szCs w:val="24"/>
        </w:rPr>
        <w:t>of</w:t>
      </w:r>
      <w:r w:rsidRPr="00155E22">
        <w:rPr>
          <w:spacing w:val="6"/>
          <w:sz w:val="24"/>
          <w:szCs w:val="24"/>
        </w:rPr>
        <w:t xml:space="preserve"> </w:t>
      </w:r>
      <w:r w:rsidRPr="00155E22">
        <w:rPr>
          <w:w w:val="117"/>
          <w:sz w:val="24"/>
          <w:szCs w:val="24"/>
        </w:rPr>
        <w:t>p</w:t>
      </w:r>
      <w:r w:rsidRPr="00155E22">
        <w:rPr>
          <w:spacing w:val="-1"/>
          <w:w w:val="117"/>
          <w:sz w:val="24"/>
          <w:szCs w:val="24"/>
        </w:rPr>
        <w:t>r</w:t>
      </w:r>
      <w:r w:rsidRPr="00155E22">
        <w:rPr>
          <w:w w:val="117"/>
          <w:sz w:val="24"/>
          <w:szCs w:val="24"/>
        </w:rPr>
        <w:t>o</w:t>
      </w:r>
      <w:r w:rsidRPr="00155E22">
        <w:rPr>
          <w:spacing w:val="-1"/>
          <w:w w:val="117"/>
          <w:sz w:val="24"/>
          <w:szCs w:val="24"/>
        </w:rPr>
        <w:t>d</w:t>
      </w:r>
      <w:r w:rsidRPr="00155E22">
        <w:rPr>
          <w:spacing w:val="2"/>
          <w:w w:val="117"/>
          <w:sz w:val="24"/>
          <w:szCs w:val="24"/>
        </w:rPr>
        <w:t>u</w:t>
      </w:r>
      <w:r w:rsidRPr="00155E22">
        <w:rPr>
          <w:spacing w:val="-1"/>
          <w:w w:val="117"/>
          <w:sz w:val="24"/>
          <w:szCs w:val="24"/>
        </w:rPr>
        <w:t>c</w:t>
      </w:r>
      <w:r w:rsidRPr="00155E22">
        <w:rPr>
          <w:w w:val="117"/>
          <w:sz w:val="24"/>
          <w:szCs w:val="24"/>
        </w:rPr>
        <w:t>t</w:t>
      </w:r>
      <w:r w:rsidRPr="00155E22">
        <w:rPr>
          <w:spacing w:val="3"/>
          <w:w w:val="117"/>
          <w:sz w:val="24"/>
          <w:szCs w:val="24"/>
        </w:rPr>
        <w:t>,</w:t>
      </w:r>
      <w:r w:rsidR="003179F9" w:rsidRPr="00155E22">
        <w:rPr>
          <w:spacing w:val="3"/>
          <w:w w:val="117"/>
          <w:sz w:val="24"/>
          <w:szCs w:val="24"/>
        </w:rPr>
        <w:t xml:space="preserve"> </w:t>
      </w:r>
      <w:r w:rsidRPr="00155E22">
        <w:rPr>
          <w:w w:val="117"/>
          <w:sz w:val="24"/>
          <w:szCs w:val="24"/>
        </w:rPr>
        <w:t>Tests</w:t>
      </w:r>
      <w:r w:rsidRPr="00155E22">
        <w:rPr>
          <w:spacing w:val="-16"/>
          <w:w w:val="117"/>
          <w:sz w:val="24"/>
          <w:szCs w:val="24"/>
        </w:rPr>
        <w:t xml:space="preserve"> </w:t>
      </w:r>
      <w:r w:rsidRPr="00155E22">
        <w:rPr>
          <w:spacing w:val="1"/>
          <w:w w:val="117"/>
          <w:sz w:val="24"/>
          <w:szCs w:val="24"/>
        </w:rPr>
        <w:t>a</w:t>
      </w:r>
      <w:r w:rsidRPr="00155E22">
        <w:rPr>
          <w:spacing w:val="-1"/>
          <w:w w:val="117"/>
          <w:sz w:val="24"/>
          <w:szCs w:val="24"/>
        </w:rPr>
        <w:t>r</w:t>
      </w:r>
      <w:r w:rsidRPr="00155E22">
        <w:rPr>
          <w:w w:val="117"/>
          <w:sz w:val="24"/>
          <w:szCs w:val="24"/>
        </w:rPr>
        <w:t>e</w:t>
      </w:r>
      <w:r w:rsidRPr="00155E22">
        <w:rPr>
          <w:spacing w:val="13"/>
          <w:w w:val="117"/>
          <w:sz w:val="24"/>
          <w:szCs w:val="24"/>
        </w:rPr>
        <w:t xml:space="preserve"> </w:t>
      </w:r>
      <w:r w:rsidRPr="00155E22">
        <w:rPr>
          <w:w w:val="117"/>
          <w:sz w:val="24"/>
          <w:szCs w:val="24"/>
        </w:rPr>
        <w:t>m</w:t>
      </w:r>
      <w:r w:rsidRPr="00155E22">
        <w:rPr>
          <w:spacing w:val="1"/>
          <w:w w:val="117"/>
          <w:sz w:val="24"/>
          <w:szCs w:val="24"/>
        </w:rPr>
        <w:t>a</w:t>
      </w:r>
      <w:r w:rsidRPr="00155E22">
        <w:rPr>
          <w:spacing w:val="-1"/>
          <w:w w:val="117"/>
          <w:sz w:val="24"/>
          <w:szCs w:val="24"/>
        </w:rPr>
        <w:t>d</w:t>
      </w:r>
      <w:r w:rsidRPr="00155E22">
        <w:rPr>
          <w:w w:val="117"/>
          <w:sz w:val="24"/>
          <w:szCs w:val="24"/>
        </w:rPr>
        <w:t>e</w:t>
      </w:r>
      <w:r w:rsidRPr="00155E22">
        <w:rPr>
          <w:spacing w:val="-9"/>
          <w:w w:val="117"/>
          <w:sz w:val="24"/>
          <w:szCs w:val="24"/>
        </w:rPr>
        <w:t xml:space="preserve"> </w:t>
      </w:r>
      <w:r w:rsidRPr="00155E22">
        <w:rPr>
          <w:sz w:val="24"/>
          <w:szCs w:val="24"/>
        </w:rPr>
        <w:t>to</w:t>
      </w:r>
      <w:r w:rsidRPr="00155E22">
        <w:rPr>
          <w:spacing w:val="34"/>
          <w:sz w:val="24"/>
          <w:szCs w:val="24"/>
        </w:rPr>
        <w:t xml:space="preserve"> </w:t>
      </w:r>
      <w:r w:rsidRPr="00155E22">
        <w:rPr>
          <w:spacing w:val="-1"/>
          <w:w w:val="117"/>
          <w:sz w:val="24"/>
          <w:szCs w:val="24"/>
        </w:rPr>
        <w:t>d</w:t>
      </w:r>
      <w:r w:rsidRPr="00155E22">
        <w:rPr>
          <w:w w:val="117"/>
          <w:sz w:val="24"/>
          <w:szCs w:val="24"/>
        </w:rPr>
        <w:t>ete</w:t>
      </w:r>
      <w:r w:rsidRPr="00155E22">
        <w:rPr>
          <w:spacing w:val="-1"/>
          <w:w w:val="117"/>
          <w:sz w:val="24"/>
          <w:szCs w:val="24"/>
        </w:rPr>
        <w:t>c</w:t>
      </w:r>
      <w:r w:rsidRPr="00155E22">
        <w:rPr>
          <w:w w:val="117"/>
          <w:sz w:val="24"/>
          <w:szCs w:val="24"/>
        </w:rPr>
        <w:t>t</w:t>
      </w:r>
      <w:r w:rsidRPr="00155E22">
        <w:rPr>
          <w:spacing w:val="-3"/>
          <w:w w:val="117"/>
          <w:sz w:val="24"/>
          <w:szCs w:val="24"/>
        </w:rPr>
        <w:t xml:space="preserve"> </w:t>
      </w:r>
      <w:r w:rsidRPr="00155E22">
        <w:rPr>
          <w:spacing w:val="1"/>
          <w:sz w:val="24"/>
          <w:szCs w:val="24"/>
        </w:rPr>
        <w:t>b</w:t>
      </w:r>
      <w:r w:rsidRPr="00155E22">
        <w:rPr>
          <w:sz w:val="24"/>
          <w:szCs w:val="24"/>
        </w:rPr>
        <w:t xml:space="preserve">ugs </w:t>
      </w:r>
      <w:r w:rsidRPr="00155E22">
        <w:rPr>
          <w:spacing w:val="1"/>
          <w:sz w:val="24"/>
          <w:szCs w:val="24"/>
        </w:rPr>
        <w:t>a</w:t>
      </w:r>
      <w:r w:rsidRPr="00155E22">
        <w:rPr>
          <w:sz w:val="24"/>
          <w:szCs w:val="24"/>
        </w:rPr>
        <w:t xml:space="preserve">nd </w:t>
      </w:r>
      <w:r w:rsidRPr="00155E22">
        <w:rPr>
          <w:w w:val="111"/>
          <w:sz w:val="24"/>
          <w:szCs w:val="24"/>
        </w:rPr>
        <w:t>ens</w:t>
      </w:r>
      <w:r w:rsidRPr="00155E22">
        <w:rPr>
          <w:spacing w:val="-1"/>
          <w:w w:val="111"/>
          <w:sz w:val="24"/>
          <w:szCs w:val="24"/>
        </w:rPr>
        <w:t>ur</w:t>
      </w:r>
      <w:r w:rsidRPr="00155E22">
        <w:rPr>
          <w:w w:val="111"/>
          <w:sz w:val="24"/>
          <w:szCs w:val="24"/>
        </w:rPr>
        <w:t>e</w:t>
      </w:r>
      <w:r w:rsidRPr="00155E22">
        <w:rPr>
          <w:spacing w:val="54"/>
          <w:w w:val="111"/>
          <w:sz w:val="24"/>
          <w:szCs w:val="24"/>
        </w:rPr>
        <w:t xml:space="preserve"> </w:t>
      </w:r>
      <w:r w:rsidRPr="00155E22">
        <w:rPr>
          <w:w w:val="111"/>
          <w:sz w:val="24"/>
          <w:szCs w:val="24"/>
        </w:rPr>
        <w:t>ef</w:t>
      </w:r>
      <w:r w:rsidRPr="00155E22">
        <w:rPr>
          <w:spacing w:val="-1"/>
          <w:w w:val="111"/>
          <w:sz w:val="24"/>
          <w:szCs w:val="24"/>
        </w:rPr>
        <w:t>f</w:t>
      </w:r>
      <w:r w:rsidRPr="00155E22">
        <w:rPr>
          <w:spacing w:val="1"/>
          <w:w w:val="111"/>
          <w:sz w:val="24"/>
          <w:szCs w:val="24"/>
        </w:rPr>
        <w:t>i</w:t>
      </w:r>
      <w:r w:rsidRPr="00155E22">
        <w:rPr>
          <w:spacing w:val="-1"/>
          <w:w w:val="111"/>
          <w:sz w:val="24"/>
          <w:szCs w:val="24"/>
        </w:rPr>
        <w:t>c</w:t>
      </w:r>
      <w:r w:rsidRPr="00155E22">
        <w:rPr>
          <w:spacing w:val="1"/>
          <w:w w:val="111"/>
          <w:sz w:val="24"/>
          <w:szCs w:val="24"/>
        </w:rPr>
        <w:t>i</w:t>
      </w:r>
      <w:r w:rsidRPr="00155E22">
        <w:rPr>
          <w:w w:val="111"/>
          <w:sz w:val="24"/>
          <w:szCs w:val="24"/>
        </w:rPr>
        <w:t>en</w:t>
      </w:r>
      <w:r w:rsidRPr="00155E22">
        <w:rPr>
          <w:spacing w:val="-1"/>
          <w:w w:val="111"/>
          <w:sz w:val="24"/>
          <w:szCs w:val="24"/>
        </w:rPr>
        <w:t>c</w:t>
      </w:r>
      <w:r w:rsidRPr="00155E22">
        <w:rPr>
          <w:w w:val="111"/>
          <w:sz w:val="24"/>
          <w:szCs w:val="24"/>
        </w:rPr>
        <w:t>y</w:t>
      </w:r>
      <w:r w:rsidRPr="00155E22">
        <w:rPr>
          <w:spacing w:val="-26"/>
          <w:w w:val="111"/>
          <w:sz w:val="24"/>
          <w:szCs w:val="24"/>
        </w:rPr>
        <w:t xml:space="preserve"> </w:t>
      </w:r>
      <w:r w:rsidRPr="00155E22">
        <w:rPr>
          <w:sz w:val="24"/>
          <w:szCs w:val="24"/>
        </w:rPr>
        <w:t>of</w:t>
      </w:r>
      <w:r w:rsidRPr="00155E22">
        <w:rPr>
          <w:spacing w:val="7"/>
          <w:sz w:val="24"/>
          <w:szCs w:val="24"/>
        </w:rPr>
        <w:t xml:space="preserve"> </w:t>
      </w:r>
      <w:r w:rsidRPr="00155E22">
        <w:rPr>
          <w:w w:val="122"/>
          <w:sz w:val="24"/>
          <w:szCs w:val="24"/>
        </w:rPr>
        <w:t xml:space="preserve">the </w:t>
      </w:r>
      <w:r w:rsidRPr="00155E22">
        <w:rPr>
          <w:spacing w:val="-1"/>
          <w:w w:val="115"/>
          <w:sz w:val="24"/>
          <w:szCs w:val="24"/>
        </w:rPr>
        <w:t>pr</w:t>
      </w:r>
      <w:r w:rsidRPr="00155E22">
        <w:rPr>
          <w:w w:val="115"/>
          <w:sz w:val="24"/>
          <w:szCs w:val="24"/>
        </w:rPr>
        <w:t>o</w:t>
      </w:r>
      <w:r w:rsidRPr="00155E22">
        <w:rPr>
          <w:spacing w:val="-1"/>
          <w:w w:val="115"/>
          <w:sz w:val="24"/>
          <w:szCs w:val="24"/>
        </w:rPr>
        <w:t>d</w:t>
      </w:r>
      <w:r w:rsidRPr="00155E22">
        <w:rPr>
          <w:spacing w:val="2"/>
          <w:w w:val="115"/>
          <w:sz w:val="24"/>
          <w:szCs w:val="24"/>
        </w:rPr>
        <w:t>u</w:t>
      </w:r>
      <w:r w:rsidRPr="00155E22">
        <w:rPr>
          <w:spacing w:val="-1"/>
          <w:w w:val="115"/>
          <w:sz w:val="24"/>
          <w:szCs w:val="24"/>
        </w:rPr>
        <w:t>c</w:t>
      </w:r>
      <w:r w:rsidRPr="00155E22">
        <w:rPr>
          <w:w w:val="115"/>
          <w:sz w:val="24"/>
          <w:szCs w:val="24"/>
        </w:rPr>
        <w:t xml:space="preserve">t. </w:t>
      </w:r>
      <w:r w:rsidRPr="00155E22">
        <w:rPr>
          <w:sz w:val="24"/>
          <w:szCs w:val="24"/>
        </w:rPr>
        <w:t xml:space="preserve">They </w:t>
      </w:r>
      <w:r w:rsidRPr="00155E22">
        <w:rPr>
          <w:spacing w:val="1"/>
          <w:w w:val="116"/>
          <w:sz w:val="24"/>
          <w:szCs w:val="24"/>
        </w:rPr>
        <w:t>a</w:t>
      </w:r>
      <w:r w:rsidRPr="00155E22">
        <w:rPr>
          <w:spacing w:val="-1"/>
          <w:w w:val="116"/>
          <w:sz w:val="24"/>
          <w:szCs w:val="24"/>
        </w:rPr>
        <w:t>r</w:t>
      </w:r>
      <w:r w:rsidRPr="00155E22">
        <w:rPr>
          <w:w w:val="116"/>
          <w:sz w:val="24"/>
          <w:szCs w:val="24"/>
        </w:rPr>
        <w:t>e</w:t>
      </w:r>
      <w:r w:rsidRPr="00155E22">
        <w:rPr>
          <w:spacing w:val="16"/>
          <w:w w:val="116"/>
          <w:sz w:val="24"/>
          <w:szCs w:val="24"/>
        </w:rPr>
        <w:t xml:space="preserve"> </w:t>
      </w:r>
      <w:r w:rsidRPr="00155E22">
        <w:rPr>
          <w:w w:val="116"/>
          <w:sz w:val="24"/>
          <w:szCs w:val="24"/>
        </w:rPr>
        <w:t>pe</w:t>
      </w:r>
      <w:r w:rsidRPr="00155E22">
        <w:rPr>
          <w:spacing w:val="-1"/>
          <w:w w:val="116"/>
          <w:sz w:val="24"/>
          <w:szCs w:val="24"/>
        </w:rPr>
        <w:t>r</w:t>
      </w:r>
      <w:r w:rsidRPr="00155E22">
        <w:rPr>
          <w:w w:val="116"/>
          <w:sz w:val="24"/>
          <w:szCs w:val="24"/>
        </w:rPr>
        <w:t>fo</w:t>
      </w:r>
      <w:r w:rsidRPr="00155E22">
        <w:rPr>
          <w:spacing w:val="-2"/>
          <w:w w:val="116"/>
          <w:sz w:val="24"/>
          <w:szCs w:val="24"/>
        </w:rPr>
        <w:t>r</w:t>
      </w:r>
      <w:r w:rsidRPr="00155E22">
        <w:rPr>
          <w:w w:val="116"/>
          <w:sz w:val="24"/>
          <w:szCs w:val="24"/>
        </w:rPr>
        <w:t>med</w:t>
      </w:r>
      <w:r w:rsidRPr="00155E22">
        <w:rPr>
          <w:spacing w:val="-25"/>
          <w:w w:val="116"/>
          <w:sz w:val="24"/>
          <w:szCs w:val="24"/>
        </w:rPr>
        <w:t xml:space="preserve"> </w:t>
      </w:r>
      <w:r w:rsidRPr="00155E22">
        <w:rPr>
          <w:sz w:val="24"/>
          <w:szCs w:val="24"/>
        </w:rPr>
        <w:t>to</w:t>
      </w:r>
      <w:r w:rsidRPr="00155E22">
        <w:rPr>
          <w:spacing w:val="34"/>
          <w:sz w:val="24"/>
          <w:szCs w:val="24"/>
        </w:rPr>
        <w:t xml:space="preserve"> </w:t>
      </w:r>
      <w:r w:rsidRPr="00155E22">
        <w:rPr>
          <w:spacing w:val="-1"/>
          <w:sz w:val="24"/>
          <w:szCs w:val="24"/>
        </w:rPr>
        <w:t>c</w:t>
      </w:r>
      <w:r w:rsidRPr="00155E22">
        <w:rPr>
          <w:sz w:val="24"/>
          <w:szCs w:val="24"/>
        </w:rPr>
        <w:t>he</w:t>
      </w:r>
      <w:r w:rsidRPr="00155E22">
        <w:rPr>
          <w:spacing w:val="1"/>
          <w:sz w:val="24"/>
          <w:szCs w:val="24"/>
        </w:rPr>
        <w:t>c</w:t>
      </w:r>
      <w:r w:rsidRPr="00155E22">
        <w:rPr>
          <w:sz w:val="24"/>
          <w:szCs w:val="24"/>
        </w:rPr>
        <w:t xml:space="preserve">k easy </w:t>
      </w:r>
      <w:r w:rsidRPr="00155E22">
        <w:rPr>
          <w:spacing w:val="1"/>
          <w:w w:val="113"/>
          <w:sz w:val="24"/>
          <w:szCs w:val="24"/>
        </w:rPr>
        <w:t>a</w:t>
      </w:r>
      <w:r w:rsidRPr="00155E22">
        <w:rPr>
          <w:spacing w:val="-1"/>
          <w:w w:val="113"/>
          <w:sz w:val="24"/>
          <w:szCs w:val="24"/>
        </w:rPr>
        <w:t>cc</w:t>
      </w:r>
      <w:r w:rsidRPr="00155E22">
        <w:rPr>
          <w:w w:val="113"/>
          <w:sz w:val="24"/>
          <w:szCs w:val="24"/>
        </w:rPr>
        <w:t>es</w:t>
      </w:r>
      <w:r w:rsidRPr="00155E22">
        <w:rPr>
          <w:spacing w:val="-1"/>
          <w:w w:val="113"/>
          <w:sz w:val="24"/>
          <w:szCs w:val="24"/>
        </w:rPr>
        <w:t>s</w:t>
      </w:r>
      <w:r w:rsidRPr="00155E22">
        <w:rPr>
          <w:spacing w:val="1"/>
          <w:w w:val="113"/>
          <w:sz w:val="24"/>
          <w:szCs w:val="24"/>
        </w:rPr>
        <w:t>ibili</w:t>
      </w:r>
      <w:r w:rsidRPr="00155E22">
        <w:rPr>
          <w:spacing w:val="-2"/>
          <w:w w:val="113"/>
          <w:sz w:val="24"/>
          <w:szCs w:val="24"/>
        </w:rPr>
        <w:t>t</w:t>
      </w:r>
      <w:r w:rsidRPr="00155E22">
        <w:rPr>
          <w:w w:val="113"/>
          <w:sz w:val="24"/>
          <w:szCs w:val="24"/>
        </w:rPr>
        <w:t>y</w:t>
      </w:r>
      <w:r w:rsidRPr="00155E22">
        <w:rPr>
          <w:spacing w:val="1"/>
          <w:w w:val="113"/>
          <w:sz w:val="24"/>
          <w:szCs w:val="24"/>
        </w:rPr>
        <w:t xml:space="preserve"> </w:t>
      </w:r>
      <w:r w:rsidRPr="00155E22">
        <w:rPr>
          <w:sz w:val="24"/>
          <w:szCs w:val="24"/>
        </w:rPr>
        <w:t>of</w:t>
      </w:r>
      <w:r w:rsidRPr="00155E22">
        <w:rPr>
          <w:spacing w:val="7"/>
          <w:sz w:val="24"/>
          <w:szCs w:val="24"/>
        </w:rPr>
        <w:t xml:space="preserve"> </w:t>
      </w:r>
      <w:r w:rsidRPr="00155E22">
        <w:rPr>
          <w:sz w:val="24"/>
          <w:szCs w:val="24"/>
        </w:rPr>
        <w:t xml:space="preserve">the </w:t>
      </w:r>
      <w:r w:rsidRPr="00155E22">
        <w:rPr>
          <w:spacing w:val="1"/>
          <w:w w:val="140"/>
          <w:sz w:val="24"/>
          <w:szCs w:val="24"/>
        </w:rPr>
        <w:t>t</w:t>
      </w:r>
      <w:r w:rsidRPr="00155E22">
        <w:rPr>
          <w:sz w:val="24"/>
          <w:szCs w:val="24"/>
        </w:rPr>
        <w:t>o</w:t>
      </w:r>
      <w:r w:rsidRPr="00155E22">
        <w:rPr>
          <w:spacing w:val="-2"/>
          <w:sz w:val="24"/>
          <w:szCs w:val="24"/>
        </w:rPr>
        <w:t>o</w:t>
      </w:r>
      <w:r w:rsidRPr="00155E22">
        <w:rPr>
          <w:w w:val="113"/>
          <w:sz w:val="24"/>
          <w:szCs w:val="24"/>
        </w:rPr>
        <w:t>l</w:t>
      </w:r>
      <w:r w:rsidRPr="00155E22">
        <w:rPr>
          <w:spacing w:val="8"/>
          <w:sz w:val="24"/>
          <w:szCs w:val="24"/>
        </w:rPr>
        <w:t xml:space="preserve"> </w:t>
      </w:r>
      <w:r w:rsidRPr="00155E22">
        <w:rPr>
          <w:sz w:val="24"/>
          <w:szCs w:val="24"/>
        </w:rPr>
        <w:t>to</w:t>
      </w:r>
      <w:r w:rsidRPr="00155E22">
        <w:rPr>
          <w:spacing w:val="34"/>
          <w:sz w:val="24"/>
          <w:szCs w:val="24"/>
        </w:rPr>
        <w:t xml:space="preserve"> </w:t>
      </w:r>
      <w:r w:rsidRPr="00155E22">
        <w:rPr>
          <w:w w:val="122"/>
          <w:sz w:val="24"/>
          <w:szCs w:val="24"/>
        </w:rPr>
        <w:t xml:space="preserve">the </w:t>
      </w:r>
      <w:r w:rsidRPr="00155E22">
        <w:rPr>
          <w:spacing w:val="-1"/>
          <w:w w:val="115"/>
          <w:sz w:val="24"/>
          <w:szCs w:val="24"/>
        </w:rPr>
        <w:t>c</w:t>
      </w:r>
      <w:r w:rsidRPr="00155E22">
        <w:rPr>
          <w:w w:val="115"/>
          <w:sz w:val="24"/>
          <w:szCs w:val="24"/>
        </w:rPr>
        <w:t>u</w:t>
      </w:r>
      <w:r w:rsidRPr="00155E22">
        <w:rPr>
          <w:spacing w:val="-1"/>
          <w:w w:val="115"/>
          <w:sz w:val="24"/>
          <w:szCs w:val="24"/>
        </w:rPr>
        <w:t>s</w:t>
      </w:r>
      <w:r w:rsidRPr="00155E22">
        <w:rPr>
          <w:w w:val="115"/>
          <w:sz w:val="24"/>
          <w:szCs w:val="24"/>
        </w:rPr>
        <w:t>tomer.</w:t>
      </w:r>
      <w:r w:rsidRPr="00155E22">
        <w:rPr>
          <w:spacing w:val="-1"/>
          <w:w w:val="115"/>
          <w:sz w:val="24"/>
          <w:szCs w:val="24"/>
        </w:rPr>
        <w:t xml:space="preserve"> </w:t>
      </w:r>
      <w:r w:rsidRPr="00155E22">
        <w:rPr>
          <w:spacing w:val="1"/>
          <w:sz w:val="24"/>
          <w:szCs w:val="24"/>
        </w:rPr>
        <w:t>T</w:t>
      </w:r>
      <w:r w:rsidRPr="00155E22">
        <w:rPr>
          <w:sz w:val="24"/>
          <w:szCs w:val="24"/>
        </w:rPr>
        <w:t>he</w:t>
      </w:r>
      <w:r w:rsidRPr="00155E22">
        <w:rPr>
          <w:spacing w:val="59"/>
          <w:sz w:val="24"/>
          <w:szCs w:val="24"/>
        </w:rPr>
        <w:t xml:space="preserve"> </w:t>
      </w:r>
      <w:r w:rsidRPr="00155E22">
        <w:rPr>
          <w:spacing w:val="-1"/>
          <w:w w:val="118"/>
          <w:sz w:val="24"/>
          <w:szCs w:val="24"/>
        </w:rPr>
        <w:t>d</w:t>
      </w:r>
      <w:r w:rsidRPr="00155E22">
        <w:rPr>
          <w:w w:val="118"/>
          <w:sz w:val="24"/>
          <w:szCs w:val="24"/>
        </w:rPr>
        <w:t>et</w:t>
      </w:r>
      <w:r w:rsidRPr="00155E22">
        <w:rPr>
          <w:spacing w:val="1"/>
          <w:w w:val="118"/>
          <w:sz w:val="24"/>
          <w:szCs w:val="24"/>
        </w:rPr>
        <w:t>ail</w:t>
      </w:r>
      <w:r w:rsidRPr="00155E22">
        <w:rPr>
          <w:w w:val="118"/>
          <w:sz w:val="24"/>
          <w:szCs w:val="24"/>
        </w:rPr>
        <w:t>s</w:t>
      </w:r>
      <w:r w:rsidRPr="00155E22">
        <w:rPr>
          <w:spacing w:val="-2"/>
          <w:w w:val="118"/>
          <w:sz w:val="24"/>
          <w:szCs w:val="24"/>
        </w:rPr>
        <w:t xml:space="preserve"> </w:t>
      </w:r>
      <w:r w:rsidRPr="00155E22">
        <w:rPr>
          <w:spacing w:val="1"/>
          <w:w w:val="125"/>
          <w:sz w:val="24"/>
          <w:szCs w:val="24"/>
        </w:rPr>
        <w:t>a</w:t>
      </w:r>
      <w:r w:rsidRPr="00155E22">
        <w:rPr>
          <w:spacing w:val="-1"/>
          <w:w w:val="133"/>
          <w:sz w:val="24"/>
          <w:szCs w:val="24"/>
        </w:rPr>
        <w:t>r</w:t>
      </w:r>
      <w:r w:rsidRPr="00155E22">
        <w:rPr>
          <w:w w:val="108"/>
          <w:sz w:val="24"/>
          <w:szCs w:val="24"/>
        </w:rPr>
        <w:t>e:</w:t>
      </w:r>
    </w:p>
    <w:p w:rsidR="0047596C" w:rsidRPr="00155E22" w:rsidRDefault="007F4BD5">
      <w:pPr>
        <w:ind w:left="100"/>
        <w:rPr>
          <w:sz w:val="24"/>
          <w:szCs w:val="24"/>
        </w:rPr>
      </w:pPr>
      <w:r w:rsidRPr="00155E22">
        <w:rPr>
          <w:w w:val="117"/>
          <w:sz w:val="24"/>
          <w:szCs w:val="24"/>
        </w:rPr>
        <w:t>F</w:t>
      </w:r>
      <w:r w:rsidRPr="00155E22">
        <w:rPr>
          <w:spacing w:val="-1"/>
          <w:w w:val="117"/>
          <w:sz w:val="24"/>
          <w:szCs w:val="24"/>
        </w:rPr>
        <w:t>r</w:t>
      </w:r>
      <w:r w:rsidRPr="00155E22">
        <w:rPr>
          <w:w w:val="117"/>
          <w:sz w:val="24"/>
          <w:szCs w:val="24"/>
        </w:rPr>
        <w:t>onten</w:t>
      </w:r>
      <w:r w:rsidRPr="00155E22">
        <w:rPr>
          <w:spacing w:val="-1"/>
          <w:w w:val="117"/>
          <w:sz w:val="24"/>
          <w:szCs w:val="24"/>
        </w:rPr>
        <w:t>d</w:t>
      </w:r>
      <w:r w:rsidRPr="00155E22">
        <w:rPr>
          <w:w w:val="117"/>
          <w:sz w:val="24"/>
          <w:szCs w:val="24"/>
        </w:rPr>
        <w:t>:</w:t>
      </w:r>
      <w:r w:rsidRPr="00155E22">
        <w:rPr>
          <w:spacing w:val="1"/>
          <w:w w:val="117"/>
          <w:sz w:val="24"/>
          <w:szCs w:val="24"/>
        </w:rPr>
        <w:t xml:space="preserve"> </w:t>
      </w:r>
      <w:r w:rsidRPr="00155E22">
        <w:rPr>
          <w:spacing w:val="1"/>
          <w:w w:val="111"/>
          <w:sz w:val="24"/>
          <w:szCs w:val="24"/>
        </w:rPr>
        <w:t>29</w:t>
      </w:r>
      <w:r w:rsidRPr="00155E22">
        <w:rPr>
          <w:w w:val="107"/>
          <w:sz w:val="24"/>
          <w:szCs w:val="24"/>
        </w:rPr>
        <w:t>/</w:t>
      </w:r>
      <w:r w:rsidRPr="00155E22">
        <w:rPr>
          <w:spacing w:val="-1"/>
          <w:w w:val="107"/>
          <w:sz w:val="24"/>
          <w:szCs w:val="24"/>
        </w:rPr>
        <w:t>0</w:t>
      </w:r>
      <w:r w:rsidRPr="00155E22">
        <w:rPr>
          <w:spacing w:val="1"/>
          <w:w w:val="111"/>
          <w:sz w:val="24"/>
          <w:szCs w:val="24"/>
        </w:rPr>
        <w:t>4</w:t>
      </w:r>
      <w:r w:rsidRPr="00155E22">
        <w:rPr>
          <w:spacing w:val="2"/>
          <w:sz w:val="24"/>
          <w:szCs w:val="24"/>
        </w:rPr>
        <w:t>/</w:t>
      </w:r>
      <w:r w:rsidRPr="00155E22">
        <w:rPr>
          <w:spacing w:val="-1"/>
          <w:w w:val="111"/>
          <w:sz w:val="24"/>
          <w:szCs w:val="24"/>
        </w:rPr>
        <w:t>2</w:t>
      </w:r>
      <w:r w:rsidRPr="00155E22">
        <w:rPr>
          <w:spacing w:val="1"/>
          <w:w w:val="111"/>
          <w:sz w:val="24"/>
          <w:szCs w:val="24"/>
        </w:rPr>
        <w:t>01</w:t>
      </w:r>
      <w:r w:rsidR="003F6D80" w:rsidRPr="00155E22">
        <w:rPr>
          <w:w w:val="111"/>
          <w:sz w:val="24"/>
          <w:szCs w:val="24"/>
        </w:rPr>
        <w:t>7</w:t>
      </w:r>
    </w:p>
    <w:p w:rsidR="0047596C" w:rsidRPr="00155E22" w:rsidRDefault="007F4BD5">
      <w:pPr>
        <w:spacing w:before="14"/>
        <w:ind w:left="100"/>
        <w:rPr>
          <w:sz w:val="24"/>
          <w:szCs w:val="24"/>
        </w:rPr>
      </w:pPr>
      <w:r w:rsidRPr="00155E22">
        <w:rPr>
          <w:w w:val="113"/>
          <w:sz w:val="24"/>
          <w:szCs w:val="24"/>
        </w:rPr>
        <w:t>Bac</w:t>
      </w:r>
      <w:r w:rsidRPr="00155E22">
        <w:rPr>
          <w:spacing w:val="-1"/>
          <w:w w:val="113"/>
          <w:sz w:val="24"/>
          <w:szCs w:val="24"/>
        </w:rPr>
        <w:t>k</w:t>
      </w:r>
      <w:r w:rsidR="003179F9" w:rsidRPr="00155E22">
        <w:rPr>
          <w:spacing w:val="-1"/>
          <w:w w:val="113"/>
          <w:sz w:val="24"/>
          <w:szCs w:val="24"/>
        </w:rPr>
        <w:t xml:space="preserve"> </w:t>
      </w:r>
      <w:r w:rsidRPr="00155E22">
        <w:rPr>
          <w:w w:val="113"/>
          <w:sz w:val="24"/>
          <w:szCs w:val="24"/>
        </w:rPr>
        <w:t>end</w:t>
      </w:r>
      <w:r w:rsidRPr="00155E22">
        <w:rPr>
          <w:sz w:val="24"/>
          <w:szCs w:val="24"/>
        </w:rPr>
        <w:t>:</w:t>
      </w:r>
      <w:r w:rsidRPr="00155E22">
        <w:rPr>
          <w:spacing w:val="8"/>
          <w:sz w:val="24"/>
          <w:szCs w:val="24"/>
        </w:rPr>
        <w:t xml:space="preserve"> </w:t>
      </w:r>
      <w:r w:rsidRPr="00155E22">
        <w:rPr>
          <w:spacing w:val="1"/>
          <w:w w:val="111"/>
          <w:sz w:val="24"/>
          <w:szCs w:val="24"/>
        </w:rPr>
        <w:t>5</w:t>
      </w:r>
      <w:r w:rsidRPr="00155E22">
        <w:rPr>
          <w:w w:val="107"/>
          <w:sz w:val="24"/>
          <w:szCs w:val="24"/>
        </w:rPr>
        <w:t>/</w:t>
      </w:r>
      <w:r w:rsidRPr="00155E22">
        <w:rPr>
          <w:spacing w:val="1"/>
          <w:w w:val="107"/>
          <w:sz w:val="24"/>
          <w:szCs w:val="24"/>
        </w:rPr>
        <w:t>0</w:t>
      </w:r>
      <w:r w:rsidRPr="00155E22">
        <w:rPr>
          <w:spacing w:val="1"/>
          <w:w w:val="111"/>
          <w:sz w:val="24"/>
          <w:szCs w:val="24"/>
        </w:rPr>
        <w:t>5</w:t>
      </w:r>
      <w:r w:rsidRPr="00155E22">
        <w:rPr>
          <w:spacing w:val="-1"/>
          <w:sz w:val="24"/>
          <w:szCs w:val="24"/>
        </w:rPr>
        <w:t>/</w:t>
      </w:r>
      <w:r w:rsidRPr="00155E22">
        <w:rPr>
          <w:spacing w:val="1"/>
          <w:w w:val="111"/>
          <w:sz w:val="24"/>
          <w:szCs w:val="24"/>
        </w:rPr>
        <w:t>20</w:t>
      </w:r>
      <w:r w:rsidRPr="00155E22">
        <w:rPr>
          <w:spacing w:val="-1"/>
          <w:w w:val="111"/>
          <w:sz w:val="24"/>
          <w:szCs w:val="24"/>
        </w:rPr>
        <w:t>1</w:t>
      </w:r>
      <w:r w:rsidR="003F6D80" w:rsidRPr="00155E22">
        <w:rPr>
          <w:w w:val="111"/>
          <w:sz w:val="24"/>
          <w:szCs w:val="24"/>
        </w:rPr>
        <w:t>7</w:t>
      </w:r>
    </w:p>
    <w:p w:rsidR="00155E22" w:rsidRPr="00155E22" w:rsidRDefault="00155E22" w:rsidP="00155E22">
      <w:pPr>
        <w:spacing w:before="12" w:line="250" w:lineRule="auto"/>
        <w:ind w:right="6010"/>
        <w:rPr>
          <w:sz w:val="24"/>
          <w:szCs w:val="24"/>
        </w:rPr>
      </w:pPr>
      <w:r>
        <w:rPr>
          <w:sz w:val="24"/>
          <w:szCs w:val="24"/>
        </w:rPr>
        <w:t xml:space="preserve">  </w:t>
      </w:r>
      <w:r w:rsidRPr="00155E22">
        <w:rPr>
          <w:sz w:val="24"/>
          <w:szCs w:val="24"/>
        </w:rPr>
        <w:t>If any bugs are detected,</w:t>
      </w:r>
    </w:p>
    <w:p w:rsidR="0047596C" w:rsidRPr="00155E22" w:rsidRDefault="00155E22" w:rsidP="00155E22">
      <w:pPr>
        <w:spacing w:before="12" w:line="250" w:lineRule="auto"/>
        <w:ind w:right="6124"/>
        <w:rPr>
          <w:sz w:val="24"/>
          <w:szCs w:val="24"/>
        </w:rPr>
      </w:pPr>
      <w:r>
        <w:rPr>
          <w:w w:val="117"/>
          <w:sz w:val="24"/>
          <w:szCs w:val="24"/>
        </w:rPr>
        <w:t xml:space="preserve">  </w:t>
      </w:r>
      <w:r w:rsidR="00D16ECD" w:rsidRPr="00155E22">
        <w:rPr>
          <w:w w:val="117"/>
          <w:sz w:val="24"/>
          <w:szCs w:val="24"/>
        </w:rPr>
        <w:t>Rete</w:t>
      </w:r>
      <w:r w:rsidR="00D16ECD" w:rsidRPr="00155E22">
        <w:rPr>
          <w:spacing w:val="-1"/>
          <w:w w:val="117"/>
          <w:sz w:val="24"/>
          <w:szCs w:val="24"/>
        </w:rPr>
        <w:t>s</w:t>
      </w:r>
      <w:r w:rsidR="00D16ECD" w:rsidRPr="00155E22">
        <w:rPr>
          <w:w w:val="117"/>
          <w:sz w:val="24"/>
          <w:szCs w:val="24"/>
        </w:rPr>
        <w:t>t</w:t>
      </w:r>
      <w:r w:rsidR="00D16ECD" w:rsidRPr="00155E22">
        <w:rPr>
          <w:spacing w:val="1"/>
          <w:w w:val="117"/>
          <w:sz w:val="24"/>
          <w:szCs w:val="24"/>
        </w:rPr>
        <w:t>i</w:t>
      </w:r>
      <w:r w:rsidR="00D16ECD" w:rsidRPr="00155E22">
        <w:rPr>
          <w:w w:val="117"/>
          <w:sz w:val="24"/>
          <w:szCs w:val="24"/>
        </w:rPr>
        <w:t>ng</w:t>
      </w:r>
      <w:r w:rsidRPr="00155E22">
        <w:rPr>
          <w:spacing w:val="-2"/>
          <w:w w:val="117"/>
          <w:sz w:val="24"/>
          <w:szCs w:val="24"/>
        </w:rPr>
        <w:t xml:space="preserve">: </w:t>
      </w:r>
      <w:r w:rsidR="00D16ECD" w:rsidRPr="00155E22">
        <w:rPr>
          <w:spacing w:val="-2"/>
          <w:w w:val="117"/>
          <w:sz w:val="24"/>
          <w:szCs w:val="24"/>
        </w:rPr>
        <w:t>8</w:t>
      </w:r>
      <w:r w:rsidR="007F4BD5" w:rsidRPr="00155E22">
        <w:rPr>
          <w:spacing w:val="-2"/>
          <w:sz w:val="24"/>
          <w:szCs w:val="24"/>
        </w:rPr>
        <w:t>/</w:t>
      </w:r>
      <w:r w:rsidR="007F4BD5" w:rsidRPr="00155E22">
        <w:rPr>
          <w:spacing w:val="1"/>
          <w:w w:val="111"/>
          <w:sz w:val="24"/>
          <w:szCs w:val="24"/>
        </w:rPr>
        <w:t>05</w:t>
      </w:r>
      <w:r w:rsidR="007F4BD5" w:rsidRPr="00155E22">
        <w:rPr>
          <w:sz w:val="24"/>
          <w:szCs w:val="24"/>
        </w:rPr>
        <w:t>/</w:t>
      </w:r>
      <w:r w:rsidR="007F4BD5" w:rsidRPr="00155E22">
        <w:rPr>
          <w:spacing w:val="1"/>
          <w:w w:val="111"/>
          <w:sz w:val="24"/>
          <w:szCs w:val="24"/>
        </w:rPr>
        <w:t>20</w:t>
      </w:r>
      <w:r w:rsidR="007F4BD5" w:rsidRPr="00155E22">
        <w:rPr>
          <w:spacing w:val="-1"/>
          <w:w w:val="111"/>
          <w:sz w:val="24"/>
          <w:szCs w:val="24"/>
        </w:rPr>
        <w:t>1</w:t>
      </w:r>
      <w:r w:rsidR="003F6D80" w:rsidRPr="00155E22">
        <w:rPr>
          <w:w w:val="111"/>
          <w:sz w:val="24"/>
          <w:szCs w:val="24"/>
        </w:rPr>
        <w:t>7</w:t>
      </w:r>
    </w:p>
    <w:p w:rsidR="0047596C" w:rsidRPr="00155E22" w:rsidRDefault="0047596C">
      <w:pPr>
        <w:spacing w:before="15" w:line="280" w:lineRule="exact"/>
        <w:rPr>
          <w:sz w:val="24"/>
          <w:szCs w:val="24"/>
        </w:rPr>
      </w:pPr>
    </w:p>
    <w:p w:rsidR="0047596C" w:rsidRPr="00155E22" w:rsidRDefault="007F4BD5" w:rsidP="00D16ECD">
      <w:pPr>
        <w:spacing w:after="240"/>
        <w:ind w:left="100"/>
        <w:rPr>
          <w:sz w:val="24"/>
          <w:szCs w:val="24"/>
        </w:rPr>
      </w:pPr>
      <w:r w:rsidRPr="00155E22">
        <w:rPr>
          <w:sz w:val="24"/>
          <w:szCs w:val="24"/>
        </w:rPr>
        <w:t>13</w:t>
      </w:r>
      <w:r w:rsidRPr="00155E22">
        <w:rPr>
          <w:spacing w:val="1"/>
          <w:sz w:val="24"/>
          <w:szCs w:val="24"/>
        </w:rPr>
        <w:t>.</w:t>
      </w:r>
      <w:r w:rsidRPr="00155E22">
        <w:rPr>
          <w:sz w:val="24"/>
          <w:szCs w:val="24"/>
        </w:rPr>
        <w:t>2</w:t>
      </w:r>
      <w:r w:rsidRPr="00155E22">
        <w:rPr>
          <w:spacing w:val="63"/>
          <w:sz w:val="24"/>
          <w:szCs w:val="24"/>
        </w:rPr>
        <w:t xml:space="preserve"> </w:t>
      </w:r>
      <w:r w:rsidRPr="00155E22">
        <w:rPr>
          <w:w w:val="115"/>
          <w:sz w:val="24"/>
          <w:szCs w:val="24"/>
        </w:rPr>
        <w:t>P</w:t>
      </w:r>
      <w:r w:rsidRPr="00155E22">
        <w:rPr>
          <w:spacing w:val="-3"/>
          <w:w w:val="115"/>
          <w:sz w:val="24"/>
          <w:szCs w:val="24"/>
        </w:rPr>
        <w:t>a</w:t>
      </w:r>
      <w:r w:rsidRPr="00155E22">
        <w:rPr>
          <w:w w:val="115"/>
          <w:sz w:val="24"/>
          <w:szCs w:val="24"/>
        </w:rPr>
        <w:t>ck</w:t>
      </w:r>
      <w:r w:rsidRPr="00155E22">
        <w:rPr>
          <w:spacing w:val="-1"/>
          <w:w w:val="115"/>
          <w:sz w:val="24"/>
          <w:szCs w:val="24"/>
        </w:rPr>
        <w:t>a</w:t>
      </w:r>
      <w:r w:rsidRPr="00155E22">
        <w:rPr>
          <w:w w:val="115"/>
          <w:sz w:val="24"/>
          <w:szCs w:val="24"/>
        </w:rPr>
        <w:t>ging</w:t>
      </w:r>
      <w:r w:rsidRPr="00155E22">
        <w:rPr>
          <w:spacing w:val="5"/>
          <w:w w:val="115"/>
          <w:sz w:val="24"/>
          <w:szCs w:val="24"/>
        </w:rPr>
        <w:t xml:space="preserve"> </w:t>
      </w:r>
      <w:r w:rsidRPr="00155E22">
        <w:rPr>
          <w:w w:val="114"/>
          <w:sz w:val="24"/>
          <w:szCs w:val="24"/>
        </w:rPr>
        <w:t>p</w:t>
      </w:r>
      <w:r w:rsidRPr="00155E22">
        <w:rPr>
          <w:spacing w:val="-3"/>
          <w:w w:val="114"/>
          <w:sz w:val="24"/>
          <w:szCs w:val="24"/>
        </w:rPr>
        <w:t>l</w:t>
      </w:r>
      <w:r w:rsidRPr="00155E22">
        <w:rPr>
          <w:spacing w:val="-3"/>
          <w:w w:val="125"/>
          <w:sz w:val="24"/>
          <w:szCs w:val="24"/>
        </w:rPr>
        <w:t>a</w:t>
      </w:r>
      <w:r w:rsidRPr="00155E22">
        <w:rPr>
          <w:spacing w:val="-1"/>
          <w:w w:val="122"/>
          <w:sz w:val="24"/>
          <w:szCs w:val="24"/>
        </w:rPr>
        <w:t>n</w:t>
      </w:r>
      <w:r w:rsidRPr="00155E22">
        <w:rPr>
          <w:sz w:val="24"/>
          <w:szCs w:val="24"/>
        </w:rPr>
        <w:t>:</w:t>
      </w:r>
    </w:p>
    <w:p w:rsidR="0047596C" w:rsidRPr="00155E22" w:rsidRDefault="007F4BD5">
      <w:pPr>
        <w:spacing w:before="10" w:line="250" w:lineRule="auto"/>
        <w:ind w:left="100" w:right="641" w:firstLine="79"/>
        <w:jc w:val="both"/>
        <w:rPr>
          <w:sz w:val="24"/>
          <w:szCs w:val="24"/>
        </w:rPr>
      </w:pPr>
      <w:r w:rsidRPr="00155E22">
        <w:rPr>
          <w:sz w:val="24"/>
          <w:szCs w:val="24"/>
        </w:rPr>
        <w:t>A</w:t>
      </w:r>
      <w:r w:rsidRPr="00155E22">
        <w:rPr>
          <w:spacing w:val="7"/>
          <w:sz w:val="24"/>
          <w:szCs w:val="24"/>
        </w:rPr>
        <w:t xml:space="preserve"> </w:t>
      </w:r>
      <w:r w:rsidRPr="00155E22">
        <w:rPr>
          <w:spacing w:val="-1"/>
          <w:w w:val="115"/>
          <w:sz w:val="24"/>
          <w:szCs w:val="24"/>
        </w:rPr>
        <w:t>c</w:t>
      </w:r>
      <w:r w:rsidRPr="00155E22">
        <w:rPr>
          <w:w w:val="115"/>
          <w:sz w:val="24"/>
          <w:szCs w:val="24"/>
        </w:rPr>
        <w:t>om</w:t>
      </w:r>
      <w:r w:rsidRPr="00155E22">
        <w:rPr>
          <w:spacing w:val="-1"/>
          <w:w w:val="115"/>
          <w:sz w:val="24"/>
          <w:szCs w:val="24"/>
        </w:rPr>
        <w:t>pr</w:t>
      </w:r>
      <w:r w:rsidRPr="00155E22">
        <w:rPr>
          <w:w w:val="115"/>
          <w:sz w:val="24"/>
          <w:szCs w:val="24"/>
        </w:rPr>
        <w:t>es</w:t>
      </w:r>
      <w:r w:rsidRPr="00155E22">
        <w:rPr>
          <w:spacing w:val="-1"/>
          <w:w w:val="115"/>
          <w:sz w:val="24"/>
          <w:szCs w:val="24"/>
        </w:rPr>
        <w:t>s</w:t>
      </w:r>
      <w:r w:rsidRPr="00155E22">
        <w:rPr>
          <w:spacing w:val="2"/>
          <w:w w:val="115"/>
          <w:sz w:val="24"/>
          <w:szCs w:val="24"/>
        </w:rPr>
        <w:t>e</w:t>
      </w:r>
      <w:r w:rsidRPr="00155E22">
        <w:rPr>
          <w:w w:val="115"/>
          <w:sz w:val="24"/>
          <w:szCs w:val="24"/>
        </w:rPr>
        <w:t>d</w:t>
      </w:r>
      <w:r w:rsidRPr="00155E22">
        <w:rPr>
          <w:spacing w:val="-27"/>
          <w:w w:val="115"/>
          <w:sz w:val="24"/>
          <w:szCs w:val="24"/>
        </w:rPr>
        <w:t xml:space="preserve"> </w:t>
      </w:r>
      <w:r w:rsidRPr="00155E22">
        <w:rPr>
          <w:w w:val="115"/>
          <w:sz w:val="24"/>
          <w:szCs w:val="24"/>
        </w:rPr>
        <w:t>t</w:t>
      </w:r>
      <w:r w:rsidRPr="00155E22">
        <w:rPr>
          <w:spacing w:val="1"/>
          <w:w w:val="115"/>
          <w:sz w:val="24"/>
          <w:szCs w:val="24"/>
        </w:rPr>
        <w:t>a</w:t>
      </w:r>
      <w:r w:rsidRPr="00155E22">
        <w:rPr>
          <w:spacing w:val="-1"/>
          <w:w w:val="115"/>
          <w:sz w:val="24"/>
          <w:szCs w:val="24"/>
        </w:rPr>
        <w:t>r</w:t>
      </w:r>
      <w:r w:rsidRPr="00155E22">
        <w:rPr>
          <w:w w:val="115"/>
          <w:sz w:val="24"/>
          <w:szCs w:val="24"/>
        </w:rPr>
        <w:t>.</w:t>
      </w:r>
      <w:r w:rsidRPr="00155E22">
        <w:rPr>
          <w:spacing w:val="1"/>
          <w:w w:val="115"/>
          <w:sz w:val="24"/>
          <w:szCs w:val="24"/>
        </w:rPr>
        <w:t>g</w:t>
      </w:r>
      <w:r w:rsidRPr="00155E22">
        <w:rPr>
          <w:w w:val="115"/>
          <w:sz w:val="24"/>
          <w:szCs w:val="24"/>
        </w:rPr>
        <w:t>z</w:t>
      </w:r>
      <w:r w:rsidRPr="00155E22">
        <w:rPr>
          <w:spacing w:val="20"/>
          <w:w w:val="115"/>
          <w:sz w:val="24"/>
          <w:szCs w:val="24"/>
        </w:rPr>
        <w:t xml:space="preserve"> </w:t>
      </w:r>
      <w:r w:rsidRPr="00155E22">
        <w:rPr>
          <w:spacing w:val="1"/>
          <w:w w:val="115"/>
          <w:sz w:val="24"/>
          <w:szCs w:val="24"/>
        </w:rPr>
        <w:t>a</w:t>
      </w:r>
      <w:r w:rsidRPr="00155E22">
        <w:rPr>
          <w:spacing w:val="-1"/>
          <w:w w:val="115"/>
          <w:sz w:val="24"/>
          <w:szCs w:val="24"/>
        </w:rPr>
        <w:t>rc</w:t>
      </w:r>
      <w:r w:rsidRPr="00155E22">
        <w:rPr>
          <w:w w:val="115"/>
          <w:sz w:val="24"/>
          <w:szCs w:val="24"/>
        </w:rPr>
        <w:t>h</w:t>
      </w:r>
      <w:r w:rsidRPr="00155E22">
        <w:rPr>
          <w:spacing w:val="1"/>
          <w:w w:val="115"/>
          <w:sz w:val="24"/>
          <w:szCs w:val="24"/>
        </w:rPr>
        <w:t>i</w:t>
      </w:r>
      <w:r w:rsidRPr="00155E22">
        <w:rPr>
          <w:w w:val="115"/>
          <w:sz w:val="24"/>
          <w:szCs w:val="24"/>
        </w:rPr>
        <w:t>ve</w:t>
      </w:r>
      <w:r w:rsidRPr="00155E22">
        <w:rPr>
          <w:spacing w:val="2"/>
          <w:w w:val="115"/>
          <w:sz w:val="24"/>
          <w:szCs w:val="24"/>
        </w:rPr>
        <w:t xml:space="preserve"> </w:t>
      </w:r>
      <w:r w:rsidRPr="00155E22">
        <w:rPr>
          <w:spacing w:val="1"/>
          <w:sz w:val="24"/>
          <w:szCs w:val="24"/>
        </w:rPr>
        <w:t>i</w:t>
      </w:r>
      <w:r w:rsidRPr="00155E22">
        <w:rPr>
          <w:sz w:val="24"/>
          <w:szCs w:val="24"/>
        </w:rPr>
        <w:t>s</w:t>
      </w:r>
      <w:r w:rsidRPr="00155E22">
        <w:rPr>
          <w:spacing w:val="32"/>
          <w:sz w:val="24"/>
          <w:szCs w:val="24"/>
        </w:rPr>
        <w:t xml:space="preserve"> </w:t>
      </w:r>
      <w:r w:rsidRPr="00155E22">
        <w:rPr>
          <w:spacing w:val="-1"/>
          <w:w w:val="112"/>
          <w:sz w:val="24"/>
          <w:szCs w:val="24"/>
        </w:rPr>
        <w:t>pr</w:t>
      </w:r>
      <w:r w:rsidRPr="00155E22">
        <w:rPr>
          <w:w w:val="112"/>
          <w:sz w:val="24"/>
          <w:szCs w:val="24"/>
        </w:rPr>
        <w:t>ov</w:t>
      </w:r>
      <w:r w:rsidRPr="00155E22">
        <w:rPr>
          <w:spacing w:val="1"/>
          <w:w w:val="112"/>
          <w:sz w:val="24"/>
          <w:szCs w:val="24"/>
        </w:rPr>
        <w:t>i</w:t>
      </w:r>
      <w:r w:rsidRPr="00155E22">
        <w:rPr>
          <w:spacing w:val="-1"/>
          <w:w w:val="112"/>
          <w:sz w:val="24"/>
          <w:szCs w:val="24"/>
        </w:rPr>
        <w:t>d</w:t>
      </w:r>
      <w:r w:rsidRPr="00155E22">
        <w:rPr>
          <w:w w:val="112"/>
          <w:sz w:val="24"/>
          <w:szCs w:val="24"/>
        </w:rPr>
        <w:t>ed</w:t>
      </w:r>
      <w:r w:rsidRPr="00155E22">
        <w:rPr>
          <w:spacing w:val="2"/>
          <w:w w:val="112"/>
          <w:sz w:val="24"/>
          <w:szCs w:val="24"/>
        </w:rPr>
        <w:t xml:space="preserve"> </w:t>
      </w:r>
      <w:r w:rsidRPr="00155E22">
        <w:rPr>
          <w:sz w:val="24"/>
          <w:szCs w:val="24"/>
        </w:rPr>
        <w:t>to</w:t>
      </w:r>
      <w:r w:rsidRPr="00155E22">
        <w:rPr>
          <w:spacing w:val="31"/>
          <w:sz w:val="24"/>
          <w:szCs w:val="24"/>
        </w:rPr>
        <w:t xml:space="preserve"> </w:t>
      </w:r>
      <w:r w:rsidR="003179F9" w:rsidRPr="00155E22">
        <w:rPr>
          <w:sz w:val="24"/>
          <w:szCs w:val="24"/>
        </w:rPr>
        <w:t>the</w:t>
      </w:r>
      <w:r w:rsidRPr="00155E22">
        <w:rPr>
          <w:spacing w:val="11"/>
          <w:sz w:val="24"/>
          <w:szCs w:val="24"/>
        </w:rPr>
        <w:t xml:space="preserve"> </w:t>
      </w:r>
      <w:r w:rsidRPr="00155E22">
        <w:rPr>
          <w:w w:val="117"/>
          <w:sz w:val="24"/>
          <w:szCs w:val="24"/>
        </w:rPr>
        <w:t>user</w:t>
      </w:r>
      <w:r w:rsidRPr="00155E22">
        <w:rPr>
          <w:spacing w:val="11"/>
          <w:w w:val="117"/>
          <w:sz w:val="24"/>
          <w:szCs w:val="24"/>
        </w:rPr>
        <w:t xml:space="preserve"> </w:t>
      </w:r>
      <w:r w:rsidRPr="00155E22">
        <w:rPr>
          <w:w w:val="117"/>
          <w:sz w:val="24"/>
          <w:szCs w:val="24"/>
        </w:rPr>
        <w:t>con</w:t>
      </w:r>
      <w:r w:rsidRPr="00155E22">
        <w:rPr>
          <w:spacing w:val="-1"/>
          <w:w w:val="117"/>
          <w:sz w:val="24"/>
          <w:szCs w:val="24"/>
        </w:rPr>
        <w:t>s</w:t>
      </w:r>
      <w:r w:rsidRPr="00155E22">
        <w:rPr>
          <w:spacing w:val="1"/>
          <w:w w:val="117"/>
          <w:sz w:val="24"/>
          <w:szCs w:val="24"/>
        </w:rPr>
        <w:t>i</w:t>
      </w:r>
      <w:r w:rsidRPr="00155E22">
        <w:rPr>
          <w:w w:val="117"/>
          <w:sz w:val="24"/>
          <w:szCs w:val="24"/>
        </w:rPr>
        <w:t>sting</w:t>
      </w:r>
      <w:r w:rsidRPr="00155E22">
        <w:rPr>
          <w:spacing w:val="-30"/>
          <w:w w:val="117"/>
          <w:sz w:val="24"/>
          <w:szCs w:val="24"/>
        </w:rPr>
        <w:t xml:space="preserve"> </w:t>
      </w:r>
      <w:r w:rsidRPr="00155E22">
        <w:rPr>
          <w:sz w:val="24"/>
          <w:szCs w:val="24"/>
        </w:rPr>
        <w:t>of</w:t>
      </w:r>
      <w:r w:rsidRPr="00155E22">
        <w:rPr>
          <w:spacing w:val="7"/>
          <w:sz w:val="24"/>
          <w:szCs w:val="24"/>
        </w:rPr>
        <w:t xml:space="preserve"> </w:t>
      </w:r>
      <w:r w:rsidRPr="00155E22">
        <w:rPr>
          <w:sz w:val="24"/>
          <w:szCs w:val="24"/>
        </w:rPr>
        <w:t xml:space="preserve">the </w:t>
      </w:r>
      <w:r w:rsidRPr="00155E22">
        <w:rPr>
          <w:spacing w:val="1"/>
          <w:w w:val="120"/>
          <w:sz w:val="24"/>
          <w:szCs w:val="24"/>
        </w:rPr>
        <w:t>al</w:t>
      </w:r>
      <w:r w:rsidRPr="00155E22">
        <w:rPr>
          <w:spacing w:val="-1"/>
          <w:w w:val="120"/>
          <w:sz w:val="24"/>
          <w:szCs w:val="24"/>
        </w:rPr>
        <w:t>p</w:t>
      </w:r>
      <w:r w:rsidRPr="00155E22">
        <w:rPr>
          <w:w w:val="120"/>
          <w:sz w:val="24"/>
          <w:szCs w:val="24"/>
        </w:rPr>
        <w:t>ha</w:t>
      </w:r>
      <w:r w:rsidRPr="00155E22">
        <w:rPr>
          <w:spacing w:val="-5"/>
          <w:w w:val="120"/>
          <w:sz w:val="24"/>
          <w:szCs w:val="24"/>
        </w:rPr>
        <w:t xml:space="preserve"> </w:t>
      </w:r>
      <w:r w:rsidRPr="00155E22">
        <w:rPr>
          <w:w w:val="105"/>
          <w:sz w:val="24"/>
          <w:szCs w:val="24"/>
        </w:rPr>
        <w:t>co</w:t>
      </w:r>
      <w:r w:rsidRPr="00155E22">
        <w:rPr>
          <w:spacing w:val="-1"/>
          <w:w w:val="105"/>
          <w:sz w:val="24"/>
          <w:szCs w:val="24"/>
        </w:rPr>
        <w:t>d</w:t>
      </w:r>
      <w:r w:rsidRPr="00155E22">
        <w:rPr>
          <w:w w:val="112"/>
          <w:sz w:val="24"/>
          <w:szCs w:val="24"/>
        </w:rPr>
        <w:t xml:space="preserve">e, </w:t>
      </w:r>
      <w:r w:rsidRPr="00155E22">
        <w:rPr>
          <w:spacing w:val="1"/>
          <w:w w:val="118"/>
          <w:sz w:val="24"/>
          <w:szCs w:val="24"/>
        </w:rPr>
        <w:t>lib</w:t>
      </w:r>
      <w:r w:rsidRPr="00155E22">
        <w:rPr>
          <w:spacing w:val="-1"/>
          <w:w w:val="118"/>
          <w:sz w:val="24"/>
          <w:szCs w:val="24"/>
        </w:rPr>
        <w:t>r</w:t>
      </w:r>
      <w:r w:rsidRPr="00155E22">
        <w:rPr>
          <w:spacing w:val="1"/>
          <w:w w:val="118"/>
          <w:sz w:val="24"/>
          <w:szCs w:val="24"/>
        </w:rPr>
        <w:t>a</w:t>
      </w:r>
      <w:r w:rsidRPr="00155E22">
        <w:rPr>
          <w:spacing w:val="-1"/>
          <w:w w:val="118"/>
          <w:sz w:val="24"/>
          <w:szCs w:val="24"/>
        </w:rPr>
        <w:t>r</w:t>
      </w:r>
      <w:r w:rsidRPr="00155E22">
        <w:rPr>
          <w:w w:val="118"/>
          <w:sz w:val="24"/>
          <w:szCs w:val="24"/>
        </w:rPr>
        <w:t>y</w:t>
      </w:r>
      <w:r w:rsidRPr="00155E22">
        <w:rPr>
          <w:spacing w:val="-1"/>
          <w:w w:val="118"/>
          <w:sz w:val="24"/>
          <w:szCs w:val="24"/>
        </w:rPr>
        <w:t xml:space="preserve"> </w:t>
      </w:r>
      <w:r w:rsidRPr="00155E22">
        <w:rPr>
          <w:spacing w:val="-3"/>
          <w:sz w:val="24"/>
          <w:szCs w:val="24"/>
        </w:rPr>
        <w:t>f</w:t>
      </w:r>
      <w:r w:rsidRPr="00155E22">
        <w:rPr>
          <w:spacing w:val="1"/>
          <w:sz w:val="24"/>
          <w:szCs w:val="24"/>
        </w:rPr>
        <w:t>il</w:t>
      </w:r>
      <w:r w:rsidRPr="00155E22">
        <w:rPr>
          <w:sz w:val="24"/>
          <w:szCs w:val="24"/>
        </w:rPr>
        <w:t>es, to</w:t>
      </w:r>
      <w:r w:rsidRPr="00155E22">
        <w:rPr>
          <w:spacing w:val="-2"/>
          <w:sz w:val="24"/>
          <w:szCs w:val="24"/>
        </w:rPr>
        <w:t>o</w:t>
      </w:r>
      <w:r w:rsidRPr="00155E22">
        <w:rPr>
          <w:spacing w:val="1"/>
          <w:sz w:val="24"/>
          <w:szCs w:val="24"/>
        </w:rPr>
        <w:t>l</w:t>
      </w:r>
      <w:r w:rsidRPr="00155E22">
        <w:rPr>
          <w:sz w:val="24"/>
          <w:szCs w:val="24"/>
        </w:rPr>
        <w:t>s</w:t>
      </w:r>
      <w:r w:rsidRPr="00155E22">
        <w:rPr>
          <w:spacing w:val="57"/>
          <w:sz w:val="24"/>
          <w:szCs w:val="24"/>
        </w:rPr>
        <w:t xml:space="preserve"> </w:t>
      </w:r>
      <w:r w:rsidR="003179F9" w:rsidRPr="00155E22">
        <w:rPr>
          <w:sz w:val="24"/>
          <w:szCs w:val="24"/>
        </w:rPr>
        <w:t>and</w:t>
      </w:r>
      <w:r w:rsidRPr="00155E22">
        <w:rPr>
          <w:spacing w:val="13"/>
          <w:sz w:val="24"/>
          <w:szCs w:val="24"/>
        </w:rPr>
        <w:t xml:space="preserve"> </w:t>
      </w:r>
      <w:r w:rsidRPr="00155E22">
        <w:rPr>
          <w:w w:val="117"/>
          <w:sz w:val="24"/>
          <w:szCs w:val="24"/>
        </w:rPr>
        <w:t>re</w:t>
      </w:r>
      <w:r w:rsidRPr="00155E22">
        <w:rPr>
          <w:spacing w:val="1"/>
          <w:w w:val="117"/>
          <w:sz w:val="24"/>
          <w:szCs w:val="24"/>
        </w:rPr>
        <w:t>la</w:t>
      </w:r>
      <w:r w:rsidRPr="00155E22">
        <w:rPr>
          <w:w w:val="117"/>
          <w:sz w:val="24"/>
          <w:szCs w:val="24"/>
        </w:rPr>
        <w:t>ted</w:t>
      </w:r>
      <w:r w:rsidRPr="00155E22">
        <w:rPr>
          <w:spacing w:val="15"/>
          <w:w w:val="117"/>
          <w:sz w:val="24"/>
          <w:szCs w:val="24"/>
        </w:rPr>
        <w:t xml:space="preserve"> </w:t>
      </w:r>
      <w:r w:rsidRPr="00155E22">
        <w:rPr>
          <w:w w:val="117"/>
          <w:sz w:val="24"/>
          <w:szCs w:val="24"/>
        </w:rPr>
        <w:t>do</w:t>
      </w:r>
      <w:r w:rsidRPr="00155E22">
        <w:rPr>
          <w:spacing w:val="-1"/>
          <w:w w:val="117"/>
          <w:sz w:val="24"/>
          <w:szCs w:val="24"/>
        </w:rPr>
        <w:t>c</w:t>
      </w:r>
      <w:r w:rsidRPr="00155E22">
        <w:rPr>
          <w:w w:val="117"/>
          <w:sz w:val="24"/>
          <w:szCs w:val="24"/>
        </w:rPr>
        <w:t>ument</w:t>
      </w:r>
      <w:r w:rsidRPr="00155E22">
        <w:rPr>
          <w:spacing w:val="1"/>
          <w:w w:val="117"/>
          <w:sz w:val="24"/>
          <w:szCs w:val="24"/>
        </w:rPr>
        <w:t>a</w:t>
      </w:r>
      <w:r w:rsidRPr="00155E22">
        <w:rPr>
          <w:w w:val="117"/>
          <w:sz w:val="24"/>
          <w:szCs w:val="24"/>
        </w:rPr>
        <w:t>t</w:t>
      </w:r>
      <w:r w:rsidRPr="00155E22">
        <w:rPr>
          <w:spacing w:val="1"/>
          <w:w w:val="117"/>
          <w:sz w:val="24"/>
          <w:szCs w:val="24"/>
        </w:rPr>
        <w:t>i</w:t>
      </w:r>
      <w:r w:rsidRPr="00155E22">
        <w:rPr>
          <w:spacing w:val="-2"/>
          <w:w w:val="117"/>
          <w:sz w:val="24"/>
          <w:szCs w:val="24"/>
        </w:rPr>
        <w:t>o</w:t>
      </w:r>
      <w:r w:rsidRPr="00155E22">
        <w:rPr>
          <w:w w:val="117"/>
          <w:sz w:val="24"/>
          <w:szCs w:val="24"/>
        </w:rPr>
        <w:t>n.</w:t>
      </w:r>
      <w:r w:rsidRPr="00155E22">
        <w:rPr>
          <w:spacing w:val="-29"/>
          <w:w w:val="117"/>
          <w:sz w:val="24"/>
          <w:szCs w:val="24"/>
        </w:rPr>
        <w:t xml:space="preserve"> </w:t>
      </w:r>
      <w:r w:rsidRPr="00155E22">
        <w:rPr>
          <w:spacing w:val="1"/>
          <w:sz w:val="24"/>
          <w:szCs w:val="24"/>
        </w:rPr>
        <w:t>T</w:t>
      </w:r>
      <w:r w:rsidRPr="00155E22">
        <w:rPr>
          <w:sz w:val="24"/>
          <w:szCs w:val="24"/>
        </w:rPr>
        <w:t>he</w:t>
      </w:r>
      <w:r w:rsidRPr="00155E22">
        <w:rPr>
          <w:spacing w:val="59"/>
          <w:sz w:val="24"/>
          <w:szCs w:val="24"/>
        </w:rPr>
        <w:t xml:space="preserve"> </w:t>
      </w:r>
      <w:r w:rsidRPr="00155E22">
        <w:rPr>
          <w:spacing w:val="-1"/>
          <w:w w:val="118"/>
          <w:sz w:val="24"/>
          <w:szCs w:val="24"/>
        </w:rPr>
        <w:t>d</w:t>
      </w:r>
      <w:r w:rsidRPr="00155E22">
        <w:rPr>
          <w:w w:val="118"/>
          <w:sz w:val="24"/>
          <w:szCs w:val="24"/>
        </w:rPr>
        <w:t>et</w:t>
      </w:r>
      <w:r w:rsidRPr="00155E22">
        <w:rPr>
          <w:spacing w:val="1"/>
          <w:w w:val="118"/>
          <w:sz w:val="24"/>
          <w:szCs w:val="24"/>
        </w:rPr>
        <w:t>a</w:t>
      </w:r>
      <w:r w:rsidRPr="00155E22">
        <w:rPr>
          <w:spacing w:val="-1"/>
          <w:w w:val="118"/>
          <w:sz w:val="24"/>
          <w:szCs w:val="24"/>
        </w:rPr>
        <w:t>i</w:t>
      </w:r>
      <w:r w:rsidRPr="00155E22">
        <w:rPr>
          <w:spacing w:val="1"/>
          <w:w w:val="118"/>
          <w:sz w:val="24"/>
          <w:szCs w:val="24"/>
        </w:rPr>
        <w:t>l</w:t>
      </w:r>
      <w:r w:rsidRPr="00155E22">
        <w:rPr>
          <w:w w:val="118"/>
          <w:sz w:val="24"/>
          <w:szCs w:val="24"/>
        </w:rPr>
        <w:t>s</w:t>
      </w:r>
      <w:r w:rsidRPr="00155E22">
        <w:rPr>
          <w:spacing w:val="1"/>
          <w:w w:val="118"/>
          <w:sz w:val="24"/>
          <w:szCs w:val="24"/>
        </w:rPr>
        <w:t xml:space="preserve"> </w:t>
      </w:r>
      <w:r w:rsidRPr="00155E22">
        <w:rPr>
          <w:sz w:val="24"/>
          <w:szCs w:val="24"/>
        </w:rPr>
        <w:t>of</w:t>
      </w:r>
      <w:r w:rsidRPr="00155E22">
        <w:rPr>
          <w:spacing w:val="6"/>
          <w:sz w:val="24"/>
          <w:szCs w:val="24"/>
        </w:rPr>
        <w:t xml:space="preserve"> </w:t>
      </w:r>
      <w:r w:rsidR="003179F9" w:rsidRPr="00155E22">
        <w:rPr>
          <w:sz w:val="24"/>
          <w:szCs w:val="24"/>
        </w:rPr>
        <w:t>the</w:t>
      </w:r>
      <w:r w:rsidRPr="00155E22">
        <w:rPr>
          <w:spacing w:val="11"/>
          <w:sz w:val="24"/>
          <w:szCs w:val="24"/>
        </w:rPr>
        <w:t xml:space="preserve"> </w:t>
      </w:r>
      <w:r w:rsidRPr="00155E22">
        <w:rPr>
          <w:spacing w:val="-1"/>
          <w:w w:val="117"/>
          <w:sz w:val="24"/>
          <w:szCs w:val="24"/>
        </w:rPr>
        <w:t>r</w:t>
      </w:r>
      <w:r w:rsidRPr="00155E22">
        <w:rPr>
          <w:w w:val="117"/>
          <w:sz w:val="24"/>
          <w:szCs w:val="24"/>
        </w:rPr>
        <w:t>e</w:t>
      </w:r>
      <w:r w:rsidRPr="00155E22">
        <w:rPr>
          <w:spacing w:val="1"/>
          <w:w w:val="117"/>
          <w:sz w:val="24"/>
          <w:szCs w:val="24"/>
        </w:rPr>
        <w:t>l</w:t>
      </w:r>
      <w:r w:rsidRPr="00155E22">
        <w:rPr>
          <w:w w:val="117"/>
          <w:sz w:val="24"/>
          <w:szCs w:val="24"/>
        </w:rPr>
        <w:t>e</w:t>
      </w:r>
      <w:r w:rsidRPr="00155E22">
        <w:rPr>
          <w:spacing w:val="1"/>
          <w:w w:val="117"/>
          <w:sz w:val="24"/>
          <w:szCs w:val="24"/>
        </w:rPr>
        <w:t>a</w:t>
      </w:r>
      <w:r w:rsidRPr="00155E22">
        <w:rPr>
          <w:w w:val="117"/>
          <w:sz w:val="24"/>
          <w:szCs w:val="24"/>
        </w:rPr>
        <w:t>se</w:t>
      </w:r>
      <w:r w:rsidRPr="00155E22">
        <w:rPr>
          <w:spacing w:val="3"/>
          <w:w w:val="117"/>
          <w:sz w:val="24"/>
          <w:szCs w:val="24"/>
        </w:rPr>
        <w:t xml:space="preserve"> </w:t>
      </w:r>
      <w:r w:rsidRPr="00155E22">
        <w:rPr>
          <w:spacing w:val="-1"/>
          <w:w w:val="117"/>
          <w:sz w:val="24"/>
          <w:szCs w:val="24"/>
        </w:rPr>
        <w:t>p</w:t>
      </w:r>
      <w:r w:rsidRPr="00155E22">
        <w:rPr>
          <w:spacing w:val="1"/>
          <w:w w:val="117"/>
          <w:sz w:val="24"/>
          <w:szCs w:val="24"/>
        </w:rPr>
        <w:t>la</w:t>
      </w:r>
      <w:r w:rsidRPr="00155E22">
        <w:rPr>
          <w:w w:val="117"/>
          <w:sz w:val="24"/>
          <w:szCs w:val="24"/>
        </w:rPr>
        <w:t>n</w:t>
      </w:r>
      <w:r w:rsidRPr="00155E22">
        <w:rPr>
          <w:spacing w:val="3"/>
          <w:w w:val="117"/>
          <w:sz w:val="24"/>
          <w:szCs w:val="24"/>
        </w:rPr>
        <w:t xml:space="preserve"> </w:t>
      </w:r>
      <w:r w:rsidRPr="00155E22">
        <w:rPr>
          <w:spacing w:val="1"/>
          <w:w w:val="125"/>
          <w:sz w:val="24"/>
          <w:szCs w:val="24"/>
        </w:rPr>
        <w:t>a</w:t>
      </w:r>
      <w:r w:rsidRPr="00155E22">
        <w:rPr>
          <w:spacing w:val="-1"/>
          <w:w w:val="133"/>
          <w:sz w:val="24"/>
          <w:szCs w:val="24"/>
        </w:rPr>
        <w:t>r</w:t>
      </w:r>
      <w:r w:rsidRPr="00155E22">
        <w:rPr>
          <w:w w:val="112"/>
          <w:sz w:val="24"/>
          <w:szCs w:val="24"/>
        </w:rPr>
        <w:t xml:space="preserve">e </w:t>
      </w:r>
      <w:r w:rsidRPr="00155E22">
        <w:rPr>
          <w:spacing w:val="1"/>
          <w:sz w:val="24"/>
          <w:szCs w:val="24"/>
        </w:rPr>
        <w:t>a</w:t>
      </w:r>
      <w:r w:rsidRPr="00155E22">
        <w:rPr>
          <w:sz w:val="24"/>
          <w:szCs w:val="24"/>
        </w:rPr>
        <w:t>s</w:t>
      </w:r>
      <w:r w:rsidRPr="00155E22">
        <w:rPr>
          <w:spacing w:val="50"/>
          <w:sz w:val="24"/>
          <w:szCs w:val="24"/>
        </w:rPr>
        <w:t xml:space="preserve"> </w:t>
      </w:r>
      <w:r w:rsidRPr="00155E22">
        <w:rPr>
          <w:spacing w:val="-1"/>
          <w:sz w:val="24"/>
          <w:szCs w:val="24"/>
        </w:rPr>
        <w:t>f</w:t>
      </w:r>
      <w:r w:rsidRPr="00155E22">
        <w:rPr>
          <w:w w:val="104"/>
          <w:sz w:val="24"/>
          <w:szCs w:val="24"/>
        </w:rPr>
        <w:t>o</w:t>
      </w:r>
      <w:r w:rsidRPr="00155E22">
        <w:rPr>
          <w:spacing w:val="1"/>
          <w:w w:val="104"/>
          <w:sz w:val="24"/>
          <w:szCs w:val="24"/>
        </w:rPr>
        <w:t>l</w:t>
      </w:r>
      <w:r w:rsidRPr="00155E22">
        <w:rPr>
          <w:spacing w:val="1"/>
          <w:w w:val="113"/>
          <w:sz w:val="24"/>
          <w:szCs w:val="24"/>
        </w:rPr>
        <w:t>l</w:t>
      </w:r>
      <w:r w:rsidRPr="00155E22">
        <w:rPr>
          <w:w w:val="106"/>
          <w:sz w:val="24"/>
          <w:szCs w:val="24"/>
        </w:rPr>
        <w:t>ows:</w:t>
      </w:r>
    </w:p>
    <w:p w:rsidR="0047596C" w:rsidRPr="00155E22" w:rsidRDefault="007F4BD5">
      <w:pPr>
        <w:ind w:left="168"/>
        <w:rPr>
          <w:sz w:val="24"/>
          <w:szCs w:val="24"/>
        </w:rPr>
      </w:pPr>
      <w:r w:rsidRPr="00155E22">
        <w:rPr>
          <w:w w:val="114"/>
          <w:sz w:val="24"/>
          <w:szCs w:val="24"/>
        </w:rPr>
        <w:t>Rele</w:t>
      </w:r>
      <w:r w:rsidRPr="00155E22">
        <w:rPr>
          <w:spacing w:val="1"/>
          <w:w w:val="114"/>
          <w:sz w:val="24"/>
          <w:szCs w:val="24"/>
        </w:rPr>
        <w:t>a</w:t>
      </w:r>
      <w:r w:rsidRPr="00155E22">
        <w:rPr>
          <w:w w:val="114"/>
          <w:sz w:val="24"/>
          <w:szCs w:val="24"/>
        </w:rPr>
        <w:t>se</w:t>
      </w:r>
      <w:r w:rsidRPr="00155E22">
        <w:rPr>
          <w:spacing w:val="-2"/>
          <w:w w:val="114"/>
          <w:sz w:val="24"/>
          <w:szCs w:val="24"/>
        </w:rPr>
        <w:t xml:space="preserve"> </w:t>
      </w:r>
      <w:r w:rsidRPr="00155E22">
        <w:rPr>
          <w:spacing w:val="-1"/>
          <w:w w:val="114"/>
          <w:sz w:val="24"/>
          <w:szCs w:val="24"/>
        </w:rPr>
        <w:t>c</w:t>
      </w:r>
      <w:r w:rsidRPr="00155E22">
        <w:rPr>
          <w:spacing w:val="1"/>
          <w:w w:val="114"/>
          <w:sz w:val="24"/>
          <w:szCs w:val="24"/>
        </w:rPr>
        <w:t>a</w:t>
      </w:r>
      <w:r w:rsidRPr="00155E22">
        <w:rPr>
          <w:w w:val="114"/>
          <w:sz w:val="24"/>
          <w:szCs w:val="24"/>
        </w:rPr>
        <w:t>n</w:t>
      </w:r>
      <w:r w:rsidRPr="00155E22">
        <w:rPr>
          <w:spacing w:val="-1"/>
          <w:w w:val="114"/>
          <w:sz w:val="24"/>
          <w:szCs w:val="24"/>
        </w:rPr>
        <w:t>d</w:t>
      </w:r>
      <w:r w:rsidRPr="00155E22">
        <w:rPr>
          <w:spacing w:val="1"/>
          <w:w w:val="114"/>
          <w:sz w:val="24"/>
          <w:szCs w:val="24"/>
        </w:rPr>
        <w:t>i</w:t>
      </w:r>
      <w:r w:rsidRPr="00155E22">
        <w:rPr>
          <w:spacing w:val="-1"/>
          <w:w w:val="114"/>
          <w:sz w:val="24"/>
          <w:szCs w:val="24"/>
        </w:rPr>
        <w:t>d</w:t>
      </w:r>
      <w:r w:rsidRPr="00155E22">
        <w:rPr>
          <w:spacing w:val="1"/>
          <w:w w:val="114"/>
          <w:sz w:val="24"/>
          <w:szCs w:val="24"/>
        </w:rPr>
        <w:t>a</w:t>
      </w:r>
      <w:r w:rsidRPr="00155E22">
        <w:rPr>
          <w:w w:val="114"/>
          <w:sz w:val="24"/>
          <w:szCs w:val="24"/>
        </w:rPr>
        <w:t>te:</w:t>
      </w:r>
      <w:r w:rsidRPr="00155E22">
        <w:rPr>
          <w:spacing w:val="22"/>
          <w:w w:val="114"/>
          <w:sz w:val="24"/>
          <w:szCs w:val="24"/>
        </w:rPr>
        <w:t xml:space="preserve"> </w:t>
      </w:r>
      <w:r w:rsidR="003F6D80" w:rsidRPr="00155E22">
        <w:rPr>
          <w:spacing w:val="1"/>
          <w:w w:val="111"/>
          <w:sz w:val="24"/>
          <w:szCs w:val="24"/>
        </w:rPr>
        <w:t>5</w:t>
      </w:r>
      <w:r w:rsidR="003F6D80" w:rsidRPr="00155E22">
        <w:rPr>
          <w:w w:val="111"/>
          <w:sz w:val="24"/>
          <w:szCs w:val="24"/>
        </w:rPr>
        <w:t>/06/</w:t>
      </w:r>
      <w:r w:rsidR="003F6D80" w:rsidRPr="00155E22">
        <w:rPr>
          <w:spacing w:val="-1"/>
          <w:w w:val="111"/>
          <w:sz w:val="24"/>
          <w:szCs w:val="24"/>
        </w:rPr>
        <w:t>2</w:t>
      </w:r>
      <w:r w:rsidR="003F6D80" w:rsidRPr="00155E22">
        <w:rPr>
          <w:spacing w:val="1"/>
          <w:w w:val="111"/>
          <w:sz w:val="24"/>
          <w:szCs w:val="24"/>
        </w:rPr>
        <w:t>017</w:t>
      </w:r>
    </w:p>
    <w:p w:rsidR="0047596C" w:rsidRPr="00155E22" w:rsidRDefault="007F4BD5">
      <w:pPr>
        <w:spacing w:before="14"/>
        <w:ind w:left="168"/>
        <w:rPr>
          <w:sz w:val="24"/>
          <w:szCs w:val="24"/>
        </w:rPr>
      </w:pPr>
      <w:r w:rsidRPr="00155E22">
        <w:rPr>
          <w:w w:val="117"/>
          <w:sz w:val="24"/>
          <w:szCs w:val="24"/>
        </w:rPr>
        <w:t>F</w:t>
      </w:r>
      <w:r w:rsidRPr="00155E22">
        <w:rPr>
          <w:spacing w:val="1"/>
          <w:w w:val="117"/>
          <w:sz w:val="24"/>
          <w:szCs w:val="24"/>
        </w:rPr>
        <w:t>i</w:t>
      </w:r>
      <w:r w:rsidRPr="00155E22">
        <w:rPr>
          <w:w w:val="117"/>
          <w:sz w:val="24"/>
          <w:szCs w:val="24"/>
        </w:rPr>
        <w:t>n</w:t>
      </w:r>
      <w:r w:rsidRPr="00155E22">
        <w:rPr>
          <w:spacing w:val="-2"/>
          <w:w w:val="117"/>
          <w:sz w:val="24"/>
          <w:szCs w:val="24"/>
        </w:rPr>
        <w:t>a</w:t>
      </w:r>
      <w:r w:rsidRPr="00155E22">
        <w:rPr>
          <w:w w:val="117"/>
          <w:sz w:val="24"/>
          <w:szCs w:val="24"/>
        </w:rPr>
        <w:t>l</w:t>
      </w:r>
      <w:r w:rsidRPr="00155E22">
        <w:rPr>
          <w:spacing w:val="9"/>
          <w:w w:val="117"/>
          <w:sz w:val="24"/>
          <w:szCs w:val="24"/>
        </w:rPr>
        <w:t xml:space="preserve"> </w:t>
      </w:r>
      <w:r w:rsidRPr="00155E22">
        <w:rPr>
          <w:w w:val="117"/>
          <w:sz w:val="24"/>
          <w:szCs w:val="24"/>
        </w:rPr>
        <w:t>re</w:t>
      </w:r>
      <w:r w:rsidRPr="00155E22">
        <w:rPr>
          <w:spacing w:val="1"/>
          <w:w w:val="117"/>
          <w:sz w:val="24"/>
          <w:szCs w:val="24"/>
        </w:rPr>
        <w:t>l</w:t>
      </w:r>
      <w:r w:rsidRPr="00155E22">
        <w:rPr>
          <w:spacing w:val="-2"/>
          <w:w w:val="117"/>
          <w:sz w:val="24"/>
          <w:szCs w:val="24"/>
        </w:rPr>
        <w:t>e</w:t>
      </w:r>
      <w:r w:rsidRPr="00155E22">
        <w:rPr>
          <w:spacing w:val="1"/>
          <w:w w:val="117"/>
          <w:sz w:val="24"/>
          <w:szCs w:val="24"/>
        </w:rPr>
        <w:t>a</w:t>
      </w:r>
      <w:r w:rsidRPr="00155E22">
        <w:rPr>
          <w:w w:val="117"/>
          <w:sz w:val="24"/>
          <w:szCs w:val="24"/>
        </w:rPr>
        <w:t>se:</w:t>
      </w:r>
      <w:r w:rsidRPr="00155E22">
        <w:rPr>
          <w:spacing w:val="-11"/>
          <w:w w:val="117"/>
          <w:sz w:val="24"/>
          <w:szCs w:val="24"/>
        </w:rPr>
        <w:t xml:space="preserve"> </w:t>
      </w:r>
      <w:r w:rsidR="003F6D80" w:rsidRPr="00155E22">
        <w:rPr>
          <w:spacing w:val="1"/>
          <w:w w:val="111"/>
          <w:sz w:val="24"/>
          <w:szCs w:val="24"/>
        </w:rPr>
        <w:t>14/06/2017</w:t>
      </w:r>
    </w:p>
    <w:p w:rsidR="0047596C" w:rsidRPr="00155E22" w:rsidRDefault="0047596C">
      <w:pPr>
        <w:spacing w:before="1" w:line="140" w:lineRule="exact"/>
        <w:rPr>
          <w:sz w:val="24"/>
          <w:szCs w:val="24"/>
        </w:rPr>
      </w:pPr>
    </w:p>
    <w:p w:rsidR="0047596C" w:rsidRPr="00155E22" w:rsidRDefault="0047596C">
      <w:pPr>
        <w:spacing w:line="200" w:lineRule="exact"/>
        <w:rPr>
          <w:sz w:val="24"/>
          <w:szCs w:val="24"/>
        </w:rPr>
      </w:pPr>
    </w:p>
    <w:p w:rsidR="0047596C" w:rsidRPr="00155E22" w:rsidRDefault="007F4BD5">
      <w:pPr>
        <w:ind w:left="100"/>
        <w:rPr>
          <w:sz w:val="24"/>
          <w:szCs w:val="24"/>
        </w:rPr>
      </w:pPr>
      <w:r w:rsidRPr="00155E22">
        <w:rPr>
          <w:sz w:val="24"/>
          <w:szCs w:val="24"/>
        </w:rPr>
        <w:t>13</w:t>
      </w:r>
      <w:r w:rsidRPr="00155E22">
        <w:rPr>
          <w:spacing w:val="1"/>
          <w:sz w:val="24"/>
          <w:szCs w:val="24"/>
        </w:rPr>
        <w:t>.</w:t>
      </w:r>
      <w:r w:rsidRPr="00155E22">
        <w:rPr>
          <w:sz w:val="24"/>
          <w:szCs w:val="24"/>
        </w:rPr>
        <w:t>3</w:t>
      </w:r>
      <w:r w:rsidRPr="00155E22">
        <w:rPr>
          <w:spacing w:val="63"/>
          <w:sz w:val="24"/>
          <w:szCs w:val="24"/>
        </w:rPr>
        <w:t xml:space="preserve"> </w:t>
      </w:r>
      <w:r w:rsidRPr="00155E22">
        <w:rPr>
          <w:spacing w:val="-2"/>
          <w:w w:val="115"/>
          <w:sz w:val="24"/>
          <w:szCs w:val="24"/>
        </w:rPr>
        <w:t>D</w:t>
      </w:r>
      <w:r w:rsidRPr="00155E22">
        <w:rPr>
          <w:spacing w:val="1"/>
          <w:w w:val="115"/>
          <w:sz w:val="24"/>
          <w:szCs w:val="24"/>
        </w:rPr>
        <w:t>oc</w:t>
      </w:r>
      <w:r w:rsidRPr="00155E22">
        <w:rPr>
          <w:spacing w:val="-1"/>
          <w:w w:val="115"/>
          <w:sz w:val="24"/>
          <w:szCs w:val="24"/>
        </w:rPr>
        <w:t>u</w:t>
      </w:r>
      <w:r w:rsidRPr="00155E22">
        <w:rPr>
          <w:spacing w:val="-3"/>
          <w:w w:val="115"/>
          <w:sz w:val="24"/>
          <w:szCs w:val="24"/>
        </w:rPr>
        <w:t>m</w:t>
      </w:r>
      <w:r w:rsidRPr="00155E22">
        <w:rPr>
          <w:spacing w:val="1"/>
          <w:w w:val="115"/>
          <w:sz w:val="24"/>
          <w:szCs w:val="24"/>
        </w:rPr>
        <w:t>e</w:t>
      </w:r>
      <w:r w:rsidRPr="00155E22">
        <w:rPr>
          <w:spacing w:val="-1"/>
          <w:w w:val="115"/>
          <w:sz w:val="24"/>
          <w:szCs w:val="24"/>
        </w:rPr>
        <w:t>n</w:t>
      </w:r>
      <w:r w:rsidRPr="00155E22">
        <w:rPr>
          <w:spacing w:val="1"/>
          <w:w w:val="115"/>
          <w:sz w:val="24"/>
          <w:szCs w:val="24"/>
        </w:rPr>
        <w:t>t</w:t>
      </w:r>
      <w:r w:rsidRPr="00155E22">
        <w:rPr>
          <w:w w:val="115"/>
          <w:sz w:val="24"/>
          <w:szCs w:val="24"/>
        </w:rPr>
        <w:t>a</w:t>
      </w:r>
      <w:r w:rsidRPr="00155E22">
        <w:rPr>
          <w:spacing w:val="-1"/>
          <w:w w:val="115"/>
          <w:sz w:val="24"/>
          <w:szCs w:val="24"/>
        </w:rPr>
        <w:t>t</w:t>
      </w:r>
      <w:r w:rsidRPr="00155E22">
        <w:rPr>
          <w:w w:val="115"/>
          <w:sz w:val="24"/>
          <w:szCs w:val="24"/>
        </w:rPr>
        <w:t>i</w:t>
      </w:r>
      <w:r w:rsidRPr="00155E22">
        <w:rPr>
          <w:spacing w:val="-1"/>
          <w:w w:val="115"/>
          <w:sz w:val="24"/>
          <w:szCs w:val="24"/>
        </w:rPr>
        <w:t>o</w:t>
      </w:r>
      <w:r w:rsidRPr="00155E22">
        <w:rPr>
          <w:w w:val="115"/>
          <w:sz w:val="24"/>
          <w:szCs w:val="24"/>
        </w:rPr>
        <w:t>n</w:t>
      </w:r>
      <w:r w:rsidRPr="00155E22">
        <w:rPr>
          <w:spacing w:val="-1"/>
          <w:w w:val="115"/>
          <w:sz w:val="24"/>
          <w:szCs w:val="24"/>
        </w:rPr>
        <w:t xml:space="preserve"> </w:t>
      </w:r>
      <w:r w:rsidRPr="00155E22">
        <w:rPr>
          <w:w w:val="121"/>
          <w:sz w:val="24"/>
          <w:szCs w:val="24"/>
        </w:rPr>
        <w:t>Pla</w:t>
      </w:r>
      <w:r w:rsidRPr="00155E22">
        <w:rPr>
          <w:spacing w:val="-1"/>
          <w:w w:val="121"/>
          <w:sz w:val="24"/>
          <w:szCs w:val="24"/>
        </w:rPr>
        <w:t>n</w:t>
      </w:r>
      <w:r w:rsidRPr="00155E22">
        <w:rPr>
          <w:sz w:val="24"/>
          <w:szCs w:val="24"/>
        </w:rPr>
        <w:t>:</w:t>
      </w:r>
    </w:p>
    <w:p w:rsidR="0047596C" w:rsidRPr="00155E22" w:rsidRDefault="0047596C">
      <w:pPr>
        <w:spacing w:before="2" w:line="140" w:lineRule="exact"/>
        <w:rPr>
          <w:sz w:val="24"/>
          <w:szCs w:val="24"/>
        </w:rPr>
      </w:pPr>
    </w:p>
    <w:p w:rsidR="0047596C" w:rsidRPr="00155E22" w:rsidRDefault="0047596C">
      <w:pPr>
        <w:spacing w:line="200" w:lineRule="exact"/>
        <w:rPr>
          <w:sz w:val="24"/>
          <w:szCs w:val="24"/>
        </w:rPr>
      </w:pPr>
    </w:p>
    <w:p w:rsidR="0047596C" w:rsidRPr="00155E22" w:rsidRDefault="007F4BD5" w:rsidP="00D16ECD">
      <w:pPr>
        <w:spacing w:after="240"/>
        <w:ind w:left="100"/>
        <w:rPr>
          <w:sz w:val="24"/>
          <w:szCs w:val="24"/>
        </w:rPr>
      </w:pPr>
      <w:r w:rsidRPr="00155E22">
        <w:rPr>
          <w:sz w:val="24"/>
          <w:szCs w:val="24"/>
        </w:rPr>
        <w:t>13</w:t>
      </w:r>
      <w:r w:rsidRPr="00155E22">
        <w:rPr>
          <w:spacing w:val="1"/>
          <w:sz w:val="24"/>
          <w:szCs w:val="24"/>
        </w:rPr>
        <w:t>.</w:t>
      </w:r>
      <w:r w:rsidRPr="00155E22">
        <w:rPr>
          <w:sz w:val="24"/>
          <w:szCs w:val="24"/>
        </w:rPr>
        <w:t>3</w:t>
      </w:r>
      <w:r w:rsidRPr="00155E22">
        <w:rPr>
          <w:spacing w:val="1"/>
          <w:sz w:val="24"/>
          <w:szCs w:val="24"/>
        </w:rPr>
        <w:t>.</w:t>
      </w:r>
      <w:r w:rsidR="003179F9" w:rsidRPr="00155E22">
        <w:rPr>
          <w:sz w:val="24"/>
          <w:szCs w:val="24"/>
        </w:rPr>
        <w:t>1</w:t>
      </w:r>
      <w:r w:rsidRPr="00155E22">
        <w:rPr>
          <w:spacing w:val="13"/>
          <w:sz w:val="24"/>
          <w:szCs w:val="24"/>
        </w:rPr>
        <w:t xml:space="preserve"> </w:t>
      </w:r>
      <w:r w:rsidRPr="00155E22">
        <w:rPr>
          <w:w w:val="120"/>
          <w:sz w:val="24"/>
          <w:szCs w:val="24"/>
        </w:rPr>
        <w:t>I</w:t>
      </w:r>
      <w:r w:rsidRPr="00155E22">
        <w:rPr>
          <w:spacing w:val="-1"/>
          <w:w w:val="120"/>
          <w:sz w:val="24"/>
          <w:szCs w:val="24"/>
        </w:rPr>
        <w:t>n</w:t>
      </w:r>
      <w:r w:rsidRPr="00155E22">
        <w:rPr>
          <w:w w:val="120"/>
          <w:sz w:val="24"/>
          <w:szCs w:val="24"/>
        </w:rPr>
        <w:t>st</w:t>
      </w:r>
      <w:r w:rsidRPr="00155E22">
        <w:rPr>
          <w:spacing w:val="-2"/>
          <w:w w:val="120"/>
          <w:sz w:val="24"/>
          <w:szCs w:val="24"/>
        </w:rPr>
        <w:t>a</w:t>
      </w:r>
      <w:r w:rsidRPr="00155E22">
        <w:rPr>
          <w:w w:val="120"/>
          <w:sz w:val="24"/>
          <w:szCs w:val="24"/>
        </w:rPr>
        <w:t>llati</w:t>
      </w:r>
      <w:r w:rsidRPr="00155E22">
        <w:rPr>
          <w:spacing w:val="1"/>
          <w:w w:val="120"/>
          <w:sz w:val="24"/>
          <w:szCs w:val="24"/>
        </w:rPr>
        <w:t>o</w:t>
      </w:r>
      <w:r w:rsidRPr="00155E22">
        <w:rPr>
          <w:w w:val="120"/>
          <w:sz w:val="24"/>
          <w:szCs w:val="24"/>
        </w:rPr>
        <w:t>n</w:t>
      </w:r>
      <w:r w:rsidRPr="00155E22">
        <w:rPr>
          <w:spacing w:val="-2"/>
          <w:w w:val="120"/>
          <w:sz w:val="24"/>
          <w:szCs w:val="24"/>
        </w:rPr>
        <w:t xml:space="preserve"> </w:t>
      </w:r>
      <w:r w:rsidRPr="00155E22">
        <w:rPr>
          <w:w w:val="104"/>
          <w:sz w:val="24"/>
          <w:szCs w:val="24"/>
        </w:rPr>
        <w:t>D</w:t>
      </w:r>
      <w:r w:rsidRPr="00155E22">
        <w:rPr>
          <w:spacing w:val="1"/>
          <w:w w:val="104"/>
          <w:sz w:val="24"/>
          <w:szCs w:val="24"/>
        </w:rPr>
        <w:t>o</w:t>
      </w:r>
      <w:r w:rsidRPr="00155E22">
        <w:rPr>
          <w:w w:val="112"/>
          <w:sz w:val="24"/>
          <w:szCs w:val="24"/>
        </w:rPr>
        <w:t>c</w:t>
      </w:r>
      <w:r w:rsidRPr="00155E22">
        <w:rPr>
          <w:spacing w:val="-1"/>
          <w:w w:val="112"/>
          <w:sz w:val="24"/>
          <w:szCs w:val="24"/>
        </w:rPr>
        <w:t>u</w:t>
      </w:r>
      <w:r w:rsidRPr="00155E22">
        <w:rPr>
          <w:spacing w:val="-3"/>
          <w:w w:val="114"/>
          <w:sz w:val="24"/>
          <w:szCs w:val="24"/>
        </w:rPr>
        <w:t>m</w:t>
      </w:r>
      <w:r w:rsidRPr="00155E22">
        <w:rPr>
          <w:spacing w:val="1"/>
          <w:w w:val="113"/>
          <w:sz w:val="24"/>
          <w:szCs w:val="24"/>
        </w:rPr>
        <w:t>e</w:t>
      </w:r>
      <w:r w:rsidRPr="00155E22">
        <w:rPr>
          <w:spacing w:val="-1"/>
          <w:w w:val="122"/>
          <w:sz w:val="24"/>
          <w:szCs w:val="24"/>
        </w:rPr>
        <w:t>n</w:t>
      </w:r>
      <w:r w:rsidRPr="00155E22">
        <w:rPr>
          <w:spacing w:val="1"/>
          <w:w w:val="140"/>
          <w:sz w:val="24"/>
          <w:szCs w:val="24"/>
        </w:rPr>
        <w:t>t</w:t>
      </w:r>
      <w:r w:rsidRPr="00155E22">
        <w:rPr>
          <w:spacing w:val="-3"/>
          <w:w w:val="125"/>
          <w:sz w:val="24"/>
          <w:szCs w:val="24"/>
        </w:rPr>
        <w:t>a</w:t>
      </w:r>
      <w:r w:rsidRPr="00155E22">
        <w:rPr>
          <w:spacing w:val="1"/>
          <w:w w:val="140"/>
          <w:sz w:val="24"/>
          <w:szCs w:val="24"/>
        </w:rPr>
        <w:t>t</w:t>
      </w:r>
      <w:r w:rsidRPr="00155E22">
        <w:rPr>
          <w:spacing w:val="-2"/>
          <w:w w:val="114"/>
          <w:sz w:val="24"/>
          <w:szCs w:val="24"/>
        </w:rPr>
        <w:t>i</w:t>
      </w:r>
      <w:r w:rsidRPr="00155E22">
        <w:rPr>
          <w:spacing w:val="1"/>
          <w:sz w:val="24"/>
          <w:szCs w:val="24"/>
        </w:rPr>
        <w:t>o</w:t>
      </w:r>
      <w:r w:rsidRPr="00155E22">
        <w:rPr>
          <w:spacing w:val="-1"/>
          <w:w w:val="122"/>
          <w:sz w:val="24"/>
          <w:szCs w:val="24"/>
        </w:rPr>
        <w:t>n</w:t>
      </w:r>
      <w:r w:rsidRPr="00155E22">
        <w:rPr>
          <w:sz w:val="24"/>
          <w:szCs w:val="24"/>
        </w:rPr>
        <w:t>:</w:t>
      </w:r>
    </w:p>
    <w:p w:rsidR="0047596C" w:rsidRPr="00155E22" w:rsidRDefault="007F4BD5">
      <w:pPr>
        <w:spacing w:before="10" w:line="250" w:lineRule="auto"/>
        <w:ind w:left="100" w:right="641"/>
        <w:rPr>
          <w:sz w:val="24"/>
          <w:szCs w:val="24"/>
        </w:rPr>
      </w:pPr>
      <w:r w:rsidRPr="00155E22">
        <w:rPr>
          <w:sz w:val="24"/>
          <w:szCs w:val="24"/>
        </w:rPr>
        <w:t>The</w:t>
      </w:r>
      <w:r w:rsidRPr="00155E22">
        <w:rPr>
          <w:spacing w:val="59"/>
          <w:sz w:val="24"/>
          <w:szCs w:val="24"/>
        </w:rPr>
        <w:t xml:space="preserve"> </w:t>
      </w:r>
      <w:r w:rsidRPr="00155E22">
        <w:rPr>
          <w:spacing w:val="1"/>
          <w:w w:val="117"/>
          <w:sz w:val="24"/>
          <w:szCs w:val="24"/>
        </w:rPr>
        <w:t>I</w:t>
      </w:r>
      <w:r w:rsidRPr="00155E22">
        <w:rPr>
          <w:w w:val="117"/>
          <w:sz w:val="24"/>
          <w:szCs w:val="24"/>
        </w:rPr>
        <w:t>n</w:t>
      </w:r>
      <w:r w:rsidRPr="00155E22">
        <w:rPr>
          <w:spacing w:val="-1"/>
          <w:w w:val="117"/>
          <w:sz w:val="24"/>
          <w:szCs w:val="24"/>
        </w:rPr>
        <w:t>s</w:t>
      </w:r>
      <w:r w:rsidRPr="00155E22">
        <w:rPr>
          <w:w w:val="117"/>
          <w:sz w:val="24"/>
          <w:szCs w:val="24"/>
        </w:rPr>
        <w:t>t</w:t>
      </w:r>
      <w:r w:rsidRPr="00155E22">
        <w:rPr>
          <w:spacing w:val="1"/>
          <w:w w:val="117"/>
          <w:sz w:val="24"/>
          <w:szCs w:val="24"/>
        </w:rPr>
        <w:t>a</w:t>
      </w:r>
      <w:r w:rsidRPr="00155E22">
        <w:rPr>
          <w:spacing w:val="-1"/>
          <w:w w:val="117"/>
          <w:sz w:val="24"/>
          <w:szCs w:val="24"/>
        </w:rPr>
        <w:t>l</w:t>
      </w:r>
      <w:r w:rsidRPr="00155E22">
        <w:rPr>
          <w:spacing w:val="1"/>
          <w:w w:val="117"/>
          <w:sz w:val="24"/>
          <w:szCs w:val="24"/>
        </w:rPr>
        <w:t>la</w:t>
      </w:r>
      <w:r w:rsidRPr="00155E22">
        <w:rPr>
          <w:spacing w:val="-2"/>
          <w:w w:val="117"/>
          <w:sz w:val="24"/>
          <w:szCs w:val="24"/>
        </w:rPr>
        <w:t>t</w:t>
      </w:r>
      <w:r w:rsidRPr="00155E22">
        <w:rPr>
          <w:spacing w:val="1"/>
          <w:w w:val="117"/>
          <w:sz w:val="24"/>
          <w:szCs w:val="24"/>
        </w:rPr>
        <w:t>i</w:t>
      </w:r>
      <w:r w:rsidRPr="00155E22">
        <w:rPr>
          <w:w w:val="117"/>
          <w:sz w:val="24"/>
          <w:szCs w:val="24"/>
        </w:rPr>
        <w:t>on</w:t>
      </w:r>
      <w:r w:rsidRPr="00155E22">
        <w:rPr>
          <w:spacing w:val="33"/>
          <w:w w:val="117"/>
          <w:sz w:val="24"/>
          <w:szCs w:val="24"/>
        </w:rPr>
        <w:t xml:space="preserve"> </w:t>
      </w:r>
      <w:r w:rsidRPr="00155E22">
        <w:rPr>
          <w:spacing w:val="-1"/>
          <w:w w:val="117"/>
          <w:sz w:val="24"/>
          <w:szCs w:val="24"/>
        </w:rPr>
        <w:t>d</w:t>
      </w:r>
      <w:r w:rsidRPr="00155E22">
        <w:rPr>
          <w:w w:val="117"/>
          <w:sz w:val="24"/>
          <w:szCs w:val="24"/>
        </w:rPr>
        <w:t>o</w:t>
      </w:r>
      <w:r w:rsidRPr="00155E22">
        <w:rPr>
          <w:spacing w:val="-1"/>
          <w:w w:val="117"/>
          <w:sz w:val="24"/>
          <w:szCs w:val="24"/>
        </w:rPr>
        <w:t>c</w:t>
      </w:r>
      <w:r w:rsidRPr="00155E22">
        <w:rPr>
          <w:w w:val="117"/>
          <w:sz w:val="24"/>
          <w:szCs w:val="24"/>
        </w:rPr>
        <w:t>ument</w:t>
      </w:r>
      <w:r w:rsidRPr="00155E22">
        <w:rPr>
          <w:spacing w:val="-27"/>
          <w:w w:val="117"/>
          <w:sz w:val="24"/>
          <w:szCs w:val="24"/>
        </w:rPr>
        <w:t xml:space="preserve"> </w:t>
      </w:r>
      <w:r w:rsidRPr="00155E22">
        <w:rPr>
          <w:spacing w:val="1"/>
          <w:sz w:val="24"/>
          <w:szCs w:val="24"/>
        </w:rPr>
        <w:t>i</w:t>
      </w:r>
      <w:r w:rsidRPr="00155E22">
        <w:rPr>
          <w:sz w:val="24"/>
          <w:szCs w:val="24"/>
        </w:rPr>
        <w:t>s</w:t>
      </w:r>
      <w:r w:rsidRPr="00155E22">
        <w:rPr>
          <w:spacing w:val="32"/>
          <w:sz w:val="24"/>
          <w:szCs w:val="24"/>
        </w:rPr>
        <w:t xml:space="preserve"> </w:t>
      </w:r>
      <w:r w:rsidRPr="00155E22">
        <w:rPr>
          <w:spacing w:val="-1"/>
          <w:w w:val="117"/>
          <w:sz w:val="24"/>
          <w:szCs w:val="24"/>
        </w:rPr>
        <w:t>r</w:t>
      </w:r>
      <w:r w:rsidRPr="00155E22">
        <w:rPr>
          <w:w w:val="117"/>
          <w:sz w:val="24"/>
          <w:szCs w:val="24"/>
        </w:rPr>
        <w:t>e</w:t>
      </w:r>
      <w:r w:rsidRPr="00155E22">
        <w:rPr>
          <w:spacing w:val="1"/>
          <w:w w:val="117"/>
          <w:sz w:val="24"/>
          <w:szCs w:val="24"/>
        </w:rPr>
        <w:t>l</w:t>
      </w:r>
      <w:r w:rsidRPr="00155E22">
        <w:rPr>
          <w:w w:val="117"/>
          <w:sz w:val="24"/>
          <w:szCs w:val="24"/>
        </w:rPr>
        <w:t>e</w:t>
      </w:r>
      <w:r w:rsidRPr="00155E22">
        <w:rPr>
          <w:spacing w:val="1"/>
          <w:w w:val="117"/>
          <w:sz w:val="24"/>
          <w:szCs w:val="24"/>
        </w:rPr>
        <w:t>a</w:t>
      </w:r>
      <w:r w:rsidRPr="00155E22">
        <w:rPr>
          <w:w w:val="117"/>
          <w:sz w:val="24"/>
          <w:szCs w:val="24"/>
        </w:rPr>
        <w:t>sed</w:t>
      </w:r>
      <w:r w:rsidRPr="00155E22">
        <w:rPr>
          <w:spacing w:val="-2"/>
          <w:w w:val="117"/>
          <w:sz w:val="24"/>
          <w:szCs w:val="24"/>
        </w:rPr>
        <w:t xml:space="preserve"> </w:t>
      </w:r>
      <w:r w:rsidRPr="00155E22">
        <w:rPr>
          <w:spacing w:val="1"/>
          <w:sz w:val="24"/>
          <w:szCs w:val="24"/>
        </w:rPr>
        <w:t>i</w:t>
      </w:r>
      <w:r w:rsidRPr="00155E22">
        <w:rPr>
          <w:sz w:val="24"/>
          <w:szCs w:val="24"/>
        </w:rPr>
        <w:t>n</w:t>
      </w:r>
      <w:r w:rsidRPr="00155E22">
        <w:rPr>
          <w:spacing w:val="40"/>
          <w:sz w:val="24"/>
          <w:szCs w:val="24"/>
        </w:rPr>
        <w:t xml:space="preserve"> </w:t>
      </w:r>
      <w:r w:rsidRPr="00155E22">
        <w:rPr>
          <w:sz w:val="24"/>
          <w:szCs w:val="24"/>
        </w:rPr>
        <w:t>a</w:t>
      </w:r>
      <w:r w:rsidRPr="00155E22">
        <w:rPr>
          <w:spacing w:val="32"/>
          <w:sz w:val="24"/>
          <w:szCs w:val="24"/>
        </w:rPr>
        <w:t xml:space="preserve"> </w:t>
      </w:r>
      <w:r w:rsidRPr="00155E22">
        <w:rPr>
          <w:sz w:val="24"/>
          <w:szCs w:val="24"/>
        </w:rPr>
        <w:t xml:space="preserve">PDF </w:t>
      </w:r>
      <w:r w:rsidRPr="00155E22">
        <w:rPr>
          <w:w w:val="120"/>
          <w:sz w:val="24"/>
          <w:szCs w:val="24"/>
        </w:rPr>
        <w:t>fo</w:t>
      </w:r>
      <w:r w:rsidRPr="00155E22">
        <w:rPr>
          <w:spacing w:val="-1"/>
          <w:w w:val="120"/>
          <w:sz w:val="24"/>
          <w:szCs w:val="24"/>
        </w:rPr>
        <w:t>r</w:t>
      </w:r>
      <w:r w:rsidRPr="00155E22">
        <w:rPr>
          <w:w w:val="120"/>
          <w:sz w:val="24"/>
          <w:szCs w:val="24"/>
        </w:rPr>
        <w:t>m</w:t>
      </w:r>
      <w:r w:rsidRPr="00155E22">
        <w:rPr>
          <w:spacing w:val="1"/>
          <w:w w:val="120"/>
          <w:sz w:val="24"/>
          <w:szCs w:val="24"/>
        </w:rPr>
        <w:t>a</w:t>
      </w:r>
      <w:r w:rsidRPr="00155E22">
        <w:rPr>
          <w:w w:val="120"/>
          <w:sz w:val="24"/>
          <w:szCs w:val="24"/>
        </w:rPr>
        <w:t>t.</w:t>
      </w:r>
      <w:r w:rsidRPr="00155E22">
        <w:rPr>
          <w:spacing w:val="-35"/>
          <w:w w:val="120"/>
          <w:sz w:val="24"/>
          <w:szCs w:val="24"/>
        </w:rPr>
        <w:t xml:space="preserve"> </w:t>
      </w:r>
      <w:r w:rsidRPr="00155E22">
        <w:rPr>
          <w:w w:val="120"/>
          <w:sz w:val="24"/>
          <w:szCs w:val="24"/>
        </w:rPr>
        <w:t>It</w:t>
      </w:r>
      <w:r w:rsidRPr="00155E22">
        <w:rPr>
          <w:spacing w:val="10"/>
          <w:w w:val="120"/>
          <w:sz w:val="24"/>
          <w:szCs w:val="24"/>
        </w:rPr>
        <w:t xml:space="preserve"> </w:t>
      </w:r>
      <w:r w:rsidRPr="00155E22">
        <w:rPr>
          <w:sz w:val="24"/>
          <w:szCs w:val="24"/>
        </w:rPr>
        <w:t>cove</w:t>
      </w:r>
      <w:r w:rsidRPr="00155E22">
        <w:rPr>
          <w:spacing w:val="-1"/>
          <w:sz w:val="24"/>
          <w:szCs w:val="24"/>
        </w:rPr>
        <w:t>r</w:t>
      </w:r>
      <w:r w:rsidRPr="00155E22">
        <w:rPr>
          <w:sz w:val="24"/>
          <w:szCs w:val="24"/>
        </w:rPr>
        <w:t xml:space="preserve">s </w:t>
      </w:r>
      <w:r w:rsidR="003179F9" w:rsidRPr="00155E22">
        <w:rPr>
          <w:sz w:val="24"/>
          <w:szCs w:val="24"/>
        </w:rPr>
        <w:t>the</w:t>
      </w:r>
      <w:r w:rsidRPr="00155E22">
        <w:rPr>
          <w:spacing w:val="11"/>
          <w:sz w:val="24"/>
          <w:szCs w:val="24"/>
        </w:rPr>
        <w:t xml:space="preserve"> </w:t>
      </w:r>
      <w:r w:rsidRPr="00155E22">
        <w:rPr>
          <w:spacing w:val="1"/>
          <w:w w:val="113"/>
          <w:sz w:val="24"/>
          <w:szCs w:val="24"/>
        </w:rPr>
        <w:t>i</w:t>
      </w:r>
      <w:r w:rsidRPr="00155E22">
        <w:rPr>
          <w:w w:val="120"/>
          <w:sz w:val="24"/>
          <w:szCs w:val="24"/>
        </w:rPr>
        <w:t>n</w:t>
      </w:r>
      <w:r w:rsidRPr="00155E22">
        <w:rPr>
          <w:spacing w:val="-1"/>
          <w:w w:val="120"/>
          <w:sz w:val="24"/>
          <w:szCs w:val="24"/>
        </w:rPr>
        <w:t>s</w:t>
      </w:r>
      <w:r w:rsidRPr="00155E22">
        <w:rPr>
          <w:w w:val="131"/>
          <w:sz w:val="24"/>
          <w:szCs w:val="24"/>
        </w:rPr>
        <w:t>t</w:t>
      </w:r>
      <w:r w:rsidRPr="00155E22">
        <w:rPr>
          <w:spacing w:val="-1"/>
          <w:w w:val="131"/>
          <w:sz w:val="24"/>
          <w:szCs w:val="24"/>
        </w:rPr>
        <w:t>a</w:t>
      </w:r>
      <w:r w:rsidRPr="00155E22">
        <w:rPr>
          <w:spacing w:val="1"/>
          <w:w w:val="113"/>
          <w:sz w:val="24"/>
          <w:szCs w:val="24"/>
        </w:rPr>
        <w:t>ll</w:t>
      </w:r>
      <w:r w:rsidRPr="00155E22">
        <w:rPr>
          <w:spacing w:val="1"/>
          <w:w w:val="125"/>
          <w:sz w:val="24"/>
          <w:szCs w:val="24"/>
        </w:rPr>
        <w:t>a</w:t>
      </w:r>
      <w:r w:rsidRPr="00155E22">
        <w:rPr>
          <w:spacing w:val="-2"/>
          <w:w w:val="140"/>
          <w:sz w:val="24"/>
          <w:szCs w:val="24"/>
        </w:rPr>
        <w:t>t</w:t>
      </w:r>
      <w:r w:rsidRPr="00155E22">
        <w:rPr>
          <w:spacing w:val="1"/>
          <w:w w:val="113"/>
          <w:sz w:val="24"/>
          <w:szCs w:val="24"/>
        </w:rPr>
        <w:t>i</w:t>
      </w:r>
      <w:r w:rsidRPr="00155E22">
        <w:rPr>
          <w:w w:val="111"/>
          <w:sz w:val="24"/>
          <w:szCs w:val="24"/>
        </w:rPr>
        <w:t xml:space="preserve">on </w:t>
      </w:r>
      <w:r w:rsidRPr="00155E22">
        <w:rPr>
          <w:spacing w:val="-1"/>
          <w:w w:val="114"/>
          <w:sz w:val="24"/>
          <w:szCs w:val="24"/>
        </w:rPr>
        <w:t>pr</w:t>
      </w:r>
      <w:r w:rsidRPr="00155E22">
        <w:rPr>
          <w:w w:val="114"/>
          <w:sz w:val="24"/>
          <w:szCs w:val="24"/>
        </w:rPr>
        <w:t>o</w:t>
      </w:r>
      <w:r w:rsidRPr="00155E22">
        <w:rPr>
          <w:spacing w:val="-1"/>
          <w:w w:val="114"/>
          <w:sz w:val="24"/>
          <w:szCs w:val="24"/>
        </w:rPr>
        <w:t>c</w:t>
      </w:r>
      <w:r w:rsidRPr="00155E22">
        <w:rPr>
          <w:spacing w:val="2"/>
          <w:w w:val="114"/>
          <w:sz w:val="24"/>
          <w:szCs w:val="24"/>
        </w:rPr>
        <w:t>e</w:t>
      </w:r>
      <w:r w:rsidRPr="00155E22">
        <w:rPr>
          <w:spacing w:val="-1"/>
          <w:w w:val="114"/>
          <w:sz w:val="24"/>
          <w:szCs w:val="24"/>
        </w:rPr>
        <w:t>d</w:t>
      </w:r>
      <w:r w:rsidRPr="00155E22">
        <w:rPr>
          <w:w w:val="114"/>
          <w:sz w:val="24"/>
          <w:szCs w:val="24"/>
        </w:rPr>
        <w:t>u</w:t>
      </w:r>
      <w:r w:rsidRPr="00155E22">
        <w:rPr>
          <w:spacing w:val="-1"/>
          <w:w w:val="114"/>
          <w:sz w:val="24"/>
          <w:szCs w:val="24"/>
        </w:rPr>
        <w:t>r</w:t>
      </w:r>
      <w:r w:rsidRPr="00155E22">
        <w:rPr>
          <w:w w:val="114"/>
          <w:sz w:val="24"/>
          <w:szCs w:val="24"/>
        </w:rPr>
        <w:t>es</w:t>
      </w:r>
      <w:r w:rsidRPr="00155E22">
        <w:rPr>
          <w:spacing w:val="6"/>
          <w:w w:val="114"/>
          <w:sz w:val="24"/>
          <w:szCs w:val="24"/>
        </w:rPr>
        <w:t xml:space="preserve"> </w:t>
      </w:r>
      <w:r w:rsidRPr="00155E22">
        <w:rPr>
          <w:spacing w:val="2"/>
          <w:sz w:val="24"/>
          <w:szCs w:val="24"/>
        </w:rPr>
        <w:t>o</w:t>
      </w:r>
      <w:r w:rsidRPr="00155E22">
        <w:rPr>
          <w:sz w:val="24"/>
          <w:szCs w:val="24"/>
        </w:rPr>
        <w:t>f</w:t>
      </w:r>
      <w:r w:rsidRPr="00155E22">
        <w:rPr>
          <w:spacing w:val="7"/>
          <w:sz w:val="24"/>
          <w:szCs w:val="24"/>
        </w:rPr>
        <w:t xml:space="preserve"> </w:t>
      </w:r>
      <w:r w:rsidRPr="00155E22">
        <w:rPr>
          <w:spacing w:val="-1"/>
          <w:w w:val="113"/>
          <w:sz w:val="24"/>
          <w:szCs w:val="24"/>
        </w:rPr>
        <w:t>d</w:t>
      </w:r>
      <w:r w:rsidRPr="00155E22">
        <w:rPr>
          <w:spacing w:val="1"/>
          <w:w w:val="113"/>
          <w:sz w:val="24"/>
          <w:szCs w:val="24"/>
        </w:rPr>
        <w:t>i</w:t>
      </w:r>
      <w:r w:rsidRPr="00155E22">
        <w:rPr>
          <w:w w:val="113"/>
          <w:sz w:val="24"/>
          <w:szCs w:val="24"/>
        </w:rPr>
        <w:t>f</w:t>
      </w:r>
      <w:r w:rsidRPr="00155E22">
        <w:rPr>
          <w:spacing w:val="-1"/>
          <w:w w:val="113"/>
          <w:sz w:val="24"/>
          <w:szCs w:val="24"/>
        </w:rPr>
        <w:t>f</w:t>
      </w:r>
      <w:r w:rsidRPr="00155E22">
        <w:rPr>
          <w:w w:val="113"/>
          <w:sz w:val="24"/>
          <w:szCs w:val="24"/>
        </w:rPr>
        <w:t>e</w:t>
      </w:r>
      <w:r w:rsidRPr="00155E22">
        <w:rPr>
          <w:spacing w:val="-1"/>
          <w:w w:val="113"/>
          <w:sz w:val="24"/>
          <w:szCs w:val="24"/>
        </w:rPr>
        <w:t>r</w:t>
      </w:r>
      <w:r w:rsidRPr="00155E22">
        <w:rPr>
          <w:w w:val="113"/>
          <w:sz w:val="24"/>
          <w:szCs w:val="24"/>
        </w:rPr>
        <w:t>e</w:t>
      </w:r>
      <w:r w:rsidRPr="00155E22">
        <w:rPr>
          <w:spacing w:val="2"/>
          <w:w w:val="113"/>
          <w:sz w:val="24"/>
          <w:szCs w:val="24"/>
        </w:rPr>
        <w:t>n</w:t>
      </w:r>
      <w:r w:rsidRPr="00155E22">
        <w:rPr>
          <w:w w:val="113"/>
          <w:sz w:val="24"/>
          <w:szCs w:val="24"/>
        </w:rPr>
        <w:t>t</w:t>
      </w:r>
      <w:r w:rsidRPr="00155E22">
        <w:rPr>
          <w:spacing w:val="22"/>
          <w:w w:val="113"/>
          <w:sz w:val="24"/>
          <w:szCs w:val="24"/>
        </w:rPr>
        <w:t xml:space="preserve"> </w:t>
      </w:r>
      <w:r w:rsidRPr="00155E22">
        <w:rPr>
          <w:w w:val="113"/>
          <w:sz w:val="24"/>
          <w:szCs w:val="24"/>
        </w:rPr>
        <w:t>so</w:t>
      </w:r>
      <w:r w:rsidRPr="00155E22">
        <w:rPr>
          <w:spacing w:val="-1"/>
          <w:w w:val="113"/>
          <w:sz w:val="24"/>
          <w:szCs w:val="24"/>
        </w:rPr>
        <w:t>f</w:t>
      </w:r>
      <w:r w:rsidRPr="00155E22">
        <w:rPr>
          <w:w w:val="113"/>
          <w:sz w:val="24"/>
          <w:szCs w:val="24"/>
        </w:rPr>
        <w:t>tw</w:t>
      </w:r>
      <w:r w:rsidRPr="00155E22">
        <w:rPr>
          <w:spacing w:val="1"/>
          <w:w w:val="113"/>
          <w:sz w:val="24"/>
          <w:szCs w:val="24"/>
        </w:rPr>
        <w:t>a</w:t>
      </w:r>
      <w:r w:rsidRPr="00155E22">
        <w:rPr>
          <w:spacing w:val="-1"/>
          <w:w w:val="113"/>
          <w:sz w:val="24"/>
          <w:szCs w:val="24"/>
        </w:rPr>
        <w:t>r</w:t>
      </w:r>
      <w:r w:rsidRPr="00155E22">
        <w:rPr>
          <w:w w:val="113"/>
          <w:sz w:val="24"/>
          <w:szCs w:val="24"/>
        </w:rPr>
        <w:t>e</w:t>
      </w:r>
      <w:r w:rsidRPr="00155E22">
        <w:rPr>
          <w:spacing w:val="14"/>
          <w:w w:val="113"/>
          <w:sz w:val="24"/>
          <w:szCs w:val="24"/>
        </w:rPr>
        <w:t xml:space="preserve"> </w:t>
      </w:r>
      <w:r w:rsidRPr="00155E22">
        <w:rPr>
          <w:w w:val="113"/>
          <w:sz w:val="24"/>
          <w:szCs w:val="24"/>
        </w:rPr>
        <w:t>com</w:t>
      </w:r>
      <w:r w:rsidRPr="00155E22">
        <w:rPr>
          <w:spacing w:val="-1"/>
          <w:w w:val="113"/>
          <w:sz w:val="24"/>
          <w:szCs w:val="24"/>
        </w:rPr>
        <w:t>p</w:t>
      </w:r>
      <w:r w:rsidRPr="00155E22">
        <w:rPr>
          <w:w w:val="113"/>
          <w:sz w:val="24"/>
          <w:szCs w:val="24"/>
        </w:rPr>
        <w:t>onen</w:t>
      </w:r>
      <w:r w:rsidRPr="00155E22">
        <w:rPr>
          <w:spacing w:val="2"/>
          <w:w w:val="113"/>
          <w:sz w:val="24"/>
          <w:szCs w:val="24"/>
        </w:rPr>
        <w:t>t</w:t>
      </w:r>
      <w:r w:rsidRPr="00155E22">
        <w:rPr>
          <w:w w:val="113"/>
          <w:sz w:val="24"/>
          <w:szCs w:val="24"/>
        </w:rPr>
        <w:t>s</w:t>
      </w:r>
      <w:r w:rsidRPr="00155E22">
        <w:rPr>
          <w:spacing w:val="-2"/>
          <w:w w:val="113"/>
          <w:sz w:val="24"/>
          <w:szCs w:val="24"/>
        </w:rPr>
        <w:t xml:space="preserve"> </w:t>
      </w:r>
      <w:r w:rsidR="003179F9" w:rsidRPr="00155E22">
        <w:rPr>
          <w:sz w:val="24"/>
          <w:szCs w:val="24"/>
        </w:rPr>
        <w:t xml:space="preserve">and </w:t>
      </w:r>
      <w:r w:rsidRPr="00155E22">
        <w:rPr>
          <w:spacing w:val="1"/>
          <w:sz w:val="24"/>
          <w:szCs w:val="24"/>
        </w:rPr>
        <w:t>al</w:t>
      </w:r>
      <w:r w:rsidRPr="00155E22">
        <w:rPr>
          <w:sz w:val="24"/>
          <w:szCs w:val="24"/>
        </w:rPr>
        <w:t>so</w:t>
      </w:r>
      <w:r w:rsidRPr="00155E22">
        <w:rPr>
          <w:spacing w:val="59"/>
          <w:sz w:val="24"/>
          <w:szCs w:val="24"/>
        </w:rPr>
        <w:t xml:space="preserve"> </w:t>
      </w:r>
      <w:r w:rsidR="003179F9" w:rsidRPr="00155E22">
        <w:rPr>
          <w:sz w:val="24"/>
          <w:szCs w:val="24"/>
        </w:rPr>
        <w:t xml:space="preserve">the </w:t>
      </w:r>
      <w:r w:rsidRPr="00155E22">
        <w:rPr>
          <w:spacing w:val="-1"/>
          <w:w w:val="114"/>
          <w:sz w:val="24"/>
          <w:szCs w:val="24"/>
        </w:rPr>
        <w:t>c</w:t>
      </w:r>
      <w:r w:rsidRPr="00155E22">
        <w:rPr>
          <w:w w:val="114"/>
          <w:sz w:val="24"/>
          <w:szCs w:val="24"/>
        </w:rPr>
        <w:t>on</w:t>
      </w:r>
      <w:r w:rsidRPr="00155E22">
        <w:rPr>
          <w:spacing w:val="-1"/>
          <w:w w:val="114"/>
          <w:sz w:val="24"/>
          <w:szCs w:val="24"/>
        </w:rPr>
        <w:t>f</w:t>
      </w:r>
      <w:r w:rsidRPr="00155E22">
        <w:rPr>
          <w:spacing w:val="1"/>
          <w:w w:val="114"/>
          <w:sz w:val="24"/>
          <w:szCs w:val="24"/>
        </w:rPr>
        <w:t>i</w:t>
      </w:r>
      <w:r w:rsidRPr="00155E22">
        <w:rPr>
          <w:w w:val="114"/>
          <w:sz w:val="24"/>
          <w:szCs w:val="24"/>
        </w:rPr>
        <w:t>g</w:t>
      </w:r>
      <w:r w:rsidRPr="00155E22">
        <w:rPr>
          <w:spacing w:val="-3"/>
          <w:w w:val="114"/>
          <w:sz w:val="24"/>
          <w:szCs w:val="24"/>
        </w:rPr>
        <w:t>u</w:t>
      </w:r>
      <w:r w:rsidRPr="00155E22">
        <w:rPr>
          <w:spacing w:val="-1"/>
          <w:w w:val="114"/>
          <w:sz w:val="24"/>
          <w:szCs w:val="24"/>
        </w:rPr>
        <w:t>r</w:t>
      </w:r>
      <w:r w:rsidRPr="00155E22">
        <w:rPr>
          <w:spacing w:val="1"/>
          <w:w w:val="114"/>
          <w:sz w:val="24"/>
          <w:szCs w:val="24"/>
        </w:rPr>
        <w:t>a</w:t>
      </w:r>
      <w:r w:rsidRPr="00155E22">
        <w:rPr>
          <w:w w:val="114"/>
          <w:sz w:val="24"/>
          <w:szCs w:val="24"/>
        </w:rPr>
        <w:t>t</w:t>
      </w:r>
      <w:r w:rsidRPr="00155E22">
        <w:rPr>
          <w:spacing w:val="1"/>
          <w:w w:val="114"/>
          <w:sz w:val="24"/>
          <w:szCs w:val="24"/>
        </w:rPr>
        <w:t>i</w:t>
      </w:r>
      <w:r w:rsidRPr="00155E22">
        <w:rPr>
          <w:w w:val="114"/>
          <w:sz w:val="24"/>
          <w:szCs w:val="24"/>
        </w:rPr>
        <w:t>on</w:t>
      </w:r>
      <w:r w:rsidRPr="00155E22">
        <w:rPr>
          <w:spacing w:val="2"/>
          <w:w w:val="114"/>
          <w:sz w:val="24"/>
          <w:szCs w:val="24"/>
        </w:rPr>
        <w:t xml:space="preserve"> </w:t>
      </w:r>
      <w:r w:rsidRPr="00155E22">
        <w:rPr>
          <w:w w:val="123"/>
          <w:sz w:val="24"/>
          <w:szCs w:val="24"/>
        </w:rPr>
        <w:t>sett</w:t>
      </w:r>
      <w:r w:rsidRPr="00155E22">
        <w:rPr>
          <w:spacing w:val="1"/>
          <w:w w:val="123"/>
          <w:sz w:val="24"/>
          <w:szCs w:val="24"/>
        </w:rPr>
        <w:t>i</w:t>
      </w:r>
      <w:r w:rsidRPr="00155E22">
        <w:rPr>
          <w:w w:val="115"/>
          <w:sz w:val="24"/>
          <w:szCs w:val="24"/>
        </w:rPr>
        <w:t xml:space="preserve">ngs </w:t>
      </w:r>
      <w:r w:rsidRPr="00155E22">
        <w:rPr>
          <w:sz w:val="24"/>
          <w:szCs w:val="24"/>
        </w:rPr>
        <w:t>for</w:t>
      </w:r>
      <w:r w:rsidRPr="00155E22">
        <w:rPr>
          <w:spacing w:val="30"/>
          <w:sz w:val="24"/>
          <w:szCs w:val="24"/>
        </w:rPr>
        <w:t xml:space="preserve"> </w:t>
      </w:r>
      <w:r w:rsidRPr="00155E22">
        <w:rPr>
          <w:w w:val="115"/>
          <w:sz w:val="24"/>
          <w:szCs w:val="24"/>
        </w:rPr>
        <w:t>dif</w:t>
      </w:r>
      <w:r w:rsidRPr="00155E22">
        <w:rPr>
          <w:spacing w:val="-1"/>
          <w:w w:val="115"/>
          <w:sz w:val="24"/>
          <w:szCs w:val="24"/>
        </w:rPr>
        <w:t>f</w:t>
      </w:r>
      <w:r w:rsidRPr="00155E22">
        <w:rPr>
          <w:w w:val="115"/>
          <w:sz w:val="24"/>
          <w:szCs w:val="24"/>
        </w:rPr>
        <w:t>e</w:t>
      </w:r>
      <w:r w:rsidRPr="00155E22">
        <w:rPr>
          <w:spacing w:val="-1"/>
          <w:w w:val="115"/>
          <w:sz w:val="24"/>
          <w:szCs w:val="24"/>
        </w:rPr>
        <w:t>r</w:t>
      </w:r>
      <w:r w:rsidRPr="00155E22">
        <w:rPr>
          <w:w w:val="115"/>
          <w:sz w:val="24"/>
          <w:szCs w:val="24"/>
        </w:rPr>
        <w:t>ent</w:t>
      </w:r>
      <w:r w:rsidRPr="00155E22">
        <w:rPr>
          <w:spacing w:val="6"/>
          <w:w w:val="115"/>
          <w:sz w:val="24"/>
          <w:szCs w:val="24"/>
        </w:rPr>
        <w:t xml:space="preserve"> </w:t>
      </w:r>
      <w:r w:rsidRPr="00155E22">
        <w:rPr>
          <w:spacing w:val="-1"/>
          <w:w w:val="115"/>
          <w:sz w:val="24"/>
          <w:szCs w:val="24"/>
        </w:rPr>
        <w:t>c</w:t>
      </w:r>
      <w:r w:rsidRPr="00155E22">
        <w:rPr>
          <w:w w:val="110"/>
          <w:sz w:val="24"/>
          <w:szCs w:val="24"/>
        </w:rPr>
        <w:t>om</w:t>
      </w:r>
      <w:r w:rsidRPr="00155E22">
        <w:rPr>
          <w:spacing w:val="-1"/>
          <w:w w:val="110"/>
          <w:sz w:val="24"/>
          <w:szCs w:val="24"/>
        </w:rPr>
        <w:t>p</w:t>
      </w:r>
      <w:r w:rsidRPr="00155E22">
        <w:rPr>
          <w:w w:val="111"/>
          <w:sz w:val="24"/>
          <w:szCs w:val="24"/>
        </w:rPr>
        <w:t>on</w:t>
      </w:r>
      <w:r w:rsidRPr="00155E22">
        <w:rPr>
          <w:spacing w:val="2"/>
          <w:w w:val="111"/>
          <w:sz w:val="24"/>
          <w:szCs w:val="24"/>
        </w:rPr>
        <w:t>e</w:t>
      </w:r>
      <w:r w:rsidRPr="00155E22">
        <w:rPr>
          <w:w w:val="125"/>
          <w:sz w:val="24"/>
          <w:szCs w:val="24"/>
        </w:rPr>
        <w:t>nt</w:t>
      </w:r>
      <w:r w:rsidRPr="00155E22">
        <w:rPr>
          <w:spacing w:val="-1"/>
          <w:w w:val="125"/>
          <w:sz w:val="24"/>
          <w:szCs w:val="24"/>
        </w:rPr>
        <w:t>s</w:t>
      </w:r>
      <w:r w:rsidRPr="00155E22">
        <w:rPr>
          <w:w w:val="111"/>
          <w:sz w:val="24"/>
          <w:szCs w:val="24"/>
        </w:rPr>
        <w:t>.</w:t>
      </w:r>
    </w:p>
    <w:p w:rsidR="00C56428" w:rsidRPr="00155E22" w:rsidRDefault="00C56428">
      <w:pPr>
        <w:spacing w:before="3"/>
        <w:ind w:left="180"/>
        <w:rPr>
          <w:sz w:val="24"/>
          <w:szCs w:val="24"/>
        </w:rPr>
      </w:pPr>
    </w:p>
    <w:p w:rsidR="0047596C" w:rsidRPr="00155E22" w:rsidRDefault="00155E22" w:rsidP="00155E22">
      <w:pPr>
        <w:spacing w:before="3"/>
        <w:rPr>
          <w:sz w:val="24"/>
          <w:szCs w:val="24"/>
        </w:rPr>
      </w:pPr>
      <w:r>
        <w:rPr>
          <w:sz w:val="24"/>
          <w:szCs w:val="24"/>
        </w:rPr>
        <w:t xml:space="preserve"> </w:t>
      </w:r>
      <w:r w:rsidR="007F4BD5" w:rsidRPr="00155E22">
        <w:rPr>
          <w:sz w:val="24"/>
          <w:szCs w:val="24"/>
        </w:rPr>
        <w:t>13</w:t>
      </w:r>
      <w:r w:rsidR="007F4BD5" w:rsidRPr="00155E22">
        <w:rPr>
          <w:spacing w:val="1"/>
          <w:sz w:val="24"/>
          <w:szCs w:val="24"/>
        </w:rPr>
        <w:t>.</w:t>
      </w:r>
      <w:r w:rsidR="007F4BD5" w:rsidRPr="00155E22">
        <w:rPr>
          <w:spacing w:val="-3"/>
          <w:sz w:val="24"/>
          <w:szCs w:val="24"/>
        </w:rPr>
        <w:t>3</w:t>
      </w:r>
      <w:r w:rsidR="007F4BD5" w:rsidRPr="00155E22">
        <w:rPr>
          <w:spacing w:val="1"/>
          <w:sz w:val="24"/>
          <w:szCs w:val="24"/>
        </w:rPr>
        <w:t>.</w:t>
      </w:r>
      <w:r>
        <w:rPr>
          <w:sz w:val="24"/>
          <w:szCs w:val="24"/>
        </w:rPr>
        <w:t>2</w:t>
      </w:r>
      <w:r w:rsidR="007F4BD5" w:rsidRPr="00155E22">
        <w:rPr>
          <w:sz w:val="24"/>
          <w:szCs w:val="24"/>
        </w:rPr>
        <w:t xml:space="preserve"> </w:t>
      </w:r>
      <w:r w:rsidR="007F4BD5" w:rsidRPr="00155E22">
        <w:rPr>
          <w:spacing w:val="-1"/>
          <w:w w:val="117"/>
          <w:sz w:val="24"/>
          <w:szCs w:val="24"/>
        </w:rPr>
        <w:t>U</w:t>
      </w:r>
      <w:r w:rsidR="007F4BD5" w:rsidRPr="00155E22">
        <w:rPr>
          <w:spacing w:val="-3"/>
          <w:w w:val="117"/>
          <w:sz w:val="24"/>
          <w:szCs w:val="24"/>
        </w:rPr>
        <w:t>s</w:t>
      </w:r>
      <w:r w:rsidR="007F4BD5" w:rsidRPr="00155E22">
        <w:rPr>
          <w:spacing w:val="1"/>
          <w:w w:val="117"/>
          <w:sz w:val="24"/>
          <w:szCs w:val="24"/>
        </w:rPr>
        <w:t>e</w:t>
      </w:r>
      <w:r w:rsidR="007F4BD5" w:rsidRPr="00155E22">
        <w:rPr>
          <w:w w:val="117"/>
          <w:sz w:val="24"/>
          <w:szCs w:val="24"/>
        </w:rPr>
        <w:t xml:space="preserve">r </w:t>
      </w:r>
      <w:r w:rsidR="007F4BD5" w:rsidRPr="00155E22">
        <w:rPr>
          <w:w w:val="104"/>
          <w:sz w:val="24"/>
          <w:szCs w:val="24"/>
        </w:rPr>
        <w:t>D</w:t>
      </w:r>
      <w:r w:rsidR="007F4BD5" w:rsidRPr="00155E22">
        <w:rPr>
          <w:spacing w:val="1"/>
          <w:w w:val="104"/>
          <w:sz w:val="24"/>
          <w:szCs w:val="24"/>
        </w:rPr>
        <w:t>o</w:t>
      </w:r>
      <w:r w:rsidR="007F4BD5" w:rsidRPr="00155E22">
        <w:rPr>
          <w:w w:val="112"/>
          <w:sz w:val="24"/>
          <w:szCs w:val="24"/>
        </w:rPr>
        <w:t>c</w:t>
      </w:r>
      <w:r w:rsidR="007F4BD5" w:rsidRPr="00155E22">
        <w:rPr>
          <w:spacing w:val="-3"/>
          <w:w w:val="112"/>
          <w:sz w:val="24"/>
          <w:szCs w:val="24"/>
        </w:rPr>
        <w:t>u</w:t>
      </w:r>
      <w:r w:rsidR="007F4BD5" w:rsidRPr="00155E22">
        <w:rPr>
          <w:w w:val="114"/>
          <w:sz w:val="24"/>
          <w:szCs w:val="24"/>
        </w:rPr>
        <w:t>m</w:t>
      </w:r>
      <w:r w:rsidR="007F4BD5" w:rsidRPr="00155E22">
        <w:rPr>
          <w:spacing w:val="1"/>
          <w:w w:val="114"/>
          <w:sz w:val="24"/>
          <w:szCs w:val="24"/>
        </w:rPr>
        <w:t>e</w:t>
      </w:r>
      <w:r w:rsidR="007F4BD5" w:rsidRPr="00155E22">
        <w:rPr>
          <w:spacing w:val="-1"/>
          <w:w w:val="122"/>
          <w:sz w:val="24"/>
          <w:szCs w:val="24"/>
        </w:rPr>
        <w:t>n</w:t>
      </w:r>
      <w:r w:rsidR="007F4BD5" w:rsidRPr="00155E22">
        <w:rPr>
          <w:spacing w:val="1"/>
          <w:w w:val="140"/>
          <w:sz w:val="24"/>
          <w:szCs w:val="24"/>
        </w:rPr>
        <w:t>t</w:t>
      </w:r>
      <w:r w:rsidR="007F4BD5" w:rsidRPr="00155E22">
        <w:rPr>
          <w:spacing w:val="-3"/>
          <w:w w:val="125"/>
          <w:sz w:val="24"/>
          <w:szCs w:val="24"/>
        </w:rPr>
        <w:t>a</w:t>
      </w:r>
      <w:r w:rsidR="007F4BD5" w:rsidRPr="00155E22">
        <w:rPr>
          <w:spacing w:val="1"/>
          <w:w w:val="140"/>
          <w:sz w:val="24"/>
          <w:szCs w:val="24"/>
        </w:rPr>
        <w:t>t</w:t>
      </w:r>
      <w:r w:rsidR="007F4BD5" w:rsidRPr="00155E22">
        <w:rPr>
          <w:w w:val="105"/>
          <w:sz w:val="24"/>
          <w:szCs w:val="24"/>
        </w:rPr>
        <w:t>i</w:t>
      </w:r>
      <w:r w:rsidR="007F4BD5" w:rsidRPr="00155E22">
        <w:rPr>
          <w:spacing w:val="1"/>
          <w:w w:val="105"/>
          <w:sz w:val="24"/>
          <w:szCs w:val="24"/>
        </w:rPr>
        <w:t>o</w:t>
      </w:r>
      <w:r w:rsidR="007F4BD5" w:rsidRPr="00155E22">
        <w:rPr>
          <w:spacing w:val="-4"/>
          <w:w w:val="122"/>
          <w:sz w:val="24"/>
          <w:szCs w:val="24"/>
        </w:rPr>
        <w:t>n</w:t>
      </w:r>
      <w:r w:rsidR="007F4BD5" w:rsidRPr="00155E22">
        <w:rPr>
          <w:sz w:val="24"/>
          <w:szCs w:val="24"/>
        </w:rPr>
        <w:t>:</w:t>
      </w:r>
    </w:p>
    <w:p w:rsidR="00D61A9C" w:rsidRPr="00155E22" w:rsidRDefault="00D61A9C">
      <w:pPr>
        <w:spacing w:before="10" w:line="250" w:lineRule="auto"/>
        <w:ind w:left="100" w:right="4251"/>
        <w:rPr>
          <w:sz w:val="24"/>
          <w:szCs w:val="24"/>
        </w:rPr>
      </w:pPr>
    </w:p>
    <w:p w:rsidR="0047596C" w:rsidRPr="00155E22" w:rsidRDefault="00D61A9C">
      <w:pPr>
        <w:spacing w:before="10" w:line="250" w:lineRule="auto"/>
        <w:ind w:left="100" w:right="4251"/>
        <w:rPr>
          <w:sz w:val="24"/>
          <w:szCs w:val="24"/>
        </w:rPr>
      </w:pPr>
      <w:r w:rsidRPr="00155E22">
        <w:rPr>
          <w:sz w:val="24"/>
          <w:szCs w:val="24"/>
        </w:rPr>
        <w:t xml:space="preserve">     </w:t>
      </w:r>
      <w:r w:rsidR="007F4BD5" w:rsidRPr="00155E22">
        <w:rPr>
          <w:sz w:val="24"/>
          <w:szCs w:val="24"/>
        </w:rPr>
        <w:t>The</w:t>
      </w:r>
      <w:r w:rsidR="007F4BD5" w:rsidRPr="00155E22">
        <w:rPr>
          <w:spacing w:val="59"/>
          <w:sz w:val="24"/>
          <w:szCs w:val="24"/>
        </w:rPr>
        <w:t xml:space="preserve"> </w:t>
      </w:r>
      <w:r w:rsidR="007F4BD5" w:rsidRPr="00155E22">
        <w:rPr>
          <w:w w:val="117"/>
          <w:sz w:val="24"/>
          <w:szCs w:val="24"/>
        </w:rPr>
        <w:t>u</w:t>
      </w:r>
      <w:r w:rsidR="007F4BD5" w:rsidRPr="00155E22">
        <w:rPr>
          <w:spacing w:val="-1"/>
          <w:w w:val="117"/>
          <w:sz w:val="24"/>
          <w:szCs w:val="24"/>
        </w:rPr>
        <w:t>s</w:t>
      </w:r>
      <w:r w:rsidR="007F4BD5" w:rsidRPr="00155E22">
        <w:rPr>
          <w:w w:val="117"/>
          <w:sz w:val="24"/>
          <w:szCs w:val="24"/>
        </w:rPr>
        <w:t>er</w:t>
      </w:r>
      <w:r w:rsidR="007F4BD5" w:rsidRPr="00155E22">
        <w:rPr>
          <w:spacing w:val="10"/>
          <w:w w:val="117"/>
          <w:sz w:val="24"/>
          <w:szCs w:val="24"/>
        </w:rPr>
        <w:t xml:space="preserve"> </w:t>
      </w:r>
      <w:r w:rsidR="007F4BD5" w:rsidRPr="00155E22">
        <w:rPr>
          <w:w w:val="117"/>
          <w:sz w:val="24"/>
          <w:szCs w:val="24"/>
        </w:rPr>
        <w:t>do</w:t>
      </w:r>
      <w:r w:rsidR="007F4BD5" w:rsidRPr="00155E22">
        <w:rPr>
          <w:spacing w:val="-1"/>
          <w:w w:val="117"/>
          <w:sz w:val="24"/>
          <w:szCs w:val="24"/>
        </w:rPr>
        <w:t>c</w:t>
      </w:r>
      <w:r w:rsidR="007F4BD5" w:rsidRPr="00155E22">
        <w:rPr>
          <w:w w:val="117"/>
          <w:sz w:val="24"/>
          <w:szCs w:val="24"/>
        </w:rPr>
        <w:t>ument</w:t>
      </w:r>
      <w:r w:rsidR="007F4BD5" w:rsidRPr="00155E22">
        <w:rPr>
          <w:spacing w:val="-27"/>
          <w:w w:val="117"/>
          <w:sz w:val="24"/>
          <w:szCs w:val="24"/>
        </w:rPr>
        <w:t xml:space="preserve"> </w:t>
      </w:r>
      <w:r w:rsidR="007F4BD5" w:rsidRPr="00155E22">
        <w:rPr>
          <w:spacing w:val="1"/>
          <w:sz w:val="24"/>
          <w:szCs w:val="24"/>
        </w:rPr>
        <w:t>i</w:t>
      </w:r>
      <w:r w:rsidR="007F4BD5" w:rsidRPr="00155E22">
        <w:rPr>
          <w:sz w:val="24"/>
          <w:szCs w:val="24"/>
        </w:rPr>
        <w:t>s</w:t>
      </w:r>
      <w:r w:rsidR="007F4BD5" w:rsidRPr="00155E22">
        <w:rPr>
          <w:spacing w:val="32"/>
          <w:sz w:val="24"/>
          <w:szCs w:val="24"/>
        </w:rPr>
        <w:t xml:space="preserve"> </w:t>
      </w:r>
      <w:r w:rsidR="007F4BD5" w:rsidRPr="00155E22">
        <w:rPr>
          <w:spacing w:val="-1"/>
          <w:w w:val="117"/>
          <w:sz w:val="24"/>
          <w:szCs w:val="24"/>
        </w:rPr>
        <w:t>r</w:t>
      </w:r>
      <w:r w:rsidR="007F4BD5" w:rsidRPr="00155E22">
        <w:rPr>
          <w:w w:val="117"/>
          <w:sz w:val="24"/>
          <w:szCs w:val="24"/>
        </w:rPr>
        <w:t>e</w:t>
      </w:r>
      <w:r w:rsidR="007F4BD5" w:rsidRPr="00155E22">
        <w:rPr>
          <w:spacing w:val="1"/>
          <w:w w:val="117"/>
          <w:sz w:val="24"/>
          <w:szCs w:val="24"/>
        </w:rPr>
        <w:t>l</w:t>
      </w:r>
      <w:r w:rsidR="007F4BD5" w:rsidRPr="00155E22">
        <w:rPr>
          <w:w w:val="117"/>
          <w:sz w:val="24"/>
          <w:szCs w:val="24"/>
        </w:rPr>
        <w:t>e</w:t>
      </w:r>
      <w:r w:rsidR="007F4BD5" w:rsidRPr="00155E22">
        <w:rPr>
          <w:spacing w:val="1"/>
          <w:w w:val="117"/>
          <w:sz w:val="24"/>
          <w:szCs w:val="24"/>
        </w:rPr>
        <w:t>a</w:t>
      </w:r>
      <w:r w:rsidR="007F4BD5" w:rsidRPr="00155E22">
        <w:rPr>
          <w:w w:val="117"/>
          <w:sz w:val="24"/>
          <w:szCs w:val="24"/>
        </w:rPr>
        <w:t>sed</w:t>
      </w:r>
      <w:r w:rsidR="007F4BD5" w:rsidRPr="00155E22">
        <w:rPr>
          <w:spacing w:val="-2"/>
          <w:w w:val="117"/>
          <w:sz w:val="24"/>
          <w:szCs w:val="24"/>
        </w:rPr>
        <w:t xml:space="preserve"> </w:t>
      </w:r>
      <w:r w:rsidR="007F4BD5" w:rsidRPr="00155E22">
        <w:rPr>
          <w:spacing w:val="1"/>
          <w:sz w:val="24"/>
          <w:szCs w:val="24"/>
        </w:rPr>
        <w:t>i</w:t>
      </w:r>
      <w:r w:rsidR="007F4BD5" w:rsidRPr="00155E22">
        <w:rPr>
          <w:sz w:val="24"/>
          <w:szCs w:val="24"/>
        </w:rPr>
        <w:t>n</w:t>
      </w:r>
      <w:r w:rsidR="007F4BD5" w:rsidRPr="00155E22">
        <w:rPr>
          <w:spacing w:val="42"/>
          <w:sz w:val="24"/>
          <w:szCs w:val="24"/>
        </w:rPr>
        <w:t xml:space="preserve"> </w:t>
      </w:r>
      <w:r w:rsidR="007F4BD5" w:rsidRPr="00155E22">
        <w:rPr>
          <w:sz w:val="24"/>
          <w:szCs w:val="24"/>
        </w:rPr>
        <w:t>a</w:t>
      </w:r>
      <w:r w:rsidR="007F4BD5" w:rsidRPr="00155E22">
        <w:rPr>
          <w:spacing w:val="35"/>
          <w:sz w:val="24"/>
          <w:szCs w:val="24"/>
        </w:rPr>
        <w:t xml:space="preserve"> </w:t>
      </w:r>
      <w:r w:rsidR="007F4BD5" w:rsidRPr="00155E22">
        <w:rPr>
          <w:spacing w:val="-1"/>
          <w:sz w:val="24"/>
          <w:szCs w:val="24"/>
        </w:rPr>
        <w:t>P</w:t>
      </w:r>
      <w:r w:rsidR="003179F9" w:rsidRPr="00155E22">
        <w:rPr>
          <w:sz w:val="24"/>
          <w:szCs w:val="24"/>
        </w:rPr>
        <w:t>DF</w:t>
      </w:r>
      <w:r w:rsidR="007F4BD5" w:rsidRPr="00155E22">
        <w:rPr>
          <w:spacing w:val="13"/>
          <w:sz w:val="24"/>
          <w:szCs w:val="24"/>
        </w:rPr>
        <w:t xml:space="preserve"> </w:t>
      </w:r>
      <w:r w:rsidR="007F4BD5" w:rsidRPr="00155E22">
        <w:rPr>
          <w:w w:val="109"/>
          <w:sz w:val="24"/>
          <w:szCs w:val="24"/>
        </w:rPr>
        <w:t>fo</w:t>
      </w:r>
      <w:r w:rsidR="007F4BD5" w:rsidRPr="00155E22">
        <w:rPr>
          <w:spacing w:val="-4"/>
          <w:w w:val="109"/>
          <w:sz w:val="24"/>
          <w:szCs w:val="24"/>
        </w:rPr>
        <w:t>r</w:t>
      </w:r>
      <w:r w:rsidR="007F4BD5" w:rsidRPr="00155E22">
        <w:rPr>
          <w:w w:val="118"/>
          <w:sz w:val="24"/>
          <w:szCs w:val="24"/>
        </w:rPr>
        <w:t>m</w:t>
      </w:r>
      <w:r w:rsidR="007F4BD5" w:rsidRPr="00155E22">
        <w:rPr>
          <w:spacing w:val="1"/>
          <w:w w:val="118"/>
          <w:sz w:val="24"/>
          <w:szCs w:val="24"/>
        </w:rPr>
        <w:t>a</w:t>
      </w:r>
      <w:r w:rsidR="007F4BD5" w:rsidRPr="00155E22">
        <w:rPr>
          <w:w w:val="126"/>
          <w:sz w:val="24"/>
          <w:szCs w:val="24"/>
        </w:rPr>
        <w:t xml:space="preserve">t. </w:t>
      </w:r>
      <w:r w:rsidR="007F4BD5" w:rsidRPr="00155E22">
        <w:rPr>
          <w:w w:val="130"/>
          <w:sz w:val="24"/>
          <w:szCs w:val="24"/>
        </w:rPr>
        <w:t>It</w:t>
      </w:r>
      <w:r w:rsidR="007F4BD5" w:rsidRPr="00155E22">
        <w:rPr>
          <w:spacing w:val="-11"/>
          <w:w w:val="130"/>
          <w:sz w:val="24"/>
          <w:szCs w:val="24"/>
        </w:rPr>
        <w:t xml:space="preserve"> </w:t>
      </w:r>
      <w:r w:rsidR="007F4BD5" w:rsidRPr="00155E22">
        <w:rPr>
          <w:sz w:val="24"/>
          <w:szCs w:val="24"/>
        </w:rPr>
        <w:t>cove</w:t>
      </w:r>
      <w:r w:rsidR="007F4BD5" w:rsidRPr="00155E22">
        <w:rPr>
          <w:spacing w:val="-1"/>
          <w:sz w:val="24"/>
          <w:szCs w:val="24"/>
        </w:rPr>
        <w:t>r</w:t>
      </w:r>
      <w:r w:rsidR="007F4BD5" w:rsidRPr="00155E22">
        <w:rPr>
          <w:sz w:val="24"/>
          <w:szCs w:val="24"/>
        </w:rPr>
        <w:t xml:space="preserve">s </w:t>
      </w:r>
      <w:r w:rsidR="007F4BD5" w:rsidRPr="00155E22">
        <w:rPr>
          <w:w w:val="122"/>
          <w:sz w:val="24"/>
          <w:szCs w:val="24"/>
        </w:rPr>
        <w:t>the</w:t>
      </w:r>
    </w:p>
    <w:p w:rsidR="0047596C" w:rsidRPr="00155E22" w:rsidRDefault="007F4BD5" w:rsidP="00551938">
      <w:pPr>
        <w:pStyle w:val="ListParagraph"/>
        <w:numPr>
          <w:ilvl w:val="0"/>
          <w:numId w:val="5"/>
        </w:numPr>
        <w:spacing w:line="280" w:lineRule="exact"/>
        <w:rPr>
          <w:sz w:val="24"/>
          <w:szCs w:val="24"/>
        </w:rPr>
      </w:pPr>
      <w:r w:rsidRPr="00155E22">
        <w:rPr>
          <w:sz w:val="24"/>
          <w:szCs w:val="24"/>
        </w:rPr>
        <w:t>s</w:t>
      </w:r>
      <w:r w:rsidRPr="00155E22">
        <w:rPr>
          <w:spacing w:val="-2"/>
          <w:sz w:val="24"/>
          <w:szCs w:val="24"/>
        </w:rPr>
        <w:t>c</w:t>
      </w:r>
      <w:r w:rsidRPr="00155E22">
        <w:rPr>
          <w:sz w:val="24"/>
          <w:szCs w:val="24"/>
        </w:rPr>
        <w:t>o</w:t>
      </w:r>
      <w:r w:rsidRPr="00155E22">
        <w:rPr>
          <w:spacing w:val="-1"/>
          <w:sz w:val="24"/>
          <w:szCs w:val="24"/>
        </w:rPr>
        <w:t>p</w:t>
      </w:r>
      <w:r w:rsidRPr="00155E22">
        <w:rPr>
          <w:sz w:val="24"/>
          <w:szCs w:val="24"/>
        </w:rPr>
        <w:t>e</w:t>
      </w:r>
      <w:r w:rsidRPr="00155E22">
        <w:rPr>
          <w:spacing w:val="53"/>
          <w:sz w:val="24"/>
          <w:szCs w:val="24"/>
        </w:rPr>
        <w:t xml:space="preserve"> </w:t>
      </w:r>
      <w:r w:rsidRPr="00155E22">
        <w:rPr>
          <w:sz w:val="24"/>
          <w:szCs w:val="24"/>
        </w:rPr>
        <w:t>of</w:t>
      </w:r>
      <w:r w:rsidRPr="00155E22">
        <w:rPr>
          <w:spacing w:val="7"/>
          <w:sz w:val="24"/>
          <w:szCs w:val="24"/>
        </w:rPr>
        <w:t xml:space="preserve"> </w:t>
      </w:r>
      <w:r w:rsidRPr="00155E22">
        <w:rPr>
          <w:sz w:val="24"/>
          <w:szCs w:val="24"/>
        </w:rPr>
        <w:t xml:space="preserve">the </w:t>
      </w:r>
      <w:r w:rsidRPr="00155E22">
        <w:rPr>
          <w:spacing w:val="1"/>
          <w:w w:val="140"/>
          <w:sz w:val="24"/>
          <w:szCs w:val="24"/>
        </w:rPr>
        <w:t>t</w:t>
      </w:r>
      <w:r w:rsidRPr="00155E22">
        <w:rPr>
          <w:w w:val="102"/>
          <w:sz w:val="24"/>
          <w:szCs w:val="24"/>
        </w:rPr>
        <w:t>ool</w:t>
      </w:r>
    </w:p>
    <w:p w:rsidR="0047596C" w:rsidRPr="00155E22" w:rsidRDefault="007F4BD5" w:rsidP="00551938">
      <w:pPr>
        <w:pStyle w:val="ListParagraph"/>
        <w:numPr>
          <w:ilvl w:val="0"/>
          <w:numId w:val="5"/>
        </w:numPr>
        <w:spacing w:line="280" w:lineRule="exact"/>
        <w:rPr>
          <w:sz w:val="24"/>
          <w:szCs w:val="24"/>
        </w:rPr>
      </w:pPr>
      <w:r w:rsidRPr="00155E22">
        <w:rPr>
          <w:w w:val="115"/>
          <w:position w:val="-1"/>
          <w:sz w:val="24"/>
          <w:szCs w:val="24"/>
        </w:rPr>
        <w:t>f</w:t>
      </w:r>
      <w:r w:rsidRPr="00155E22">
        <w:rPr>
          <w:spacing w:val="-1"/>
          <w:w w:val="115"/>
          <w:position w:val="-1"/>
          <w:sz w:val="24"/>
          <w:szCs w:val="24"/>
        </w:rPr>
        <w:t>u</w:t>
      </w:r>
      <w:r w:rsidRPr="00155E22">
        <w:rPr>
          <w:w w:val="115"/>
          <w:position w:val="-1"/>
          <w:sz w:val="24"/>
          <w:szCs w:val="24"/>
        </w:rPr>
        <w:t>n</w:t>
      </w:r>
      <w:r w:rsidRPr="00155E22">
        <w:rPr>
          <w:spacing w:val="-1"/>
          <w:w w:val="115"/>
          <w:position w:val="-1"/>
          <w:sz w:val="24"/>
          <w:szCs w:val="24"/>
        </w:rPr>
        <w:t>c</w:t>
      </w:r>
      <w:r w:rsidRPr="00155E22">
        <w:rPr>
          <w:w w:val="115"/>
          <w:position w:val="-1"/>
          <w:sz w:val="24"/>
          <w:szCs w:val="24"/>
        </w:rPr>
        <w:t>t</w:t>
      </w:r>
      <w:r w:rsidRPr="00155E22">
        <w:rPr>
          <w:spacing w:val="1"/>
          <w:w w:val="115"/>
          <w:position w:val="-1"/>
          <w:sz w:val="24"/>
          <w:szCs w:val="24"/>
        </w:rPr>
        <w:t>i</w:t>
      </w:r>
      <w:r w:rsidRPr="00155E22">
        <w:rPr>
          <w:w w:val="115"/>
          <w:position w:val="-1"/>
          <w:sz w:val="24"/>
          <w:szCs w:val="24"/>
        </w:rPr>
        <w:t>ona</w:t>
      </w:r>
      <w:r w:rsidRPr="00155E22">
        <w:rPr>
          <w:spacing w:val="1"/>
          <w:w w:val="115"/>
          <w:position w:val="-1"/>
          <w:sz w:val="24"/>
          <w:szCs w:val="24"/>
        </w:rPr>
        <w:t>li</w:t>
      </w:r>
      <w:r w:rsidRPr="00155E22">
        <w:rPr>
          <w:w w:val="115"/>
          <w:position w:val="-1"/>
          <w:sz w:val="24"/>
          <w:szCs w:val="24"/>
        </w:rPr>
        <w:t>ty</w:t>
      </w:r>
      <w:r w:rsidRPr="00155E22">
        <w:rPr>
          <w:spacing w:val="4"/>
          <w:w w:val="115"/>
          <w:position w:val="-1"/>
          <w:sz w:val="24"/>
          <w:szCs w:val="24"/>
        </w:rPr>
        <w:t xml:space="preserve"> </w:t>
      </w:r>
      <w:r w:rsidRPr="00155E22">
        <w:rPr>
          <w:position w:val="-1"/>
          <w:sz w:val="24"/>
          <w:szCs w:val="24"/>
        </w:rPr>
        <w:t>of</w:t>
      </w:r>
      <w:r w:rsidRPr="00155E22">
        <w:rPr>
          <w:spacing w:val="7"/>
          <w:position w:val="-1"/>
          <w:sz w:val="24"/>
          <w:szCs w:val="24"/>
        </w:rPr>
        <w:t xml:space="preserve"> </w:t>
      </w:r>
      <w:r w:rsidRPr="00155E22">
        <w:rPr>
          <w:position w:val="-1"/>
          <w:sz w:val="24"/>
          <w:szCs w:val="24"/>
        </w:rPr>
        <w:t xml:space="preserve">the </w:t>
      </w:r>
      <w:r w:rsidRPr="00155E22">
        <w:rPr>
          <w:w w:val="114"/>
          <w:position w:val="-1"/>
          <w:sz w:val="24"/>
          <w:szCs w:val="24"/>
        </w:rPr>
        <w:t>t</w:t>
      </w:r>
      <w:r w:rsidRPr="00155E22">
        <w:rPr>
          <w:spacing w:val="-2"/>
          <w:w w:val="114"/>
          <w:position w:val="-1"/>
          <w:sz w:val="24"/>
          <w:szCs w:val="24"/>
        </w:rPr>
        <w:t>o</w:t>
      </w:r>
      <w:r w:rsidRPr="00155E22">
        <w:rPr>
          <w:w w:val="104"/>
          <w:position w:val="-1"/>
          <w:sz w:val="24"/>
          <w:szCs w:val="24"/>
        </w:rPr>
        <w:t>ol</w:t>
      </w:r>
    </w:p>
    <w:p w:rsidR="0047596C" w:rsidRPr="00155E22" w:rsidRDefault="007F4BD5" w:rsidP="00551938">
      <w:pPr>
        <w:pStyle w:val="ListParagraph"/>
        <w:numPr>
          <w:ilvl w:val="0"/>
          <w:numId w:val="5"/>
        </w:numPr>
        <w:spacing w:line="280" w:lineRule="exact"/>
        <w:rPr>
          <w:sz w:val="24"/>
          <w:szCs w:val="24"/>
        </w:rPr>
      </w:pPr>
      <w:r w:rsidRPr="00155E22">
        <w:rPr>
          <w:spacing w:val="1"/>
          <w:w w:val="114"/>
          <w:position w:val="-1"/>
          <w:sz w:val="24"/>
          <w:szCs w:val="24"/>
        </w:rPr>
        <w:t>li</w:t>
      </w:r>
      <w:r w:rsidRPr="00155E22">
        <w:rPr>
          <w:w w:val="114"/>
          <w:position w:val="-1"/>
          <w:sz w:val="24"/>
          <w:szCs w:val="24"/>
        </w:rPr>
        <w:t>n</w:t>
      </w:r>
      <w:r w:rsidRPr="00155E22">
        <w:rPr>
          <w:spacing w:val="-1"/>
          <w:w w:val="114"/>
          <w:position w:val="-1"/>
          <w:sz w:val="24"/>
          <w:szCs w:val="24"/>
        </w:rPr>
        <w:t>k</w:t>
      </w:r>
      <w:r w:rsidRPr="00155E22">
        <w:rPr>
          <w:spacing w:val="1"/>
          <w:w w:val="114"/>
          <w:position w:val="-1"/>
          <w:sz w:val="24"/>
          <w:szCs w:val="24"/>
        </w:rPr>
        <w:t>i</w:t>
      </w:r>
      <w:r w:rsidRPr="00155E22">
        <w:rPr>
          <w:w w:val="114"/>
          <w:position w:val="-1"/>
          <w:sz w:val="24"/>
          <w:szCs w:val="24"/>
        </w:rPr>
        <w:t>ng</w:t>
      </w:r>
      <w:r w:rsidRPr="00155E22">
        <w:rPr>
          <w:spacing w:val="9"/>
          <w:w w:val="114"/>
          <w:position w:val="-1"/>
          <w:sz w:val="24"/>
          <w:szCs w:val="24"/>
        </w:rPr>
        <w:t xml:space="preserve"> </w:t>
      </w:r>
      <w:r w:rsidRPr="00155E22">
        <w:rPr>
          <w:w w:val="114"/>
          <w:position w:val="-1"/>
          <w:sz w:val="24"/>
          <w:szCs w:val="24"/>
        </w:rPr>
        <w:t>dif</w:t>
      </w:r>
      <w:r w:rsidRPr="00155E22">
        <w:rPr>
          <w:spacing w:val="-1"/>
          <w:w w:val="114"/>
          <w:position w:val="-1"/>
          <w:sz w:val="24"/>
          <w:szCs w:val="24"/>
        </w:rPr>
        <w:t>f</w:t>
      </w:r>
      <w:r w:rsidRPr="00155E22">
        <w:rPr>
          <w:w w:val="114"/>
          <w:position w:val="-1"/>
          <w:sz w:val="24"/>
          <w:szCs w:val="24"/>
        </w:rPr>
        <w:t>e</w:t>
      </w:r>
      <w:r w:rsidRPr="00155E22">
        <w:rPr>
          <w:spacing w:val="-1"/>
          <w:w w:val="114"/>
          <w:position w:val="-1"/>
          <w:sz w:val="24"/>
          <w:szCs w:val="24"/>
        </w:rPr>
        <w:t>r</w:t>
      </w:r>
      <w:r w:rsidRPr="00155E22">
        <w:rPr>
          <w:w w:val="114"/>
          <w:position w:val="-1"/>
          <w:sz w:val="24"/>
          <w:szCs w:val="24"/>
        </w:rPr>
        <w:t>ent</w:t>
      </w:r>
      <w:r w:rsidRPr="00155E22">
        <w:rPr>
          <w:spacing w:val="13"/>
          <w:w w:val="114"/>
          <w:position w:val="-1"/>
          <w:sz w:val="24"/>
          <w:szCs w:val="24"/>
        </w:rPr>
        <w:t xml:space="preserve"> </w:t>
      </w:r>
      <w:r w:rsidRPr="00155E22">
        <w:rPr>
          <w:w w:val="114"/>
          <w:position w:val="-1"/>
          <w:sz w:val="24"/>
          <w:szCs w:val="24"/>
        </w:rPr>
        <w:t>mo</w:t>
      </w:r>
      <w:r w:rsidRPr="00155E22">
        <w:rPr>
          <w:spacing w:val="2"/>
          <w:w w:val="114"/>
          <w:position w:val="-1"/>
          <w:sz w:val="24"/>
          <w:szCs w:val="24"/>
        </w:rPr>
        <w:t>d</w:t>
      </w:r>
      <w:r w:rsidRPr="00155E22">
        <w:rPr>
          <w:w w:val="114"/>
          <w:position w:val="-1"/>
          <w:sz w:val="24"/>
          <w:szCs w:val="24"/>
        </w:rPr>
        <w:t>u</w:t>
      </w:r>
      <w:r w:rsidRPr="00155E22">
        <w:rPr>
          <w:spacing w:val="1"/>
          <w:w w:val="114"/>
          <w:position w:val="-1"/>
          <w:sz w:val="24"/>
          <w:szCs w:val="24"/>
        </w:rPr>
        <w:t>l</w:t>
      </w:r>
      <w:r w:rsidRPr="00155E22">
        <w:rPr>
          <w:w w:val="114"/>
          <w:position w:val="-1"/>
          <w:sz w:val="24"/>
          <w:szCs w:val="24"/>
        </w:rPr>
        <w:t>es</w:t>
      </w:r>
      <w:r w:rsidRPr="00155E22">
        <w:rPr>
          <w:spacing w:val="-8"/>
          <w:w w:val="114"/>
          <w:position w:val="-1"/>
          <w:sz w:val="24"/>
          <w:szCs w:val="24"/>
        </w:rPr>
        <w:t xml:space="preserve"> </w:t>
      </w:r>
      <w:r w:rsidRPr="00155E22">
        <w:rPr>
          <w:spacing w:val="1"/>
          <w:position w:val="-1"/>
          <w:sz w:val="24"/>
          <w:szCs w:val="24"/>
        </w:rPr>
        <w:t>i</w:t>
      </w:r>
      <w:r w:rsidRPr="00155E22">
        <w:rPr>
          <w:position w:val="-1"/>
          <w:sz w:val="24"/>
          <w:szCs w:val="24"/>
        </w:rPr>
        <w:t>n</w:t>
      </w:r>
      <w:r w:rsidRPr="00155E22">
        <w:rPr>
          <w:spacing w:val="42"/>
          <w:position w:val="-1"/>
          <w:sz w:val="24"/>
          <w:szCs w:val="24"/>
        </w:rPr>
        <w:t xml:space="preserve"> </w:t>
      </w:r>
      <w:r w:rsidRPr="00155E22">
        <w:rPr>
          <w:position w:val="-1"/>
          <w:sz w:val="24"/>
          <w:szCs w:val="24"/>
        </w:rPr>
        <w:t xml:space="preserve">the </w:t>
      </w:r>
      <w:r w:rsidRPr="00155E22">
        <w:rPr>
          <w:w w:val="108"/>
          <w:position w:val="-1"/>
          <w:sz w:val="24"/>
          <w:szCs w:val="24"/>
        </w:rPr>
        <w:t>to</w:t>
      </w:r>
      <w:r w:rsidRPr="00155E22">
        <w:rPr>
          <w:spacing w:val="-2"/>
          <w:w w:val="108"/>
          <w:position w:val="-1"/>
          <w:sz w:val="24"/>
          <w:szCs w:val="24"/>
        </w:rPr>
        <w:t>o</w:t>
      </w:r>
      <w:r w:rsidRPr="00155E22">
        <w:rPr>
          <w:w w:val="113"/>
          <w:position w:val="-1"/>
          <w:sz w:val="24"/>
          <w:szCs w:val="24"/>
        </w:rPr>
        <w:t>l</w:t>
      </w:r>
    </w:p>
    <w:p w:rsidR="00D61A9C" w:rsidRPr="00155E22" w:rsidRDefault="007F4BD5" w:rsidP="00A400C6">
      <w:pPr>
        <w:pStyle w:val="ListParagraph"/>
        <w:numPr>
          <w:ilvl w:val="0"/>
          <w:numId w:val="5"/>
        </w:numPr>
        <w:spacing w:line="280" w:lineRule="exact"/>
        <w:rPr>
          <w:sz w:val="24"/>
          <w:szCs w:val="24"/>
        </w:rPr>
      </w:pPr>
      <w:r w:rsidRPr="00155E22">
        <w:rPr>
          <w:spacing w:val="-1"/>
          <w:w w:val="114"/>
          <w:position w:val="-1"/>
          <w:sz w:val="24"/>
          <w:szCs w:val="24"/>
        </w:rPr>
        <w:t>pr</w:t>
      </w:r>
      <w:r w:rsidRPr="00155E22">
        <w:rPr>
          <w:w w:val="114"/>
          <w:position w:val="-1"/>
          <w:sz w:val="24"/>
          <w:szCs w:val="24"/>
        </w:rPr>
        <w:t>o</w:t>
      </w:r>
      <w:r w:rsidRPr="00155E22">
        <w:rPr>
          <w:spacing w:val="-1"/>
          <w:w w:val="114"/>
          <w:position w:val="-1"/>
          <w:sz w:val="24"/>
          <w:szCs w:val="24"/>
        </w:rPr>
        <w:t>c</w:t>
      </w:r>
      <w:r w:rsidRPr="00155E22">
        <w:rPr>
          <w:spacing w:val="2"/>
          <w:w w:val="114"/>
          <w:position w:val="-1"/>
          <w:sz w:val="24"/>
          <w:szCs w:val="24"/>
        </w:rPr>
        <w:t>e</w:t>
      </w:r>
      <w:r w:rsidRPr="00155E22">
        <w:rPr>
          <w:spacing w:val="-1"/>
          <w:w w:val="114"/>
          <w:position w:val="-1"/>
          <w:sz w:val="24"/>
          <w:szCs w:val="24"/>
        </w:rPr>
        <w:t>d</w:t>
      </w:r>
      <w:r w:rsidRPr="00155E22">
        <w:rPr>
          <w:w w:val="114"/>
          <w:position w:val="-1"/>
          <w:sz w:val="24"/>
          <w:szCs w:val="24"/>
        </w:rPr>
        <w:t>u</w:t>
      </w:r>
      <w:r w:rsidRPr="00155E22">
        <w:rPr>
          <w:spacing w:val="-1"/>
          <w:w w:val="114"/>
          <w:position w:val="-1"/>
          <w:sz w:val="24"/>
          <w:szCs w:val="24"/>
        </w:rPr>
        <w:t>r</w:t>
      </w:r>
      <w:r w:rsidRPr="00155E22">
        <w:rPr>
          <w:w w:val="114"/>
          <w:position w:val="-1"/>
          <w:sz w:val="24"/>
          <w:szCs w:val="24"/>
        </w:rPr>
        <w:t>e</w:t>
      </w:r>
      <w:r w:rsidRPr="00155E22">
        <w:rPr>
          <w:spacing w:val="2"/>
          <w:w w:val="114"/>
          <w:position w:val="-1"/>
          <w:sz w:val="24"/>
          <w:szCs w:val="24"/>
        </w:rPr>
        <w:t xml:space="preserve"> </w:t>
      </w:r>
      <w:r w:rsidRPr="00155E22">
        <w:rPr>
          <w:w w:val="114"/>
          <w:position w:val="-1"/>
          <w:sz w:val="24"/>
          <w:szCs w:val="24"/>
        </w:rPr>
        <w:t>f</w:t>
      </w:r>
      <w:r w:rsidRPr="00155E22">
        <w:rPr>
          <w:spacing w:val="2"/>
          <w:w w:val="114"/>
          <w:position w:val="-1"/>
          <w:sz w:val="24"/>
          <w:szCs w:val="24"/>
        </w:rPr>
        <w:t>o</w:t>
      </w:r>
      <w:r w:rsidRPr="00155E22">
        <w:rPr>
          <w:w w:val="114"/>
          <w:position w:val="-1"/>
          <w:sz w:val="24"/>
          <w:szCs w:val="24"/>
        </w:rPr>
        <w:t>r</w:t>
      </w:r>
      <w:r w:rsidRPr="00155E22">
        <w:rPr>
          <w:spacing w:val="-15"/>
          <w:w w:val="114"/>
          <w:position w:val="-1"/>
          <w:sz w:val="24"/>
          <w:szCs w:val="24"/>
        </w:rPr>
        <w:t xml:space="preserve"> </w:t>
      </w:r>
      <w:r w:rsidRPr="00155E22">
        <w:rPr>
          <w:w w:val="114"/>
          <w:position w:val="-1"/>
          <w:sz w:val="24"/>
          <w:szCs w:val="24"/>
        </w:rPr>
        <w:t>su</w:t>
      </w:r>
      <w:r w:rsidRPr="00155E22">
        <w:rPr>
          <w:spacing w:val="1"/>
          <w:w w:val="114"/>
          <w:position w:val="-1"/>
          <w:sz w:val="24"/>
          <w:szCs w:val="24"/>
        </w:rPr>
        <w:t>p</w:t>
      </w:r>
      <w:r w:rsidRPr="00155E22">
        <w:rPr>
          <w:spacing w:val="-1"/>
          <w:w w:val="114"/>
          <w:position w:val="-1"/>
          <w:sz w:val="24"/>
          <w:szCs w:val="24"/>
        </w:rPr>
        <w:t>p</w:t>
      </w:r>
      <w:r w:rsidRPr="00155E22">
        <w:rPr>
          <w:spacing w:val="1"/>
          <w:w w:val="114"/>
          <w:position w:val="-1"/>
          <w:sz w:val="24"/>
          <w:szCs w:val="24"/>
        </w:rPr>
        <w:t>l</w:t>
      </w:r>
      <w:r w:rsidRPr="00155E22">
        <w:rPr>
          <w:w w:val="114"/>
          <w:position w:val="-1"/>
          <w:sz w:val="24"/>
          <w:szCs w:val="24"/>
        </w:rPr>
        <w:t>y</w:t>
      </w:r>
      <w:r w:rsidRPr="00155E22">
        <w:rPr>
          <w:spacing w:val="-1"/>
          <w:w w:val="114"/>
          <w:position w:val="-1"/>
          <w:sz w:val="24"/>
          <w:szCs w:val="24"/>
        </w:rPr>
        <w:t>i</w:t>
      </w:r>
      <w:r w:rsidRPr="00155E22">
        <w:rPr>
          <w:w w:val="114"/>
          <w:position w:val="-1"/>
          <w:sz w:val="24"/>
          <w:szCs w:val="24"/>
        </w:rPr>
        <w:t>ng</w:t>
      </w:r>
      <w:r w:rsidRPr="00155E22">
        <w:rPr>
          <w:spacing w:val="2"/>
          <w:w w:val="114"/>
          <w:position w:val="-1"/>
          <w:sz w:val="24"/>
          <w:szCs w:val="24"/>
        </w:rPr>
        <w:t xml:space="preserve"> </w:t>
      </w:r>
      <w:r w:rsidRPr="00155E22">
        <w:rPr>
          <w:spacing w:val="1"/>
          <w:w w:val="114"/>
          <w:position w:val="-1"/>
          <w:sz w:val="24"/>
          <w:szCs w:val="24"/>
        </w:rPr>
        <w:t>i</w:t>
      </w:r>
      <w:r w:rsidRPr="00155E22">
        <w:rPr>
          <w:w w:val="114"/>
          <w:position w:val="-1"/>
          <w:sz w:val="24"/>
          <w:szCs w:val="24"/>
        </w:rPr>
        <w:t>n</w:t>
      </w:r>
      <w:r w:rsidRPr="00155E22">
        <w:rPr>
          <w:spacing w:val="-1"/>
          <w:w w:val="114"/>
          <w:position w:val="-1"/>
          <w:sz w:val="24"/>
          <w:szCs w:val="24"/>
        </w:rPr>
        <w:t>p</w:t>
      </w:r>
      <w:r w:rsidRPr="00155E22">
        <w:rPr>
          <w:w w:val="114"/>
          <w:position w:val="-1"/>
          <w:sz w:val="24"/>
          <w:szCs w:val="24"/>
        </w:rPr>
        <w:t>uts</w:t>
      </w:r>
      <w:r w:rsidRPr="00155E22">
        <w:rPr>
          <w:spacing w:val="37"/>
          <w:w w:val="114"/>
          <w:position w:val="-1"/>
          <w:sz w:val="24"/>
          <w:szCs w:val="24"/>
        </w:rPr>
        <w:t xml:space="preserve"> </w:t>
      </w:r>
      <w:r w:rsidRPr="00155E22">
        <w:rPr>
          <w:position w:val="-1"/>
          <w:sz w:val="24"/>
          <w:szCs w:val="24"/>
        </w:rPr>
        <w:t>to</w:t>
      </w:r>
      <w:r w:rsidRPr="00155E22">
        <w:rPr>
          <w:spacing w:val="34"/>
          <w:position w:val="-1"/>
          <w:sz w:val="24"/>
          <w:szCs w:val="24"/>
        </w:rPr>
        <w:t xml:space="preserve"> </w:t>
      </w:r>
      <w:r w:rsidRPr="00155E22">
        <w:rPr>
          <w:position w:val="-1"/>
          <w:sz w:val="24"/>
          <w:szCs w:val="24"/>
        </w:rPr>
        <w:t xml:space="preserve">the </w:t>
      </w:r>
      <w:r w:rsidRPr="00155E22">
        <w:rPr>
          <w:w w:val="140"/>
          <w:position w:val="-1"/>
          <w:sz w:val="24"/>
          <w:szCs w:val="24"/>
        </w:rPr>
        <w:t>t</w:t>
      </w:r>
      <w:r w:rsidR="00A400C6" w:rsidRPr="00155E22">
        <w:rPr>
          <w:w w:val="102"/>
          <w:position w:val="-1"/>
          <w:sz w:val="24"/>
          <w:szCs w:val="24"/>
        </w:rPr>
        <w:t>ool</w:t>
      </w:r>
    </w:p>
    <w:p w:rsidR="0047596C" w:rsidRPr="00155E22" w:rsidRDefault="00D16ECD" w:rsidP="00184447">
      <w:pPr>
        <w:pStyle w:val="ListParagraph"/>
        <w:numPr>
          <w:ilvl w:val="0"/>
          <w:numId w:val="5"/>
        </w:numPr>
        <w:spacing w:before="15"/>
        <w:rPr>
          <w:w w:val="123"/>
          <w:sz w:val="24"/>
          <w:szCs w:val="24"/>
        </w:rPr>
      </w:pPr>
      <w:r w:rsidRPr="00155E22">
        <w:rPr>
          <w:w w:val="117"/>
          <w:sz w:val="24"/>
          <w:szCs w:val="24"/>
        </w:rPr>
        <w:t>Generation</w:t>
      </w:r>
      <w:r w:rsidR="007F4BD5" w:rsidRPr="00155E22">
        <w:rPr>
          <w:w w:val="117"/>
          <w:sz w:val="24"/>
          <w:szCs w:val="24"/>
        </w:rPr>
        <w:t xml:space="preserve"> </w:t>
      </w:r>
      <w:r w:rsidR="007F4BD5" w:rsidRPr="00155E22">
        <w:rPr>
          <w:sz w:val="24"/>
          <w:szCs w:val="24"/>
        </w:rPr>
        <w:t>of</w:t>
      </w:r>
      <w:r w:rsidR="007F4BD5" w:rsidRPr="00155E22">
        <w:rPr>
          <w:spacing w:val="7"/>
          <w:sz w:val="24"/>
          <w:szCs w:val="24"/>
        </w:rPr>
        <w:t xml:space="preserve"> </w:t>
      </w:r>
      <w:r w:rsidR="007F4BD5" w:rsidRPr="00155E22">
        <w:rPr>
          <w:w w:val="119"/>
          <w:sz w:val="24"/>
          <w:szCs w:val="24"/>
        </w:rPr>
        <w:t>out</w:t>
      </w:r>
      <w:r w:rsidR="007F4BD5" w:rsidRPr="00155E22">
        <w:rPr>
          <w:spacing w:val="-1"/>
          <w:w w:val="119"/>
          <w:sz w:val="24"/>
          <w:szCs w:val="24"/>
        </w:rPr>
        <w:t>p</w:t>
      </w:r>
      <w:r w:rsidR="007F4BD5" w:rsidRPr="00155E22">
        <w:rPr>
          <w:w w:val="119"/>
          <w:sz w:val="24"/>
          <w:szCs w:val="24"/>
        </w:rPr>
        <w:t>ut</w:t>
      </w:r>
      <w:r w:rsidR="007F4BD5" w:rsidRPr="00155E22">
        <w:rPr>
          <w:spacing w:val="-2"/>
          <w:w w:val="119"/>
          <w:sz w:val="24"/>
          <w:szCs w:val="24"/>
        </w:rPr>
        <w:t xml:space="preserve"> </w:t>
      </w:r>
      <w:r w:rsidR="007F4BD5" w:rsidRPr="00155E22">
        <w:rPr>
          <w:spacing w:val="1"/>
          <w:sz w:val="24"/>
          <w:szCs w:val="24"/>
        </w:rPr>
        <w:t>a</w:t>
      </w:r>
      <w:r w:rsidR="007F4BD5" w:rsidRPr="00155E22">
        <w:rPr>
          <w:sz w:val="24"/>
          <w:szCs w:val="24"/>
        </w:rPr>
        <w:t xml:space="preserve">nd </w:t>
      </w:r>
      <w:r w:rsidR="007F4BD5" w:rsidRPr="00155E22">
        <w:rPr>
          <w:spacing w:val="1"/>
          <w:w w:val="116"/>
          <w:sz w:val="24"/>
          <w:szCs w:val="24"/>
        </w:rPr>
        <w:t>va</w:t>
      </w:r>
      <w:r w:rsidR="007F4BD5" w:rsidRPr="00155E22">
        <w:rPr>
          <w:spacing w:val="-1"/>
          <w:w w:val="116"/>
          <w:sz w:val="24"/>
          <w:szCs w:val="24"/>
        </w:rPr>
        <w:t>r</w:t>
      </w:r>
      <w:r w:rsidR="007F4BD5" w:rsidRPr="00155E22">
        <w:rPr>
          <w:spacing w:val="1"/>
          <w:w w:val="116"/>
          <w:sz w:val="24"/>
          <w:szCs w:val="24"/>
        </w:rPr>
        <w:t>i</w:t>
      </w:r>
      <w:r w:rsidR="007F4BD5" w:rsidRPr="00155E22">
        <w:rPr>
          <w:w w:val="116"/>
          <w:sz w:val="24"/>
          <w:szCs w:val="24"/>
        </w:rPr>
        <w:t>ous</w:t>
      </w:r>
      <w:r w:rsidR="007F4BD5" w:rsidRPr="00155E22">
        <w:rPr>
          <w:spacing w:val="-4"/>
          <w:w w:val="116"/>
          <w:sz w:val="24"/>
          <w:szCs w:val="24"/>
        </w:rPr>
        <w:t xml:space="preserve"> </w:t>
      </w:r>
      <w:r w:rsidR="007F4BD5" w:rsidRPr="00155E22">
        <w:rPr>
          <w:w w:val="108"/>
          <w:sz w:val="24"/>
          <w:szCs w:val="24"/>
        </w:rPr>
        <w:t>s</w:t>
      </w:r>
      <w:r w:rsidR="007F4BD5" w:rsidRPr="00155E22">
        <w:rPr>
          <w:spacing w:val="-1"/>
          <w:w w:val="108"/>
          <w:sz w:val="24"/>
          <w:szCs w:val="24"/>
        </w:rPr>
        <w:t>c</w:t>
      </w:r>
      <w:r w:rsidR="007F4BD5" w:rsidRPr="00155E22">
        <w:rPr>
          <w:spacing w:val="-1"/>
          <w:w w:val="133"/>
          <w:sz w:val="24"/>
          <w:szCs w:val="24"/>
        </w:rPr>
        <w:t>r</w:t>
      </w:r>
      <w:r w:rsidR="007F4BD5" w:rsidRPr="00155E22">
        <w:rPr>
          <w:spacing w:val="1"/>
          <w:w w:val="113"/>
          <w:sz w:val="24"/>
          <w:szCs w:val="24"/>
        </w:rPr>
        <w:t>i</w:t>
      </w:r>
      <w:r w:rsidR="007F4BD5" w:rsidRPr="00155E22">
        <w:rPr>
          <w:spacing w:val="-1"/>
          <w:w w:val="114"/>
          <w:sz w:val="24"/>
          <w:szCs w:val="24"/>
        </w:rPr>
        <w:t>p</w:t>
      </w:r>
      <w:r w:rsidR="00155E22">
        <w:rPr>
          <w:w w:val="123"/>
          <w:sz w:val="24"/>
          <w:szCs w:val="24"/>
        </w:rPr>
        <w:t>ts</w:t>
      </w:r>
    </w:p>
    <w:p w:rsidR="0047596C" w:rsidRDefault="0047596C">
      <w:pPr>
        <w:spacing w:line="200" w:lineRule="exact"/>
      </w:pPr>
    </w:p>
    <w:p w:rsidR="0047596C" w:rsidRDefault="0047596C">
      <w:pPr>
        <w:spacing w:line="200" w:lineRule="exact"/>
      </w:pPr>
    </w:p>
    <w:p w:rsidR="0047596C" w:rsidRDefault="0047596C">
      <w:pPr>
        <w:spacing w:line="200" w:lineRule="exact"/>
      </w:pPr>
    </w:p>
    <w:p w:rsidR="0047596C" w:rsidRPr="00D16ECD" w:rsidRDefault="007F4BD5">
      <w:pPr>
        <w:ind w:left="100"/>
        <w:rPr>
          <w:b/>
          <w:sz w:val="28"/>
          <w:szCs w:val="28"/>
        </w:rPr>
      </w:pPr>
      <w:r w:rsidRPr="00D16ECD">
        <w:rPr>
          <w:b/>
          <w:sz w:val="28"/>
          <w:szCs w:val="28"/>
        </w:rPr>
        <w:t>14.</w:t>
      </w:r>
      <w:r w:rsidRPr="00D16ECD">
        <w:rPr>
          <w:b/>
          <w:spacing w:val="48"/>
          <w:sz w:val="28"/>
          <w:szCs w:val="28"/>
        </w:rPr>
        <w:t xml:space="preserve"> </w:t>
      </w:r>
      <w:r w:rsidRPr="00D16ECD">
        <w:rPr>
          <w:b/>
          <w:spacing w:val="-1"/>
          <w:w w:val="108"/>
          <w:sz w:val="28"/>
          <w:szCs w:val="28"/>
        </w:rPr>
        <w:t>R</w:t>
      </w:r>
      <w:r w:rsidRPr="00D16ECD">
        <w:rPr>
          <w:b/>
          <w:spacing w:val="-1"/>
          <w:w w:val="113"/>
          <w:sz w:val="28"/>
          <w:szCs w:val="28"/>
        </w:rPr>
        <w:t>e</w:t>
      </w:r>
      <w:r w:rsidRPr="00D16ECD">
        <w:rPr>
          <w:b/>
          <w:w w:val="107"/>
          <w:sz w:val="28"/>
          <w:szCs w:val="28"/>
        </w:rPr>
        <w:t>f</w:t>
      </w:r>
      <w:r w:rsidRPr="00D16ECD">
        <w:rPr>
          <w:b/>
          <w:spacing w:val="1"/>
          <w:w w:val="107"/>
          <w:sz w:val="28"/>
          <w:szCs w:val="28"/>
        </w:rPr>
        <w:t>e</w:t>
      </w:r>
      <w:r w:rsidRPr="00D16ECD">
        <w:rPr>
          <w:b/>
          <w:spacing w:val="-2"/>
          <w:w w:val="133"/>
          <w:sz w:val="28"/>
          <w:szCs w:val="28"/>
        </w:rPr>
        <w:t>r</w:t>
      </w:r>
      <w:r w:rsidRPr="00D16ECD">
        <w:rPr>
          <w:b/>
          <w:spacing w:val="1"/>
          <w:w w:val="113"/>
          <w:sz w:val="28"/>
          <w:szCs w:val="28"/>
        </w:rPr>
        <w:t>e</w:t>
      </w:r>
      <w:r w:rsidRPr="00D16ECD">
        <w:rPr>
          <w:b/>
          <w:spacing w:val="-1"/>
          <w:w w:val="122"/>
          <w:sz w:val="28"/>
          <w:szCs w:val="28"/>
        </w:rPr>
        <w:t>n</w:t>
      </w:r>
      <w:r w:rsidRPr="00D16ECD">
        <w:rPr>
          <w:b/>
          <w:w w:val="106"/>
          <w:sz w:val="28"/>
          <w:szCs w:val="28"/>
        </w:rPr>
        <w:t>c</w:t>
      </w:r>
      <w:r w:rsidRPr="00D16ECD">
        <w:rPr>
          <w:b/>
          <w:spacing w:val="1"/>
          <w:w w:val="106"/>
          <w:sz w:val="28"/>
          <w:szCs w:val="28"/>
        </w:rPr>
        <w:t>e</w:t>
      </w:r>
      <w:r w:rsidRPr="00D16ECD">
        <w:rPr>
          <w:b/>
          <w:spacing w:val="-3"/>
          <w:w w:val="119"/>
          <w:sz w:val="28"/>
          <w:szCs w:val="28"/>
        </w:rPr>
        <w:t>s</w:t>
      </w:r>
      <w:r w:rsidRPr="00D16ECD">
        <w:rPr>
          <w:b/>
          <w:sz w:val="28"/>
          <w:szCs w:val="28"/>
        </w:rPr>
        <w:t>:</w:t>
      </w:r>
    </w:p>
    <w:p w:rsidR="0047596C" w:rsidRDefault="0047596C">
      <w:pPr>
        <w:spacing w:before="19" w:line="280" w:lineRule="exact"/>
        <w:rPr>
          <w:sz w:val="28"/>
          <w:szCs w:val="28"/>
        </w:rPr>
      </w:pPr>
    </w:p>
    <w:p w:rsidR="0047596C" w:rsidRDefault="007F4BD5">
      <w:pPr>
        <w:spacing w:line="251" w:lineRule="auto"/>
        <w:ind w:left="100" w:right="71"/>
        <w:rPr>
          <w:sz w:val="24"/>
          <w:szCs w:val="24"/>
        </w:rPr>
      </w:pPr>
      <w:r>
        <w:rPr>
          <w:spacing w:val="1"/>
          <w:w w:val="111"/>
          <w:sz w:val="24"/>
          <w:szCs w:val="24"/>
        </w:rPr>
        <w:t>1</w:t>
      </w:r>
      <w:r>
        <w:rPr>
          <w:w w:val="111"/>
          <w:sz w:val="24"/>
          <w:szCs w:val="24"/>
        </w:rPr>
        <w:t>.</w:t>
      </w:r>
      <w:hyperlink r:id="rId41">
        <w:r>
          <w:rPr>
            <w:color w:val="0462C1"/>
            <w:w w:val="117"/>
            <w:sz w:val="24"/>
            <w:szCs w:val="24"/>
            <w:u w:val="single" w:color="0462C1"/>
          </w:rPr>
          <w:t>http:/</w:t>
        </w:r>
        <w:r>
          <w:rPr>
            <w:color w:val="0462C1"/>
            <w:spacing w:val="1"/>
            <w:w w:val="117"/>
            <w:sz w:val="24"/>
            <w:szCs w:val="24"/>
            <w:u w:val="single" w:color="0462C1"/>
          </w:rPr>
          <w:t>/</w:t>
        </w:r>
        <w:r>
          <w:rPr>
            <w:color w:val="0462C1"/>
            <w:w w:val="107"/>
            <w:sz w:val="24"/>
            <w:szCs w:val="24"/>
            <w:u w:val="single" w:color="0462C1"/>
          </w:rPr>
          <w:t>w</w:t>
        </w:r>
        <w:r>
          <w:rPr>
            <w:color w:val="0462C1"/>
            <w:spacing w:val="-1"/>
            <w:w w:val="107"/>
            <w:sz w:val="24"/>
            <w:szCs w:val="24"/>
            <w:u w:val="single" w:color="0462C1"/>
          </w:rPr>
          <w:t>w</w:t>
        </w:r>
        <w:r>
          <w:rPr>
            <w:color w:val="0462C1"/>
            <w:w w:val="108"/>
            <w:sz w:val="24"/>
            <w:szCs w:val="24"/>
            <w:u w:val="single" w:color="0462C1"/>
          </w:rPr>
          <w:t>w</w:t>
        </w:r>
        <w:r>
          <w:rPr>
            <w:color w:val="0462C1"/>
            <w:spacing w:val="1"/>
            <w:w w:val="108"/>
            <w:sz w:val="24"/>
            <w:szCs w:val="24"/>
            <w:u w:val="single" w:color="0462C1"/>
          </w:rPr>
          <w:t>.</w:t>
        </w:r>
        <w:r>
          <w:rPr>
            <w:color w:val="0462C1"/>
            <w:spacing w:val="1"/>
            <w:w w:val="111"/>
            <w:sz w:val="24"/>
            <w:szCs w:val="24"/>
            <w:u w:val="single" w:color="0462C1"/>
          </w:rPr>
          <w:t>b</w:t>
        </w:r>
        <w:r>
          <w:rPr>
            <w:color w:val="0462C1"/>
            <w:w w:val="114"/>
            <w:sz w:val="24"/>
            <w:szCs w:val="24"/>
            <w:u w:val="single" w:color="0462C1"/>
          </w:rPr>
          <w:t>th.se/</w:t>
        </w:r>
        <w:r>
          <w:rPr>
            <w:color w:val="0462C1"/>
            <w:spacing w:val="-3"/>
            <w:w w:val="114"/>
            <w:sz w:val="24"/>
            <w:szCs w:val="24"/>
            <w:u w:val="single" w:color="0462C1"/>
          </w:rPr>
          <w:t>c</w:t>
        </w:r>
        <w:r>
          <w:rPr>
            <w:color w:val="0462C1"/>
            <w:w w:val="109"/>
            <w:sz w:val="24"/>
            <w:szCs w:val="24"/>
            <w:u w:val="single" w:color="0462C1"/>
          </w:rPr>
          <w:t>om/d</w:t>
        </w:r>
        <w:r>
          <w:rPr>
            <w:color w:val="0462C1"/>
            <w:spacing w:val="1"/>
            <w:w w:val="109"/>
            <w:sz w:val="24"/>
            <w:szCs w:val="24"/>
            <w:u w:val="single" w:color="0462C1"/>
          </w:rPr>
          <w:t>i</w:t>
        </w:r>
        <w:r>
          <w:rPr>
            <w:color w:val="0462C1"/>
            <w:spacing w:val="1"/>
            <w:w w:val="113"/>
            <w:sz w:val="24"/>
            <w:szCs w:val="24"/>
            <w:u w:val="single" w:color="0462C1"/>
          </w:rPr>
          <w:t>l</w:t>
        </w:r>
        <w:r>
          <w:rPr>
            <w:color w:val="0462C1"/>
            <w:w w:val="114"/>
            <w:sz w:val="24"/>
            <w:szCs w:val="24"/>
            <w:u w:val="single" w:color="0462C1"/>
          </w:rPr>
          <w:t>.ns</w:t>
        </w:r>
        <w:r>
          <w:rPr>
            <w:color w:val="0462C1"/>
            <w:spacing w:val="-1"/>
            <w:w w:val="114"/>
            <w:sz w:val="24"/>
            <w:szCs w:val="24"/>
            <w:u w:val="single" w:color="0462C1"/>
          </w:rPr>
          <w:t>f</w:t>
        </w:r>
        <w:r>
          <w:rPr>
            <w:color w:val="0462C1"/>
            <w:w w:val="115"/>
            <w:sz w:val="24"/>
            <w:szCs w:val="24"/>
            <w:u w:val="single" w:color="0462C1"/>
          </w:rPr>
          <w:t>/</w:t>
        </w:r>
        <w:r>
          <w:rPr>
            <w:color w:val="0462C1"/>
            <w:spacing w:val="1"/>
            <w:w w:val="115"/>
            <w:sz w:val="24"/>
            <w:szCs w:val="24"/>
            <w:u w:val="single" w:color="0462C1"/>
          </w:rPr>
          <w:t>a</w:t>
        </w:r>
        <w:r>
          <w:rPr>
            <w:color w:val="0462C1"/>
            <w:w w:val="140"/>
            <w:sz w:val="24"/>
            <w:szCs w:val="24"/>
            <w:u w:val="single" w:color="0462C1"/>
          </w:rPr>
          <w:t>t</w:t>
        </w:r>
        <w:r>
          <w:rPr>
            <w:color w:val="0462C1"/>
            <w:spacing w:val="-2"/>
            <w:w w:val="140"/>
            <w:sz w:val="24"/>
            <w:szCs w:val="24"/>
            <w:u w:val="single" w:color="0462C1"/>
          </w:rPr>
          <w:t>t</w:t>
        </w:r>
        <w:r>
          <w:rPr>
            <w:color w:val="0462C1"/>
            <w:spacing w:val="1"/>
            <w:w w:val="125"/>
            <w:sz w:val="24"/>
            <w:szCs w:val="24"/>
            <w:u w:val="single" w:color="0462C1"/>
          </w:rPr>
          <w:t>a</w:t>
        </w:r>
        <w:r>
          <w:rPr>
            <w:color w:val="0462C1"/>
            <w:spacing w:val="-1"/>
            <w:sz w:val="24"/>
            <w:szCs w:val="24"/>
            <w:u w:val="single" w:color="0462C1"/>
          </w:rPr>
          <w:t>c</w:t>
        </w:r>
        <w:r>
          <w:rPr>
            <w:color w:val="0462C1"/>
            <w:w w:val="119"/>
            <w:sz w:val="24"/>
            <w:szCs w:val="24"/>
            <w:u w:val="single" w:color="0462C1"/>
          </w:rPr>
          <w:t>hment</w:t>
        </w:r>
        <w:r>
          <w:rPr>
            <w:color w:val="0462C1"/>
            <w:spacing w:val="-1"/>
            <w:w w:val="119"/>
            <w:sz w:val="24"/>
            <w:szCs w:val="24"/>
            <w:u w:val="single" w:color="0462C1"/>
          </w:rPr>
          <w:t>s</w:t>
        </w:r>
        <w:r>
          <w:rPr>
            <w:color w:val="0462C1"/>
            <w:w w:val="106"/>
            <w:sz w:val="24"/>
            <w:szCs w:val="24"/>
            <w:u w:val="single" w:color="0462C1"/>
          </w:rPr>
          <w:t>/</w:t>
        </w:r>
        <w:r>
          <w:rPr>
            <w:color w:val="0462C1"/>
            <w:spacing w:val="1"/>
            <w:w w:val="106"/>
            <w:sz w:val="24"/>
            <w:szCs w:val="24"/>
            <w:u w:val="single" w:color="0462C1"/>
          </w:rPr>
          <w:t>i</w:t>
        </w:r>
        <w:r>
          <w:rPr>
            <w:color w:val="0462C1"/>
            <w:spacing w:val="1"/>
            <w:w w:val="113"/>
            <w:sz w:val="24"/>
            <w:szCs w:val="24"/>
            <w:u w:val="single" w:color="0462C1"/>
          </w:rPr>
          <w:t>li</w:t>
        </w:r>
        <w:r>
          <w:rPr>
            <w:color w:val="0462C1"/>
            <w:spacing w:val="-2"/>
            <w:w w:val="112"/>
            <w:sz w:val="24"/>
            <w:szCs w:val="24"/>
            <w:u w:val="single" w:color="0462C1"/>
          </w:rPr>
          <w:t>e</w:t>
        </w:r>
        <w:r>
          <w:rPr>
            <w:color w:val="0462C1"/>
            <w:spacing w:val="1"/>
            <w:w w:val="111"/>
            <w:sz w:val="24"/>
            <w:szCs w:val="24"/>
            <w:u w:val="single" w:color="0462C1"/>
          </w:rPr>
          <w:t>2</w:t>
        </w:r>
        <w:r>
          <w:rPr>
            <w:color w:val="0462C1"/>
            <w:spacing w:val="-1"/>
            <w:w w:val="111"/>
            <w:sz w:val="24"/>
            <w:szCs w:val="24"/>
            <w:u w:val="single" w:color="0462C1"/>
          </w:rPr>
          <w:t>0</w:t>
        </w:r>
        <w:r>
          <w:rPr>
            <w:color w:val="0462C1"/>
            <w:spacing w:val="1"/>
            <w:w w:val="111"/>
            <w:sz w:val="24"/>
            <w:szCs w:val="24"/>
            <w:u w:val="single" w:color="0462C1"/>
          </w:rPr>
          <w:t>10</w:t>
        </w:r>
        <w:r>
          <w:rPr>
            <w:color w:val="0462C1"/>
            <w:w w:val="120"/>
            <w:sz w:val="24"/>
            <w:szCs w:val="24"/>
            <w:u w:val="single" w:color="0462C1"/>
          </w:rPr>
          <w:t>un</w:t>
        </w:r>
        <w:r>
          <w:rPr>
            <w:color w:val="0462C1"/>
            <w:spacing w:val="1"/>
            <w:w w:val="120"/>
            <w:sz w:val="24"/>
            <w:szCs w:val="24"/>
            <w:u w:val="single" w:color="0462C1"/>
          </w:rPr>
          <w:t>i</w:t>
        </w:r>
        <w:r>
          <w:rPr>
            <w:color w:val="0462C1"/>
            <w:spacing w:val="-1"/>
            <w:sz w:val="24"/>
            <w:szCs w:val="24"/>
            <w:u w:val="single" w:color="0462C1"/>
          </w:rPr>
          <w:t>c</w:t>
        </w:r>
        <w:r>
          <w:rPr>
            <w:color w:val="0462C1"/>
            <w:spacing w:val="1"/>
            <w:w w:val="125"/>
            <w:sz w:val="24"/>
            <w:szCs w:val="24"/>
            <w:u w:val="single" w:color="0462C1"/>
          </w:rPr>
          <w:t>a</w:t>
        </w:r>
        <w:r>
          <w:rPr>
            <w:color w:val="0462C1"/>
            <w:w w:val="112"/>
            <w:sz w:val="24"/>
            <w:szCs w:val="24"/>
            <w:u w:val="single" w:color="0462C1"/>
          </w:rPr>
          <w:t>st_qo</w:t>
        </w:r>
        <w:r>
          <w:rPr>
            <w:color w:val="0462C1"/>
            <w:spacing w:val="-3"/>
            <w:w w:val="112"/>
            <w:sz w:val="24"/>
            <w:szCs w:val="24"/>
            <w:u w:val="single" w:color="0462C1"/>
          </w:rPr>
          <w:t>s</w:t>
        </w:r>
        <w:r>
          <w:rPr>
            <w:color w:val="0462C1"/>
            <w:w w:val="113"/>
            <w:sz w:val="24"/>
            <w:szCs w:val="24"/>
            <w:u w:val="single" w:color="0462C1"/>
          </w:rPr>
          <w:t>_</w:t>
        </w:r>
        <w:r>
          <w:rPr>
            <w:color w:val="0462C1"/>
            <w:spacing w:val="-1"/>
            <w:w w:val="113"/>
            <w:sz w:val="24"/>
            <w:szCs w:val="24"/>
            <w:u w:val="single" w:color="0462C1"/>
          </w:rPr>
          <w:t>r</w:t>
        </w:r>
        <w:r>
          <w:rPr>
            <w:color w:val="0462C1"/>
            <w:w w:val="116"/>
            <w:sz w:val="24"/>
            <w:szCs w:val="24"/>
            <w:u w:val="single" w:color="0462C1"/>
          </w:rPr>
          <w:t>out</w:t>
        </w:r>
        <w:r>
          <w:rPr>
            <w:color w:val="0462C1"/>
            <w:spacing w:val="1"/>
            <w:w w:val="116"/>
            <w:sz w:val="24"/>
            <w:szCs w:val="24"/>
            <w:u w:val="single" w:color="0462C1"/>
          </w:rPr>
          <w:t>i</w:t>
        </w:r>
        <w:r>
          <w:rPr>
            <w:color w:val="0462C1"/>
            <w:w w:val="110"/>
            <w:sz w:val="24"/>
            <w:szCs w:val="24"/>
            <w:u w:val="single" w:color="0462C1"/>
          </w:rPr>
          <w:t>ng_</w:t>
        </w:r>
        <w:r>
          <w:rPr>
            <w:color w:val="0462C1"/>
            <w:spacing w:val="1"/>
            <w:w w:val="110"/>
            <w:sz w:val="24"/>
            <w:szCs w:val="24"/>
            <w:u w:val="single" w:color="0462C1"/>
          </w:rPr>
          <w:t>i</w:t>
        </w:r>
        <w:r>
          <w:rPr>
            <w:color w:val="0462C1"/>
            <w:w w:val="111"/>
            <w:sz w:val="24"/>
            <w:szCs w:val="24"/>
            <w:u w:val="single" w:color="0462C1"/>
          </w:rPr>
          <w:t>n_over</w:t>
        </w:r>
      </w:hyperlink>
      <w:r>
        <w:rPr>
          <w:color w:val="0462C1"/>
          <w:w w:val="111"/>
          <w:sz w:val="24"/>
          <w:szCs w:val="24"/>
        </w:rPr>
        <w:t xml:space="preserve"> </w:t>
      </w:r>
      <w:hyperlink r:id="rId42">
        <w:r>
          <w:rPr>
            <w:color w:val="0462C1"/>
            <w:spacing w:val="1"/>
            <w:w w:val="113"/>
            <w:sz w:val="24"/>
            <w:szCs w:val="24"/>
            <w:u w:val="single" w:color="0462C1"/>
          </w:rPr>
          <w:t>l</w:t>
        </w:r>
        <w:r>
          <w:rPr>
            <w:color w:val="0462C1"/>
            <w:spacing w:val="1"/>
            <w:w w:val="125"/>
            <w:sz w:val="24"/>
            <w:szCs w:val="24"/>
            <w:u w:val="single" w:color="0462C1"/>
          </w:rPr>
          <w:t>a</w:t>
        </w:r>
        <w:r>
          <w:rPr>
            <w:color w:val="0462C1"/>
            <w:w w:val="107"/>
            <w:sz w:val="24"/>
            <w:szCs w:val="24"/>
            <w:u w:val="single" w:color="0462C1"/>
          </w:rPr>
          <w:t>y</w:t>
        </w:r>
        <w:r>
          <w:rPr>
            <w:color w:val="0462C1"/>
            <w:w w:val="114"/>
            <w:sz w:val="24"/>
            <w:szCs w:val="24"/>
            <w:u w:val="single" w:color="0462C1"/>
          </w:rPr>
          <w:t>_networ</w:t>
        </w:r>
        <w:r>
          <w:rPr>
            <w:color w:val="0462C1"/>
            <w:spacing w:val="-1"/>
            <w:w w:val="114"/>
            <w:sz w:val="24"/>
            <w:szCs w:val="24"/>
            <w:u w:val="single" w:color="0462C1"/>
          </w:rPr>
          <w:t>k</w:t>
        </w:r>
        <w:r>
          <w:rPr>
            <w:color w:val="0462C1"/>
            <w:w w:val="110"/>
            <w:sz w:val="24"/>
            <w:szCs w:val="24"/>
            <w:u w:val="single" w:color="0462C1"/>
          </w:rPr>
          <w:t>s_</w:t>
        </w:r>
        <w:r>
          <w:rPr>
            <w:color w:val="0462C1"/>
            <w:spacing w:val="-2"/>
            <w:w w:val="110"/>
            <w:sz w:val="24"/>
            <w:szCs w:val="24"/>
            <w:u w:val="single" w:color="0462C1"/>
          </w:rPr>
          <w:t>p</w:t>
        </w:r>
        <w:r>
          <w:rPr>
            <w:color w:val="0462C1"/>
            <w:spacing w:val="-1"/>
            <w:w w:val="114"/>
            <w:sz w:val="24"/>
            <w:szCs w:val="24"/>
            <w:u w:val="single" w:color="0462C1"/>
          </w:rPr>
          <w:t>d</w:t>
        </w:r>
        <w:r>
          <w:rPr>
            <w:color w:val="0462C1"/>
            <w:w w:val="105"/>
            <w:sz w:val="24"/>
            <w:szCs w:val="24"/>
            <w:u w:val="single" w:color="0462C1"/>
          </w:rPr>
          <w:t>f/$</w:t>
        </w:r>
        <w:r>
          <w:rPr>
            <w:color w:val="0462C1"/>
            <w:w w:val="109"/>
            <w:sz w:val="24"/>
            <w:szCs w:val="24"/>
            <w:u w:val="single" w:color="0462C1"/>
          </w:rPr>
          <w:t>fil</w:t>
        </w:r>
        <w:r>
          <w:rPr>
            <w:color w:val="0462C1"/>
            <w:spacing w:val="-1"/>
            <w:w w:val="109"/>
            <w:sz w:val="24"/>
            <w:szCs w:val="24"/>
            <w:u w:val="single" w:color="0462C1"/>
          </w:rPr>
          <w:t>e</w:t>
        </w:r>
        <w:r>
          <w:rPr>
            <w:color w:val="0462C1"/>
            <w:w w:val="106"/>
            <w:sz w:val="24"/>
            <w:szCs w:val="24"/>
            <w:u w:val="single" w:color="0462C1"/>
          </w:rPr>
          <w:t>/</w:t>
        </w:r>
        <w:r>
          <w:rPr>
            <w:color w:val="0462C1"/>
            <w:spacing w:val="1"/>
            <w:w w:val="106"/>
            <w:sz w:val="24"/>
            <w:szCs w:val="24"/>
            <w:u w:val="single" w:color="0462C1"/>
          </w:rPr>
          <w:t>i</w:t>
        </w:r>
        <w:r>
          <w:rPr>
            <w:color w:val="0462C1"/>
            <w:spacing w:val="-1"/>
            <w:w w:val="113"/>
            <w:sz w:val="24"/>
            <w:szCs w:val="24"/>
            <w:u w:val="single" w:color="0462C1"/>
          </w:rPr>
          <w:t>l</w:t>
        </w:r>
        <w:r>
          <w:rPr>
            <w:color w:val="0462C1"/>
            <w:spacing w:val="1"/>
            <w:w w:val="113"/>
            <w:sz w:val="24"/>
            <w:szCs w:val="24"/>
            <w:u w:val="single" w:color="0462C1"/>
          </w:rPr>
          <w:t>i</w:t>
        </w:r>
        <w:r>
          <w:rPr>
            <w:color w:val="0462C1"/>
            <w:w w:val="111"/>
            <w:sz w:val="24"/>
            <w:szCs w:val="24"/>
            <w:u w:val="single" w:color="0462C1"/>
          </w:rPr>
          <w:t>e</w:t>
        </w:r>
        <w:r>
          <w:rPr>
            <w:color w:val="0462C1"/>
            <w:spacing w:val="1"/>
            <w:w w:val="111"/>
            <w:sz w:val="24"/>
            <w:szCs w:val="24"/>
            <w:u w:val="single" w:color="0462C1"/>
          </w:rPr>
          <w:t>2</w:t>
        </w:r>
        <w:r>
          <w:rPr>
            <w:color w:val="0462C1"/>
            <w:spacing w:val="-1"/>
            <w:w w:val="111"/>
            <w:sz w:val="24"/>
            <w:szCs w:val="24"/>
            <w:u w:val="single" w:color="0462C1"/>
          </w:rPr>
          <w:t>0</w:t>
        </w:r>
        <w:r>
          <w:rPr>
            <w:color w:val="0462C1"/>
            <w:spacing w:val="1"/>
            <w:w w:val="111"/>
            <w:sz w:val="24"/>
            <w:szCs w:val="24"/>
            <w:u w:val="single" w:color="0462C1"/>
          </w:rPr>
          <w:t>10</w:t>
        </w:r>
        <w:r>
          <w:rPr>
            <w:color w:val="0462C1"/>
            <w:w w:val="122"/>
            <w:sz w:val="24"/>
            <w:szCs w:val="24"/>
            <w:u w:val="single" w:color="0462C1"/>
          </w:rPr>
          <w:t>u</w:t>
        </w:r>
        <w:r>
          <w:rPr>
            <w:color w:val="0462C1"/>
            <w:spacing w:val="-3"/>
            <w:w w:val="122"/>
            <w:sz w:val="24"/>
            <w:szCs w:val="24"/>
            <w:u w:val="single" w:color="0462C1"/>
          </w:rPr>
          <w:t>n</w:t>
        </w:r>
        <w:r>
          <w:rPr>
            <w:color w:val="0462C1"/>
            <w:spacing w:val="1"/>
            <w:w w:val="113"/>
            <w:sz w:val="24"/>
            <w:szCs w:val="24"/>
            <w:u w:val="single" w:color="0462C1"/>
          </w:rPr>
          <w:t>i</w:t>
        </w:r>
        <w:r>
          <w:rPr>
            <w:color w:val="0462C1"/>
            <w:spacing w:val="-1"/>
            <w:sz w:val="24"/>
            <w:szCs w:val="24"/>
            <w:u w:val="single" w:color="0462C1"/>
          </w:rPr>
          <w:t>c</w:t>
        </w:r>
        <w:r>
          <w:rPr>
            <w:color w:val="0462C1"/>
            <w:spacing w:val="1"/>
            <w:w w:val="125"/>
            <w:sz w:val="24"/>
            <w:szCs w:val="24"/>
            <w:u w:val="single" w:color="0462C1"/>
          </w:rPr>
          <w:t>a</w:t>
        </w:r>
        <w:r>
          <w:rPr>
            <w:color w:val="0462C1"/>
            <w:w w:val="112"/>
            <w:sz w:val="24"/>
            <w:szCs w:val="24"/>
            <w:u w:val="single" w:color="0462C1"/>
          </w:rPr>
          <w:t>st_qos_</w:t>
        </w:r>
        <w:r>
          <w:rPr>
            <w:color w:val="0462C1"/>
            <w:spacing w:val="-1"/>
            <w:w w:val="112"/>
            <w:sz w:val="24"/>
            <w:szCs w:val="24"/>
            <w:u w:val="single" w:color="0462C1"/>
          </w:rPr>
          <w:t>r</w:t>
        </w:r>
        <w:r>
          <w:rPr>
            <w:color w:val="0462C1"/>
            <w:w w:val="116"/>
            <w:sz w:val="24"/>
            <w:szCs w:val="24"/>
            <w:u w:val="single" w:color="0462C1"/>
          </w:rPr>
          <w:t>out</w:t>
        </w:r>
        <w:r>
          <w:rPr>
            <w:color w:val="0462C1"/>
            <w:spacing w:val="1"/>
            <w:w w:val="116"/>
            <w:sz w:val="24"/>
            <w:szCs w:val="24"/>
            <w:u w:val="single" w:color="0462C1"/>
          </w:rPr>
          <w:t>i</w:t>
        </w:r>
        <w:r>
          <w:rPr>
            <w:color w:val="0462C1"/>
            <w:w w:val="110"/>
            <w:sz w:val="24"/>
            <w:szCs w:val="24"/>
            <w:u w:val="single" w:color="0462C1"/>
          </w:rPr>
          <w:t>ng_</w:t>
        </w:r>
        <w:r>
          <w:rPr>
            <w:color w:val="0462C1"/>
            <w:spacing w:val="1"/>
            <w:w w:val="110"/>
            <w:sz w:val="24"/>
            <w:szCs w:val="24"/>
            <w:u w:val="single" w:color="0462C1"/>
          </w:rPr>
          <w:t>i</w:t>
        </w:r>
        <w:r>
          <w:rPr>
            <w:color w:val="0462C1"/>
            <w:w w:val="111"/>
            <w:sz w:val="24"/>
            <w:szCs w:val="24"/>
            <w:u w:val="single" w:color="0462C1"/>
          </w:rPr>
          <w:t>n_over</w:t>
        </w:r>
        <w:r>
          <w:rPr>
            <w:color w:val="0462C1"/>
            <w:spacing w:val="1"/>
            <w:w w:val="111"/>
            <w:sz w:val="24"/>
            <w:szCs w:val="24"/>
            <w:u w:val="single" w:color="0462C1"/>
          </w:rPr>
          <w:t>l</w:t>
        </w:r>
        <w:r>
          <w:rPr>
            <w:color w:val="0462C1"/>
            <w:spacing w:val="-1"/>
            <w:w w:val="125"/>
            <w:sz w:val="24"/>
            <w:szCs w:val="24"/>
            <w:u w:val="single" w:color="0462C1"/>
          </w:rPr>
          <w:t>a</w:t>
        </w:r>
        <w:r>
          <w:rPr>
            <w:color w:val="0462C1"/>
            <w:w w:val="107"/>
            <w:sz w:val="24"/>
            <w:szCs w:val="24"/>
            <w:u w:val="single" w:color="0462C1"/>
          </w:rPr>
          <w:t>y</w:t>
        </w:r>
        <w:r>
          <w:rPr>
            <w:color w:val="0462C1"/>
            <w:spacing w:val="-2"/>
            <w:sz w:val="24"/>
            <w:szCs w:val="24"/>
            <w:u w:val="single" w:color="0462C1"/>
          </w:rPr>
          <w:t>_</w:t>
        </w:r>
        <w:r>
          <w:rPr>
            <w:color w:val="0462C1"/>
            <w:w w:val="116"/>
            <w:sz w:val="24"/>
            <w:szCs w:val="24"/>
            <w:u w:val="single" w:color="0462C1"/>
          </w:rPr>
          <w:t>networ</w:t>
        </w:r>
        <w:r>
          <w:rPr>
            <w:color w:val="0462C1"/>
            <w:spacing w:val="-1"/>
            <w:w w:val="116"/>
            <w:sz w:val="24"/>
            <w:szCs w:val="24"/>
            <w:u w:val="single" w:color="0462C1"/>
          </w:rPr>
          <w:t>k</w:t>
        </w:r>
        <w:r>
          <w:rPr>
            <w:color w:val="0462C1"/>
            <w:w w:val="115"/>
            <w:sz w:val="24"/>
            <w:szCs w:val="24"/>
            <w:u w:val="single" w:color="0462C1"/>
          </w:rPr>
          <w:t>s.</w:t>
        </w:r>
        <w:r>
          <w:rPr>
            <w:color w:val="0462C1"/>
            <w:spacing w:val="-1"/>
            <w:w w:val="115"/>
            <w:sz w:val="24"/>
            <w:szCs w:val="24"/>
            <w:u w:val="single" w:color="0462C1"/>
          </w:rPr>
          <w:t>p</w:t>
        </w:r>
        <w:r>
          <w:rPr>
            <w:color w:val="0462C1"/>
            <w:spacing w:val="1"/>
            <w:w w:val="114"/>
            <w:sz w:val="24"/>
            <w:szCs w:val="24"/>
            <w:u w:val="single" w:color="0462C1"/>
          </w:rPr>
          <w:t>d</w:t>
        </w:r>
        <w:r>
          <w:rPr>
            <w:color w:val="0462C1"/>
            <w:sz w:val="24"/>
            <w:szCs w:val="24"/>
            <w:u w:val="single" w:color="0462C1"/>
          </w:rPr>
          <w:t>f</w:t>
        </w:r>
      </w:hyperlink>
    </w:p>
    <w:p w:rsidR="0047596C" w:rsidRDefault="0047596C">
      <w:pPr>
        <w:spacing w:before="17" w:line="240" w:lineRule="exact"/>
        <w:rPr>
          <w:sz w:val="24"/>
          <w:szCs w:val="24"/>
        </w:rPr>
      </w:pPr>
    </w:p>
    <w:p w:rsidR="0047596C" w:rsidRPr="00216CC5" w:rsidRDefault="007F4BD5" w:rsidP="00216CC5">
      <w:pPr>
        <w:spacing w:before="32" w:line="250" w:lineRule="auto"/>
        <w:ind w:left="100" w:right="1249" w:firstLine="67"/>
        <w:rPr>
          <w:sz w:val="24"/>
          <w:szCs w:val="24"/>
        </w:rPr>
      </w:pPr>
      <w:r>
        <w:rPr>
          <w:spacing w:val="1"/>
          <w:sz w:val="24"/>
          <w:szCs w:val="24"/>
        </w:rPr>
        <w:t>2</w:t>
      </w:r>
      <w:r>
        <w:rPr>
          <w:sz w:val="24"/>
          <w:szCs w:val="24"/>
        </w:rPr>
        <w:t>.</w:t>
      </w:r>
      <w:r>
        <w:rPr>
          <w:spacing w:val="17"/>
          <w:sz w:val="24"/>
          <w:szCs w:val="24"/>
        </w:rPr>
        <w:t xml:space="preserve"> </w:t>
      </w:r>
      <w:r>
        <w:rPr>
          <w:color w:val="0462C1"/>
          <w:spacing w:val="-50"/>
          <w:sz w:val="24"/>
          <w:szCs w:val="24"/>
        </w:rPr>
        <w:t xml:space="preserve"> </w:t>
      </w:r>
      <w:hyperlink r:id="rId43">
        <w:r>
          <w:rPr>
            <w:color w:val="0462C1"/>
            <w:sz w:val="24"/>
            <w:szCs w:val="24"/>
            <w:u w:val="single" w:color="0462C1"/>
          </w:rPr>
          <w:t>http:/</w:t>
        </w:r>
        <w:r>
          <w:rPr>
            <w:color w:val="0462C1"/>
            <w:spacing w:val="-2"/>
            <w:sz w:val="24"/>
            <w:szCs w:val="24"/>
            <w:u w:val="single" w:color="0462C1"/>
          </w:rPr>
          <w:t>/</w:t>
        </w:r>
        <w:r>
          <w:rPr>
            <w:color w:val="0462C1"/>
            <w:w w:val="107"/>
            <w:sz w:val="24"/>
            <w:szCs w:val="24"/>
            <w:u w:val="single" w:color="0462C1"/>
          </w:rPr>
          <w:t>w</w:t>
        </w:r>
        <w:r>
          <w:rPr>
            <w:color w:val="0462C1"/>
            <w:spacing w:val="1"/>
            <w:w w:val="107"/>
            <w:sz w:val="24"/>
            <w:szCs w:val="24"/>
            <w:u w:val="single" w:color="0462C1"/>
          </w:rPr>
          <w:t>w</w:t>
        </w:r>
        <w:r>
          <w:rPr>
            <w:color w:val="0462C1"/>
            <w:w w:val="108"/>
            <w:sz w:val="24"/>
            <w:szCs w:val="24"/>
            <w:u w:val="single" w:color="0462C1"/>
          </w:rPr>
          <w:t>w</w:t>
        </w:r>
        <w:r>
          <w:rPr>
            <w:color w:val="0462C1"/>
            <w:spacing w:val="1"/>
            <w:w w:val="108"/>
            <w:sz w:val="24"/>
            <w:szCs w:val="24"/>
            <w:u w:val="single" w:color="0462C1"/>
          </w:rPr>
          <w:t>.</w:t>
        </w:r>
        <w:r>
          <w:rPr>
            <w:color w:val="0462C1"/>
            <w:spacing w:val="-1"/>
            <w:w w:val="114"/>
            <w:sz w:val="24"/>
            <w:szCs w:val="24"/>
            <w:u w:val="single" w:color="0462C1"/>
          </w:rPr>
          <w:t>d</w:t>
        </w:r>
        <w:r>
          <w:rPr>
            <w:color w:val="0462C1"/>
            <w:w w:val="110"/>
            <w:sz w:val="24"/>
            <w:szCs w:val="24"/>
            <w:u w:val="single" w:color="0462C1"/>
          </w:rPr>
          <w:t>own</w:t>
        </w:r>
        <w:r>
          <w:rPr>
            <w:color w:val="0462C1"/>
            <w:spacing w:val="1"/>
            <w:w w:val="110"/>
            <w:sz w:val="24"/>
            <w:szCs w:val="24"/>
            <w:u w:val="single" w:color="0462C1"/>
          </w:rPr>
          <w:t>l</w:t>
        </w:r>
        <w:r>
          <w:rPr>
            <w:color w:val="0462C1"/>
            <w:spacing w:val="-2"/>
            <w:sz w:val="24"/>
            <w:szCs w:val="24"/>
            <w:u w:val="single" w:color="0462C1"/>
          </w:rPr>
          <w:t>o</w:t>
        </w:r>
        <w:r>
          <w:rPr>
            <w:color w:val="0462C1"/>
            <w:spacing w:val="1"/>
            <w:w w:val="125"/>
            <w:sz w:val="24"/>
            <w:szCs w:val="24"/>
            <w:u w:val="single" w:color="0462C1"/>
          </w:rPr>
          <w:t>a</w:t>
        </w:r>
        <w:r>
          <w:rPr>
            <w:color w:val="0462C1"/>
            <w:spacing w:val="-1"/>
            <w:w w:val="114"/>
            <w:sz w:val="24"/>
            <w:szCs w:val="24"/>
            <w:u w:val="single" w:color="0462C1"/>
          </w:rPr>
          <w:t>d</w:t>
        </w:r>
        <w:r>
          <w:rPr>
            <w:color w:val="0462C1"/>
            <w:spacing w:val="1"/>
            <w:w w:val="111"/>
            <w:sz w:val="24"/>
            <w:szCs w:val="24"/>
            <w:u w:val="single" w:color="0462C1"/>
          </w:rPr>
          <w:t>4</w:t>
        </w:r>
        <w:r>
          <w:rPr>
            <w:color w:val="0462C1"/>
            <w:spacing w:val="-1"/>
            <w:w w:val="133"/>
            <w:sz w:val="24"/>
            <w:szCs w:val="24"/>
            <w:u w:val="single" w:color="0462C1"/>
          </w:rPr>
          <w:t>r</w:t>
        </w:r>
        <w:r>
          <w:rPr>
            <w:color w:val="0462C1"/>
            <w:w w:val="114"/>
            <w:sz w:val="24"/>
            <w:szCs w:val="24"/>
            <w:u w:val="single" w:color="0462C1"/>
          </w:rPr>
          <w:t>efe</w:t>
        </w:r>
        <w:r>
          <w:rPr>
            <w:color w:val="0462C1"/>
            <w:spacing w:val="-2"/>
            <w:w w:val="114"/>
            <w:sz w:val="24"/>
            <w:szCs w:val="24"/>
            <w:u w:val="single" w:color="0462C1"/>
          </w:rPr>
          <w:t>r</w:t>
        </w:r>
        <w:r>
          <w:rPr>
            <w:color w:val="0462C1"/>
            <w:w w:val="112"/>
            <w:sz w:val="24"/>
            <w:szCs w:val="24"/>
            <w:u w:val="single" w:color="0462C1"/>
          </w:rPr>
          <w:t>en</w:t>
        </w:r>
        <w:r>
          <w:rPr>
            <w:color w:val="0462C1"/>
            <w:spacing w:val="-1"/>
            <w:w w:val="112"/>
            <w:sz w:val="24"/>
            <w:szCs w:val="24"/>
            <w:u w:val="single" w:color="0462C1"/>
          </w:rPr>
          <w:t>c</w:t>
        </w:r>
        <w:r>
          <w:rPr>
            <w:color w:val="0462C1"/>
            <w:w w:val="111"/>
            <w:sz w:val="24"/>
            <w:szCs w:val="24"/>
            <w:u w:val="single" w:color="0462C1"/>
          </w:rPr>
          <w:t>e</w:t>
        </w:r>
        <w:r>
          <w:rPr>
            <w:color w:val="0462C1"/>
            <w:spacing w:val="1"/>
            <w:w w:val="111"/>
            <w:sz w:val="24"/>
            <w:szCs w:val="24"/>
            <w:u w:val="single" w:color="0462C1"/>
          </w:rPr>
          <w:t>b</w:t>
        </w:r>
        <w:r>
          <w:rPr>
            <w:color w:val="0462C1"/>
            <w:w w:val="105"/>
            <w:sz w:val="24"/>
            <w:szCs w:val="24"/>
            <w:u w:val="single" w:color="0462C1"/>
          </w:rPr>
          <w:t>ook.</w:t>
        </w:r>
        <w:r>
          <w:rPr>
            <w:color w:val="0462C1"/>
            <w:spacing w:val="-1"/>
            <w:w w:val="105"/>
            <w:sz w:val="24"/>
            <w:szCs w:val="24"/>
            <w:u w:val="single" w:color="0462C1"/>
          </w:rPr>
          <w:t>c</w:t>
        </w:r>
        <w:r>
          <w:rPr>
            <w:color w:val="0462C1"/>
            <w:w w:val="108"/>
            <w:sz w:val="24"/>
            <w:szCs w:val="24"/>
            <w:u w:val="single" w:color="0462C1"/>
          </w:rPr>
          <w:t>o</w:t>
        </w:r>
        <w:r>
          <w:rPr>
            <w:color w:val="0462C1"/>
            <w:spacing w:val="2"/>
            <w:w w:val="108"/>
            <w:sz w:val="24"/>
            <w:szCs w:val="24"/>
            <w:u w:val="single" w:color="0462C1"/>
          </w:rPr>
          <w:t>m</w:t>
        </w:r>
        <w:r>
          <w:rPr>
            <w:color w:val="0462C1"/>
            <w:w w:val="103"/>
            <w:sz w:val="24"/>
            <w:szCs w:val="24"/>
            <w:u w:val="single" w:color="0462C1"/>
          </w:rPr>
          <w:t>/</w:t>
        </w:r>
        <w:r>
          <w:rPr>
            <w:color w:val="0462C1"/>
            <w:spacing w:val="1"/>
            <w:w w:val="103"/>
            <w:sz w:val="24"/>
            <w:szCs w:val="24"/>
            <w:u w:val="single" w:color="0462C1"/>
          </w:rPr>
          <w:t>j</w:t>
        </w:r>
        <w:r>
          <w:rPr>
            <w:color w:val="0462C1"/>
            <w:w w:val="116"/>
            <w:sz w:val="24"/>
            <w:szCs w:val="24"/>
            <w:u w:val="single" w:color="0462C1"/>
          </w:rPr>
          <w:t>ou</w:t>
        </w:r>
        <w:r>
          <w:rPr>
            <w:color w:val="0462C1"/>
            <w:spacing w:val="-1"/>
            <w:w w:val="116"/>
            <w:sz w:val="24"/>
            <w:szCs w:val="24"/>
            <w:u w:val="single" w:color="0462C1"/>
          </w:rPr>
          <w:t>r</w:t>
        </w:r>
        <w:r>
          <w:rPr>
            <w:color w:val="0462C1"/>
            <w:w w:val="123"/>
            <w:sz w:val="24"/>
            <w:szCs w:val="24"/>
            <w:u w:val="single" w:color="0462C1"/>
          </w:rPr>
          <w:t>na</w:t>
        </w:r>
        <w:r>
          <w:rPr>
            <w:color w:val="0462C1"/>
            <w:spacing w:val="1"/>
            <w:w w:val="113"/>
            <w:sz w:val="24"/>
            <w:szCs w:val="24"/>
            <w:u w:val="single" w:color="0462C1"/>
          </w:rPr>
          <w:t>l</w:t>
        </w:r>
        <w:r>
          <w:rPr>
            <w:color w:val="0462C1"/>
            <w:w w:val="111"/>
            <w:sz w:val="24"/>
            <w:szCs w:val="24"/>
            <w:u w:val="single" w:color="0462C1"/>
          </w:rPr>
          <w:t>s/over</w:t>
        </w:r>
        <w:r>
          <w:rPr>
            <w:color w:val="0462C1"/>
            <w:spacing w:val="-2"/>
            <w:w w:val="111"/>
            <w:sz w:val="24"/>
            <w:szCs w:val="24"/>
            <w:u w:val="single" w:color="0462C1"/>
          </w:rPr>
          <w:t>l</w:t>
        </w:r>
        <w:r>
          <w:rPr>
            <w:color w:val="0462C1"/>
            <w:spacing w:val="1"/>
            <w:w w:val="125"/>
            <w:sz w:val="24"/>
            <w:szCs w:val="24"/>
            <w:u w:val="single" w:color="0462C1"/>
          </w:rPr>
          <w:t>a</w:t>
        </w:r>
        <w:r>
          <w:rPr>
            <w:color w:val="0462C1"/>
            <w:w w:val="107"/>
            <w:sz w:val="24"/>
            <w:szCs w:val="24"/>
            <w:u w:val="single" w:color="0462C1"/>
          </w:rPr>
          <w:t>y</w:t>
        </w:r>
        <w:r>
          <w:rPr>
            <w:color w:val="0462C1"/>
            <w:w w:val="117"/>
            <w:sz w:val="24"/>
            <w:szCs w:val="24"/>
            <w:u w:val="single" w:color="0462C1"/>
          </w:rPr>
          <w:t>net</w:t>
        </w:r>
        <w:r>
          <w:rPr>
            <w:color w:val="0462C1"/>
            <w:spacing w:val="-2"/>
            <w:w w:val="117"/>
            <w:sz w:val="24"/>
            <w:szCs w:val="24"/>
            <w:u w:val="single" w:color="0462C1"/>
          </w:rPr>
          <w:t>w</w:t>
        </w:r>
        <w:r>
          <w:rPr>
            <w:color w:val="0462C1"/>
            <w:w w:val="113"/>
            <w:sz w:val="24"/>
            <w:szCs w:val="24"/>
            <w:u w:val="single" w:color="0462C1"/>
          </w:rPr>
          <w:t>o</w:t>
        </w:r>
        <w:r>
          <w:rPr>
            <w:color w:val="0462C1"/>
            <w:spacing w:val="-1"/>
            <w:w w:val="113"/>
            <w:sz w:val="24"/>
            <w:szCs w:val="24"/>
            <w:u w:val="single" w:color="0462C1"/>
          </w:rPr>
          <w:t>r</w:t>
        </w:r>
        <w:r>
          <w:rPr>
            <w:color w:val="0462C1"/>
            <w:w w:val="118"/>
            <w:sz w:val="24"/>
            <w:szCs w:val="24"/>
            <w:u w:val="single" w:color="0462C1"/>
          </w:rPr>
          <w:t>k</w:t>
        </w:r>
        <w:r>
          <w:rPr>
            <w:color w:val="0462C1"/>
            <w:spacing w:val="3"/>
            <w:w w:val="118"/>
            <w:sz w:val="24"/>
            <w:szCs w:val="24"/>
            <w:u w:val="single" w:color="0462C1"/>
          </w:rPr>
          <w:t>s</w:t>
        </w:r>
        <w:r>
          <w:rPr>
            <w:color w:val="0462C1"/>
            <w:sz w:val="24"/>
            <w:szCs w:val="24"/>
            <w:u w:val="single" w:color="0462C1"/>
          </w:rPr>
          <w:t>-</w:t>
        </w:r>
      </w:hyperlink>
      <w:r>
        <w:rPr>
          <w:color w:val="0462C1"/>
          <w:sz w:val="24"/>
          <w:szCs w:val="24"/>
        </w:rPr>
        <w:t xml:space="preserve"> </w:t>
      </w:r>
      <w:r>
        <w:rPr>
          <w:color w:val="0462C1"/>
          <w:w w:val="112"/>
          <w:sz w:val="24"/>
          <w:szCs w:val="24"/>
          <w:u w:val="single" w:color="0462C1"/>
        </w:rPr>
        <w:t>mon</w:t>
      </w:r>
      <w:r>
        <w:rPr>
          <w:color w:val="0462C1"/>
          <w:spacing w:val="1"/>
          <w:w w:val="112"/>
          <w:sz w:val="24"/>
          <w:szCs w:val="24"/>
          <w:u w:val="single" w:color="0462C1"/>
        </w:rPr>
        <w:t>i</w:t>
      </w:r>
      <w:r>
        <w:rPr>
          <w:color w:val="0462C1"/>
          <w:w w:val="120"/>
          <w:sz w:val="24"/>
          <w:szCs w:val="24"/>
          <w:u w:val="single" w:color="0462C1"/>
        </w:rPr>
        <w:t>to</w:t>
      </w:r>
      <w:r>
        <w:rPr>
          <w:color w:val="0462C1"/>
          <w:spacing w:val="-1"/>
          <w:w w:val="120"/>
          <w:sz w:val="24"/>
          <w:szCs w:val="24"/>
          <w:u w:val="single" w:color="0462C1"/>
        </w:rPr>
        <w:t>r</w:t>
      </w:r>
      <w:r>
        <w:rPr>
          <w:color w:val="0462C1"/>
          <w:spacing w:val="1"/>
          <w:w w:val="113"/>
          <w:sz w:val="24"/>
          <w:szCs w:val="24"/>
          <w:u w:val="single" w:color="0462C1"/>
        </w:rPr>
        <w:t>i</w:t>
      </w:r>
      <w:r>
        <w:rPr>
          <w:color w:val="0462C1"/>
          <w:w w:val="114"/>
          <w:sz w:val="24"/>
          <w:szCs w:val="24"/>
          <w:u w:val="single" w:color="0462C1"/>
        </w:rPr>
        <w:t>ng</w:t>
      </w:r>
    </w:p>
    <w:p w:rsidR="0047596C" w:rsidRDefault="0047596C">
      <w:pPr>
        <w:spacing w:before="40"/>
        <w:ind w:left="100"/>
        <w:rPr>
          <w:sz w:val="18"/>
          <w:szCs w:val="18"/>
        </w:rPr>
      </w:pPr>
    </w:p>
    <w:sectPr w:rsidR="0047596C">
      <w:pgSz w:w="11920" w:h="16840"/>
      <w:pgMar w:top="920" w:right="1340" w:bottom="280" w:left="1340" w:header="726" w:footer="115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5D3F" w:rsidRDefault="00A95D3F">
      <w:r>
        <w:separator/>
      </w:r>
    </w:p>
  </w:endnote>
  <w:endnote w:type="continuationSeparator" w:id="0">
    <w:p w:rsidR="00A95D3F" w:rsidRDefault="00A95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596C" w:rsidRDefault="00A95D3F">
    <w:pPr>
      <w:spacing w:line="200" w:lineRule="exact"/>
    </w:pPr>
    <w:r>
      <w:pict>
        <v:shapetype id="_x0000_t202" coordsize="21600,21600" o:spt="202" path="m,l,21600r21600,l21600,xe">
          <v:stroke joinstyle="miter"/>
          <v:path gradientshapeok="t" o:connecttype="rect"/>
        </v:shapetype>
        <v:shape id="_x0000_s2049" type="#_x0000_t202" style="position:absolute;margin-left:290.15pt;margin-top:772.95pt;width:15.05pt;height:13.05pt;z-index:-251657728;mso-position-horizontal-relative:page;mso-position-vertical-relative:page" filled="f" stroked="f">
          <v:textbox style="mso-next-textbox:#_x0000_s2049" inset="0,0,0,0">
            <w:txbxContent>
              <w:p w:rsidR="0047596C" w:rsidRDefault="007F4BD5">
                <w:pPr>
                  <w:spacing w:line="240" w:lineRule="exact"/>
                  <w:ind w:left="40"/>
                  <w:rPr>
                    <w:sz w:val="22"/>
                    <w:szCs w:val="22"/>
                  </w:rPr>
                </w:pPr>
                <w:r>
                  <w:fldChar w:fldCharType="begin"/>
                </w:r>
                <w:r>
                  <w:rPr>
                    <w:sz w:val="22"/>
                    <w:szCs w:val="22"/>
                  </w:rPr>
                  <w:instrText xml:space="preserve"> PAGE </w:instrText>
                </w:r>
                <w:r>
                  <w:fldChar w:fldCharType="separate"/>
                </w:r>
                <w:r w:rsidR="00A95D3F">
                  <w:rPr>
                    <w:noProof/>
                    <w:sz w:val="22"/>
                    <w:szCs w:val="22"/>
                  </w:rP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5D3F" w:rsidRDefault="00A95D3F">
      <w:r>
        <w:separator/>
      </w:r>
    </w:p>
  </w:footnote>
  <w:footnote w:type="continuationSeparator" w:id="0">
    <w:p w:rsidR="00A95D3F" w:rsidRDefault="00A95D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596C" w:rsidRDefault="00A95D3F" w:rsidP="00DA637C">
    <w:pPr>
      <w:tabs>
        <w:tab w:val="left" w:pos="4050"/>
      </w:tabs>
      <w:spacing w:line="200" w:lineRule="exact"/>
    </w:pPr>
    <w:r>
      <w:pict>
        <v:shapetype id="_x0000_t202" coordsize="21600,21600" o:spt="202" path="m,l,21600r21600,l21600,xe">
          <v:stroke joinstyle="miter"/>
          <v:path gradientshapeok="t" o:connecttype="rect"/>
        </v:shapetype>
        <v:shape id="_x0000_s2051" type="#_x0000_t202" style="position:absolute;margin-left:400.5pt;margin-top:30.05pt;width:117.45pt;height:17.9pt;z-index:-251659776;mso-position-horizontal-relative:page;mso-position-vertical-relative:page" filled="f" stroked="f">
          <v:textbox style="mso-next-textbox:#_x0000_s2051" inset="0,0,0,0">
            <w:txbxContent>
              <w:p w:rsidR="0047596C" w:rsidRDefault="00DA637C">
                <w:pPr>
                  <w:spacing w:before="2"/>
                  <w:ind w:left="20" w:right="-32"/>
                </w:pPr>
                <w:r>
                  <w:rPr>
                    <w:spacing w:val="1"/>
                    <w:w w:val="99"/>
                  </w:rPr>
                  <w:t>15 June</w:t>
                </w:r>
                <w:r w:rsidR="003A0790">
                  <w:rPr>
                    <w:spacing w:val="1"/>
                    <w:w w:val="99"/>
                  </w:rPr>
                  <w:t xml:space="preserve"> </w:t>
                </w:r>
                <w:r w:rsidR="007F4BD5">
                  <w:rPr>
                    <w:spacing w:val="-2"/>
                  </w:rPr>
                  <w:t>2</w:t>
                </w:r>
                <w:r w:rsidR="007F4BD5">
                  <w:rPr>
                    <w:spacing w:val="1"/>
                  </w:rPr>
                  <w:t>01</w:t>
                </w:r>
                <w:r w:rsidR="003F6D80">
                  <w:t>7</w:t>
                </w:r>
              </w:p>
            </w:txbxContent>
          </v:textbox>
          <w10:wrap anchorx="page" anchory="page"/>
        </v:shape>
      </w:pict>
    </w:r>
    <w:r>
      <w:pict>
        <v:shape id="_x0000_s2050" type="#_x0000_t202" style="position:absolute;margin-left:71pt;margin-top:36pt;width:200.5pt;height:11.95pt;z-index:-251658752;mso-position-horizontal-relative:page;mso-position-vertical-relative:page" filled="f" stroked="f">
          <v:textbox style="mso-next-textbox:#_x0000_s2050" inset="0,0,0,0">
            <w:txbxContent>
              <w:p w:rsidR="0047596C" w:rsidRDefault="007F4BD5">
                <w:pPr>
                  <w:spacing w:line="220" w:lineRule="exact"/>
                  <w:ind w:left="20" w:right="-30"/>
                </w:pPr>
                <w:r>
                  <w:rPr>
                    <w:spacing w:val="2"/>
                  </w:rPr>
                  <w:t>P</w:t>
                </w:r>
                <w:r>
                  <w:rPr>
                    <w:spacing w:val="1"/>
                  </w:rPr>
                  <w:t>r</w:t>
                </w:r>
                <w:r>
                  <w:rPr>
                    <w:spacing w:val="-1"/>
                  </w:rPr>
                  <w:t>o</w:t>
                </w:r>
                <w:r>
                  <w:rPr>
                    <w:spacing w:val="2"/>
                  </w:rPr>
                  <w:t>j</w:t>
                </w:r>
                <w:r>
                  <w:t>e</w:t>
                </w:r>
                <w:r>
                  <w:rPr>
                    <w:spacing w:val="1"/>
                  </w:rPr>
                  <w:t>c</w:t>
                </w:r>
                <w:r>
                  <w:t>t</w:t>
                </w:r>
                <w:r>
                  <w:rPr>
                    <w:spacing w:val="-1"/>
                  </w:rPr>
                  <w:t>s</w:t>
                </w:r>
                <w:r>
                  <w:rPr>
                    <w:spacing w:val="1"/>
                  </w:rPr>
                  <w:t>p</w:t>
                </w:r>
                <w:r>
                  <w:t>e</w:t>
                </w:r>
                <w:r>
                  <w:rPr>
                    <w:spacing w:val="1"/>
                  </w:rPr>
                  <w:t>c</w:t>
                </w:r>
                <w:r>
                  <w:t>i</w:t>
                </w:r>
                <w:r>
                  <w:rPr>
                    <w:spacing w:val="-2"/>
                  </w:rPr>
                  <w:t>f</w:t>
                </w:r>
                <w:r>
                  <w:t>icati</w:t>
                </w:r>
                <w:r>
                  <w:rPr>
                    <w:spacing w:val="1"/>
                  </w:rPr>
                  <w:t>o</w:t>
                </w:r>
                <w:r>
                  <w:rPr>
                    <w:spacing w:val="-1"/>
                  </w:rPr>
                  <w:t>n</w:t>
                </w:r>
                <w:r>
                  <w:rPr>
                    <w:spacing w:val="2"/>
                  </w:rPr>
                  <w:t>_S</w:t>
                </w:r>
                <w:r>
                  <w:rPr>
                    <w:spacing w:val="-1"/>
                  </w:rPr>
                  <w:t>m</w:t>
                </w:r>
                <w:r>
                  <w:t>a</w:t>
                </w:r>
                <w:r>
                  <w:rPr>
                    <w:spacing w:val="1"/>
                  </w:rPr>
                  <w:t>r</w:t>
                </w:r>
                <w:r>
                  <w:t>t</w:t>
                </w:r>
                <w:r>
                  <w:rPr>
                    <w:spacing w:val="1"/>
                  </w:rPr>
                  <w:t>d</w:t>
                </w:r>
                <w:r>
                  <w:t>e</w:t>
                </w:r>
                <w:r>
                  <w:rPr>
                    <w:spacing w:val="1"/>
                  </w:rPr>
                  <w:t>v</w:t>
                </w:r>
                <w:r>
                  <w:t>el</w:t>
                </w:r>
                <w:r>
                  <w:rPr>
                    <w:spacing w:val="1"/>
                  </w:rPr>
                  <w:t>op</w:t>
                </w:r>
                <w:r>
                  <w:t>e</w:t>
                </w:r>
                <w:r>
                  <w:rPr>
                    <w:spacing w:val="1"/>
                  </w:rPr>
                  <w:t>rs_</w:t>
                </w:r>
                <w:r>
                  <w:rPr>
                    <w:spacing w:val="-1"/>
                  </w:rPr>
                  <w:t>v</w:t>
                </w:r>
                <w:r>
                  <w:t>e</w:t>
                </w:r>
                <w:r>
                  <w:rPr>
                    <w:spacing w:val="1"/>
                  </w:rPr>
                  <w:t>r</w:t>
                </w:r>
                <w:r>
                  <w:rPr>
                    <w:spacing w:val="-1"/>
                  </w:rPr>
                  <w:t>s</w:t>
                </w:r>
                <w:r>
                  <w:t>i</w:t>
                </w:r>
                <w:r>
                  <w:rPr>
                    <w:spacing w:val="1"/>
                  </w:rPr>
                  <w:t>o</w:t>
                </w:r>
                <w:r>
                  <w:rPr>
                    <w:spacing w:val="-1"/>
                  </w:rPr>
                  <w:t>n</w:t>
                </w:r>
                <w:r>
                  <w:rPr>
                    <w:spacing w:val="1"/>
                  </w:rPr>
                  <w:t>1</w:t>
                </w:r>
                <w:r w:rsidR="00DA637C">
                  <w:t>.3</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74A6D"/>
    <w:multiLevelType w:val="hybridMultilevel"/>
    <w:tmpl w:val="DFC05D2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21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15639B"/>
    <w:multiLevelType w:val="hybridMultilevel"/>
    <w:tmpl w:val="D5A6FFD6"/>
    <w:lvl w:ilvl="0" w:tplc="F34E7B84">
      <w:start w:val="1"/>
      <w:numFmt w:val="decimal"/>
      <w:lvlText w:val="%1."/>
      <w:lvlJc w:val="left"/>
      <w:pPr>
        <w:ind w:left="1195" w:hanging="360"/>
      </w:pPr>
      <w:rPr>
        <w:rFonts w:hint="default"/>
      </w:rPr>
    </w:lvl>
    <w:lvl w:ilvl="1" w:tplc="40090019" w:tentative="1">
      <w:start w:val="1"/>
      <w:numFmt w:val="lowerLetter"/>
      <w:lvlText w:val="%2."/>
      <w:lvlJc w:val="left"/>
      <w:pPr>
        <w:ind w:left="1915" w:hanging="360"/>
      </w:pPr>
    </w:lvl>
    <w:lvl w:ilvl="2" w:tplc="4009001B" w:tentative="1">
      <w:start w:val="1"/>
      <w:numFmt w:val="lowerRoman"/>
      <w:lvlText w:val="%3."/>
      <w:lvlJc w:val="right"/>
      <w:pPr>
        <w:ind w:left="2635" w:hanging="180"/>
      </w:pPr>
    </w:lvl>
    <w:lvl w:ilvl="3" w:tplc="4009000F" w:tentative="1">
      <w:start w:val="1"/>
      <w:numFmt w:val="decimal"/>
      <w:lvlText w:val="%4."/>
      <w:lvlJc w:val="left"/>
      <w:pPr>
        <w:ind w:left="3355" w:hanging="360"/>
      </w:pPr>
    </w:lvl>
    <w:lvl w:ilvl="4" w:tplc="40090019" w:tentative="1">
      <w:start w:val="1"/>
      <w:numFmt w:val="lowerLetter"/>
      <w:lvlText w:val="%5."/>
      <w:lvlJc w:val="left"/>
      <w:pPr>
        <w:ind w:left="4075" w:hanging="360"/>
      </w:pPr>
    </w:lvl>
    <w:lvl w:ilvl="5" w:tplc="4009001B" w:tentative="1">
      <w:start w:val="1"/>
      <w:numFmt w:val="lowerRoman"/>
      <w:lvlText w:val="%6."/>
      <w:lvlJc w:val="right"/>
      <w:pPr>
        <w:ind w:left="4795" w:hanging="180"/>
      </w:pPr>
    </w:lvl>
    <w:lvl w:ilvl="6" w:tplc="4009000F" w:tentative="1">
      <w:start w:val="1"/>
      <w:numFmt w:val="decimal"/>
      <w:lvlText w:val="%7."/>
      <w:lvlJc w:val="left"/>
      <w:pPr>
        <w:ind w:left="5515" w:hanging="360"/>
      </w:pPr>
    </w:lvl>
    <w:lvl w:ilvl="7" w:tplc="40090019" w:tentative="1">
      <w:start w:val="1"/>
      <w:numFmt w:val="lowerLetter"/>
      <w:lvlText w:val="%8."/>
      <w:lvlJc w:val="left"/>
      <w:pPr>
        <w:ind w:left="6235" w:hanging="360"/>
      </w:pPr>
    </w:lvl>
    <w:lvl w:ilvl="8" w:tplc="4009001B" w:tentative="1">
      <w:start w:val="1"/>
      <w:numFmt w:val="lowerRoman"/>
      <w:lvlText w:val="%9."/>
      <w:lvlJc w:val="right"/>
      <w:pPr>
        <w:ind w:left="6955" w:hanging="180"/>
      </w:pPr>
    </w:lvl>
  </w:abstractNum>
  <w:abstractNum w:abstractNumId="2" w15:restartNumberingAfterBreak="0">
    <w:nsid w:val="129753C0"/>
    <w:multiLevelType w:val="hybridMultilevel"/>
    <w:tmpl w:val="2D986E6C"/>
    <w:lvl w:ilvl="0" w:tplc="04090003">
      <w:start w:val="1"/>
      <w:numFmt w:val="bullet"/>
      <w:lvlText w:val="o"/>
      <w:lvlJc w:val="left"/>
      <w:pPr>
        <w:ind w:left="1210" w:hanging="360"/>
      </w:pPr>
      <w:rPr>
        <w:rFonts w:ascii="Courier New" w:hAnsi="Courier New" w:cs="Courier New"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 w15:restartNumberingAfterBreak="0">
    <w:nsid w:val="143F6014"/>
    <w:multiLevelType w:val="hybridMultilevel"/>
    <w:tmpl w:val="7A348EEA"/>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4" w15:restartNumberingAfterBreak="0">
    <w:nsid w:val="14EA14E1"/>
    <w:multiLevelType w:val="hybridMultilevel"/>
    <w:tmpl w:val="AB94E1EC"/>
    <w:lvl w:ilvl="0" w:tplc="4009000F">
      <w:start w:val="1"/>
      <w:numFmt w:val="decimal"/>
      <w:lvlText w:val="%1."/>
      <w:lvlJc w:val="left"/>
      <w:pPr>
        <w:ind w:left="480" w:hanging="360"/>
      </w:pPr>
      <w:rPr>
        <w:rFonts w:hint="default"/>
        <w:w w:val="100"/>
      </w:rPr>
    </w:lvl>
    <w:lvl w:ilvl="1" w:tplc="4009000F">
      <w:start w:val="1"/>
      <w:numFmt w:val="decimal"/>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5" w15:restartNumberingAfterBreak="0">
    <w:nsid w:val="170B343B"/>
    <w:multiLevelType w:val="multilevel"/>
    <w:tmpl w:val="15DCF4B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6" w15:restartNumberingAfterBreak="0">
    <w:nsid w:val="21D23DA7"/>
    <w:multiLevelType w:val="hybridMultilevel"/>
    <w:tmpl w:val="A74205C4"/>
    <w:lvl w:ilvl="0" w:tplc="04090003">
      <w:start w:val="1"/>
      <w:numFmt w:val="bullet"/>
      <w:lvlText w:val="o"/>
      <w:lvlJc w:val="left"/>
      <w:pPr>
        <w:ind w:left="840" w:hanging="360"/>
      </w:pPr>
      <w:rPr>
        <w:rFonts w:ascii="Courier New" w:hAnsi="Courier New" w:cs="Courier New"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7" w15:restartNumberingAfterBreak="0">
    <w:nsid w:val="224573C9"/>
    <w:multiLevelType w:val="hybridMultilevel"/>
    <w:tmpl w:val="93244E66"/>
    <w:lvl w:ilvl="0" w:tplc="0409001B">
      <w:start w:val="1"/>
      <w:numFmt w:val="lowerRoman"/>
      <w:lvlText w:val="%1."/>
      <w:lvlJc w:val="right"/>
      <w:pPr>
        <w:ind w:left="880" w:hanging="360"/>
      </w:pPr>
    </w:lvl>
    <w:lvl w:ilvl="1" w:tplc="04090019" w:tentative="1">
      <w:start w:val="1"/>
      <w:numFmt w:val="lowerLetter"/>
      <w:lvlText w:val="%2."/>
      <w:lvlJc w:val="left"/>
      <w:pPr>
        <w:ind w:left="1600" w:hanging="360"/>
      </w:pPr>
    </w:lvl>
    <w:lvl w:ilvl="2" w:tplc="0409001B" w:tentative="1">
      <w:start w:val="1"/>
      <w:numFmt w:val="lowerRoman"/>
      <w:lvlText w:val="%3."/>
      <w:lvlJc w:val="right"/>
      <w:pPr>
        <w:ind w:left="2320" w:hanging="180"/>
      </w:pPr>
    </w:lvl>
    <w:lvl w:ilvl="3" w:tplc="0409000F" w:tentative="1">
      <w:start w:val="1"/>
      <w:numFmt w:val="decimal"/>
      <w:lvlText w:val="%4."/>
      <w:lvlJc w:val="left"/>
      <w:pPr>
        <w:ind w:left="3040" w:hanging="360"/>
      </w:pPr>
    </w:lvl>
    <w:lvl w:ilvl="4" w:tplc="04090019" w:tentative="1">
      <w:start w:val="1"/>
      <w:numFmt w:val="lowerLetter"/>
      <w:lvlText w:val="%5."/>
      <w:lvlJc w:val="left"/>
      <w:pPr>
        <w:ind w:left="3760" w:hanging="360"/>
      </w:pPr>
    </w:lvl>
    <w:lvl w:ilvl="5" w:tplc="0409001B" w:tentative="1">
      <w:start w:val="1"/>
      <w:numFmt w:val="lowerRoman"/>
      <w:lvlText w:val="%6."/>
      <w:lvlJc w:val="right"/>
      <w:pPr>
        <w:ind w:left="4480" w:hanging="180"/>
      </w:pPr>
    </w:lvl>
    <w:lvl w:ilvl="6" w:tplc="0409000F" w:tentative="1">
      <w:start w:val="1"/>
      <w:numFmt w:val="decimal"/>
      <w:lvlText w:val="%7."/>
      <w:lvlJc w:val="left"/>
      <w:pPr>
        <w:ind w:left="5200" w:hanging="360"/>
      </w:pPr>
    </w:lvl>
    <w:lvl w:ilvl="7" w:tplc="04090019" w:tentative="1">
      <w:start w:val="1"/>
      <w:numFmt w:val="lowerLetter"/>
      <w:lvlText w:val="%8."/>
      <w:lvlJc w:val="left"/>
      <w:pPr>
        <w:ind w:left="5920" w:hanging="360"/>
      </w:pPr>
    </w:lvl>
    <w:lvl w:ilvl="8" w:tplc="0409001B" w:tentative="1">
      <w:start w:val="1"/>
      <w:numFmt w:val="lowerRoman"/>
      <w:lvlText w:val="%9."/>
      <w:lvlJc w:val="right"/>
      <w:pPr>
        <w:ind w:left="6640" w:hanging="180"/>
      </w:pPr>
    </w:lvl>
  </w:abstractNum>
  <w:abstractNum w:abstractNumId="8" w15:restartNumberingAfterBreak="0">
    <w:nsid w:val="3833339F"/>
    <w:multiLevelType w:val="hybridMultilevel"/>
    <w:tmpl w:val="DE4A551C"/>
    <w:lvl w:ilvl="0" w:tplc="0409000F">
      <w:start w:val="1"/>
      <w:numFmt w:val="decimal"/>
      <w:lvlText w:val="%1."/>
      <w:lvlJc w:val="left"/>
      <w:pPr>
        <w:ind w:left="888" w:hanging="360"/>
      </w:pPr>
    </w:lvl>
    <w:lvl w:ilvl="1" w:tplc="04090019" w:tentative="1">
      <w:start w:val="1"/>
      <w:numFmt w:val="lowerLetter"/>
      <w:lvlText w:val="%2."/>
      <w:lvlJc w:val="left"/>
      <w:pPr>
        <w:ind w:left="1608" w:hanging="360"/>
      </w:pPr>
    </w:lvl>
    <w:lvl w:ilvl="2" w:tplc="0409001B" w:tentative="1">
      <w:start w:val="1"/>
      <w:numFmt w:val="lowerRoman"/>
      <w:lvlText w:val="%3."/>
      <w:lvlJc w:val="right"/>
      <w:pPr>
        <w:ind w:left="2328" w:hanging="180"/>
      </w:pPr>
    </w:lvl>
    <w:lvl w:ilvl="3" w:tplc="0409000F" w:tentative="1">
      <w:start w:val="1"/>
      <w:numFmt w:val="decimal"/>
      <w:lvlText w:val="%4."/>
      <w:lvlJc w:val="left"/>
      <w:pPr>
        <w:ind w:left="3048" w:hanging="360"/>
      </w:pPr>
    </w:lvl>
    <w:lvl w:ilvl="4" w:tplc="04090019" w:tentative="1">
      <w:start w:val="1"/>
      <w:numFmt w:val="lowerLetter"/>
      <w:lvlText w:val="%5."/>
      <w:lvlJc w:val="left"/>
      <w:pPr>
        <w:ind w:left="3768" w:hanging="360"/>
      </w:pPr>
    </w:lvl>
    <w:lvl w:ilvl="5" w:tplc="0409001B" w:tentative="1">
      <w:start w:val="1"/>
      <w:numFmt w:val="lowerRoman"/>
      <w:lvlText w:val="%6."/>
      <w:lvlJc w:val="right"/>
      <w:pPr>
        <w:ind w:left="4488" w:hanging="180"/>
      </w:pPr>
    </w:lvl>
    <w:lvl w:ilvl="6" w:tplc="0409000F" w:tentative="1">
      <w:start w:val="1"/>
      <w:numFmt w:val="decimal"/>
      <w:lvlText w:val="%7."/>
      <w:lvlJc w:val="left"/>
      <w:pPr>
        <w:ind w:left="5208" w:hanging="360"/>
      </w:pPr>
    </w:lvl>
    <w:lvl w:ilvl="7" w:tplc="04090019" w:tentative="1">
      <w:start w:val="1"/>
      <w:numFmt w:val="lowerLetter"/>
      <w:lvlText w:val="%8."/>
      <w:lvlJc w:val="left"/>
      <w:pPr>
        <w:ind w:left="5928" w:hanging="360"/>
      </w:pPr>
    </w:lvl>
    <w:lvl w:ilvl="8" w:tplc="0409001B" w:tentative="1">
      <w:start w:val="1"/>
      <w:numFmt w:val="lowerRoman"/>
      <w:lvlText w:val="%9."/>
      <w:lvlJc w:val="right"/>
      <w:pPr>
        <w:ind w:left="6648" w:hanging="180"/>
      </w:pPr>
    </w:lvl>
  </w:abstractNum>
  <w:abstractNum w:abstractNumId="9" w15:restartNumberingAfterBreak="0">
    <w:nsid w:val="3D70327A"/>
    <w:multiLevelType w:val="hybridMultilevel"/>
    <w:tmpl w:val="74545A9E"/>
    <w:lvl w:ilvl="0" w:tplc="1D025412">
      <w:start w:val="5"/>
      <w:numFmt w:val="decimal"/>
      <w:lvlText w:val="%1."/>
      <w:lvlJc w:val="left"/>
      <w:pPr>
        <w:ind w:left="480" w:hanging="360"/>
      </w:pPr>
      <w:rPr>
        <w:rFonts w:hint="default"/>
        <w:w w:val="11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72B6F85"/>
    <w:multiLevelType w:val="hybridMultilevel"/>
    <w:tmpl w:val="0314551E"/>
    <w:lvl w:ilvl="0" w:tplc="04090003">
      <w:start w:val="1"/>
      <w:numFmt w:val="bullet"/>
      <w:lvlText w:val="o"/>
      <w:lvlJc w:val="left"/>
      <w:pPr>
        <w:ind w:left="1210" w:hanging="360"/>
      </w:pPr>
      <w:rPr>
        <w:rFonts w:ascii="Courier New" w:hAnsi="Courier New" w:cs="Courier New"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1" w15:restartNumberingAfterBreak="0">
    <w:nsid w:val="501A3048"/>
    <w:multiLevelType w:val="hybridMultilevel"/>
    <w:tmpl w:val="F55C4D7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432CA9"/>
    <w:multiLevelType w:val="hybridMultilevel"/>
    <w:tmpl w:val="A0F0B946"/>
    <w:lvl w:ilvl="0" w:tplc="1D025412">
      <w:start w:val="5"/>
      <w:numFmt w:val="decimal"/>
      <w:lvlText w:val="%1."/>
      <w:lvlJc w:val="left"/>
      <w:pPr>
        <w:ind w:left="480" w:hanging="360"/>
      </w:pPr>
      <w:rPr>
        <w:rFonts w:hint="default"/>
        <w:w w:val="111"/>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13" w15:restartNumberingAfterBreak="0">
    <w:nsid w:val="533D1396"/>
    <w:multiLevelType w:val="hybridMultilevel"/>
    <w:tmpl w:val="4CC6DAAE"/>
    <w:lvl w:ilvl="0" w:tplc="4009000F">
      <w:start w:val="1"/>
      <w:numFmt w:val="decimal"/>
      <w:lvlText w:val="%1."/>
      <w:lvlJc w:val="left"/>
      <w:pPr>
        <w:ind w:left="480" w:hanging="360"/>
      </w:pPr>
      <w:rPr>
        <w:rFonts w:hint="default"/>
        <w:w w:val="100"/>
      </w:rPr>
    </w:lvl>
    <w:lvl w:ilvl="1" w:tplc="4009000F">
      <w:start w:val="1"/>
      <w:numFmt w:val="decimal"/>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14" w15:restartNumberingAfterBreak="0">
    <w:nsid w:val="61E26B06"/>
    <w:multiLevelType w:val="hybridMultilevel"/>
    <w:tmpl w:val="6B4E0DC6"/>
    <w:lvl w:ilvl="0" w:tplc="D7B00D8E">
      <w:start w:val="1"/>
      <w:numFmt w:val="upp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5" w15:restartNumberingAfterBreak="0">
    <w:nsid w:val="679467E0"/>
    <w:multiLevelType w:val="hybridMultilevel"/>
    <w:tmpl w:val="A6C2FC4A"/>
    <w:lvl w:ilvl="0" w:tplc="1D025412">
      <w:start w:val="5"/>
      <w:numFmt w:val="decimal"/>
      <w:lvlText w:val="%1."/>
      <w:lvlJc w:val="left"/>
      <w:pPr>
        <w:ind w:left="600" w:hanging="360"/>
      </w:pPr>
      <w:rPr>
        <w:rFonts w:hint="default"/>
        <w:w w:val="111"/>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16" w15:restartNumberingAfterBreak="0">
    <w:nsid w:val="7CAD529A"/>
    <w:multiLevelType w:val="hybridMultilevel"/>
    <w:tmpl w:val="364ECC32"/>
    <w:lvl w:ilvl="0" w:tplc="C1EE5E3A">
      <w:start w:val="1"/>
      <w:numFmt w:val="decimal"/>
      <w:lvlText w:val="%1."/>
      <w:lvlJc w:val="left"/>
      <w:pPr>
        <w:ind w:left="360" w:hanging="360"/>
      </w:pPr>
      <w:rPr>
        <w:rFonts w:hint="default"/>
        <w:b/>
        <w:sz w:val="28"/>
        <w:szCs w:val="28"/>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num w:numId="1">
    <w:abstractNumId w:val="5"/>
  </w:num>
  <w:num w:numId="2">
    <w:abstractNumId w:val="14"/>
  </w:num>
  <w:num w:numId="3">
    <w:abstractNumId w:val="11"/>
  </w:num>
  <w:num w:numId="4">
    <w:abstractNumId w:val="0"/>
  </w:num>
  <w:num w:numId="5">
    <w:abstractNumId w:val="3"/>
  </w:num>
  <w:num w:numId="6">
    <w:abstractNumId w:val="6"/>
  </w:num>
  <w:num w:numId="7">
    <w:abstractNumId w:val="10"/>
  </w:num>
  <w:num w:numId="8">
    <w:abstractNumId w:val="13"/>
  </w:num>
  <w:num w:numId="9">
    <w:abstractNumId w:val="4"/>
  </w:num>
  <w:num w:numId="10">
    <w:abstractNumId w:val="12"/>
  </w:num>
  <w:num w:numId="11">
    <w:abstractNumId w:val="9"/>
  </w:num>
  <w:num w:numId="12">
    <w:abstractNumId w:val="15"/>
  </w:num>
  <w:num w:numId="13">
    <w:abstractNumId w:val="16"/>
  </w:num>
  <w:num w:numId="14">
    <w:abstractNumId w:val="1"/>
  </w:num>
  <w:num w:numId="15">
    <w:abstractNumId w:val="2"/>
  </w:num>
  <w:num w:numId="16">
    <w:abstractNumId w:val="7"/>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96C"/>
    <w:rsid w:val="000335D1"/>
    <w:rsid w:val="00075E3A"/>
    <w:rsid w:val="000D21F2"/>
    <w:rsid w:val="00153586"/>
    <w:rsid w:val="00155E22"/>
    <w:rsid w:val="00181A38"/>
    <w:rsid w:val="00183B2A"/>
    <w:rsid w:val="00184447"/>
    <w:rsid w:val="001E4293"/>
    <w:rsid w:val="002036EE"/>
    <w:rsid w:val="00216CC5"/>
    <w:rsid w:val="00293FEA"/>
    <w:rsid w:val="002958FE"/>
    <w:rsid w:val="002F1786"/>
    <w:rsid w:val="002F1A13"/>
    <w:rsid w:val="003179F9"/>
    <w:rsid w:val="003601DC"/>
    <w:rsid w:val="003A0790"/>
    <w:rsid w:val="003E4EB9"/>
    <w:rsid w:val="003F6D80"/>
    <w:rsid w:val="0047596C"/>
    <w:rsid w:val="004B373C"/>
    <w:rsid w:val="00531BC2"/>
    <w:rsid w:val="00551938"/>
    <w:rsid w:val="0057292D"/>
    <w:rsid w:val="00592CD9"/>
    <w:rsid w:val="005968A5"/>
    <w:rsid w:val="005E1D6F"/>
    <w:rsid w:val="00604418"/>
    <w:rsid w:val="00625309"/>
    <w:rsid w:val="00631D0F"/>
    <w:rsid w:val="006761BC"/>
    <w:rsid w:val="007F4BD5"/>
    <w:rsid w:val="008533B7"/>
    <w:rsid w:val="00880EC4"/>
    <w:rsid w:val="008E2362"/>
    <w:rsid w:val="00952747"/>
    <w:rsid w:val="009625D0"/>
    <w:rsid w:val="00A06C33"/>
    <w:rsid w:val="00A400C6"/>
    <w:rsid w:val="00A95D3F"/>
    <w:rsid w:val="00AC3DBB"/>
    <w:rsid w:val="00BF0237"/>
    <w:rsid w:val="00C2164D"/>
    <w:rsid w:val="00C56428"/>
    <w:rsid w:val="00C8639E"/>
    <w:rsid w:val="00D16ECD"/>
    <w:rsid w:val="00D61A9C"/>
    <w:rsid w:val="00DA637C"/>
    <w:rsid w:val="00DF6949"/>
    <w:rsid w:val="00E21D11"/>
    <w:rsid w:val="00E21ECC"/>
    <w:rsid w:val="00E328AD"/>
    <w:rsid w:val="00E816E1"/>
    <w:rsid w:val="00E82791"/>
    <w:rsid w:val="00E8683F"/>
    <w:rsid w:val="00F91E59"/>
    <w:rsid w:val="00F9209A"/>
    <w:rsid w:val="00FA4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F855959"/>
  <w15:docId w15:val="{C35252FC-E4A6-4FAC-87F7-CD8DA9662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FA4EAF"/>
    <w:pPr>
      <w:ind w:left="720"/>
      <w:contextualSpacing/>
    </w:pPr>
  </w:style>
  <w:style w:type="paragraph" w:styleId="NoSpacing">
    <w:name w:val="No Spacing"/>
    <w:uiPriority w:val="1"/>
    <w:qFormat/>
    <w:rsid w:val="002958FE"/>
  </w:style>
  <w:style w:type="paragraph" w:styleId="Header">
    <w:name w:val="header"/>
    <w:basedOn w:val="Normal"/>
    <w:link w:val="HeaderChar"/>
    <w:uiPriority w:val="99"/>
    <w:unhideWhenUsed/>
    <w:rsid w:val="004B373C"/>
    <w:pPr>
      <w:tabs>
        <w:tab w:val="center" w:pos="4680"/>
        <w:tab w:val="right" w:pos="9360"/>
      </w:tabs>
    </w:pPr>
  </w:style>
  <w:style w:type="character" w:customStyle="1" w:styleId="HeaderChar">
    <w:name w:val="Header Char"/>
    <w:basedOn w:val="DefaultParagraphFont"/>
    <w:link w:val="Header"/>
    <w:uiPriority w:val="99"/>
    <w:rsid w:val="004B373C"/>
  </w:style>
  <w:style w:type="paragraph" w:styleId="Footer">
    <w:name w:val="footer"/>
    <w:basedOn w:val="Normal"/>
    <w:link w:val="FooterChar"/>
    <w:uiPriority w:val="99"/>
    <w:unhideWhenUsed/>
    <w:rsid w:val="004B373C"/>
    <w:pPr>
      <w:tabs>
        <w:tab w:val="center" w:pos="4680"/>
        <w:tab w:val="right" w:pos="9360"/>
      </w:tabs>
    </w:pPr>
  </w:style>
  <w:style w:type="character" w:customStyle="1" w:styleId="FooterChar">
    <w:name w:val="Footer Char"/>
    <w:basedOn w:val="DefaultParagraphFont"/>
    <w:link w:val="Footer"/>
    <w:uiPriority w:val="99"/>
    <w:rsid w:val="004B37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eader" Target="header1.xml"/><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http://www.bth.se/com/dil.nsf/attachments/ilie2010unicast_qos_routing_in_overlay_networks_pdf/$file/ilie2010unicast_qos_routing_in_overlay_networks.pdf"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3.png"/><Relationship Id="rId19" Type="http://schemas.openxmlformats.org/officeDocument/2006/relationships/footer" Target="footer1.xml"/><Relationship Id="rId31" Type="http://schemas.openxmlformats.org/officeDocument/2006/relationships/image" Target="media/image22.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yperlink" Target="http://www.download4referencebook.com/journals/overlaynetworks-monitoring"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0" Type="http://schemas.openxmlformats.org/officeDocument/2006/relationships/image" Target="media/image11.png"/><Relationship Id="rId41" Type="http://schemas.openxmlformats.org/officeDocument/2006/relationships/hyperlink" Target="http://www.bth.se/com/dil.nsf/attachments/ilie2010unicast_qos_routing_in_overlay_networks_pdf/$file/ilie2010unicast_qos_routing_in_overlay_network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2149CD-0FD9-4B18-A05B-DC09BD972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9</Pages>
  <Words>1592</Words>
  <Characters>9077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sailakshmi reddy</dc:creator>
  <cp:lastModifiedBy>sreenibha B</cp:lastModifiedBy>
  <cp:revision>7</cp:revision>
  <dcterms:created xsi:type="dcterms:W3CDTF">2017-06-16T17:31:00Z</dcterms:created>
  <dcterms:modified xsi:type="dcterms:W3CDTF">2017-06-16T20:49:00Z</dcterms:modified>
</cp:coreProperties>
</file>