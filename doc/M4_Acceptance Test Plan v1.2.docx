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746" w:rsidRDefault="006F1746">
      <w:pPr>
        <w:spacing w:line="200" w:lineRule="exact"/>
      </w:pPr>
    </w:p>
    <w:p w:rsidR="006F1746" w:rsidRDefault="006F1746">
      <w:pPr>
        <w:spacing w:before="19" w:line="220" w:lineRule="exact"/>
        <w:rPr>
          <w:sz w:val="22"/>
          <w:szCs w:val="22"/>
        </w:rPr>
      </w:pPr>
    </w:p>
    <w:p w:rsidR="006F1746" w:rsidRDefault="00007CE6">
      <w:pPr>
        <w:spacing w:before="23"/>
        <w:ind w:left="405"/>
        <w:rPr>
          <w:sz w:val="33"/>
          <w:szCs w:val="33"/>
        </w:rPr>
      </w:pPr>
      <w:r>
        <w:rPr>
          <w:w w:val="107"/>
          <w:sz w:val="33"/>
          <w:szCs w:val="33"/>
        </w:rPr>
        <w:t>O</w:t>
      </w:r>
      <w:r>
        <w:rPr>
          <w:spacing w:val="3"/>
          <w:w w:val="107"/>
          <w:sz w:val="33"/>
          <w:szCs w:val="33"/>
        </w:rPr>
        <w:t>V</w:t>
      </w:r>
      <w:r>
        <w:rPr>
          <w:w w:val="107"/>
          <w:sz w:val="33"/>
          <w:szCs w:val="33"/>
        </w:rPr>
        <w:t>ER</w:t>
      </w:r>
      <w:r>
        <w:rPr>
          <w:spacing w:val="-2"/>
          <w:w w:val="107"/>
          <w:sz w:val="33"/>
          <w:szCs w:val="33"/>
        </w:rPr>
        <w:t>L</w:t>
      </w:r>
      <w:r>
        <w:rPr>
          <w:spacing w:val="3"/>
          <w:w w:val="107"/>
          <w:sz w:val="33"/>
          <w:szCs w:val="33"/>
        </w:rPr>
        <w:t>A</w:t>
      </w:r>
      <w:r>
        <w:rPr>
          <w:w w:val="107"/>
          <w:sz w:val="33"/>
          <w:szCs w:val="33"/>
        </w:rPr>
        <w:t>Y</w:t>
      </w:r>
      <w:r>
        <w:rPr>
          <w:spacing w:val="-11"/>
          <w:w w:val="107"/>
          <w:sz w:val="33"/>
          <w:szCs w:val="33"/>
        </w:rPr>
        <w:t xml:space="preserve"> </w:t>
      </w:r>
      <w:r>
        <w:rPr>
          <w:w w:val="107"/>
          <w:sz w:val="33"/>
          <w:szCs w:val="33"/>
        </w:rPr>
        <w:t>NETWO</w:t>
      </w:r>
      <w:r>
        <w:rPr>
          <w:spacing w:val="3"/>
          <w:w w:val="107"/>
          <w:sz w:val="33"/>
          <w:szCs w:val="33"/>
        </w:rPr>
        <w:t>R</w:t>
      </w:r>
      <w:r>
        <w:rPr>
          <w:w w:val="107"/>
          <w:sz w:val="33"/>
          <w:szCs w:val="33"/>
        </w:rPr>
        <w:t>K</w:t>
      </w:r>
      <w:r>
        <w:rPr>
          <w:spacing w:val="24"/>
          <w:w w:val="107"/>
          <w:sz w:val="33"/>
          <w:szCs w:val="33"/>
        </w:rPr>
        <w:t xml:space="preserve"> </w:t>
      </w:r>
      <w:r>
        <w:rPr>
          <w:spacing w:val="-1"/>
          <w:w w:val="107"/>
          <w:sz w:val="33"/>
          <w:szCs w:val="33"/>
        </w:rPr>
        <w:t>M</w:t>
      </w:r>
      <w:r>
        <w:rPr>
          <w:w w:val="107"/>
          <w:sz w:val="33"/>
          <w:szCs w:val="33"/>
        </w:rPr>
        <w:t>O</w:t>
      </w:r>
      <w:r>
        <w:rPr>
          <w:spacing w:val="3"/>
          <w:w w:val="107"/>
          <w:sz w:val="33"/>
          <w:szCs w:val="33"/>
        </w:rPr>
        <w:t>N</w:t>
      </w:r>
      <w:r>
        <w:rPr>
          <w:w w:val="107"/>
          <w:sz w:val="33"/>
          <w:szCs w:val="33"/>
        </w:rPr>
        <w:t>I</w:t>
      </w:r>
      <w:r>
        <w:rPr>
          <w:spacing w:val="-2"/>
          <w:w w:val="107"/>
          <w:sz w:val="33"/>
          <w:szCs w:val="33"/>
        </w:rPr>
        <w:t>T</w:t>
      </w:r>
      <w:r>
        <w:rPr>
          <w:w w:val="107"/>
          <w:sz w:val="33"/>
          <w:szCs w:val="33"/>
        </w:rPr>
        <w:t>O</w:t>
      </w:r>
      <w:r>
        <w:rPr>
          <w:spacing w:val="3"/>
          <w:w w:val="107"/>
          <w:sz w:val="33"/>
          <w:szCs w:val="33"/>
        </w:rPr>
        <w:t>R</w:t>
      </w:r>
      <w:r>
        <w:rPr>
          <w:spacing w:val="-3"/>
          <w:w w:val="107"/>
          <w:sz w:val="33"/>
          <w:szCs w:val="33"/>
        </w:rPr>
        <w:t>I</w:t>
      </w:r>
      <w:r>
        <w:rPr>
          <w:spacing w:val="3"/>
          <w:w w:val="107"/>
          <w:sz w:val="33"/>
          <w:szCs w:val="33"/>
        </w:rPr>
        <w:t>N</w:t>
      </w:r>
      <w:r>
        <w:rPr>
          <w:w w:val="107"/>
          <w:sz w:val="33"/>
          <w:szCs w:val="33"/>
        </w:rPr>
        <w:t>G</w:t>
      </w:r>
      <w:r>
        <w:rPr>
          <w:spacing w:val="39"/>
          <w:w w:val="107"/>
          <w:sz w:val="33"/>
          <w:szCs w:val="33"/>
        </w:rPr>
        <w:t xml:space="preserve"> </w:t>
      </w:r>
      <w:r>
        <w:rPr>
          <w:spacing w:val="-2"/>
          <w:w w:val="102"/>
          <w:sz w:val="33"/>
          <w:szCs w:val="33"/>
        </w:rPr>
        <w:t>S</w:t>
      </w:r>
      <w:r>
        <w:rPr>
          <w:spacing w:val="3"/>
          <w:w w:val="102"/>
          <w:sz w:val="33"/>
          <w:szCs w:val="33"/>
        </w:rPr>
        <w:t>Y</w:t>
      </w:r>
      <w:r>
        <w:rPr>
          <w:spacing w:val="-2"/>
          <w:w w:val="102"/>
          <w:sz w:val="33"/>
          <w:szCs w:val="33"/>
        </w:rPr>
        <w:t>S</w:t>
      </w:r>
      <w:r>
        <w:rPr>
          <w:w w:val="111"/>
          <w:sz w:val="33"/>
          <w:szCs w:val="33"/>
        </w:rPr>
        <w:t>TE</w:t>
      </w:r>
      <w:r>
        <w:rPr>
          <w:w w:val="108"/>
          <w:sz w:val="33"/>
          <w:szCs w:val="33"/>
        </w:rPr>
        <w:t>M</w:t>
      </w:r>
    </w:p>
    <w:p w:rsidR="006F1746" w:rsidRDefault="006F1746">
      <w:pPr>
        <w:spacing w:before="4" w:line="120" w:lineRule="exact"/>
        <w:rPr>
          <w:sz w:val="12"/>
          <w:szCs w:val="12"/>
        </w:rPr>
      </w:pPr>
    </w:p>
    <w:p w:rsidR="006F1746" w:rsidRDefault="006F1746">
      <w:pPr>
        <w:spacing w:line="200" w:lineRule="exact"/>
      </w:pPr>
    </w:p>
    <w:p w:rsidR="006F1746" w:rsidRDefault="006F1746">
      <w:pPr>
        <w:spacing w:line="200" w:lineRule="exact"/>
      </w:pPr>
    </w:p>
    <w:p w:rsidR="006F1746" w:rsidRDefault="006F1746">
      <w:pPr>
        <w:spacing w:line="200" w:lineRule="exact"/>
      </w:pPr>
    </w:p>
    <w:p w:rsidR="006F1746" w:rsidRDefault="006F1746">
      <w:pPr>
        <w:spacing w:line="200" w:lineRule="exact"/>
      </w:pPr>
    </w:p>
    <w:p w:rsidR="006F1746" w:rsidRDefault="00007CE6">
      <w:pPr>
        <w:ind w:left="1708" w:right="2691"/>
        <w:jc w:val="center"/>
        <w:rPr>
          <w:sz w:val="33"/>
          <w:szCs w:val="33"/>
        </w:rPr>
      </w:pPr>
      <w:r>
        <w:rPr>
          <w:spacing w:val="3"/>
          <w:w w:val="107"/>
          <w:sz w:val="33"/>
          <w:szCs w:val="33"/>
        </w:rPr>
        <w:t>A</w:t>
      </w:r>
      <w:r>
        <w:rPr>
          <w:spacing w:val="-4"/>
          <w:w w:val="107"/>
          <w:sz w:val="33"/>
          <w:szCs w:val="33"/>
        </w:rPr>
        <w:t>C</w:t>
      </w:r>
      <w:r>
        <w:rPr>
          <w:spacing w:val="6"/>
          <w:w w:val="107"/>
          <w:sz w:val="33"/>
          <w:szCs w:val="33"/>
        </w:rPr>
        <w:t>C</w:t>
      </w:r>
      <w:r>
        <w:rPr>
          <w:spacing w:val="-2"/>
          <w:w w:val="107"/>
          <w:sz w:val="33"/>
          <w:szCs w:val="33"/>
        </w:rPr>
        <w:t>E</w:t>
      </w:r>
      <w:r>
        <w:rPr>
          <w:w w:val="107"/>
          <w:sz w:val="33"/>
          <w:szCs w:val="33"/>
        </w:rPr>
        <w:t>P</w:t>
      </w:r>
      <w:r>
        <w:rPr>
          <w:spacing w:val="-2"/>
          <w:w w:val="107"/>
          <w:sz w:val="33"/>
          <w:szCs w:val="33"/>
        </w:rPr>
        <w:t>T</w:t>
      </w:r>
      <w:r>
        <w:rPr>
          <w:spacing w:val="6"/>
          <w:w w:val="107"/>
          <w:sz w:val="33"/>
          <w:szCs w:val="33"/>
        </w:rPr>
        <w:t>A</w:t>
      </w:r>
      <w:r>
        <w:rPr>
          <w:spacing w:val="-4"/>
          <w:w w:val="107"/>
          <w:sz w:val="33"/>
          <w:szCs w:val="33"/>
        </w:rPr>
        <w:t>N</w:t>
      </w:r>
      <w:r>
        <w:rPr>
          <w:spacing w:val="6"/>
          <w:w w:val="107"/>
          <w:sz w:val="33"/>
          <w:szCs w:val="33"/>
        </w:rPr>
        <w:t>C</w:t>
      </w:r>
      <w:r>
        <w:rPr>
          <w:w w:val="107"/>
          <w:sz w:val="33"/>
          <w:szCs w:val="33"/>
        </w:rPr>
        <w:t>E</w:t>
      </w:r>
      <w:r>
        <w:rPr>
          <w:spacing w:val="8"/>
          <w:w w:val="107"/>
          <w:sz w:val="33"/>
          <w:szCs w:val="33"/>
        </w:rPr>
        <w:t xml:space="preserve"> </w:t>
      </w:r>
      <w:r>
        <w:rPr>
          <w:sz w:val="33"/>
          <w:szCs w:val="33"/>
        </w:rPr>
        <w:t>TE</w:t>
      </w:r>
      <w:r>
        <w:rPr>
          <w:spacing w:val="5"/>
          <w:sz w:val="33"/>
          <w:szCs w:val="33"/>
        </w:rPr>
        <w:t>S</w:t>
      </w:r>
      <w:r>
        <w:rPr>
          <w:sz w:val="33"/>
          <w:szCs w:val="33"/>
        </w:rPr>
        <w:t>T</w:t>
      </w:r>
      <w:r>
        <w:rPr>
          <w:spacing w:val="70"/>
          <w:sz w:val="33"/>
          <w:szCs w:val="33"/>
        </w:rPr>
        <w:t xml:space="preserve"> </w:t>
      </w:r>
      <w:r>
        <w:rPr>
          <w:w w:val="112"/>
          <w:sz w:val="33"/>
          <w:szCs w:val="33"/>
        </w:rPr>
        <w:t>P</w:t>
      </w:r>
      <w:r>
        <w:rPr>
          <w:w w:val="111"/>
          <w:sz w:val="33"/>
          <w:szCs w:val="33"/>
        </w:rPr>
        <w:t>L</w:t>
      </w:r>
      <w:r>
        <w:rPr>
          <w:spacing w:val="3"/>
          <w:w w:val="102"/>
          <w:sz w:val="33"/>
          <w:szCs w:val="33"/>
        </w:rPr>
        <w:t>A</w:t>
      </w:r>
      <w:r>
        <w:rPr>
          <w:w w:val="102"/>
          <w:sz w:val="33"/>
          <w:szCs w:val="33"/>
        </w:rPr>
        <w:t>N</w:t>
      </w:r>
    </w:p>
    <w:p w:rsidR="006F1746" w:rsidRDefault="006F1746">
      <w:pPr>
        <w:spacing w:before="6" w:line="260" w:lineRule="exact"/>
        <w:rPr>
          <w:sz w:val="26"/>
          <w:szCs w:val="26"/>
        </w:rPr>
      </w:pPr>
    </w:p>
    <w:p w:rsidR="00794B98" w:rsidRDefault="005D0171" w:rsidP="00794B98">
      <w:pPr>
        <w:widowControl w:val="0"/>
        <w:autoSpaceDE w:val="0"/>
        <w:autoSpaceDN w:val="0"/>
        <w:adjustRightInd w:val="0"/>
        <w:ind w:left="2880"/>
        <w:rPr>
          <w:sz w:val="24"/>
          <w:szCs w:val="24"/>
        </w:rPr>
      </w:pPr>
      <w:r>
        <w:rPr>
          <w:sz w:val="36"/>
          <w:szCs w:val="36"/>
        </w:rPr>
        <w:t>VERSION 1.2</w:t>
      </w:r>
    </w:p>
    <w:p w:rsidR="00794B98" w:rsidRDefault="00794B98" w:rsidP="00794B98">
      <w:pPr>
        <w:widowControl w:val="0"/>
        <w:autoSpaceDE w:val="0"/>
        <w:autoSpaceDN w:val="0"/>
        <w:adjustRightInd w:val="0"/>
        <w:spacing w:line="200" w:lineRule="exact"/>
        <w:rPr>
          <w:sz w:val="24"/>
          <w:szCs w:val="24"/>
        </w:rPr>
      </w:pPr>
    </w:p>
    <w:p w:rsidR="00794B98" w:rsidRDefault="00794B98" w:rsidP="00794B98">
      <w:pPr>
        <w:widowControl w:val="0"/>
        <w:autoSpaceDE w:val="0"/>
        <w:autoSpaceDN w:val="0"/>
        <w:adjustRightInd w:val="0"/>
        <w:spacing w:line="200" w:lineRule="exact"/>
        <w:rPr>
          <w:sz w:val="24"/>
          <w:szCs w:val="24"/>
        </w:rPr>
      </w:pPr>
    </w:p>
    <w:p w:rsidR="00794B98" w:rsidRDefault="00794B98" w:rsidP="00794B98">
      <w:pPr>
        <w:widowControl w:val="0"/>
        <w:autoSpaceDE w:val="0"/>
        <w:autoSpaceDN w:val="0"/>
        <w:adjustRightInd w:val="0"/>
        <w:spacing w:line="200" w:lineRule="exact"/>
        <w:rPr>
          <w:sz w:val="24"/>
          <w:szCs w:val="24"/>
        </w:rPr>
      </w:pPr>
    </w:p>
    <w:p w:rsidR="00794B98" w:rsidRDefault="00794B98" w:rsidP="00794B98">
      <w:pPr>
        <w:widowControl w:val="0"/>
        <w:autoSpaceDE w:val="0"/>
        <w:autoSpaceDN w:val="0"/>
        <w:adjustRightInd w:val="0"/>
        <w:spacing w:line="200" w:lineRule="exact"/>
        <w:rPr>
          <w:sz w:val="24"/>
          <w:szCs w:val="24"/>
        </w:rPr>
      </w:pPr>
    </w:p>
    <w:p w:rsidR="00794B98" w:rsidRDefault="00794B98" w:rsidP="00794B98">
      <w:pPr>
        <w:widowControl w:val="0"/>
        <w:autoSpaceDE w:val="0"/>
        <w:autoSpaceDN w:val="0"/>
        <w:adjustRightInd w:val="0"/>
        <w:spacing w:line="219" w:lineRule="exact"/>
        <w:rPr>
          <w:sz w:val="24"/>
          <w:szCs w:val="24"/>
        </w:rPr>
      </w:pPr>
    </w:p>
    <w:p w:rsidR="00794B98" w:rsidRPr="00794B98" w:rsidRDefault="00794B98" w:rsidP="00794B98">
      <w:pPr>
        <w:spacing w:after="240"/>
        <w:ind w:left="100"/>
        <w:rPr>
          <w:rFonts w:asciiTheme="minorHAnsi" w:hAnsiTheme="minorHAnsi" w:cstheme="minorHAnsi"/>
          <w:spacing w:val="-2"/>
          <w:sz w:val="28"/>
          <w:szCs w:val="28"/>
        </w:rPr>
      </w:pPr>
      <w:r w:rsidRPr="00794B98">
        <w:rPr>
          <w:rFonts w:asciiTheme="minorHAnsi" w:hAnsiTheme="minorHAnsi" w:cstheme="minorHAnsi"/>
          <w:b/>
          <w:sz w:val="28"/>
          <w:szCs w:val="28"/>
        </w:rPr>
        <w:t>Te</w:t>
      </w:r>
      <w:r w:rsidRPr="00794B98">
        <w:rPr>
          <w:rFonts w:asciiTheme="minorHAnsi" w:hAnsiTheme="minorHAnsi" w:cstheme="minorHAnsi"/>
          <w:b/>
          <w:spacing w:val="1"/>
          <w:sz w:val="28"/>
          <w:szCs w:val="28"/>
        </w:rPr>
        <w:t>a</w:t>
      </w:r>
      <w:r w:rsidRPr="00794B98">
        <w:rPr>
          <w:rFonts w:asciiTheme="minorHAnsi" w:hAnsiTheme="minorHAnsi" w:cstheme="minorHAnsi"/>
          <w:b/>
          <w:sz w:val="28"/>
          <w:szCs w:val="28"/>
        </w:rPr>
        <w:t>m</w:t>
      </w:r>
      <w:r w:rsidRPr="00794B98">
        <w:rPr>
          <w:rFonts w:asciiTheme="minorHAnsi" w:hAnsiTheme="minorHAnsi" w:cstheme="minorHAnsi"/>
          <w:b/>
          <w:spacing w:val="-3"/>
          <w:sz w:val="28"/>
          <w:szCs w:val="28"/>
        </w:rPr>
        <w:t xml:space="preserve"> </w:t>
      </w:r>
      <w:r w:rsidRPr="00794B98">
        <w:rPr>
          <w:rFonts w:asciiTheme="minorHAnsi" w:hAnsiTheme="minorHAnsi" w:cstheme="minorHAnsi"/>
          <w:b/>
          <w:spacing w:val="-2"/>
          <w:sz w:val="28"/>
          <w:szCs w:val="28"/>
        </w:rPr>
        <w:t>N</w:t>
      </w:r>
      <w:r w:rsidRPr="00794B98">
        <w:rPr>
          <w:rFonts w:asciiTheme="minorHAnsi" w:hAnsiTheme="minorHAnsi" w:cstheme="minorHAnsi"/>
          <w:b/>
          <w:spacing w:val="1"/>
          <w:sz w:val="28"/>
          <w:szCs w:val="28"/>
        </w:rPr>
        <w:t>a</w:t>
      </w:r>
      <w:r w:rsidRPr="00794B98">
        <w:rPr>
          <w:rFonts w:asciiTheme="minorHAnsi" w:hAnsiTheme="minorHAnsi" w:cstheme="minorHAnsi"/>
          <w:b/>
          <w:spacing w:val="-3"/>
          <w:sz w:val="28"/>
          <w:szCs w:val="28"/>
        </w:rPr>
        <w:t>m</w:t>
      </w:r>
      <w:r w:rsidRPr="00794B98">
        <w:rPr>
          <w:rFonts w:asciiTheme="minorHAnsi" w:hAnsiTheme="minorHAnsi" w:cstheme="minorHAnsi"/>
          <w:b/>
          <w:sz w:val="28"/>
          <w:szCs w:val="28"/>
        </w:rPr>
        <w:t xml:space="preserve">e: </w:t>
      </w:r>
      <w:r w:rsidRPr="00794B98">
        <w:rPr>
          <w:rFonts w:asciiTheme="minorHAnsi" w:hAnsiTheme="minorHAnsi" w:cstheme="minorHAnsi"/>
          <w:spacing w:val="2"/>
          <w:sz w:val="28"/>
          <w:szCs w:val="28"/>
        </w:rPr>
        <w:t>S</w:t>
      </w:r>
      <w:r w:rsidRPr="00794B98">
        <w:rPr>
          <w:rFonts w:asciiTheme="minorHAnsi" w:hAnsiTheme="minorHAnsi" w:cstheme="minorHAnsi"/>
          <w:spacing w:val="-5"/>
          <w:sz w:val="28"/>
          <w:szCs w:val="28"/>
        </w:rPr>
        <w:t>m</w:t>
      </w:r>
      <w:r w:rsidRPr="00794B98">
        <w:rPr>
          <w:rFonts w:asciiTheme="minorHAnsi" w:hAnsiTheme="minorHAnsi" w:cstheme="minorHAnsi"/>
          <w:sz w:val="28"/>
          <w:szCs w:val="28"/>
        </w:rPr>
        <w:t>art</w:t>
      </w:r>
      <w:r w:rsidRPr="00794B98">
        <w:rPr>
          <w:rFonts w:asciiTheme="minorHAnsi" w:hAnsiTheme="minorHAnsi" w:cstheme="minorHAnsi"/>
          <w:spacing w:val="3"/>
          <w:sz w:val="28"/>
          <w:szCs w:val="28"/>
        </w:rPr>
        <w:t xml:space="preserve"> </w:t>
      </w:r>
      <w:r w:rsidRPr="00794B98">
        <w:rPr>
          <w:rFonts w:asciiTheme="minorHAnsi" w:hAnsiTheme="minorHAnsi" w:cstheme="minorHAnsi"/>
          <w:spacing w:val="-1"/>
          <w:sz w:val="28"/>
          <w:szCs w:val="28"/>
        </w:rPr>
        <w:t>D</w:t>
      </w:r>
      <w:r w:rsidRPr="00794B98">
        <w:rPr>
          <w:rFonts w:asciiTheme="minorHAnsi" w:hAnsiTheme="minorHAnsi" w:cstheme="minorHAnsi"/>
          <w:sz w:val="28"/>
          <w:szCs w:val="28"/>
        </w:rPr>
        <w:t>e</w:t>
      </w:r>
      <w:r w:rsidRPr="00794B98">
        <w:rPr>
          <w:rFonts w:asciiTheme="minorHAnsi" w:hAnsiTheme="minorHAnsi" w:cstheme="minorHAnsi"/>
          <w:spacing w:val="1"/>
          <w:sz w:val="28"/>
          <w:szCs w:val="28"/>
        </w:rPr>
        <w:t>v</w:t>
      </w:r>
      <w:r w:rsidRPr="00794B98">
        <w:rPr>
          <w:rFonts w:asciiTheme="minorHAnsi" w:hAnsiTheme="minorHAnsi" w:cstheme="minorHAnsi"/>
          <w:sz w:val="28"/>
          <w:szCs w:val="28"/>
        </w:rPr>
        <w:t>e</w:t>
      </w:r>
      <w:r w:rsidRPr="00794B98">
        <w:rPr>
          <w:rFonts w:asciiTheme="minorHAnsi" w:hAnsiTheme="minorHAnsi" w:cstheme="minorHAnsi"/>
          <w:spacing w:val="-1"/>
          <w:sz w:val="28"/>
          <w:szCs w:val="28"/>
        </w:rPr>
        <w:t>lo</w:t>
      </w:r>
      <w:r w:rsidRPr="00794B98">
        <w:rPr>
          <w:rFonts w:asciiTheme="minorHAnsi" w:hAnsiTheme="minorHAnsi" w:cstheme="minorHAnsi"/>
          <w:spacing w:val="1"/>
          <w:sz w:val="28"/>
          <w:szCs w:val="28"/>
        </w:rPr>
        <w:t>p</w:t>
      </w:r>
      <w:r w:rsidRPr="00794B98">
        <w:rPr>
          <w:rFonts w:asciiTheme="minorHAnsi" w:hAnsiTheme="minorHAnsi" w:cstheme="minorHAnsi"/>
          <w:sz w:val="28"/>
          <w:szCs w:val="28"/>
        </w:rPr>
        <w:t>e</w:t>
      </w:r>
      <w:r w:rsidRPr="00794B98">
        <w:rPr>
          <w:rFonts w:asciiTheme="minorHAnsi" w:hAnsiTheme="minorHAnsi" w:cstheme="minorHAnsi"/>
          <w:spacing w:val="-2"/>
          <w:sz w:val="28"/>
          <w:szCs w:val="28"/>
        </w:rPr>
        <w:t>rs</w:t>
      </w:r>
    </w:p>
    <w:p w:rsidR="00794B98" w:rsidRPr="00794B98" w:rsidRDefault="00794B98" w:rsidP="00794B98">
      <w:pPr>
        <w:spacing w:after="240"/>
        <w:ind w:left="100"/>
        <w:rPr>
          <w:rFonts w:asciiTheme="minorHAnsi" w:hAnsiTheme="minorHAnsi" w:cstheme="minorHAnsi"/>
          <w:sz w:val="28"/>
          <w:szCs w:val="28"/>
        </w:rPr>
      </w:pPr>
      <w:r w:rsidRPr="00794B98">
        <w:rPr>
          <w:rFonts w:asciiTheme="minorHAnsi" w:hAnsiTheme="minorHAnsi" w:cstheme="minorHAnsi"/>
          <w:b/>
          <w:sz w:val="28"/>
          <w:szCs w:val="28"/>
        </w:rPr>
        <w:t>Te</w:t>
      </w:r>
      <w:r w:rsidRPr="00794B98">
        <w:rPr>
          <w:rFonts w:asciiTheme="minorHAnsi" w:hAnsiTheme="minorHAnsi" w:cstheme="minorHAnsi"/>
          <w:b/>
          <w:spacing w:val="1"/>
          <w:sz w:val="28"/>
          <w:szCs w:val="28"/>
        </w:rPr>
        <w:t>a</w:t>
      </w:r>
      <w:r w:rsidRPr="00794B98">
        <w:rPr>
          <w:rFonts w:asciiTheme="minorHAnsi" w:hAnsiTheme="minorHAnsi" w:cstheme="minorHAnsi"/>
          <w:b/>
          <w:sz w:val="28"/>
          <w:szCs w:val="28"/>
        </w:rPr>
        <w:t>m</w:t>
      </w:r>
      <w:r w:rsidRPr="00794B98">
        <w:rPr>
          <w:rFonts w:asciiTheme="minorHAnsi" w:hAnsiTheme="minorHAnsi" w:cstheme="minorHAnsi"/>
          <w:b/>
          <w:spacing w:val="-3"/>
          <w:sz w:val="28"/>
          <w:szCs w:val="28"/>
        </w:rPr>
        <w:t xml:space="preserve"> </w:t>
      </w:r>
      <w:r w:rsidRPr="00794B98">
        <w:rPr>
          <w:rFonts w:asciiTheme="minorHAnsi" w:hAnsiTheme="minorHAnsi" w:cstheme="minorHAnsi"/>
          <w:b/>
          <w:spacing w:val="-2"/>
          <w:sz w:val="28"/>
          <w:szCs w:val="28"/>
        </w:rPr>
        <w:t>M</w:t>
      </w:r>
      <w:r w:rsidRPr="00794B98">
        <w:rPr>
          <w:rFonts w:asciiTheme="minorHAnsi" w:hAnsiTheme="minorHAnsi" w:cstheme="minorHAnsi"/>
          <w:b/>
          <w:spacing w:val="2"/>
          <w:sz w:val="28"/>
          <w:szCs w:val="28"/>
        </w:rPr>
        <w:t>e</w:t>
      </w:r>
      <w:r w:rsidRPr="00794B98">
        <w:rPr>
          <w:rFonts w:asciiTheme="minorHAnsi" w:hAnsiTheme="minorHAnsi" w:cstheme="minorHAnsi"/>
          <w:b/>
          <w:spacing w:val="-3"/>
          <w:sz w:val="28"/>
          <w:szCs w:val="28"/>
        </w:rPr>
        <w:t>m</w:t>
      </w:r>
      <w:r w:rsidRPr="00794B98">
        <w:rPr>
          <w:rFonts w:asciiTheme="minorHAnsi" w:hAnsiTheme="minorHAnsi" w:cstheme="minorHAnsi"/>
          <w:b/>
          <w:sz w:val="28"/>
          <w:szCs w:val="28"/>
        </w:rPr>
        <w:t>ber</w:t>
      </w:r>
      <w:r w:rsidRPr="00794B98">
        <w:rPr>
          <w:rFonts w:asciiTheme="minorHAnsi" w:hAnsiTheme="minorHAnsi" w:cstheme="minorHAnsi"/>
          <w:b/>
          <w:spacing w:val="1"/>
          <w:sz w:val="28"/>
          <w:szCs w:val="28"/>
        </w:rPr>
        <w:t>s</w:t>
      </w:r>
      <w:r w:rsidRPr="00794B98">
        <w:rPr>
          <w:rFonts w:asciiTheme="minorHAnsi" w:hAnsiTheme="minorHAnsi" w:cstheme="minorHAnsi"/>
          <w:b/>
          <w:sz w:val="28"/>
          <w:szCs w:val="28"/>
        </w:rPr>
        <w:t>:</w:t>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133475"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8097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39065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8669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323975"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rsidR="00794B98" w:rsidRPr="00794B98" w:rsidRDefault="00794B98" w:rsidP="00794B98">
      <w:pPr>
        <w:spacing w:after="240" w:line="259" w:lineRule="auto"/>
        <w:ind w:left="2823"/>
        <w:rPr>
          <w:rFonts w:asciiTheme="minorHAnsi" w:hAnsiTheme="minorHAnsi" w:cstheme="minorHAnsi"/>
          <w:sz w:val="28"/>
          <w:szCs w:val="28"/>
        </w:rPr>
      </w:pPr>
      <w:r w:rsidRPr="00794B98">
        <w:rPr>
          <w:rFonts w:asciiTheme="minorHAnsi" w:hAnsiTheme="minorHAnsi" w:cstheme="minorHAnsi"/>
          <w:noProof/>
          <w:sz w:val="28"/>
          <w:szCs w:val="28"/>
        </w:rPr>
        <w:drawing>
          <wp:anchor distT="0" distB="0" distL="114300" distR="114300" simplePos="0" relativeHeight="251658240" behindDoc="1" locked="0" layoutInCell="1" allowOverlap="1">
            <wp:simplePos x="0" y="0"/>
            <wp:positionH relativeFrom="page">
              <wp:posOffset>1752600</wp:posOffset>
            </wp:positionH>
            <wp:positionV relativeFrom="paragraph">
              <wp:posOffset>7620</wp:posOffset>
            </wp:positionV>
            <wp:extent cx="93091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0910" cy="198120"/>
                    </a:xfrm>
                    <a:prstGeom prst="rect">
                      <a:avLst/>
                    </a:prstGeom>
                    <a:noFill/>
                  </pic:spPr>
                </pic:pic>
              </a:graphicData>
            </a:graphic>
            <wp14:sizeRelH relativeFrom="page">
              <wp14:pctWidth>0</wp14:pctWidth>
            </wp14:sizeRelH>
            <wp14:sizeRelV relativeFrom="page">
              <wp14:pctHeight>0</wp14:pctHeight>
            </wp14:sizeRelV>
          </wp:anchor>
        </w:drawing>
      </w:r>
      <w:r w:rsidRPr="00794B98">
        <w:rPr>
          <w:rFonts w:asciiTheme="minorHAnsi" w:hAnsiTheme="minorHAnsi" w:cstheme="minorHAnsi"/>
          <w:sz w:val="28"/>
          <w:szCs w:val="28"/>
        </w:rPr>
        <w:t>S</w:t>
      </w:r>
      <w:r w:rsidRPr="00794B98">
        <w:rPr>
          <w:rFonts w:asciiTheme="minorHAnsi" w:hAnsiTheme="minorHAnsi" w:cstheme="minorHAnsi"/>
          <w:spacing w:val="-3"/>
          <w:sz w:val="28"/>
          <w:szCs w:val="28"/>
        </w:rPr>
        <w:t>a</w:t>
      </w:r>
      <w:r w:rsidRPr="00794B98">
        <w:rPr>
          <w:rFonts w:asciiTheme="minorHAnsi" w:hAnsiTheme="minorHAnsi" w:cstheme="minorHAnsi"/>
          <w:spacing w:val="1"/>
          <w:sz w:val="28"/>
          <w:szCs w:val="28"/>
        </w:rPr>
        <w:t>n</w:t>
      </w:r>
      <w:r w:rsidRPr="00794B98">
        <w:rPr>
          <w:rFonts w:asciiTheme="minorHAnsi" w:hAnsiTheme="minorHAnsi" w:cstheme="minorHAnsi"/>
          <w:sz w:val="28"/>
          <w:szCs w:val="28"/>
        </w:rPr>
        <w:t>a</w:t>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6002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5811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2200275"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794B98" w:rsidRPr="00794B98" w:rsidRDefault="00794B98" w:rsidP="00794B98">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extent cx="17145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rsidR="00794B98" w:rsidRPr="00794B98" w:rsidRDefault="00794B98" w:rsidP="00794B98">
      <w:pPr>
        <w:spacing w:after="240"/>
        <w:ind w:left="1149"/>
        <w:rPr>
          <w:rFonts w:asciiTheme="minorHAnsi" w:hAnsiTheme="minorHAnsi" w:cstheme="minorHAnsi"/>
          <w:sz w:val="22"/>
          <w:szCs w:val="22"/>
        </w:rPr>
        <w:sectPr w:rsidR="00794B98" w:rsidRPr="00794B98">
          <w:headerReference w:type="default" r:id="rId17"/>
          <w:footerReference w:type="default" r:id="rId18"/>
          <w:pgSz w:w="11920" w:h="16840"/>
          <w:pgMar w:top="920" w:right="1460" w:bottom="280" w:left="1340" w:header="726" w:footer="1159" w:gutter="0"/>
          <w:pgNumType w:start="1"/>
          <w:cols w:space="720"/>
        </w:sectPr>
      </w:pPr>
      <w:r w:rsidRPr="00794B98">
        <w:rPr>
          <w:rFonts w:asciiTheme="minorHAnsi" w:hAnsiTheme="minorHAnsi" w:cstheme="minorHAnsi"/>
          <w:sz w:val="22"/>
          <w:szCs w:val="22"/>
        </w:rPr>
        <w:t xml:space="preserve">     </w:t>
      </w:r>
      <w:r w:rsidRPr="00794B98">
        <w:rPr>
          <w:rFonts w:asciiTheme="minorHAnsi" w:hAnsiTheme="minorHAnsi" w:cstheme="minorHAnsi"/>
          <w:noProof/>
          <w:sz w:val="22"/>
          <w:szCs w:val="22"/>
        </w:rPr>
        <w:drawing>
          <wp:inline distT="0" distB="0" distL="0" distR="0">
            <wp:extent cx="2200275"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6F1746" w:rsidRDefault="006F1746">
      <w:pPr>
        <w:spacing w:line="200" w:lineRule="exact"/>
      </w:pPr>
    </w:p>
    <w:p w:rsidR="006F1746" w:rsidRDefault="006F1746">
      <w:pPr>
        <w:spacing w:before="1" w:line="240" w:lineRule="exact"/>
        <w:rPr>
          <w:sz w:val="24"/>
          <w:szCs w:val="24"/>
        </w:rPr>
      </w:pPr>
    </w:p>
    <w:p w:rsidR="00D6676A" w:rsidRDefault="00D6676A">
      <w:pPr>
        <w:spacing w:before="21" w:line="320" w:lineRule="exact"/>
        <w:ind w:left="152"/>
        <w:rPr>
          <w:w w:val="99"/>
          <w:position w:val="-1"/>
          <w:sz w:val="30"/>
          <w:szCs w:val="30"/>
        </w:rPr>
      </w:pPr>
    </w:p>
    <w:p w:rsidR="006F1746" w:rsidRPr="00794B98" w:rsidRDefault="00007CE6" w:rsidP="00794B98">
      <w:pPr>
        <w:pStyle w:val="ListParagraph"/>
        <w:numPr>
          <w:ilvl w:val="0"/>
          <w:numId w:val="18"/>
        </w:numPr>
        <w:spacing w:before="21" w:line="320" w:lineRule="exact"/>
        <w:rPr>
          <w:rFonts w:ascii="Times New Roman" w:hAnsi="Times New Roman"/>
          <w:b/>
          <w:sz w:val="28"/>
          <w:szCs w:val="28"/>
        </w:rPr>
      </w:pPr>
      <w:r w:rsidRPr="00794B98">
        <w:rPr>
          <w:rFonts w:ascii="Times New Roman" w:hAnsi="Times New Roman"/>
          <w:b/>
          <w:w w:val="109"/>
          <w:position w:val="-1"/>
          <w:sz w:val="28"/>
          <w:szCs w:val="28"/>
        </w:rPr>
        <w:t>P</w:t>
      </w:r>
      <w:r w:rsidRPr="00794B98">
        <w:rPr>
          <w:rFonts w:ascii="Times New Roman" w:hAnsi="Times New Roman"/>
          <w:b/>
          <w:spacing w:val="2"/>
          <w:w w:val="108"/>
          <w:position w:val="-1"/>
          <w:sz w:val="28"/>
          <w:szCs w:val="28"/>
        </w:rPr>
        <w:t>R</w:t>
      </w:r>
      <w:r w:rsidRPr="00794B98">
        <w:rPr>
          <w:rFonts w:ascii="Times New Roman" w:hAnsi="Times New Roman"/>
          <w:b/>
          <w:spacing w:val="-5"/>
          <w:w w:val="108"/>
          <w:position w:val="-1"/>
          <w:sz w:val="28"/>
          <w:szCs w:val="28"/>
        </w:rPr>
        <w:t>E</w:t>
      </w:r>
      <w:r w:rsidRPr="00794B98">
        <w:rPr>
          <w:rFonts w:ascii="Times New Roman" w:hAnsi="Times New Roman"/>
          <w:b/>
          <w:spacing w:val="3"/>
          <w:w w:val="109"/>
          <w:position w:val="-1"/>
          <w:sz w:val="28"/>
          <w:szCs w:val="28"/>
        </w:rPr>
        <w:t>F</w:t>
      </w:r>
      <w:r w:rsidRPr="00794B98">
        <w:rPr>
          <w:rFonts w:ascii="Times New Roman" w:hAnsi="Times New Roman"/>
          <w:b/>
          <w:spacing w:val="2"/>
          <w:w w:val="99"/>
          <w:position w:val="-1"/>
          <w:sz w:val="28"/>
          <w:szCs w:val="28"/>
        </w:rPr>
        <w:t>A</w:t>
      </w:r>
      <w:r w:rsidRPr="00794B98">
        <w:rPr>
          <w:rFonts w:ascii="Times New Roman" w:hAnsi="Times New Roman"/>
          <w:b/>
          <w:spacing w:val="2"/>
          <w:w w:val="108"/>
          <w:position w:val="-1"/>
          <w:sz w:val="28"/>
          <w:szCs w:val="28"/>
        </w:rPr>
        <w:t>C</w:t>
      </w:r>
      <w:r w:rsidRPr="00794B98">
        <w:rPr>
          <w:rFonts w:ascii="Times New Roman" w:hAnsi="Times New Roman"/>
          <w:b/>
          <w:spacing w:val="-2"/>
          <w:w w:val="108"/>
          <w:position w:val="-1"/>
          <w:sz w:val="28"/>
          <w:szCs w:val="28"/>
        </w:rPr>
        <w:t>E</w:t>
      </w:r>
      <w:r w:rsidRPr="00794B98">
        <w:rPr>
          <w:rFonts w:ascii="Times New Roman" w:hAnsi="Times New Roman"/>
          <w:b/>
          <w:w w:val="120"/>
          <w:position w:val="-1"/>
          <w:sz w:val="28"/>
          <w:szCs w:val="28"/>
        </w:rPr>
        <w:t>:</w:t>
      </w:r>
    </w:p>
    <w:p w:rsidR="006F1746" w:rsidRPr="007A37E9" w:rsidRDefault="00007CE6">
      <w:pPr>
        <w:spacing w:before="35" w:line="281" w:lineRule="auto"/>
        <w:ind w:left="147" w:right="131" w:firstLine="734"/>
        <w:jc w:val="both"/>
        <w:rPr>
          <w:sz w:val="24"/>
          <w:szCs w:val="24"/>
        </w:rPr>
      </w:pPr>
      <w:r w:rsidRPr="007A37E9">
        <w:rPr>
          <w:sz w:val="24"/>
          <w:szCs w:val="24"/>
        </w:rPr>
        <w:t>The</w:t>
      </w:r>
      <w:r w:rsidRPr="007A37E9">
        <w:rPr>
          <w:spacing w:val="20"/>
          <w:sz w:val="24"/>
          <w:szCs w:val="24"/>
        </w:rPr>
        <w:t xml:space="preserve"> </w:t>
      </w:r>
      <w:r w:rsidRPr="007A37E9">
        <w:rPr>
          <w:sz w:val="24"/>
          <w:szCs w:val="24"/>
        </w:rPr>
        <w:t>main</w:t>
      </w:r>
      <w:r w:rsidRPr="007A37E9">
        <w:rPr>
          <w:spacing w:val="19"/>
          <w:sz w:val="24"/>
          <w:szCs w:val="24"/>
        </w:rPr>
        <w:t xml:space="preserve"> </w:t>
      </w:r>
      <w:r w:rsidRPr="007A37E9">
        <w:rPr>
          <w:sz w:val="24"/>
          <w:szCs w:val="24"/>
        </w:rPr>
        <w:t>conc</w:t>
      </w:r>
      <w:r w:rsidRPr="007A37E9">
        <w:rPr>
          <w:spacing w:val="2"/>
          <w:sz w:val="24"/>
          <w:szCs w:val="24"/>
        </w:rPr>
        <w:t>e</w:t>
      </w:r>
      <w:r w:rsidRPr="007A37E9">
        <w:rPr>
          <w:spacing w:val="-3"/>
          <w:sz w:val="24"/>
          <w:szCs w:val="24"/>
        </w:rPr>
        <w:t>r</w:t>
      </w:r>
      <w:r w:rsidRPr="007A37E9">
        <w:rPr>
          <w:sz w:val="24"/>
          <w:szCs w:val="24"/>
        </w:rPr>
        <w:t>n</w:t>
      </w:r>
      <w:r w:rsidRPr="007A37E9">
        <w:rPr>
          <w:spacing w:val="24"/>
          <w:sz w:val="24"/>
          <w:szCs w:val="24"/>
        </w:rPr>
        <w:t xml:space="preserve"> </w:t>
      </w:r>
      <w:r w:rsidRPr="007A37E9">
        <w:rPr>
          <w:sz w:val="24"/>
          <w:szCs w:val="24"/>
        </w:rPr>
        <w:t>of</w:t>
      </w:r>
      <w:r w:rsidRPr="007A37E9">
        <w:rPr>
          <w:spacing w:val="16"/>
          <w:sz w:val="24"/>
          <w:szCs w:val="24"/>
        </w:rPr>
        <w:t xml:space="preserve"> </w:t>
      </w:r>
      <w:r w:rsidRPr="007A37E9">
        <w:rPr>
          <w:sz w:val="24"/>
          <w:szCs w:val="24"/>
        </w:rPr>
        <w:t>t</w:t>
      </w:r>
      <w:r w:rsidRPr="007A37E9">
        <w:rPr>
          <w:spacing w:val="2"/>
          <w:sz w:val="24"/>
          <w:szCs w:val="24"/>
        </w:rPr>
        <w:t>h</w:t>
      </w:r>
      <w:r w:rsidRPr="007A37E9">
        <w:rPr>
          <w:sz w:val="24"/>
          <w:szCs w:val="24"/>
        </w:rPr>
        <w:t>e</w:t>
      </w:r>
      <w:r w:rsidRPr="007A37E9">
        <w:rPr>
          <w:spacing w:val="15"/>
          <w:sz w:val="24"/>
          <w:szCs w:val="24"/>
        </w:rPr>
        <w:t xml:space="preserve"> </w:t>
      </w:r>
      <w:r w:rsidRPr="007A37E9">
        <w:rPr>
          <w:sz w:val="24"/>
          <w:szCs w:val="24"/>
        </w:rPr>
        <w:t>pr</w:t>
      </w:r>
      <w:r w:rsidRPr="007A37E9">
        <w:rPr>
          <w:spacing w:val="-5"/>
          <w:sz w:val="24"/>
          <w:szCs w:val="24"/>
        </w:rPr>
        <w:t>o</w:t>
      </w:r>
      <w:r w:rsidRPr="007A37E9">
        <w:rPr>
          <w:spacing w:val="5"/>
          <w:sz w:val="24"/>
          <w:szCs w:val="24"/>
        </w:rPr>
        <w:t>j</w:t>
      </w:r>
      <w:r w:rsidRPr="007A37E9">
        <w:rPr>
          <w:sz w:val="24"/>
          <w:szCs w:val="24"/>
        </w:rPr>
        <w:t>ect</w:t>
      </w:r>
      <w:r w:rsidRPr="007A37E9">
        <w:rPr>
          <w:spacing w:val="23"/>
          <w:sz w:val="24"/>
          <w:szCs w:val="24"/>
        </w:rPr>
        <w:t xml:space="preserve"> </w:t>
      </w:r>
      <w:r w:rsidRPr="007A37E9">
        <w:rPr>
          <w:sz w:val="24"/>
          <w:szCs w:val="24"/>
        </w:rPr>
        <w:t>is</w:t>
      </w:r>
      <w:r w:rsidRPr="007A37E9">
        <w:rPr>
          <w:spacing w:val="14"/>
          <w:sz w:val="24"/>
          <w:szCs w:val="24"/>
        </w:rPr>
        <w:t xml:space="preserve"> </w:t>
      </w:r>
      <w:r w:rsidRPr="007A37E9">
        <w:rPr>
          <w:sz w:val="24"/>
          <w:szCs w:val="24"/>
        </w:rPr>
        <w:t>to</w:t>
      </w:r>
      <w:r w:rsidRPr="007A37E9">
        <w:rPr>
          <w:spacing w:val="16"/>
          <w:sz w:val="24"/>
          <w:szCs w:val="24"/>
        </w:rPr>
        <w:t xml:space="preserve"> </w:t>
      </w:r>
      <w:r w:rsidRPr="007A37E9">
        <w:rPr>
          <w:sz w:val="24"/>
          <w:szCs w:val="24"/>
        </w:rPr>
        <w:t>pro</w:t>
      </w:r>
      <w:r w:rsidRPr="007A37E9">
        <w:rPr>
          <w:spacing w:val="-2"/>
          <w:sz w:val="24"/>
          <w:szCs w:val="24"/>
        </w:rPr>
        <w:t>v</w:t>
      </w:r>
      <w:r w:rsidRPr="007A37E9">
        <w:rPr>
          <w:sz w:val="24"/>
          <w:szCs w:val="24"/>
        </w:rPr>
        <w:t>ide</w:t>
      </w:r>
      <w:r w:rsidRPr="007A37E9">
        <w:rPr>
          <w:spacing w:val="26"/>
          <w:sz w:val="24"/>
          <w:szCs w:val="24"/>
        </w:rPr>
        <w:t xml:space="preserve"> </w:t>
      </w:r>
      <w:r w:rsidRPr="007A37E9">
        <w:rPr>
          <w:sz w:val="24"/>
          <w:szCs w:val="24"/>
        </w:rPr>
        <w:t>the</w:t>
      </w:r>
      <w:r w:rsidRPr="007A37E9">
        <w:rPr>
          <w:spacing w:val="15"/>
          <w:sz w:val="24"/>
          <w:szCs w:val="24"/>
        </w:rPr>
        <w:t xml:space="preserve"> </w:t>
      </w:r>
      <w:r w:rsidRPr="007A37E9">
        <w:rPr>
          <w:spacing w:val="4"/>
          <w:sz w:val="24"/>
          <w:szCs w:val="24"/>
        </w:rPr>
        <w:t>c</w:t>
      </w:r>
      <w:r w:rsidRPr="007A37E9">
        <w:rPr>
          <w:sz w:val="24"/>
          <w:szCs w:val="24"/>
        </w:rPr>
        <w:t>u</w:t>
      </w:r>
      <w:r w:rsidRPr="007A37E9">
        <w:rPr>
          <w:spacing w:val="-2"/>
          <w:sz w:val="24"/>
          <w:szCs w:val="24"/>
        </w:rPr>
        <w:t>s</w:t>
      </w:r>
      <w:r w:rsidRPr="007A37E9">
        <w:rPr>
          <w:spacing w:val="3"/>
          <w:sz w:val="24"/>
          <w:szCs w:val="24"/>
        </w:rPr>
        <w:t>t</w:t>
      </w:r>
      <w:r w:rsidRPr="007A37E9">
        <w:rPr>
          <w:sz w:val="24"/>
          <w:szCs w:val="24"/>
        </w:rPr>
        <w:t>o</w:t>
      </w:r>
      <w:r w:rsidRPr="007A37E9">
        <w:rPr>
          <w:spacing w:val="-2"/>
          <w:sz w:val="24"/>
          <w:szCs w:val="24"/>
        </w:rPr>
        <w:t>m</w:t>
      </w:r>
      <w:r w:rsidRPr="007A37E9">
        <w:rPr>
          <w:sz w:val="24"/>
          <w:szCs w:val="24"/>
        </w:rPr>
        <w:t>er</w:t>
      </w:r>
      <w:r w:rsidRPr="007A37E9">
        <w:rPr>
          <w:spacing w:val="26"/>
          <w:sz w:val="24"/>
          <w:szCs w:val="24"/>
        </w:rPr>
        <w:t xml:space="preserve"> </w:t>
      </w:r>
      <w:r w:rsidRPr="007A37E9">
        <w:rPr>
          <w:sz w:val="24"/>
          <w:szCs w:val="24"/>
        </w:rPr>
        <w:t>a</w:t>
      </w:r>
      <w:r w:rsidRPr="007A37E9">
        <w:rPr>
          <w:spacing w:val="14"/>
          <w:sz w:val="24"/>
          <w:szCs w:val="24"/>
        </w:rPr>
        <w:t xml:space="preserve"> </w:t>
      </w:r>
      <w:r w:rsidRPr="007A37E9">
        <w:rPr>
          <w:sz w:val="24"/>
          <w:szCs w:val="24"/>
        </w:rPr>
        <w:t>si</w:t>
      </w:r>
      <w:r w:rsidRPr="007A37E9">
        <w:rPr>
          <w:spacing w:val="3"/>
          <w:sz w:val="24"/>
          <w:szCs w:val="24"/>
        </w:rPr>
        <w:t>m</w:t>
      </w:r>
      <w:r w:rsidRPr="007A37E9">
        <w:rPr>
          <w:spacing w:val="-2"/>
          <w:sz w:val="24"/>
          <w:szCs w:val="24"/>
        </w:rPr>
        <w:t>p</w:t>
      </w:r>
      <w:r w:rsidRPr="007A37E9">
        <w:rPr>
          <w:sz w:val="24"/>
          <w:szCs w:val="24"/>
        </w:rPr>
        <w:t>le</w:t>
      </w:r>
      <w:r w:rsidRPr="007A37E9">
        <w:rPr>
          <w:spacing w:val="24"/>
          <w:sz w:val="24"/>
          <w:szCs w:val="24"/>
        </w:rPr>
        <w:t xml:space="preserve"> </w:t>
      </w:r>
      <w:r w:rsidRPr="007A37E9">
        <w:rPr>
          <w:spacing w:val="2"/>
          <w:sz w:val="24"/>
          <w:szCs w:val="24"/>
        </w:rPr>
        <w:t>a</w:t>
      </w:r>
      <w:r w:rsidRPr="007A37E9">
        <w:rPr>
          <w:sz w:val="24"/>
          <w:szCs w:val="24"/>
        </w:rPr>
        <w:t>nd</w:t>
      </w:r>
      <w:r w:rsidRPr="007A37E9">
        <w:rPr>
          <w:spacing w:val="16"/>
          <w:sz w:val="24"/>
          <w:szCs w:val="24"/>
        </w:rPr>
        <w:t xml:space="preserve"> </w:t>
      </w:r>
      <w:r w:rsidRPr="007A37E9">
        <w:rPr>
          <w:sz w:val="24"/>
          <w:szCs w:val="24"/>
        </w:rPr>
        <w:t>un</w:t>
      </w:r>
      <w:r w:rsidRPr="007A37E9">
        <w:rPr>
          <w:spacing w:val="-2"/>
          <w:sz w:val="24"/>
          <w:szCs w:val="24"/>
        </w:rPr>
        <w:t>i</w:t>
      </w:r>
      <w:r w:rsidRPr="007A37E9">
        <w:rPr>
          <w:spacing w:val="2"/>
          <w:sz w:val="24"/>
          <w:szCs w:val="24"/>
        </w:rPr>
        <w:t>f</w:t>
      </w:r>
      <w:r w:rsidRPr="007A37E9">
        <w:rPr>
          <w:sz w:val="24"/>
          <w:szCs w:val="24"/>
        </w:rPr>
        <w:t>i</w:t>
      </w:r>
      <w:r w:rsidRPr="007A37E9">
        <w:rPr>
          <w:spacing w:val="2"/>
          <w:sz w:val="24"/>
          <w:szCs w:val="24"/>
        </w:rPr>
        <w:t>e</w:t>
      </w:r>
      <w:r w:rsidRPr="007A37E9">
        <w:rPr>
          <w:sz w:val="24"/>
          <w:szCs w:val="24"/>
        </w:rPr>
        <w:t>d</w:t>
      </w:r>
      <w:r w:rsidRPr="007A37E9">
        <w:rPr>
          <w:spacing w:val="20"/>
          <w:sz w:val="24"/>
          <w:szCs w:val="24"/>
        </w:rPr>
        <w:t xml:space="preserve"> </w:t>
      </w:r>
      <w:r w:rsidRPr="007A37E9">
        <w:rPr>
          <w:spacing w:val="2"/>
          <w:w w:val="102"/>
          <w:sz w:val="24"/>
          <w:szCs w:val="24"/>
        </w:rPr>
        <w:t>wa</w:t>
      </w:r>
      <w:r w:rsidRPr="007A37E9">
        <w:rPr>
          <w:w w:val="102"/>
          <w:sz w:val="24"/>
          <w:szCs w:val="24"/>
        </w:rPr>
        <w:t xml:space="preserve">y </w:t>
      </w:r>
      <w:r w:rsidRPr="007A37E9">
        <w:rPr>
          <w:sz w:val="24"/>
          <w:szCs w:val="24"/>
        </w:rPr>
        <w:t>of  m</w:t>
      </w:r>
      <w:r w:rsidRPr="007A37E9">
        <w:rPr>
          <w:spacing w:val="4"/>
          <w:sz w:val="24"/>
          <w:szCs w:val="24"/>
        </w:rPr>
        <w:t>a</w:t>
      </w:r>
      <w:r w:rsidRPr="007A37E9">
        <w:rPr>
          <w:sz w:val="24"/>
          <w:szCs w:val="24"/>
        </w:rPr>
        <w:t>i</w:t>
      </w:r>
      <w:r w:rsidRPr="007A37E9">
        <w:rPr>
          <w:spacing w:val="-2"/>
          <w:sz w:val="24"/>
          <w:szCs w:val="24"/>
        </w:rPr>
        <w:t>n</w:t>
      </w:r>
      <w:r w:rsidRPr="007A37E9">
        <w:rPr>
          <w:sz w:val="24"/>
          <w:szCs w:val="24"/>
        </w:rPr>
        <w:t>t</w:t>
      </w:r>
      <w:r w:rsidRPr="007A37E9">
        <w:rPr>
          <w:spacing w:val="2"/>
          <w:sz w:val="24"/>
          <w:szCs w:val="24"/>
        </w:rPr>
        <w:t>a</w:t>
      </w:r>
      <w:r w:rsidRPr="007A37E9">
        <w:rPr>
          <w:spacing w:val="-2"/>
          <w:sz w:val="24"/>
          <w:szCs w:val="24"/>
        </w:rPr>
        <w:t>i</w:t>
      </w:r>
      <w:r w:rsidRPr="007A37E9">
        <w:rPr>
          <w:sz w:val="24"/>
          <w:szCs w:val="24"/>
        </w:rPr>
        <w:t xml:space="preserve">ning </w:t>
      </w:r>
      <w:r w:rsidRPr="007A37E9">
        <w:rPr>
          <w:spacing w:val="14"/>
          <w:sz w:val="24"/>
          <w:szCs w:val="24"/>
        </w:rPr>
        <w:t xml:space="preserve"> </w:t>
      </w:r>
      <w:r w:rsidRPr="007A37E9">
        <w:rPr>
          <w:spacing w:val="4"/>
          <w:sz w:val="24"/>
          <w:szCs w:val="24"/>
        </w:rPr>
        <w:t>a</w:t>
      </w:r>
      <w:r w:rsidRPr="007A37E9">
        <w:rPr>
          <w:sz w:val="24"/>
          <w:szCs w:val="24"/>
        </w:rPr>
        <w:t xml:space="preserve">nd </w:t>
      </w:r>
      <w:r w:rsidRPr="007A37E9">
        <w:rPr>
          <w:spacing w:val="2"/>
          <w:sz w:val="24"/>
          <w:szCs w:val="24"/>
        </w:rPr>
        <w:t xml:space="preserve"> </w:t>
      </w:r>
      <w:r w:rsidRPr="007A37E9">
        <w:rPr>
          <w:sz w:val="24"/>
          <w:szCs w:val="24"/>
        </w:rPr>
        <w:t>upd</w:t>
      </w:r>
      <w:r w:rsidRPr="007A37E9">
        <w:rPr>
          <w:spacing w:val="2"/>
          <w:sz w:val="24"/>
          <w:szCs w:val="24"/>
        </w:rPr>
        <w:t>a</w:t>
      </w:r>
      <w:r w:rsidRPr="007A37E9">
        <w:rPr>
          <w:sz w:val="24"/>
          <w:szCs w:val="24"/>
        </w:rPr>
        <w:t>t</w:t>
      </w:r>
      <w:r w:rsidRPr="007A37E9">
        <w:rPr>
          <w:spacing w:val="3"/>
          <w:sz w:val="24"/>
          <w:szCs w:val="24"/>
        </w:rPr>
        <w:t>i</w:t>
      </w:r>
      <w:r w:rsidRPr="007A37E9">
        <w:rPr>
          <w:sz w:val="24"/>
          <w:szCs w:val="24"/>
        </w:rPr>
        <w:t xml:space="preserve">ng </w:t>
      </w:r>
      <w:r w:rsidRPr="007A37E9">
        <w:rPr>
          <w:spacing w:val="9"/>
          <w:sz w:val="24"/>
          <w:szCs w:val="24"/>
        </w:rPr>
        <w:t xml:space="preserve"> </w:t>
      </w:r>
      <w:r w:rsidRPr="007A37E9">
        <w:rPr>
          <w:sz w:val="24"/>
          <w:szCs w:val="24"/>
        </w:rPr>
        <w:t>i</w:t>
      </w:r>
      <w:r w:rsidRPr="007A37E9">
        <w:rPr>
          <w:spacing w:val="-2"/>
          <w:sz w:val="24"/>
          <w:szCs w:val="24"/>
        </w:rPr>
        <w:t>t</w:t>
      </w:r>
      <w:r w:rsidRPr="007A37E9">
        <w:rPr>
          <w:sz w:val="24"/>
          <w:szCs w:val="24"/>
        </w:rPr>
        <w:t xml:space="preserve">s </w:t>
      </w:r>
      <w:r w:rsidRPr="007A37E9">
        <w:rPr>
          <w:spacing w:val="1"/>
          <w:sz w:val="24"/>
          <w:szCs w:val="24"/>
        </w:rPr>
        <w:t xml:space="preserve"> </w:t>
      </w:r>
      <w:r w:rsidRPr="007A37E9">
        <w:rPr>
          <w:spacing w:val="2"/>
          <w:sz w:val="24"/>
          <w:szCs w:val="24"/>
        </w:rPr>
        <w:t>a</w:t>
      </w:r>
      <w:r w:rsidRPr="007A37E9">
        <w:rPr>
          <w:sz w:val="24"/>
          <w:szCs w:val="24"/>
        </w:rPr>
        <w:t>ppl</w:t>
      </w:r>
      <w:r w:rsidRPr="007A37E9">
        <w:rPr>
          <w:spacing w:val="-2"/>
          <w:sz w:val="24"/>
          <w:szCs w:val="24"/>
        </w:rPr>
        <w:t>i</w:t>
      </w:r>
      <w:r w:rsidRPr="007A37E9">
        <w:rPr>
          <w:spacing w:val="2"/>
          <w:sz w:val="24"/>
          <w:szCs w:val="24"/>
        </w:rPr>
        <w:t>c</w:t>
      </w:r>
      <w:r w:rsidRPr="007A37E9">
        <w:rPr>
          <w:sz w:val="24"/>
          <w:szCs w:val="24"/>
        </w:rPr>
        <w:t xml:space="preserve">ations </w:t>
      </w:r>
      <w:r w:rsidRPr="007A37E9">
        <w:rPr>
          <w:spacing w:val="19"/>
          <w:sz w:val="24"/>
          <w:szCs w:val="24"/>
        </w:rPr>
        <w:t xml:space="preserve"> </w:t>
      </w:r>
      <w:r w:rsidRPr="007A37E9">
        <w:rPr>
          <w:spacing w:val="-3"/>
          <w:sz w:val="24"/>
          <w:szCs w:val="24"/>
        </w:rPr>
        <w:t>w</w:t>
      </w:r>
      <w:r w:rsidRPr="007A37E9">
        <w:rPr>
          <w:sz w:val="24"/>
          <w:szCs w:val="24"/>
        </w:rPr>
        <w:t>h</w:t>
      </w:r>
      <w:r w:rsidRPr="007A37E9">
        <w:rPr>
          <w:spacing w:val="3"/>
          <w:sz w:val="24"/>
          <w:szCs w:val="24"/>
        </w:rPr>
        <w:t>i</w:t>
      </w:r>
      <w:r w:rsidRPr="007A37E9">
        <w:rPr>
          <w:spacing w:val="2"/>
          <w:sz w:val="24"/>
          <w:szCs w:val="24"/>
        </w:rPr>
        <w:t>c</w:t>
      </w:r>
      <w:r w:rsidRPr="007A37E9">
        <w:rPr>
          <w:sz w:val="24"/>
          <w:szCs w:val="24"/>
        </w:rPr>
        <w:t xml:space="preserve">h </w:t>
      </w:r>
      <w:r w:rsidRPr="007A37E9">
        <w:rPr>
          <w:spacing w:val="6"/>
          <w:sz w:val="24"/>
          <w:szCs w:val="24"/>
        </w:rPr>
        <w:t xml:space="preserve"> </w:t>
      </w:r>
      <w:r w:rsidRPr="007A37E9">
        <w:rPr>
          <w:sz w:val="24"/>
          <w:szCs w:val="24"/>
        </w:rPr>
        <w:t>inter</w:t>
      </w:r>
      <w:r w:rsidRPr="007A37E9">
        <w:rPr>
          <w:spacing w:val="-3"/>
          <w:sz w:val="24"/>
          <w:szCs w:val="24"/>
        </w:rPr>
        <w:t>a</w:t>
      </w:r>
      <w:r w:rsidRPr="007A37E9">
        <w:rPr>
          <w:spacing w:val="4"/>
          <w:sz w:val="24"/>
          <w:szCs w:val="24"/>
        </w:rPr>
        <w:t>c</w:t>
      </w:r>
      <w:r w:rsidRPr="007A37E9">
        <w:rPr>
          <w:sz w:val="24"/>
          <w:szCs w:val="24"/>
        </w:rPr>
        <w:t xml:space="preserve">t </w:t>
      </w:r>
      <w:r w:rsidRPr="007A37E9">
        <w:rPr>
          <w:spacing w:val="8"/>
          <w:sz w:val="24"/>
          <w:szCs w:val="24"/>
        </w:rPr>
        <w:t xml:space="preserve"> </w:t>
      </w:r>
      <w:r w:rsidRPr="007A37E9">
        <w:rPr>
          <w:spacing w:val="2"/>
          <w:sz w:val="24"/>
          <w:szCs w:val="24"/>
        </w:rPr>
        <w:t>w</w:t>
      </w:r>
      <w:r w:rsidRPr="007A37E9">
        <w:rPr>
          <w:spacing w:val="-2"/>
          <w:sz w:val="24"/>
          <w:szCs w:val="24"/>
        </w:rPr>
        <w:t>i</w:t>
      </w:r>
      <w:r w:rsidRPr="007A37E9">
        <w:rPr>
          <w:sz w:val="24"/>
          <w:szCs w:val="24"/>
        </w:rPr>
        <w:t xml:space="preserve">th </w:t>
      </w:r>
      <w:r w:rsidRPr="007A37E9">
        <w:rPr>
          <w:spacing w:val="3"/>
          <w:sz w:val="24"/>
          <w:szCs w:val="24"/>
        </w:rPr>
        <w:t xml:space="preserve"> </w:t>
      </w:r>
      <w:r w:rsidRPr="007A37E9">
        <w:rPr>
          <w:sz w:val="24"/>
          <w:szCs w:val="24"/>
        </w:rPr>
        <w:t xml:space="preserve">the </w:t>
      </w:r>
      <w:r w:rsidRPr="007A37E9">
        <w:rPr>
          <w:spacing w:val="2"/>
          <w:sz w:val="24"/>
          <w:szCs w:val="24"/>
        </w:rPr>
        <w:t xml:space="preserve"> </w:t>
      </w:r>
      <w:r w:rsidRPr="007A37E9">
        <w:rPr>
          <w:sz w:val="24"/>
          <w:szCs w:val="24"/>
        </w:rPr>
        <w:t>moni</w:t>
      </w:r>
      <w:r w:rsidRPr="007A37E9">
        <w:rPr>
          <w:spacing w:val="3"/>
          <w:sz w:val="24"/>
          <w:szCs w:val="24"/>
        </w:rPr>
        <w:t>t</w:t>
      </w:r>
      <w:r w:rsidRPr="007A37E9">
        <w:rPr>
          <w:sz w:val="24"/>
          <w:szCs w:val="24"/>
        </w:rPr>
        <w:t>or</w:t>
      </w:r>
      <w:r w:rsidRPr="007A37E9">
        <w:rPr>
          <w:spacing w:val="-2"/>
          <w:sz w:val="24"/>
          <w:szCs w:val="24"/>
        </w:rPr>
        <w:t>i</w:t>
      </w:r>
      <w:r w:rsidRPr="007A37E9">
        <w:rPr>
          <w:sz w:val="24"/>
          <w:szCs w:val="24"/>
        </w:rPr>
        <w:t xml:space="preserve">ng </w:t>
      </w:r>
      <w:r w:rsidRPr="007A37E9">
        <w:rPr>
          <w:spacing w:val="13"/>
          <w:sz w:val="24"/>
          <w:szCs w:val="24"/>
        </w:rPr>
        <w:t xml:space="preserve"> </w:t>
      </w:r>
      <w:r w:rsidRPr="007A37E9">
        <w:rPr>
          <w:spacing w:val="5"/>
          <w:w w:val="102"/>
          <w:sz w:val="24"/>
          <w:szCs w:val="24"/>
        </w:rPr>
        <w:t>s</w:t>
      </w:r>
      <w:r w:rsidRPr="007A37E9">
        <w:rPr>
          <w:spacing w:val="-2"/>
          <w:w w:val="102"/>
          <w:sz w:val="24"/>
          <w:szCs w:val="24"/>
        </w:rPr>
        <w:t>ys</w:t>
      </w:r>
      <w:r w:rsidRPr="007A37E9">
        <w:rPr>
          <w:spacing w:val="3"/>
          <w:w w:val="102"/>
          <w:sz w:val="24"/>
          <w:szCs w:val="24"/>
        </w:rPr>
        <w:t>t</w:t>
      </w:r>
      <w:r w:rsidRPr="007A37E9">
        <w:rPr>
          <w:spacing w:val="2"/>
          <w:w w:val="102"/>
          <w:sz w:val="24"/>
          <w:szCs w:val="24"/>
        </w:rPr>
        <w:t>e</w:t>
      </w:r>
      <w:r w:rsidRPr="007A37E9">
        <w:rPr>
          <w:w w:val="102"/>
          <w:sz w:val="24"/>
          <w:szCs w:val="24"/>
        </w:rPr>
        <w:t xml:space="preserve">m </w:t>
      </w:r>
      <w:r w:rsidRPr="007A37E9">
        <w:rPr>
          <w:sz w:val="24"/>
          <w:szCs w:val="24"/>
        </w:rPr>
        <w:t>through</w:t>
      </w:r>
      <w:r w:rsidRPr="007A37E9">
        <w:rPr>
          <w:spacing w:val="15"/>
          <w:sz w:val="24"/>
          <w:szCs w:val="24"/>
        </w:rPr>
        <w:t xml:space="preserve"> </w:t>
      </w:r>
      <w:r w:rsidRPr="007A37E9">
        <w:rPr>
          <w:sz w:val="24"/>
          <w:szCs w:val="24"/>
        </w:rPr>
        <w:t>a</w:t>
      </w:r>
      <w:r w:rsidRPr="007A37E9">
        <w:rPr>
          <w:spacing w:val="5"/>
          <w:sz w:val="24"/>
          <w:szCs w:val="24"/>
        </w:rPr>
        <w:t xml:space="preserve"> </w:t>
      </w:r>
      <w:r w:rsidRPr="007A37E9">
        <w:rPr>
          <w:spacing w:val="2"/>
          <w:sz w:val="24"/>
          <w:szCs w:val="24"/>
        </w:rPr>
        <w:t>c</w:t>
      </w:r>
      <w:r w:rsidRPr="007A37E9">
        <w:rPr>
          <w:sz w:val="24"/>
          <w:szCs w:val="24"/>
        </w:rPr>
        <w:t>o</w:t>
      </w:r>
      <w:r w:rsidRPr="007A37E9">
        <w:rPr>
          <w:spacing w:val="-2"/>
          <w:sz w:val="24"/>
          <w:szCs w:val="24"/>
        </w:rPr>
        <w:t>m</w:t>
      </w:r>
      <w:r w:rsidRPr="007A37E9">
        <w:rPr>
          <w:spacing w:val="3"/>
          <w:sz w:val="24"/>
          <w:szCs w:val="24"/>
        </w:rPr>
        <w:t>m</w:t>
      </w:r>
      <w:r w:rsidRPr="007A37E9">
        <w:rPr>
          <w:sz w:val="24"/>
          <w:szCs w:val="24"/>
        </w:rPr>
        <w:t>on</w:t>
      </w:r>
      <w:r w:rsidRPr="007A37E9">
        <w:rPr>
          <w:spacing w:val="14"/>
          <w:sz w:val="24"/>
          <w:szCs w:val="24"/>
        </w:rPr>
        <w:t xml:space="preserve"> </w:t>
      </w:r>
      <w:r w:rsidRPr="007A37E9">
        <w:rPr>
          <w:sz w:val="24"/>
          <w:szCs w:val="24"/>
        </w:rPr>
        <w:t>R</w:t>
      </w:r>
      <w:r w:rsidRPr="007A37E9">
        <w:rPr>
          <w:spacing w:val="2"/>
          <w:sz w:val="24"/>
          <w:szCs w:val="24"/>
        </w:rPr>
        <w:t>E</w:t>
      </w:r>
      <w:r w:rsidRPr="007A37E9">
        <w:rPr>
          <w:spacing w:val="-1"/>
          <w:sz w:val="24"/>
          <w:szCs w:val="24"/>
        </w:rPr>
        <w:t>S</w:t>
      </w:r>
      <w:r w:rsidRPr="007A37E9">
        <w:rPr>
          <w:spacing w:val="2"/>
          <w:sz w:val="24"/>
          <w:szCs w:val="24"/>
        </w:rPr>
        <w:t>Tf</w:t>
      </w:r>
      <w:r w:rsidRPr="007A37E9">
        <w:rPr>
          <w:sz w:val="24"/>
          <w:szCs w:val="24"/>
        </w:rPr>
        <w:t>ul</w:t>
      </w:r>
      <w:r w:rsidRPr="007A37E9">
        <w:rPr>
          <w:spacing w:val="16"/>
          <w:sz w:val="24"/>
          <w:szCs w:val="24"/>
        </w:rPr>
        <w:t xml:space="preserve"> </w:t>
      </w:r>
      <w:r w:rsidRPr="007A37E9">
        <w:rPr>
          <w:sz w:val="24"/>
          <w:szCs w:val="24"/>
        </w:rPr>
        <w:t>API.</w:t>
      </w:r>
      <w:r w:rsidRPr="007A37E9">
        <w:rPr>
          <w:spacing w:val="12"/>
          <w:sz w:val="24"/>
          <w:szCs w:val="24"/>
        </w:rPr>
        <w:t xml:space="preserve"> </w:t>
      </w:r>
      <w:r w:rsidRPr="007A37E9">
        <w:rPr>
          <w:spacing w:val="-2"/>
          <w:sz w:val="24"/>
          <w:szCs w:val="24"/>
        </w:rPr>
        <w:t>T</w:t>
      </w:r>
      <w:r w:rsidRPr="007A37E9">
        <w:rPr>
          <w:sz w:val="24"/>
          <w:szCs w:val="24"/>
        </w:rPr>
        <w:t>his</w:t>
      </w:r>
      <w:r w:rsidRPr="007A37E9">
        <w:rPr>
          <w:spacing w:val="12"/>
          <w:sz w:val="24"/>
          <w:szCs w:val="24"/>
        </w:rPr>
        <w:t xml:space="preserve"> </w:t>
      </w:r>
      <w:r w:rsidRPr="007A37E9">
        <w:rPr>
          <w:sz w:val="24"/>
          <w:szCs w:val="24"/>
        </w:rPr>
        <w:t>is</w:t>
      </w:r>
      <w:r w:rsidRPr="007A37E9">
        <w:rPr>
          <w:spacing w:val="4"/>
          <w:sz w:val="24"/>
          <w:szCs w:val="24"/>
        </w:rPr>
        <w:t xml:space="preserve"> </w:t>
      </w:r>
      <w:r w:rsidRPr="007A37E9">
        <w:rPr>
          <w:sz w:val="24"/>
          <w:szCs w:val="24"/>
        </w:rPr>
        <w:t>t</w:t>
      </w:r>
      <w:r w:rsidRPr="007A37E9">
        <w:rPr>
          <w:spacing w:val="-2"/>
          <w:sz w:val="24"/>
          <w:szCs w:val="24"/>
        </w:rPr>
        <w:t>h</w:t>
      </w:r>
      <w:r w:rsidRPr="007A37E9">
        <w:rPr>
          <w:sz w:val="24"/>
          <w:szCs w:val="24"/>
        </w:rPr>
        <w:t>e</w:t>
      </w:r>
      <w:r w:rsidRPr="007A37E9">
        <w:rPr>
          <w:spacing w:val="8"/>
          <w:sz w:val="24"/>
          <w:szCs w:val="24"/>
        </w:rPr>
        <w:t xml:space="preserve"> </w:t>
      </w:r>
      <w:r w:rsidRPr="007A37E9">
        <w:rPr>
          <w:spacing w:val="3"/>
          <w:sz w:val="24"/>
          <w:szCs w:val="24"/>
        </w:rPr>
        <w:t>i</w:t>
      </w:r>
      <w:r w:rsidRPr="007A37E9">
        <w:rPr>
          <w:sz w:val="24"/>
          <w:szCs w:val="24"/>
        </w:rPr>
        <w:t>n</w:t>
      </w:r>
      <w:r w:rsidRPr="007A37E9">
        <w:rPr>
          <w:spacing w:val="-2"/>
          <w:sz w:val="24"/>
          <w:szCs w:val="24"/>
        </w:rPr>
        <w:t>it</w:t>
      </w:r>
      <w:r w:rsidRPr="007A37E9">
        <w:rPr>
          <w:sz w:val="24"/>
          <w:szCs w:val="24"/>
        </w:rPr>
        <w:t>i</w:t>
      </w:r>
      <w:r w:rsidRPr="007A37E9">
        <w:rPr>
          <w:spacing w:val="2"/>
          <w:sz w:val="24"/>
          <w:szCs w:val="24"/>
        </w:rPr>
        <w:t>a</w:t>
      </w:r>
      <w:r w:rsidRPr="007A37E9">
        <w:rPr>
          <w:sz w:val="24"/>
          <w:szCs w:val="24"/>
        </w:rPr>
        <w:t>l</w:t>
      </w:r>
      <w:r w:rsidRPr="007A37E9">
        <w:rPr>
          <w:spacing w:val="12"/>
          <w:sz w:val="24"/>
          <w:szCs w:val="24"/>
        </w:rPr>
        <w:t xml:space="preserve"> </w:t>
      </w:r>
      <w:r w:rsidRPr="007A37E9">
        <w:rPr>
          <w:spacing w:val="-2"/>
          <w:sz w:val="24"/>
          <w:szCs w:val="24"/>
        </w:rPr>
        <w:t>v</w:t>
      </w:r>
      <w:r w:rsidRPr="007A37E9">
        <w:rPr>
          <w:spacing w:val="2"/>
          <w:sz w:val="24"/>
          <w:szCs w:val="24"/>
        </w:rPr>
        <w:t>e</w:t>
      </w:r>
      <w:r w:rsidRPr="007A37E9">
        <w:rPr>
          <w:sz w:val="24"/>
          <w:szCs w:val="24"/>
        </w:rPr>
        <w:t>rsion</w:t>
      </w:r>
      <w:r w:rsidRPr="007A37E9">
        <w:rPr>
          <w:spacing w:val="19"/>
          <w:sz w:val="24"/>
          <w:szCs w:val="24"/>
        </w:rPr>
        <w:t xml:space="preserve"> </w:t>
      </w:r>
      <w:r w:rsidRPr="007A37E9">
        <w:rPr>
          <w:spacing w:val="-2"/>
          <w:sz w:val="24"/>
          <w:szCs w:val="24"/>
        </w:rPr>
        <w:t>o</w:t>
      </w:r>
      <w:r w:rsidRPr="007A37E9">
        <w:rPr>
          <w:sz w:val="24"/>
          <w:szCs w:val="24"/>
        </w:rPr>
        <w:t>f</w:t>
      </w:r>
      <w:r w:rsidRPr="007A37E9">
        <w:rPr>
          <w:spacing w:val="5"/>
          <w:sz w:val="24"/>
          <w:szCs w:val="24"/>
        </w:rPr>
        <w:t xml:space="preserve"> </w:t>
      </w:r>
      <w:r w:rsidRPr="007A37E9">
        <w:rPr>
          <w:sz w:val="24"/>
          <w:szCs w:val="24"/>
        </w:rPr>
        <w:t>t</w:t>
      </w:r>
      <w:r w:rsidRPr="007A37E9">
        <w:rPr>
          <w:spacing w:val="-2"/>
          <w:sz w:val="24"/>
          <w:szCs w:val="24"/>
        </w:rPr>
        <w:t>h</w:t>
      </w:r>
      <w:r w:rsidRPr="007A37E9">
        <w:rPr>
          <w:sz w:val="24"/>
          <w:szCs w:val="24"/>
        </w:rPr>
        <w:t>e</w:t>
      </w:r>
      <w:r w:rsidRPr="007A37E9">
        <w:rPr>
          <w:spacing w:val="8"/>
          <w:sz w:val="24"/>
          <w:szCs w:val="24"/>
        </w:rPr>
        <w:t xml:space="preserve"> </w:t>
      </w:r>
      <w:r w:rsidRPr="007A37E9">
        <w:rPr>
          <w:w w:val="102"/>
          <w:sz w:val="24"/>
          <w:szCs w:val="24"/>
        </w:rPr>
        <w:t>d</w:t>
      </w:r>
      <w:r w:rsidRPr="007A37E9">
        <w:rPr>
          <w:spacing w:val="-2"/>
          <w:w w:val="102"/>
          <w:sz w:val="24"/>
          <w:szCs w:val="24"/>
        </w:rPr>
        <w:t>o</w:t>
      </w:r>
      <w:r w:rsidRPr="007A37E9">
        <w:rPr>
          <w:spacing w:val="4"/>
          <w:w w:val="102"/>
          <w:sz w:val="24"/>
          <w:szCs w:val="24"/>
        </w:rPr>
        <w:t>c</w:t>
      </w:r>
      <w:r w:rsidRPr="007A37E9">
        <w:rPr>
          <w:w w:val="102"/>
          <w:sz w:val="24"/>
          <w:szCs w:val="24"/>
        </w:rPr>
        <w:t>ume</w:t>
      </w:r>
      <w:r w:rsidRPr="007A37E9">
        <w:rPr>
          <w:spacing w:val="-2"/>
          <w:w w:val="102"/>
          <w:sz w:val="24"/>
          <w:szCs w:val="24"/>
        </w:rPr>
        <w:t>n</w:t>
      </w:r>
      <w:r w:rsidRPr="007A37E9">
        <w:rPr>
          <w:spacing w:val="3"/>
          <w:w w:val="102"/>
          <w:sz w:val="24"/>
          <w:szCs w:val="24"/>
        </w:rPr>
        <w:t>t</w:t>
      </w:r>
      <w:r w:rsidRPr="007A37E9">
        <w:rPr>
          <w:w w:val="102"/>
          <w:sz w:val="24"/>
          <w:szCs w:val="24"/>
        </w:rPr>
        <w:t>.</w:t>
      </w:r>
    </w:p>
    <w:p w:rsidR="006F1746" w:rsidRDefault="006F1746">
      <w:pPr>
        <w:spacing w:before="7" w:line="200" w:lineRule="exact"/>
        <w:rPr>
          <w:sz w:val="24"/>
          <w:szCs w:val="24"/>
        </w:rPr>
      </w:pPr>
    </w:p>
    <w:p w:rsidR="00F66E75" w:rsidRDefault="00F66E75" w:rsidP="00F66E75">
      <w:pPr>
        <w:spacing w:before="7"/>
        <w:rPr>
          <w:sz w:val="24"/>
          <w:szCs w:val="24"/>
        </w:rPr>
      </w:pPr>
    </w:p>
    <w:p w:rsidR="00F66E75" w:rsidRDefault="00F66E75" w:rsidP="00F66E75">
      <w:pPr>
        <w:widowControl w:val="0"/>
        <w:autoSpaceDE w:val="0"/>
        <w:autoSpaceDN w:val="0"/>
        <w:adjustRightInd w:val="0"/>
        <w:rPr>
          <w:b/>
          <w:bCs/>
          <w:sz w:val="24"/>
          <w:szCs w:val="24"/>
        </w:rPr>
      </w:pPr>
      <w:r>
        <w:rPr>
          <w:b/>
          <w:bCs/>
          <w:sz w:val="24"/>
          <w:szCs w:val="24"/>
        </w:rPr>
        <w:t>Release v1.2 on 2017-06-16</w:t>
      </w:r>
    </w:p>
    <w:p w:rsidR="00F66E75" w:rsidRDefault="00F66E75" w:rsidP="00F66E75">
      <w:pPr>
        <w:widowControl w:val="0"/>
        <w:numPr>
          <w:ilvl w:val="0"/>
          <w:numId w:val="25"/>
        </w:numPr>
        <w:autoSpaceDE w:val="0"/>
        <w:autoSpaceDN w:val="0"/>
        <w:adjustRightInd w:val="0"/>
        <w:rPr>
          <w:bCs/>
          <w:sz w:val="24"/>
          <w:szCs w:val="24"/>
        </w:rPr>
      </w:pPr>
      <w:r w:rsidRPr="00863DD1">
        <w:rPr>
          <w:bCs/>
          <w:sz w:val="24"/>
          <w:szCs w:val="24"/>
        </w:rPr>
        <w:t>Made changes to Frontend, Database Management and Backend tests</w:t>
      </w:r>
    </w:p>
    <w:p w:rsidR="00F66E75" w:rsidRPr="00F66E75" w:rsidRDefault="00F66E75" w:rsidP="00F66E75">
      <w:pPr>
        <w:widowControl w:val="0"/>
        <w:numPr>
          <w:ilvl w:val="0"/>
          <w:numId w:val="25"/>
        </w:numPr>
        <w:autoSpaceDE w:val="0"/>
        <w:autoSpaceDN w:val="0"/>
        <w:adjustRightInd w:val="0"/>
        <w:rPr>
          <w:bCs/>
          <w:sz w:val="24"/>
          <w:szCs w:val="24"/>
        </w:rPr>
      </w:pPr>
      <w:r>
        <w:rPr>
          <w:bCs/>
          <w:sz w:val="24"/>
          <w:szCs w:val="24"/>
        </w:rPr>
        <w:t>Made few layout modifications</w:t>
      </w:r>
    </w:p>
    <w:p w:rsidR="002459D4" w:rsidRPr="00F66E75" w:rsidRDefault="002459D4" w:rsidP="00F66E75">
      <w:pPr>
        <w:rPr>
          <w:b/>
          <w:spacing w:val="2"/>
          <w:w w:val="102"/>
          <w:sz w:val="24"/>
          <w:szCs w:val="24"/>
        </w:rPr>
      </w:pPr>
      <w:r w:rsidRPr="00F66E75">
        <w:rPr>
          <w:b/>
          <w:sz w:val="24"/>
          <w:szCs w:val="24"/>
        </w:rPr>
        <w:t>R</w:t>
      </w:r>
      <w:r w:rsidRPr="00F66E75">
        <w:rPr>
          <w:b/>
          <w:spacing w:val="2"/>
          <w:sz w:val="24"/>
          <w:szCs w:val="24"/>
        </w:rPr>
        <w:t>e</w:t>
      </w:r>
      <w:r w:rsidRPr="00F66E75">
        <w:rPr>
          <w:b/>
          <w:sz w:val="24"/>
          <w:szCs w:val="24"/>
        </w:rPr>
        <w:t>l</w:t>
      </w:r>
      <w:r w:rsidRPr="00F66E75">
        <w:rPr>
          <w:b/>
          <w:spacing w:val="4"/>
          <w:sz w:val="24"/>
          <w:szCs w:val="24"/>
        </w:rPr>
        <w:t>e</w:t>
      </w:r>
      <w:r w:rsidRPr="00F66E75">
        <w:rPr>
          <w:b/>
          <w:sz w:val="24"/>
          <w:szCs w:val="24"/>
        </w:rPr>
        <w:t>a</w:t>
      </w:r>
      <w:r w:rsidRPr="00F66E75">
        <w:rPr>
          <w:b/>
          <w:spacing w:val="-4"/>
          <w:sz w:val="24"/>
          <w:szCs w:val="24"/>
        </w:rPr>
        <w:t>s</w:t>
      </w:r>
      <w:r w:rsidRPr="00F66E75">
        <w:rPr>
          <w:b/>
          <w:sz w:val="24"/>
          <w:szCs w:val="24"/>
        </w:rPr>
        <w:t>e</w:t>
      </w:r>
      <w:r w:rsidRPr="00F66E75">
        <w:rPr>
          <w:b/>
          <w:spacing w:val="41"/>
          <w:sz w:val="24"/>
          <w:szCs w:val="24"/>
        </w:rPr>
        <w:t xml:space="preserve"> </w:t>
      </w:r>
      <w:r w:rsidRPr="00F66E75">
        <w:rPr>
          <w:b/>
          <w:sz w:val="24"/>
          <w:szCs w:val="24"/>
        </w:rPr>
        <w:t>v</w:t>
      </w:r>
      <w:r w:rsidRPr="00F66E75">
        <w:rPr>
          <w:b/>
          <w:spacing w:val="-2"/>
          <w:sz w:val="24"/>
          <w:szCs w:val="24"/>
        </w:rPr>
        <w:t>1</w:t>
      </w:r>
      <w:r w:rsidRPr="00F66E75">
        <w:rPr>
          <w:b/>
          <w:spacing w:val="5"/>
          <w:sz w:val="24"/>
          <w:szCs w:val="24"/>
        </w:rPr>
        <w:t>.</w:t>
      </w:r>
      <w:r w:rsidRPr="00F66E75">
        <w:rPr>
          <w:b/>
          <w:sz w:val="24"/>
          <w:szCs w:val="24"/>
        </w:rPr>
        <w:t>1</w:t>
      </w:r>
      <w:r w:rsidRPr="00F66E75">
        <w:rPr>
          <w:b/>
          <w:spacing w:val="7"/>
          <w:sz w:val="24"/>
          <w:szCs w:val="24"/>
        </w:rPr>
        <w:t xml:space="preserve"> </w:t>
      </w:r>
      <w:r w:rsidRPr="00F66E75">
        <w:rPr>
          <w:b/>
          <w:spacing w:val="2"/>
          <w:sz w:val="24"/>
          <w:szCs w:val="24"/>
        </w:rPr>
        <w:t>o</w:t>
      </w:r>
      <w:r w:rsidRPr="00F66E75">
        <w:rPr>
          <w:b/>
          <w:sz w:val="24"/>
          <w:szCs w:val="24"/>
        </w:rPr>
        <w:t>n</w:t>
      </w:r>
      <w:r w:rsidRPr="00F66E75">
        <w:rPr>
          <w:b/>
          <w:spacing w:val="18"/>
          <w:sz w:val="24"/>
          <w:szCs w:val="24"/>
        </w:rPr>
        <w:t xml:space="preserve"> </w:t>
      </w:r>
      <w:r w:rsidRPr="00F66E75">
        <w:rPr>
          <w:b/>
          <w:w w:val="102"/>
          <w:sz w:val="24"/>
          <w:szCs w:val="24"/>
        </w:rPr>
        <w:t>2016-</w:t>
      </w:r>
      <w:r w:rsidRPr="00F66E75">
        <w:rPr>
          <w:b/>
          <w:spacing w:val="-2"/>
          <w:w w:val="102"/>
          <w:sz w:val="24"/>
          <w:szCs w:val="24"/>
        </w:rPr>
        <w:t>12</w:t>
      </w:r>
      <w:r w:rsidRPr="00F66E75">
        <w:rPr>
          <w:b/>
          <w:spacing w:val="2"/>
          <w:w w:val="102"/>
          <w:sz w:val="24"/>
          <w:szCs w:val="24"/>
        </w:rPr>
        <w:t>-18</w:t>
      </w:r>
    </w:p>
    <w:p w:rsidR="00F66E75" w:rsidRDefault="00402FD3" w:rsidP="00F66E75">
      <w:pPr>
        <w:pStyle w:val="ListParagraph"/>
        <w:numPr>
          <w:ilvl w:val="0"/>
          <w:numId w:val="16"/>
        </w:numPr>
        <w:spacing w:after="0" w:line="240" w:lineRule="auto"/>
        <w:rPr>
          <w:rFonts w:ascii="Times New Roman" w:hAnsi="Times New Roman"/>
          <w:sz w:val="24"/>
          <w:szCs w:val="24"/>
        </w:rPr>
      </w:pPr>
      <w:r w:rsidRPr="00402FD3">
        <w:rPr>
          <w:rFonts w:ascii="Times New Roman" w:hAnsi="Times New Roman"/>
          <w:sz w:val="24"/>
          <w:szCs w:val="24"/>
        </w:rPr>
        <w:t>Made changes in the glo</w:t>
      </w:r>
      <w:r w:rsidR="00F66E75">
        <w:rPr>
          <w:rFonts w:ascii="Times New Roman" w:hAnsi="Times New Roman"/>
          <w:sz w:val="24"/>
          <w:szCs w:val="24"/>
        </w:rPr>
        <w:t>ssary and abbreviations</w:t>
      </w:r>
      <w:bookmarkStart w:id="0" w:name="_GoBack"/>
      <w:bookmarkEnd w:id="0"/>
    </w:p>
    <w:p w:rsidR="00402FD3" w:rsidRPr="00F66E75" w:rsidRDefault="00402FD3" w:rsidP="00F66E75">
      <w:pPr>
        <w:pStyle w:val="ListParagraph"/>
        <w:numPr>
          <w:ilvl w:val="0"/>
          <w:numId w:val="16"/>
        </w:numPr>
        <w:spacing w:after="0" w:line="240" w:lineRule="auto"/>
        <w:rPr>
          <w:rFonts w:ascii="Times New Roman" w:hAnsi="Times New Roman"/>
          <w:sz w:val="24"/>
          <w:szCs w:val="24"/>
        </w:rPr>
      </w:pPr>
      <w:r w:rsidRPr="00F66E75">
        <w:rPr>
          <w:rFonts w:ascii="Times New Roman" w:hAnsi="Times New Roman"/>
          <w:sz w:val="24"/>
          <w:szCs w:val="24"/>
        </w:rPr>
        <w:t xml:space="preserve">Made changes in the </w:t>
      </w:r>
      <w:r w:rsidR="00F66E75">
        <w:rPr>
          <w:rFonts w:ascii="Times New Roman" w:hAnsi="Times New Roman"/>
          <w:sz w:val="24"/>
          <w:szCs w:val="24"/>
        </w:rPr>
        <w:t>modules of database and backend</w:t>
      </w:r>
    </w:p>
    <w:p w:rsidR="006F1746" w:rsidRPr="00F66E75" w:rsidRDefault="00007CE6" w:rsidP="00F66E75">
      <w:pPr>
        <w:rPr>
          <w:b/>
          <w:sz w:val="24"/>
          <w:szCs w:val="24"/>
        </w:rPr>
      </w:pPr>
      <w:r w:rsidRPr="00F66E75">
        <w:rPr>
          <w:b/>
          <w:sz w:val="24"/>
          <w:szCs w:val="24"/>
        </w:rPr>
        <w:t>R</w:t>
      </w:r>
      <w:r w:rsidRPr="00F66E75">
        <w:rPr>
          <w:b/>
          <w:spacing w:val="2"/>
          <w:sz w:val="24"/>
          <w:szCs w:val="24"/>
        </w:rPr>
        <w:t>e</w:t>
      </w:r>
      <w:r w:rsidRPr="00F66E75">
        <w:rPr>
          <w:b/>
          <w:sz w:val="24"/>
          <w:szCs w:val="24"/>
        </w:rPr>
        <w:t>l</w:t>
      </w:r>
      <w:r w:rsidRPr="00F66E75">
        <w:rPr>
          <w:b/>
          <w:spacing w:val="4"/>
          <w:sz w:val="24"/>
          <w:szCs w:val="24"/>
        </w:rPr>
        <w:t>e</w:t>
      </w:r>
      <w:r w:rsidRPr="00F66E75">
        <w:rPr>
          <w:b/>
          <w:sz w:val="24"/>
          <w:szCs w:val="24"/>
        </w:rPr>
        <w:t>a</w:t>
      </w:r>
      <w:r w:rsidRPr="00F66E75">
        <w:rPr>
          <w:b/>
          <w:spacing w:val="-4"/>
          <w:sz w:val="24"/>
          <w:szCs w:val="24"/>
        </w:rPr>
        <w:t>s</w:t>
      </w:r>
      <w:r w:rsidRPr="00F66E75">
        <w:rPr>
          <w:b/>
          <w:sz w:val="24"/>
          <w:szCs w:val="24"/>
        </w:rPr>
        <w:t>e</w:t>
      </w:r>
      <w:r w:rsidRPr="00F66E75">
        <w:rPr>
          <w:b/>
          <w:spacing w:val="41"/>
          <w:sz w:val="24"/>
          <w:szCs w:val="24"/>
        </w:rPr>
        <w:t xml:space="preserve"> </w:t>
      </w:r>
      <w:r w:rsidRPr="00F66E75">
        <w:rPr>
          <w:b/>
          <w:sz w:val="24"/>
          <w:szCs w:val="24"/>
        </w:rPr>
        <w:t>v</w:t>
      </w:r>
      <w:r w:rsidRPr="00F66E75">
        <w:rPr>
          <w:b/>
          <w:spacing w:val="-2"/>
          <w:sz w:val="24"/>
          <w:szCs w:val="24"/>
        </w:rPr>
        <w:t>1</w:t>
      </w:r>
      <w:r w:rsidRPr="00F66E75">
        <w:rPr>
          <w:b/>
          <w:spacing w:val="5"/>
          <w:sz w:val="24"/>
          <w:szCs w:val="24"/>
        </w:rPr>
        <w:t>.</w:t>
      </w:r>
      <w:r w:rsidRPr="00F66E75">
        <w:rPr>
          <w:b/>
          <w:sz w:val="24"/>
          <w:szCs w:val="24"/>
        </w:rPr>
        <w:t>0</w:t>
      </w:r>
      <w:r w:rsidRPr="00F66E75">
        <w:rPr>
          <w:b/>
          <w:spacing w:val="7"/>
          <w:sz w:val="24"/>
          <w:szCs w:val="24"/>
        </w:rPr>
        <w:t xml:space="preserve"> </w:t>
      </w:r>
      <w:r w:rsidRPr="00F66E75">
        <w:rPr>
          <w:b/>
          <w:spacing w:val="2"/>
          <w:sz w:val="24"/>
          <w:szCs w:val="24"/>
        </w:rPr>
        <w:t>o</w:t>
      </w:r>
      <w:r w:rsidRPr="00F66E75">
        <w:rPr>
          <w:b/>
          <w:sz w:val="24"/>
          <w:szCs w:val="24"/>
        </w:rPr>
        <w:t>n</w:t>
      </w:r>
      <w:r w:rsidRPr="00F66E75">
        <w:rPr>
          <w:b/>
          <w:spacing w:val="18"/>
          <w:sz w:val="24"/>
          <w:szCs w:val="24"/>
        </w:rPr>
        <w:t xml:space="preserve"> </w:t>
      </w:r>
      <w:r w:rsidRPr="00F66E75">
        <w:rPr>
          <w:b/>
          <w:w w:val="102"/>
          <w:sz w:val="24"/>
          <w:szCs w:val="24"/>
        </w:rPr>
        <w:t>2016-</w:t>
      </w:r>
      <w:r w:rsidRPr="00F66E75">
        <w:rPr>
          <w:b/>
          <w:spacing w:val="-2"/>
          <w:w w:val="102"/>
          <w:sz w:val="24"/>
          <w:szCs w:val="24"/>
        </w:rPr>
        <w:t>05</w:t>
      </w:r>
      <w:r w:rsidRPr="00F66E75">
        <w:rPr>
          <w:b/>
          <w:spacing w:val="2"/>
          <w:w w:val="102"/>
          <w:sz w:val="24"/>
          <w:szCs w:val="24"/>
        </w:rPr>
        <w:t>-0</w:t>
      </w:r>
      <w:r w:rsidRPr="00F66E75">
        <w:rPr>
          <w:b/>
          <w:w w:val="102"/>
          <w:sz w:val="24"/>
          <w:szCs w:val="24"/>
        </w:rPr>
        <w:t>1</w:t>
      </w:r>
    </w:p>
    <w:p w:rsidR="006F1746" w:rsidRPr="002459D4" w:rsidRDefault="00007CE6" w:rsidP="00F66E75">
      <w:pPr>
        <w:pStyle w:val="ListParagraph"/>
        <w:numPr>
          <w:ilvl w:val="0"/>
          <w:numId w:val="15"/>
        </w:numPr>
        <w:spacing w:line="240" w:lineRule="auto"/>
        <w:rPr>
          <w:rFonts w:ascii="Times New Roman" w:hAnsi="Times New Roman"/>
          <w:sz w:val="24"/>
          <w:szCs w:val="24"/>
        </w:rPr>
      </w:pPr>
      <w:r w:rsidRPr="002459D4">
        <w:rPr>
          <w:rFonts w:ascii="Times New Roman" w:hAnsi="Times New Roman"/>
          <w:sz w:val="24"/>
          <w:szCs w:val="24"/>
        </w:rPr>
        <w:t>In</w:t>
      </w:r>
      <w:r w:rsidRPr="002459D4">
        <w:rPr>
          <w:rFonts w:ascii="Times New Roman" w:hAnsi="Times New Roman"/>
          <w:spacing w:val="-2"/>
          <w:sz w:val="24"/>
          <w:szCs w:val="24"/>
        </w:rPr>
        <w:t>i</w:t>
      </w:r>
      <w:r w:rsidRPr="002459D4">
        <w:rPr>
          <w:rFonts w:ascii="Times New Roman" w:hAnsi="Times New Roman"/>
          <w:spacing w:val="3"/>
          <w:sz w:val="24"/>
          <w:szCs w:val="24"/>
        </w:rPr>
        <w:t>t</w:t>
      </w:r>
      <w:r w:rsidRPr="002459D4">
        <w:rPr>
          <w:rFonts w:ascii="Times New Roman" w:hAnsi="Times New Roman"/>
          <w:sz w:val="24"/>
          <w:szCs w:val="24"/>
        </w:rPr>
        <w:t>i</w:t>
      </w:r>
      <w:r w:rsidRPr="002459D4">
        <w:rPr>
          <w:rFonts w:ascii="Times New Roman" w:hAnsi="Times New Roman"/>
          <w:spacing w:val="2"/>
          <w:sz w:val="24"/>
          <w:szCs w:val="24"/>
        </w:rPr>
        <w:t>a</w:t>
      </w:r>
      <w:r w:rsidRPr="002459D4">
        <w:rPr>
          <w:rFonts w:ascii="Times New Roman" w:hAnsi="Times New Roman"/>
          <w:sz w:val="24"/>
          <w:szCs w:val="24"/>
        </w:rPr>
        <w:t>l</w:t>
      </w:r>
      <w:r w:rsidRPr="002459D4">
        <w:rPr>
          <w:rFonts w:ascii="Times New Roman" w:hAnsi="Times New Roman"/>
          <w:spacing w:val="13"/>
          <w:sz w:val="24"/>
          <w:szCs w:val="24"/>
        </w:rPr>
        <w:t xml:space="preserve"> </w:t>
      </w:r>
      <w:r w:rsidRPr="002459D4">
        <w:rPr>
          <w:rFonts w:ascii="Times New Roman" w:hAnsi="Times New Roman"/>
          <w:sz w:val="24"/>
          <w:szCs w:val="24"/>
        </w:rPr>
        <w:t>r</w:t>
      </w:r>
      <w:r w:rsidRPr="002459D4">
        <w:rPr>
          <w:rFonts w:ascii="Times New Roman" w:hAnsi="Times New Roman"/>
          <w:spacing w:val="4"/>
          <w:sz w:val="24"/>
          <w:szCs w:val="24"/>
        </w:rPr>
        <w:t>e</w:t>
      </w:r>
      <w:r w:rsidRPr="002459D4">
        <w:rPr>
          <w:rFonts w:ascii="Times New Roman" w:hAnsi="Times New Roman"/>
          <w:spacing w:val="-4"/>
          <w:sz w:val="24"/>
          <w:szCs w:val="24"/>
        </w:rPr>
        <w:t>l</w:t>
      </w:r>
      <w:r w:rsidRPr="002459D4">
        <w:rPr>
          <w:rFonts w:ascii="Times New Roman" w:hAnsi="Times New Roman"/>
          <w:sz w:val="24"/>
          <w:szCs w:val="24"/>
        </w:rPr>
        <w:t>e</w:t>
      </w:r>
      <w:r w:rsidRPr="002459D4">
        <w:rPr>
          <w:rFonts w:ascii="Times New Roman" w:hAnsi="Times New Roman"/>
          <w:spacing w:val="2"/>
          <w:sz w:val="24"/>
          <w:szCs w:val="24"/>
        </w:rPr>
        <w:t>a</w:t>
      </w:r>
      <w:r w:rsidRPr="002459D4">
        <w:rPr>
          <w:rFonts w:ascii="Times New Roman" w:hAnsi="Times New Roman"/>
          <w:sz w:val="24"/>
          <w:szCs w:val="24"/>
        </w:rPr>
        <w:t>se</w:t>
      </w:r>
      <w:r w:rsidRPr="002459D4">
        <w:rPr>
          <w:rFonts w:ascii="Times New Roman" w:hAnsi="Times New Roman"/>
          <w:spacing w:val="15"/>
          <w:sz w:val="24"/>
          <w:szCs w:val="24"/>
        </w:rPr>
        <w:t xml:space="preserve"> </w:t>
      </w:r>
      <w:r w:rsidRPr="002459D4">
        <w:rPr>
          <w:rFonts w:ascii="Times New Roman" w:hAnsi="Times New Roman"/>
          <w:spacing w:val="-2"/>
          <w:sz w:val="24"/>
          <w:szCs w:val="24"/>
        </w:rPr>
        <w:t>o</w:t>
      </w:r>
      <w:r w:rsidRPr="002459D4">
        <w:rPr>
          <w:rFonts w:ascii="Times New Roman" w:hAnsi="Times New Roman"/>
          <w:sz w:val="24"/>
          <w:szCs w:val="24"/>
        </w:rPr>
        <w:t>f</w:t>
      </w:r>
      <w:r w:rsidRPr="002459D4">
        <w:rPr>
          <w:rFonts w:ascii="Times New Roman" w:hAnsi="Times New Roman"/>
          <w:spacing w:val="8"/>
          <w:sz w:val="24"/>
          <w:szCs w:val="24"/>
        </w:rPr>
        <w:t xml:space="preserve"> </w:t>
      </w:r>
      <w:r w:rsidRPr="002459D4">
        <w:rPr>
          <w:rFonts w:ascii="Times New Roman" w:hAnsi="Times New Roman"/>
          <w:sz w:val="24"/>
          <w:szCs w:val="24"/>
        </w:rPr>
        <w:t>t</w:t>
      </w:r>
      <w:r w:rsidRPr="002459D4">
        <w:rPr>
          <w:rFonts w:ascii="Times New Roman" w:hAnsi="Times New Roman"/>
          <w:spacing w:val="-2"/>
          <w:sz w:val="24"/>
          <w:szCs w:val="24"/>
        </w:rPr>
        <w:t>h</w:t>
      </w:r>
      <w:r w:rsidRPr="002459D4">
        <w:rPr>
          <w:rFonts w:ascii="Times New Roman" w:hAnsi="Times New Roman"/>
          <w:sz w:val="24"/>
          <w:szCs w:val="24"/>
        </w:rPr>
        <w:t>e</w:t>
      </w:r>
      <w:r w:rsidRPr="002459D4">
        <w:rPr>
          <w:rFonts w:ascii="Times New Roman" w:hAnsi="Times New Roman"/>
          <w:spacing w:val="9"/>
          <w:sz w:val="24"/>
          <w:szCs w:val="24"/>
        </w:rPr>
        <w:t xml:space="preserve"> </w:t>
      </w:r>
      <w:r w:rsidRPr="002459D4">
        <w:rPr>
          <w:rFonts w:ascii="Times New Roman" w:hAnsi="Times New Roman"/>
          <w:w w:val="102"/>
          <w:sz w:val="24"/>
          <w:szCs w:val="24"/>
        </w:rPr>
        <w:t>docu</w:t>
      </w:r>
      <w:r w:rsidRPr="002459D4">
        <w:rPr>
          <w:rFonts w:ascii="Times New Roman" w:hAnsi="Times New Roman"/>
          <w:spacing w:val="-2"/>
          <w:w w:val="102"/>
          <w:sz w:val="24"/>
          <w:szCs w:val="24"/>
        </w:rPr>
        <w:t>m</w:t>
      </w:r>
      <w:r w:rsidRPr="002459D4">
        <w:rPr>
          <w:rFonts w:ascii="Times New Roman" w:hAnsi="Times New Roman"/>
          <w:spacing w:val="4"/>
          <w:w w:val="102"/>
          <w:sz w:val="24"/>
          <w:szCs w:val="24"/>
        </w:rPr>
        <w:t>e</w:t>
      </w:r>
      <w:r w:rsidRPr="002459D4">
        <w:rPr>
          <w:rFonts w:ascii="Times New Roman" w:hAnsi="Times New Roman"/>
          <w:w w:val="102"/>
          <w:sz w:val="24"/>
          <w:szCs w:val="24"/>
        </w:rPr>
        <w:t>nt</w:t>
      </w:r>
    </w:p>
    <w:p w:rsidR="006F1746" w:rsidRDefault="006F1746">
      <w:pPr>
        <w:spacing w:before="1" w:line="100" w:lineRule="exact"/>
        <w:rPr>
          <w:sz w:val="10"/>
          <w:szCs w:val="10"/>
        </w:rPr>
      </w:pPr>
    </w:p>
    <w:p w:rsidR="006F1746" w:rsidRDefault="006F1746">
      <w:pPr>
        <w:spacing w:line="200" w:lineRule="exact"/>
      </w:pPr>
    </w:p>
    <w:p w:rsidR="008C2325" w:rsidRPr="00F66E75" w:rsidRDefault="00007CE6" w:rsidP="008C2325">
      <w:pPr>
        <w:pStyle w:val="ListParagraph"/>
        <w:numPr>
          <w:ilvl w:val="0"/>
          <w:numId w:val="18"/>
        </w:numPr>
        <w:spacing w:line="320" w:lineRule="exact"/>
        <w:rPr>
          <w:b/>
          <w:sz w:val="28"/>
          <w:szCs w:val="28"/>
        </w:rPr>
      </w:pPr>
      <w:r w:rsidRPr="00794B98">
        <w:rPr>
          <w:b/>
          <w:position w:val="-1"/>
          <w:sz w:val="28"/>
          <w:szCs w:val="28"/>
        </w:rPr>
        <w:t>GLO</w:t>
      </w:r>
      <w:r w:rsidRPr="00794B98">
        <w:rPr>
          <w:b/>
          <w:spacing w:val="-2"/>
          <w:position w:val="-1"/>
          <w:sz w:val="28"/>
          <w:szCs w:val="28"/>
        </w:rPr>
        <w:t>S</w:t>
      </w:r>
      <w:r w:rsidRPr="00794B98">
        <w:rPr>
          <w:b/>
          <w:position w:val="-1"/>
          <w:sz w:val="28"/>
          <w:szCs w:val="28"/>
        </w:rPr>
        <w:t>S</w:t>
      </w:r>
      <w:r w:rsidRPr="00794B98">
        <w:rPr>
          <w:b/>
          <w:spacing w:val="5"/>
          <w:position w:val="-1"/>
          <w:sz w:val="28"/>
          <w:szCs w:val="28"/>
        </w:rPr>
        <w:t>A</w:t>
      </w:r>
      <w:r w:rsidRPr="00794B98">
        <w:rPr>
          <w:b/>
          <w:position w:val="-1"/>
          <w:sz w:val="28"/>
          <w:szCs w:val="28"/>
        </w:rPr>
        <w:t>RY</w:t>
      </w:r>
      <w:r w:rsidRPr="00794B98">
        <w:rPr>
          <w:b/>
          <w:spacing w:val="56"/>
          <w:position w:val="-1"/>
          <w:sz w:val="28"/>
          <w:szCs w:val="28"/>
        </w:rPr>
        <w:t xml:space="preserve"> </w:t>
      </w:r>
      <w:r w:rsidRPr="00794B98">
        <w:rPr>
          <w:b/>
          <w:position w:val="-1"/>
          <w:sz w:val="28"/>
          <w:szCs w:val="28"/>
        </w:rPr>
        <w:t>AND</w:t>
      </w:r>
      <w:r w:rsidRPr="00794B98">
        <w:rPr>
          <w:b/>
          <w:spacing w:val="-10"/>
          <w:position w:val="-1"/>
          <w:sz w:val="28"/>
          <w:szCs w:val="28"/>
        </w:rPr>
        <w:t xml:space="preserve"> </w:t>
      </w:r>
      <w:r w:rsidRPr="00794B98">
        <w:rPr>
          <w:b/>
          <w:spacing w:val="2"/>
          <w:position w:val="-1"/>
          <w:sz w:val="28"/>
          <w:szCs w:val="28"/>
        </w:rPr>
        <w:t>A</w:t>
      </w:r>
      <w:r w:rsidRPr="00794B98">
        <w:rPr>
          <w:b/>
          <w:spacing w:val="4"/>
          <w:position w:val="-1"/>
          <w:sz w:val="28"/>
          <w:szCs w:val="28"/>
        </w:rPr>
        <w:t>B</w:t>
      </w:r>
      <w:r w:rsidRPr="00794B98">
        <w:rPr>
          <w:b/>
          <w:spacing w:val="-2"/>
          <w:position w:val="-1"/>
          <w:sz w:val="28"/>
          <w:szCs w:val="28"/>
        </w:rPr>
        <w:t>B</w:t>
      </w:r>
      <w:r w:rsidRPr="00794B98">
        <w:rPr>
          <w:b/>
          <w:spacing w:val="2"/>
          <w:w w:val="108"/>
          <w:position w:val="-1"/>
          <w:sz w:val="28"/>
          <w:szCs w:val="28"/>
        </w:rPr>
        <w:t>R</w:t>
      </w:r>
      <w:r w:rsidRPr="00794B98">
        <w:rPr>
          <w:b/>
          <w:w w:val="108"/>
          <w:position w:val="-1"/>
          <w:sz w:val="28"/>
          <w:szCs w:val="28"/>
        </w:rPr>
        <w:t>E</w:t>
      </w:r>
      <w:r w:rsidRPr="00794B98">
        <w:rPr>
          <w:b/>
          <w:spacing w:val="2"/>
          <w:w w:val="99"/>
          <w:position w:val="-1"/>
          <w:sz w:val="28"/>
          <w:szCs w:val="28"/>
        </w:rPr>
        <w:t>VA</w:t>
      </w:r>
      <w:r w:rsidRPr="00794B98">
        <w:rPr>
          <w:b/>
          <w:spacing w:val="-2"/>
          <w:w w:val="108"/>
          <w:position w:val="-1"/>
          <w:sz w:val="28"/>
          <w:szCs w:val="28"/>
        </w:rPr>
        <w:t>T</w:t>
      </w:r>
      <w:r w:rsidRPr="00794B98">
        <w:rPr>
          <w:b/>
          <w:spacing w:val="3"/>
          <w:w w:val="116"/>
          <w:position w:val="-1"/>
          <w:sz w:val="28"/>
          <w:szCs w:val="28"/>
        </w:rPr>
        <w:t>I</w:t>
      </w:r>
      <w:r w:rsidRPr="00794B98">
        <w:rPr>
          <w:b/>
          <w:spacing w:val="-2"/>
          <w:w w:val="107"/>
          <w:position w:val="-1"/>
          <w:sz w:val="28"/>
          <w:szCs w:val="28"/>
        </w:rPr>
        <w:t>O</w:t>
      </w:r>
      <w:r w:rsidRPr="00794B98">
        <w:rPr>
          <w:b/>
          <w:spacing w:val="2"/>
          <w:w w:val="99"/>
          <w:position w:val="-1"/>
          <w:sz w:val="28"/>
          <w:szCs w:val="28"/>
        </w:rPr>
        <w:t>N</w:t>
      </w:r>
      <w:r w:rsidRPr="00794B98">
        <w:rPr>
          <w:b/>
          <w:spacing w:val="-2"/>
          <w:w w:val="99"/>
          <w:position w:val="-1"/>
          <w:sz w:val="28"/>
          <w:szCs w:val="28"/>
        </w:rPr>
        <w:t>S</w:t>
      </w:r>
      <w:r w:rsidRPr="00794B98">
        <w:rPr>
          <w:b/>
          <w:w w:val="120"/>
          <w:position w:val="-1"/>
          <w:sz w:val="28"/>
          <w:szCs w:val="28"/>
        </w:rPr>
        <w:t>:</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API</w:t>
      </w:r>
      <w:r>
        <w:rPr>
          <w:rFonts w:ascii="Times New Roman" w:hAnsi="Times New Roman"/>
          <w:sz w:val="24"/>
          <w:szCs w:val="24"/>
        </w:rPr>
        <w:t>: Application Programming Interface</w:t>
      </w:r>
    </w:p>
    <w:p w:rsidR="008C2325" w:rsidRDefault="008C2325" w:rsidP="008C2325">
      <w:pPr>
        <w:pStyle w:val="ListParagraph"/>
        <w:numPr>
          <w:ilvl w:val="1"/>
          <w:numId w:val="14"/>
        </w:numPr>
        <w:spacing w:line="256" w:lineRule="auto"/>
        <w:contextualSpacing/>
        <w:rPr>
          <w:rFonts w:ascii="Times New Roman" w:hAnsi="Times New Roman"/>
          <w:sz w:val="24"/>
          <w:szCs w:val="24"/>
        </w:rPr>
      </w:pPr>
      <w:r>
        <w:rPr>
          <w:rFonts w:ascii="Times New Roman" w:hAnsi="Times New Roman"/>
          <w:sz w:val="24"/>
          <w:szCs w:val="24"/>
        </w:rPr>
        <w:t>An API is a set of routines, protocols, and tools for building software applications.</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InfluxDB</w:t>
      </w:r>
      <w:r>
        <w:rPr>
          <w:rFonts w:ascii="Times New Roman" w:hAnsi="Times New Roman"/>
          <w:sz w:val="24"/>
          <w:szCs w:val="24"/>
        </w:rPr>
        <w:t>: Influx Database</w:t>
      </w:r>
    </w:p>
    <w:p w:rsidR="008C2325" w:rsidRDefault="008C2325" w:rsidP="008C2325">
      <w:pPr>
        <w:pStyle w:val="ListParagraph"/>
        <w:numPr>
          <w:ilvl w:val="1"/>
          <w:numId w:val="14"/>
        </w:numPr>
        <w:spacing w:line="256" w:lineRule="auto"/>
        <w:contextualSpacing/>
        <w:rPr>
          <w:rFonts w:ascii="Times New Roman" w:hAnsi="Times New Roman"/>
          <w:sz w:val="24"/>
          <w:szCs w:val="24"/>
        </w:rPr>
      </w:pPr>
      <w:r>
        <w:rPr>
          <w:rFonts w:ascii="Times New Roman" w:hAnsi="Times New Roman"/>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Grafana</w:t>
      </w:r>
      <w:r>
        <w:rPr>
          <w:rFonts w:ascii="Times New Roman" w:hAnsi="Times New Roman"/>
          <w:sz w:val="24"/>
          <w:szCs w:val="24"/>
        </w:rPr>
        <w:t>:</w:t>
      </w:r>
    </w:p>
    <w:p w:rsidR="008C2325" w:rsidRDefault="008C2325" w:rsidP="008C2325">
      <w:pPr>
        <w:pStyle w:val="ListParagraph"/>
        <w:numPr>
          <w:ilvl w:val="1"/>
          <w:numId w:val="14"/>
        </w:numPr>
        <w:spacing w:line="256" w:lineRule="auto"/>
        <w:contextualSpacing/>
        <w:rPr>
          <w:rFonts w:ascii="Times New Roman" w:hAnsi="Times New Roman"/>
          <w:sz w:val="24"/>
          <w:szCs w:val="24"/>
        </w:rPr>
      </w:pPr>
      <w:r>
        <w:rPr>
          <w:rFonts w:ascii="Times New Roman" w:hAnsi="Times New Roman"/>
          <w:sz w:val="24"/>
          <w:szCs w:val="24"/>
        </w:rPr>
        <w:t>Grafana is most commonly used for visualizing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visualization options. There is built in support for many of the most popular time series data sources.</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SSL</w:t>
      </w:r>
      <w:r>
        <w:rPr>
          <w:rFonts w:ascii="Times New Roman" w:hAnsi="Times New Roman"/>
          <w:sz w:val="24"/>
          <w:szCs w:val="24"/>
        </w:rPr>
        <w:t>: Secure Sockets Layer</w:t>
      </w:r>
    </w:p>
    <w:p w:rsidR="008C2325" w:rsidRDefault="008C2325" w:rsidP="008C2325">
      <w:pPr>
        <w:pStyle w:val="ListParagraph"/>
        <w:numPr>
          <w:ilvl w:val="1"/>
          <w:numId w:val="14"/>
        </w:numPr>
        <w:spacing w:line="256" w:lineRule="auto"/>
        <w:contextualSpacing/>
        <w:rPr>
          <w:rFonts w:ascii="Times New Roman" w:hAnsi="Times New Roman"/>
          <w:sz w:val="24"/>
          <w:szCs w:val="24"/>
        </w:rPr>
      </w:pPr>
      <w:r>
        <w:rPr>
          <w:rFonts w:ascii="Times New Roman" w:hAnsi="Times New Roman"/>
          <w:sz w:val="24"/>
          <w:szCs w:val="24"/>
        </w:rPr>
        <w:t>SSL is a standard security technology for establishing an encrypted link between a web server and a browser.</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RTT</w:t>
      </w:r>
      <w:r>
        <w:rPr>
          <w:rFonts w:ascii="Times New Roman" w:hAnsi="Times New Roman"/>
          <w:sz w:val="24"/>
          <w:szCs w:val="24"/>
        </w:rPr>
        <w:t>: Round Trip Time</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HTTPS</w:t>
      </w:r>
      <w:r>
        <w:rPr>
          <w:rFonts w:ascii="Times New Roman" w:hAnsi="Times New Roman"/>
          <w:sz w:val="24"/>
          <w:szCs w:val="24"/>
        </w:rPr>
        <w:t>: Hyper Text Transport Protocol Secure</w:t>
      </w:r>
    </w:p>
    <w:p w:rsidR="008C2325" w:rsidRDefault="008C2325" w:rsidP="008C2325">
      <w:pPr>
        <w:pStyle w:val="ListParagraph"/>
        <w:numPr>
          <w:ilvl w:val="0"/>
          <w:numId w:val="14"/>
        </w:numPr>
        <w:spacing w:line="256" w:lineRule="auto"/>
        <w:contextualSpacing/>
        <w:rPr>
          <w:rFonts w:ascii="Times New Roman" w:hAnsi="Times New Roman"/>
          <w:sz w:val="24"/>
          <w:szCs w:val="24"/>
        </w:rPr>
      </w:pPr>
      <w:r>
        <w:rPr>
          <w:rFonts w:ascii="Times New Roman" w:hAnsi="Times New Roman"/>
          <w:b/>
          <w:sz w:val="24"/>
          <w:szCs w:val="24"/>
        </w:rPr>
        <w:t>RESTful</w:t>
      </w:r>
      <w:r>
        <w:rPr>
          <w:rFonts w:ascii="Times New Roman" w:hAnsi="Times New Roman"/>
          <w:sz w:val="24"/>
          <w:szCs w:val="24"/>
        </w:rPr>
        <w:t>: Representative State Transfer</w:t>
      </w:r>
    </w:p>
    <w:p w:rsidR="006F1746" w:rsidRDefault="006F1746">
      <w:pPr>
        <w:spacing w:line="200" w:lineRule="exact"/>
      </w:pPr>
    </w:p>
    <w:p w:rsidR="00D6676A" w:rsidRDefault="00D6676A">
      <w:pPr>
        <w:spacing w:before="21" w:line="320" w:lineRule="exact"/>
        <w:ind w:left="152"/>
        <w:rPr>
          <w:position w:val="-1"/>
          <w:sz w:val="30"/>
          <w:szCs w:val="30"/>
          <w:u w:val="thick" w:color="000000"/>
        </w:rPr>
      </w:pPr>
    </w:p>
    <w:p w:rsidR="00D6676A" w:rsidRDefault="00D6676A">
      <w:pPr>
        <w:spacing w:before="21" w:line="320" w:lineRule="exact"/>
        <w:ind w:left="152"/>
        <w:rPr>
          <w:position w:val="-1"/>
          <w:sz w:val="30"/>
          <w:szCs w:val="30"/>
          <w:u w:val="thick" w:color="000000"/>
        </w:rPr>
      </w:pPr>
    </w:p>
    <w:p w:rsidR="00D6676A" w:rsidRDefault="00D6676A">
      <w:pPr>
        <w:spacing w:before="21" w:line="320" w:lineRule="exact"/>
        <w:ind w:left="152"/>
        <w:rPr>
          <w:position w:val="-1"/>
          <w:sz w:val="30"/>
          <w:szCs w:val="30"/>
          <w:u w:val="thick" w:color="000000"/>
        </w:rPr>
      </w:pPr>
    </w:p>
    <w:p w:rsidR="00D6676A" w:rsidRDefault="00D6676A">
      <w:pPr>
        <w:spacing w:before="21" w:line="320" w:lineRule="exact"/>
        <w:ind w:left="152"/>
        <w:rPr>
          <w:position w:val="-1"/>
          <w:sz w:val="30"/>
          <w:szCs w:val="30"/>
          <w:u w:val="thick" w:color="000000"/>
        </w:rPr>
      </w:pPr>
    </w:p>
    <w:p w:rsidR="00794B98" w:rsidRPr="00794B98" w:rsidRDefault="00794B98" w:rsidP="00794B98">
      <w:pPr>
        <w:pStyle w:val="ListParagraph"/>
        <w:numPr>
          <w:ilvl w:val="0"/>
          <w:numId w:val="18"/>
        </w:numPr>
        <w:spacing w:before="21" w:line="320" w:lineRule="exact"/>
        <w:rPr>
          <w:b/>
          <w:sz w:val="28"/>
          <w:szCs w:val="28"/>
        </w:rPr>
      </w:pPr>
      <w:r w:rsidRPr="00794B98">
        <w:rPr>
          <w:b/>
          <w:spacing w:val="2"/>
          <w:position w:val="-1"/>
          <w:sz w:val="28"/>
          <w:szCs w:val="28"/>
        </w:rPr>
        <w:t>Acceptance</w:t>
      </w:r>
      <w:r w:rsidR="00007CE6" w:rsidRPr="00794B98">
        <w:rPr>
          <w:b/>
          <w:spacing w:val="51"/>
          <w:position w:val="-1"/>
          <w:sz w:val="28"/>
          <w:szCs w:val="28"/>
        </w:rPr>
        <w:t xml:space="preserve"> </w:t>
      </w:r>
      <w:r w:rsidR="00007CE6" w:rsidRPr="00794B98">
        <w:rPr>
          <w:b/>
          <w:position w:val="-1"/>
          <w:sz w:val="28"/>
          <w:szCs w:val="28"/>
        </w:rPr>
        <w:t>Te</w:t>
      </w:r>
      <w:r w:rsidR="00007CE6" w:rsidRPr="00794B98">
        <w:rPr>
          <w:b/>
          <w:spacing w:val="3"/>
          <w:position w:val="-1"/>
          <w:sz w:val="28"/>
          <w:szCs w:val="28"/>
        </w:rPr>
        <w:t>s</w:t>
      </w:r>
      <w:r w:rsidR="00007CE6" w:rsidRPr="00794B98">
        <w:rPr>
          <w:b/>
          <w:position w:val="-1"/>
          <w:sz w:val="28"/>
          <w:szCs w:val="28"/>
        </w:rPr>
        <w:t>t</w:t>
      </w:r>
      <w:r w:rsidR="00007CE6" w:rsidRPr="00794B98">
        <w:rPr>
          <w:b/>
          <w:spacing w:val="30"/>
          <w:position w:val="-1"/>
          <w:sz w:val="28"/>
          <w:szCs w:val="28"/>
        </w:rPr>
        <w:t xml:space="preserve"> </w:t>
      </w:r>
      <w:r w:rsidR="00007CE6" w:rsidRPr="00794B98">
        <w:rPr>
          <w:b/>
          <w:w w:val="109"/>
          <w:position w:val="-1"/>
          <w:sz w:val="28"/>
          <w:szCs w:val="28"/>
        </w:rPr>
        <w:t>P</w:t>
      </w:r>
      <w:r w:rsidR="00007CE6" w:rsidRPr="00794B98">
        <w:rPr>
          <w:b/>
          <w:w w:val="99"/>
          <w:position w:val="-1"/>
          <w:sz w:val="28"/>
          <w:szCs w:val="28"/>
        </w:rPr>
        <w:t>l</w:t>
      </w:r>
      <w:r w:rsidR="00007CE6" w:rsidRPr="00794B98">
        <w:rPr>
          <w:b/>
          <w:w w:val="112"/>
          <w:position w:val="-1"/>
          <w:sz w:val="28"/>
          <w:szCs w:val="28"/>
        </w:rPr>
        <w:t>a</w:t>
      </w:r>
      <w:r w:rsidR="00007CE6" w:rsidRPr="00794B98">
        <w:rPr>
          <w:b/>
          <w:w w:val="111"/>
          <w:position w:val="-1"/>
          <w:sz w:val="28"/>
          <w:szCs w:val="28"/>
        </w:rPr>
        <w:t>n</w:t>
      </w:r>
    </w:p>
    <w:p w:rsidR="00AB653C" w:rsidRDefault="00AB653C" w:rsidP="00AB653C">
      <w:pPr>
        <w:widowControl w:val="0"/>
        <w:tabs>
          <w:tab w:val="left" w:pos="740"/>
        </w:tabs>
        <w:autoSpaceDE w:val="0"/>
        <w:autoSpaceDN w:val="0"/>
        <w:adjustRightInd w:val="0"/>
        <w:rPr>
          <w:sz w:val="24"/>
          <w:szCs w:val="24"/>
        </w:rPr>
      </w:pPr>
      <w:r>
        <w:rPr>
          <w:b/>
          <w:bCs/>
          <w:sz w:val="24"/>
          <w:szCs w:val="24"/>
        </w:rPr>
        <w:t>F-T1:</w:t>
      </w:r>
      <w:r>
        <w:rPr>
          <w:sz w:val="24"/>
          <w:szCs w:val="24"/>
        </w:rPr>
        <w:tab/>
        <w:t>Login</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Test</w:t>
      </w:r>
      <w:r>
        <w:rPr>
          <w:sz w:val="24"/>
          <w:szCs w:val="24"/>
        </w:rPr>
        <w:t>: Login page test</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Purpose</w:t>
      </w:r>
      <w:r>
        <w:rPr>
          <w:sz w:val="24"/>
          <w:szCs w:val="24"/>
        </w:rPr>
        <w:t>: To prevent unauthorized users from having access to the dashboard</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Requirements:</w:t>
      </w:r>
      <w:r w:rsidRPr="00D63307">
        <w:rPr>
          <w:sz w:val="24"/>
          <w:szCs w:val="24"/>
        </w:rPr>
        <w:t xml:space="preserve"> </w:t>
      </w:r>
      <w:r w:rsidRPr="000D7AD9">
        <w:rPr>
          <w:sz w:val="24"/>
          <w:szCs w:val="24"/>
        </w:rPr>
        <w:t>Req_SYSF1</w:t>
      </w:r>
      <w:r>
        <w:rPr>
          <w:sz w:val="24"/>
          <w:szCs w:val="24"/>
        </w:rPr>
        <w:t>, Req_SYSF2, Req_NFSYS2</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Environment: </w:t>
      </w:r>
      <w:r>
        <w:rPr>
          <w:sz w:val="24"/>
          <w:szCs w:val="24"/>
        </w:rPr>
        <w:t>Browser for loading the webpages</w:t>
      </w:r>
    </w:p>
    <w:p w:rsidR="00AB653C" w:rsidRPr="00AB2F9B" w:rsidRDefault="00AB653C" w:rsidP="00AB653C">
      <w:pPr>
        <w:widowControl w:val="0"/>
        <w:overflowPunct w:val="0"/>
        <w:autoSpaceDE w:val="0"/>
        <w:autoSpaceDN w:val="0"/>
        <w:adjustRightInd w:val="0"/>
        <w:rPr>
          <w:rFonts w:ascii="Wingdings" w:hAnsi="Wingdings" w:cs="Wingdings"/>
          <w:sz w:val="30"/>
          <w:szCs w:val="30"/>
          <w:vertAlign w:val="superscript"/>
        </w:rPr>
      </w:pPr>
    </w:p>
    <w:p w:rsidR="00AB653C" w:rsidRDefault="00AB653C" w:rsidP="00AB653C">
      <w:pPr>
        <w:widowControl w:val="0"/>
        <w:autoSpaceDE w:val="0"/>
        <w:autoSpaceDN w:val="0"/>
        <w:adjustRightInd w:val="0"/>
        <w:rPr>
          <w:sz w:val="24"/>
          <w:szCs w:val="24"/>
        </w:rPr>
      </w:pPr>
      <w:r>
        <w:rPr>
          <w:b/>
          <w:bCs/>
          <w:sz w:val="24"/>
          <w:szCs w:val="24"/>
        </w:rPr>
        <w:t>Operation</w:t>
      </w:r>
      <w:r>
        <w:rPr>
          <w:sz w:val="24"/>
          <w:szCs w:val="24"/>
        </w:rPr>
        <w:t>:</w:t>
      </w:r>
    </w:p>
    <w:p w:rsidR="00AB653C" w:rsidRDefault="00AB653C" w:rsidP="00AB653C">
      <w:pPr>
        <w:widowControl w:val="0"/>
        <w:numPr>
          <w:ilvl w:val="0"/>
          <w:numId w:val="2"/>
        </w:numPr>
        <w:tabs>
          <w:tab w:val="clear" w:pos="1494"/>
          <w:tab w:val="num" w:pos="780"/>
        </w:tabs>
        <w:overflowPunct w:val="0"/>
        <w:autoSpaceDE w:val="0"/>
        <w:autoSpaceDN w:val="0"/>
        <w:adjustRightInd w:val="0"/>
        <w:ind w:left="780"/>
        <w:rPr>
          <w:rFonts w:ascii="Courier New" w:hAnsi="Courier New" w:cs="Courier New"/>
          <w:sz w:val="24"/>
          <w:szCs w:val="24"/>
        </w:rPr>
      </w:pPr>
      <w:r>
        <w:rPr>
          <w:sz w:val="24"/>
          <w:szCs w:val="24"/>
        </w:rPr>
        <w:t>Open web browser</w:t>
      </w:r>
    </w:p>
    <w:p w:rsidR="00AB653C" w:rsidRDefault="00AB653C" w:rsidP="00AB653C">
      <w:pPr>
        <w:widowControl w:val="0"/>
        <w:autoSpaceDE w:val="0"/>
        <w:autoSpaceDN w:val="0"/>
        <w:adjustRightInd w:val="0"/>
        <w:rPr>
          <w:sz w:val="24"/>
          <w:szCs w:val="24"/>
        </w:rPr>
      </w:pPr>
    </w:p>
    <w:p w:rsidR="00AB653C" w:rsidRPr="008F7D52" w:rsidRDefault="00AB653C" w:rsidP="00AB653C">
      <w:pPr>
        <w:widowControl w:val="0"/>
        <w:numPr>
          <w:ilvl w:val="0"/>
          <w:numId w:val="3"/>
        </w:numPr>
        <w:tabs>
          <w:tab w:val="clear" w:pos="3479"/>
          <w:tab w:val="num" w:pos="780"/>
        </w:tabs>
        <w:overflowPunct w:val="0"/>
        <w:autoSpaceDE w:val="0"/>
        <w:autoSpaceDN w:val="0"/>
        <w:adjustRightInd w:val="0"/>
        <w:ind w:left="780"/>
        <w:rPr>
          <w:rFonts w:ascii="Courier New" w:hAnsi="Courier New" w:cs="Courier New"/>
          <w:sz w:val="24"/>
          <w:szCs w:val="24"/>
        </w:rPr>
      </w:pPr>
      <w:r>
        <w:rPr>
          <w:sz w:val="24"/>
          <w:szCs w:val="24"/>
        </w:rPr>
        <w:t>Go to “server_ip_address:port_number” from localhost, sign up as a new user and enter user credentials</w:t>
      </w:r>
    </w:p>
    <w:p w:rsidR="00AB653C" w:rsidRDefault="00AB653C" w:rsidP="00AB653C">
      <w:pPr>
        <w:widowControl w:val="0"/>
        <w:autoSpaceDE w:val="0"/>
        <w:autoSpaceDN w:val="0"/>
        <w:adjustRightInd w:val="0"/>
        <w:rPr>
          <w:sz w:val="24"/>
          <w:szCs w:val="24"/>
        </w:rPr>
      </w:pPr>
    </w:p>
    <w:p w:rsidR="00AB653C" w:rsidRDefault="00AB653C" w:rsidP="00AB653C">
      <w:pPr>
        <w:widowControl w:val="0"/>
        <w:numPr>
          <w:ilvl w:val="0"/>
          <w:numId w:val="4"/>
        </w:numPr>
        <w:tabs>
          <w:tab w:val="clear" w:pos="720"/>
          <w:tab w:val="num" w:pos="780"/>
        </w:tabs>
        <w:overflowPunct w:val="0"/>
        <w:autoSpaceDE w:val="0"/>
        <w:autoSpaceDN w:val="0"/>
        <w:adjustRightInd w:val="0"/>
        <w:ind w:left="780"/>
        <w:rPr>
          <w:rFonts w:ascii="Courier New" w:hAnsi="Courier New" w:cs="Courier New"/>
          <w:sz w:val="24"/>
          <w:szCs w:val="24"/>
        </w:rPr>
      </w:pPr>
      <w:r>
        <w:rPr>
          <w:sz w:val="24"/>
          <w:szCs w:val="24"/>
        </w:rPr>
        <w:t>If correct credentials are entered, it will redirect to Dashboard</w:t>
      </w:r>
    </w:p>
    <w:p w:rsidR="00AB653C" w:rsidRDefault="00AB653C" w:rsidP="00AB653C">
      <w:pPr>
        <w:widowControl w:val="0"/>
        <w:autoSpaceDE w:val="0"/>
        <w:autoSpaceDN w:val="0"/>
        <w:adjustRightInd w:val="0"/>
        <w:rPr>
          <w:sz w:val="24"/>
          <w:szCs w:val="24"/>
        </w:rPr>
      </w:pPr>
    </w:p>
    <w:p w:rsidR="00AB653C" w:rsidRDefault="00AB653C" w:rsidP="00AB653C">
      <w:pPr>
        <w:widowControl w:val="0"/>
        <w:numPr>
          <w:ilvl w:val="0"/>
          <w:numId w:val="5"/>
        </w:numPr>
        <w:tabs>
          <w:tab w:val="clear" w:pos="720"/>
          <w:tab w:val="num" w:pos="780"/>
        </w:tabs>
        <w:overflowPunct w:val="0"/>
        <w:autoSpaceDE w:val="0"/>
        <w:autoSpaceDN w:val="0"/>
        <w:adjustRightInd w:val="0"/>
        <w:ind w:left="780"/>
        <w:rPr>
          <w:rFonts w:ascii="Courier New" w:hAnsi="Courier New" w:cs="Courier New"/>
          <w:sz w:val="23"/>
          <w:szCs w:val="23"/>
        </w:rPr>
      </w:pPr>
      <w:r>
        <w:rPr>
          <w:sz w:val="23"/>
          <w:szCs w:val="23"/>
        </w:rPr>
        <w:t>If incorrect credentials are entered, alert will be shown and access will be denied</w:t>
      </w:r>
    </w:p>
    <w:p w:rsidR="00AB653C" w:rsidRDefault="00AB653C" w:rsidP="00AB653C">
      <w:pPr>
        <w:widowControl w:val="0"/>
        <w:autoSpaceDE w:val="0"/>
        <w:autoSpaceDN w:val="0"/>
        <w:adjustRightInd w:val="0"/>
        <w:rPr>
          <w:sz w:val="24"/>
          <w:szCs w:val="24"/>
        </w:rPr>
      </w:pPr>
    </w:p>
    <w:p w:rsidR="00AB653C" w:rsidRDefault="00AB653C" w:rsidP="00F66E75">
      <w:pPr>
        <w:widowControl w:val="0"/>
        <w:overflowPunct w:val="0"/>
        <w:autoSpaceDE w:val="0"/>
        <w:autoSpaceDN w:val="0"/>
        <w:adjustRightInd w:val="0"/>
        <w:ind w:right="566"/>
        <w:rPr>
          <w:sz w:val="24"/>
          <w:szCs w:val="24"/>
        </w:rPr>
      </w:pPr>
      <w:r>
        <w:rPr>
          <w:b/>
          <w:bCs/>
          <w:sz w:val="24"/>
          <w:szCs w:val="24"/>
        </w:rPr>
        <w:t>Expected Result</w:t>
      </w:r>
      <w:r>
        <w:rPr>
          <w:sz w:val="24"/>
          <w:szCs w:val="24"/>
        </w:rPr>
        <w:t>: Displays Tool Dashboard when correct username and password are</w:t>
      </w:r>
      <w:r>
        <w:rPr>
          <w:b/>
          <w:bCs/>
          <w:sz w:val="24"/>
          <w:szCs w:val="24"/>
        </w:rPr>
        <w:t xml:space="preserve"> </w:t>
      </w:r>
      <w:r>
        <w:rPr>
          <w:sz w:val="24"/>
          <w:szCs w:val="24"/>
        </w:rPr>
        <w:t>entered</w:t>
      </w:r>
    </w:p>
    <w:p w:rsidR="00AB653C" w:rsidRDefault="00AB653C" w:rsidP="00AB653C">
      <w:pPr>
        <w:widowControl w:val="0"/>
        <w:autoSpaceDE w:val="0"/>
        <w:autoSpaceDN w:val="0"/>
        <w:adjustRightInd w:val="0"/>
        <w:rPr>
          <w:sz w:val="24"/>
          <w:szCs w:val="24"/>
        </w:rPr>
      </w:pPr>
    </w:p>
    <w:p w:rsidR="00AB653C" w:rsidRDefault="00AB653C" w:rsidP="00AB653C">
      <w:pPr>
        <w:widowControl w:val="0"/>
        <w:overflowPunct w:val="0"/>
        <w:autoSpaceDE w:val="0"/>
        <w:autoSpaceDN w:val="0"/>
        <w:adjustRightInd w:val="0"/>
        <w:ind w:right="566"/>
        <w:rPr>
          <w:sz w:val="24"/>
          <w:szCs w:val="24"/>
        </w:rPr>
      </w:pPr>
      <w:r>
        <w:rPr>
          <w:b/>
          <w:bCs/>
          <w:sz w:val="24"/>
          <w:szCs w:val="24"/>
        </w:rPr>
        <w:t>Comment</w:t>
      </w:r>
      <w:r>
        <w:rPr>
          <w:sz w:val="24"/>
          <w:szCs w:val="24"/>
        </w:rPr>
        <w:t>: Before rendering the webpage the Webserver should be started</w:t>
      </w: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F-T2</w:t>
      </w:r>
      <w:r>
        <w:rPr>
          <w:sz w:val="24"/>
          <w:szCs w:val="24"/>
        </w:rPr>
        <w:t>: Monitoring data storage in Database</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Test</w:t>
      </w:r>
      <w:r>
        <w:rPr>
          <w:sz w:val="24"/>
          <w:szCs w:val="24"/>
        </w:rPr>
        <w:t>: RESTful API test</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Purpose</w:t>
      </w:r>
      <w:r>
        <w:rPr>
          <w:sz w:val="24"/>
          <w:szCs w:val="24"/>
        </w:rPr>
        <w:t>: To transfer data to a 3rd party using RESTful API</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Requirements:</w:t>
      </w:r>
      <w:r w:rsidRPr="005E7EBC">
        <w:rPr>
          <w:b/>
          <w:bCs/>
          <w:sz w:val="24"/>
          <w:szCs w:val="24"/>
        </w:rPr>
        <w:t xml:space="preserve"> </w:t>
      </w:r>
      <w:r w:rsidRPr="000D7AD9">
        <w:rPr>
          <w:sz w:val="24"/>
          <w:szCs w:val="24"/>
        </w:rPr>
        <w:t>Req_SYSF1</w:t>
      </w:r>
      <w:r>
        <w:rPr>
          <w:sz w:val="24"/>
          <w:szCs w:val="24"/>
        </w:rPr>
        <w:t>, Req_SYSF2, Req_NFSYS2</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Environment</w:t>
      </w:r>
      <w:r>
        <w:rPr>
          <w:sz w:val="24"/>
          <w:szCs w:val="24"/>
        </w:rPr>
        <w:t>: Terminal, SQLAlchemy</w:t>
      </w:r>
    </w:p>
    <w:p w:rsidR="00AB653C" w:rsidRPr="00ED212A" w:rsidRDefault="00AB653C" w:rsidP="00AB653C">
      <w:pPr>
        <w:widowControl w:val="0"/>
        <w:numPr>
          <w:ilvl w:val="0"/>
          <w:numId w:val="6"/>
        </w:numPr>
        <w:tabs>
          <w:tab w:val="clear" w:pos="1353"/>
          <w:tab w:val="num" w:pos="820"/>
        </w:tabs>
        <w:overflowPunct w:val="0"/>
        <w:autoSpaceDE w:val="0"/>
        <w:autoSpaceDN w:val="0"/>
        <w:adjustRightInd w:val="0"/>
        <w:ind w:left="820" w:hanging="354"/>
        <w:rPr>
          <w:rFonts w:ascii="Courier New" w:hAnsi="Courier New" w:cs="Courier New"/>
          <w:sz w:val="24"/>
          <w:szCs w:val="24"/>
        </w:rPr>
      </w:pPr>
      <w:r>
        <w:rPr>
          <w:sz w:val="24"/>
          <w:szCs w:val="24"/>
        </w:rPr>
        <w:t>Open terminal</w:t>
      </w:r>
    </w:p>
    <w:p w:rsidR="00AB653C" w:rsidRPr="007B6C75" w:rsidRDefault="00AB653C" w:rsidP="00AB653C">
      <w:pPr>
        <w:widowControl w:val="0"/>
        <w:numPr>
          <w:ilvl w:val="0"/>
          <w:numId w:val="6"/>
        </w:numPr>
        <w:tabs>
          <w:tab w:val="clear" w:pos="1353"/>
          <w:tab w:val="num" w:pos="820"/>
        </w:tabs>
        <w:overflowPunct w:val="0"/>
        <w:autoSpaceDE w:val="0"/>
        <w:autoSpaceDN w:val="0"/>
        <w:adjustRightInd w:val="0"/>
        <w:ind w:left="820" w:hanging="354"/>
        <w:rPr>
          <w:rFonts w:ascii="Courier New" w:hAnsi="Courier New" w:cs="Courier New"/>
          <w:sz w:val="24"/>
          <w:szCs w:val="24"/>
        </w:rPr>
      </w:pPr>
      <w:r>
        <w:rPr>
          <w:sz w:val="24"/>
          <w:szCs w:val="24"/>
        </w:rPr>
        <w:t xml:space="preserve">Enter “mysql –u root -p” </w:t>
      </w:r>
    </w:p>
    <w:p w:rsidR="00AB653C" w:rsidRDefault="00AB653C" w:rsidP="00AB653C">
      <w:pPr>
        <w:widowControl w:val="0"/>
        <w:numPr>
          <w:ilvl w:val="0"/>
          <w:numId w:val="6"/>
        </w:numPr>
        <w:tabs>
          <w:tab w:val="clear" w:pos="1353"/>
          <w:tab w:val="num" w:pos="820"/>
        </w:tabs>
        <w:overflowPunct w:val="0"/>
        <w:autoSpaceDE w:val="0"/>
        <w:autoSpaceDN w:val="0"/>
        <w:adjustRightInd w:val="0"/>
        <w:ind w:left="820" w:hanging="354"/>
        <w:rPr>
          <w:rFonts w:ascii="Courier New" w:hAnsi="Courier New" w:cs="Courier New"/>
          <w:sz w:val="24"/>
          <w:szCs w:val="24"/>
        </w:rPr>
      </w:pPr>
      <w:r>
        <w:rPr>
          <w:sz w:val="24"/>
          <w:szCs w:val="24"/>
        </w:rPr>
        <w:t>Enter the database name using the command “select * from users”</w:t>
      </w:r>
    </w:p>
    <w:p w:rsidR="00AB653C" w:rsidRDefault="00AB653C" w:rsidP="00AB653C">
      <w:pPr>
        <w:widowControl w:val="0"/>
        <w:autoSpaceDE w:val="0"/>
        <w:autoSpaceDN w:val="0"/>
        <w:adjustRightInd w:val="0"/>
        <w:rPr>
          <w:sz w:val="24"/>
          <w:szCs w:val="24"/>
        </w:rPr>
      </w:pPr>
    </w:p>
    <w:p w:rsidR="00AB653C" w:rsidRDefault="00AB653C" w:rsidP="00AB653C">
      <w:pPr>
        <w:widowControl w:val="0"/>
        <w:numPr>
          <w:ilvl w:val="0"/>
          <w:numId w:val="7"/>
        </w:numPr>
        <w:tabs>
          <w:tab w:val="clear" w:pos="720"/>
          <w:tab w:val="num" w:pos="820"/>
        </w:tabs>
        <w:overflowPunct w:val="0"/>
        <w:autoSpaceDE w:val="0"/>
        <w:autoSpaceDN w:val="0"/>
        <w:adjustRightInd w:val="0"/>
        <w:ind w:left="820" w:right="566" w:hanging="354"/>
        <w:rPr>
          <w:rFonts w:ascii="Courier New" w:hAnsi="Courier New" w:cs="Courier New"/>
          <w:sz w:val="24"/>
          <w:szCs w:val="24"/>
        </w:rPr>
      </w:pPr>
      <w:r>
        <w:rPr>
          <w:sz w:val="24"/>
          <w:szCs w:val="24"/>
        </w:rPr>
        <w:t xml:space="preserve">Check the user credentials of a particular user through the table displayed </w:t>
      </w:r>
    </w:p>
    <w:p w:rsidR="00AB653C" w:rsidRDefault="00AB653C" w:rsidP="00AB653C">
      <w:pPr>
        <w:widowControl w:val="0"/>
        <w:autoSpaceDE w:val="0"/>
        <w:autoSpaceDN w:val="0"/>
        <w:adjustRightInd w:val="0"/>
        <w:rPr>
          <w:sz w:val="24"/>
          <w:szCs w:val="24"/>
        </w:rPr>
      </w:pPr>
    </w:p>
    <w:p w:rsidR="00AB653C" w:rsidRDefault="00AB653C" w:rsidP="00AB653C">
      <w:pPr>
        <w:widowControl w:val="0"/>
        <w:overflowPunct w:val="0"/>
        <w:autoSpaceDE w:val="0"/>
        <w:autoSpaceDN w:val="0"/>
        <w:adjustRightInd w:val="0"/>
        <w:ind w:right="566"/>
        <w:rPr>
          <w:sz w:val="24"/>
          <w:szCs w:val="24"/>
        </w:rPr>
      </w:pPr>
      <w:r>
        <w:rPr>
          <w:b/>
          <w:bCs/>
          <w:sz w:val="24"/>
          <w:szCs w:val="24"/>
        </w:rPr>
        <w:t>Expected Result</w:t>
      </w:r>
      <w:r>
        <w:rPr>
          <w:sz w:val="24"/>
          <w:szCs w:val="24"/>
        </w:rPr>
        <w:t>: Data is stored in the mysql database</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Comment</w:t>
      </w:r>
      <w:r>
        <w:rPr>
          <w:sz w:val="24"/>
          <w:szCs w:val="24"/>
        </w:rPr>
        <w:t>: Care must be taken to reduce the overloading of the network which would</w:t>
      </w:r>
      <w:r>
        <w:rPr>
          <w:b/>
          <w:bCs/>
          <w:sz w:val="24"/>
          <w:szCs w:val="24"/>
        </w:rPr>
        <w:t xml:space="preserve"> </w:t>
      </w:r>
      <w:r>
        <w:rPr>
          <w:sz w:val="24"/>
          <w:szCs w:val="24"/>
        </w:rPr>
        <w:t>lead to slow down</w:t>
      </w: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rPr>
          <w:sz w:val="24"/>
          <w:szCs w:val="24"/>
        </w:rPr>
      </w:pPr>
      <w:r>
        <w:rPr>
          <w:b/>
          <w:bCs/>
          <w:sz w:val="24"/>
          <w:szCs w:val="24"/>
        </w:rPr>
        <w:t>F-T3</w:t>
      </w:r>
      <w:r>
        <w:rPr>
          <w:sz w:val="24"/>
          <w:szCs w:val="24"/>
        </w:rPr>
        <w:t>: Plot statistics of the node</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Test</w:t>
      </w:r>
      <w:r>
        <w:rPr>
          <w:sz w:val="24"/>
          <w:szCs w:val="24"/>
        </w:rPr>
        <w:t>: Testing of User metrics through graphical representation</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Purpose</w:t>
      </w:r>
      <w:r>
        <w:rPr>
          <w:sz w:val="24"/>
          <w:szCs w:val="24"/>
        </w:rPr>
        <w:t>:  To check the generated graphs by python script using data in Influx database.</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Requirements:</w:t>
      </w:r>
      <w:r w:rsidRPr="00D63307">
        <w:rPr>
          <w:sz w:val="24"/>
          <w:szCs w:val="24"/>
        </w:rPr>
        <w:t xml:space="preserve"> </w:t>
      </w:r>
      <w:r>
        <w:rPr>
          <w:sz w:val="24"/>
          <w:szCs w:val="24"/>
        </w:rPr>
        <w:t>Req_SYSF2</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Environment</w:t>
      </w:r>
      <w:r>
        <w:rPr>
          <w:sz w:val="24"/>
          <w:szCs w:val="24"/>
        </w:rPr>
        <w:t>: Web browser and Grafana</w:t>
      </w:r>
    </w:p>
    <w:p w:rsidR="00AB653C" w:rsidRDefault="00AB653C" w:rsidP="00AB653C">
      <w:pPr>
        <w:widowControl w:val="0"/>
        <w:numPr>
          <w:ilvl w:val="0"/>
          <w:numId w:val="23"/>
        </w:numPr>
        <w:autoSpaceDE w:val="0"/>
        <w:autoSpaceDN w:val="0"/>
        <w:adjustRightInd w:val="0"/>
        <w:rPr>
          <w:sz w:val="24"/>
          <w:szCs w:val="24"/>
        </w:rPr>
      </w:pPr>
      <w:r>
        <w:rPr>
          <w:sz w:val="24"/>
          <w:szCs w:val="24"/>
        </w:rPr>
        <w:t>Open web browser and login to the web page using user credentials</w:t>
      </w:r>
    </w:p>
    <w:p w:rsidR="00AB653C" w:rsidRDefault="00AB653C" w:rsidP="00AB653C">
      <w:pPr>
        <w:widowControl w:val="0"/>
        <w:numPr>
          <w:ilvl w:val="0"/>
          <w:numId w:val="23"/>
        </w:numPr>
        <w:autoSpaceDE w:val="0"/>
        <w:autoSpaceDN w:val="0"/>
        <w:adjustRightInd w:val="0"/>
        <w:rPr>
          <w:sz w:val="24"/>
          <w:szCs w:val="24"/>
        </w:rPr>
      </w:pPr>
      <w:r>
        <w:rPr>
          <w:sz w:val="24"/>
          <w:szCs w:val="24"/>
        </w:rPr>
        <w:t>Click on “Statistics” on the Dashboard to redirect towards Grafana</w:t>
      </w:r>
    </w:p>
    <w:p w:rsidR="00AB653C" w:rsidRDefault="00AB653C" w:rsidP="00AB653C">
      <w:pPr>
        <w:widowControl w:val="0"/>
        <w:autoSpaceDE w:val="0"/>
        <w:autoSpaceDN w:val="0"/>
        <w:adjustRightInd w:val="0"/>
        <w:rPr>
          <w:b/>
          <w:bCs/>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Expected Result: </w:t>
      </w:r>
      <w:r w:rsidRPr="00E934AE">
        <w:rPr>
          <w:bCs/>
          <w:sz w:val="24"/>
          <w:szCs w:val="24"/>
        </w:rPr>
        <w:t>Redirected towards Grafana with the graphs being plotted</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Comment: </w:t>
      </w:r>
      <w:r w:rsidRPr="00E934AE">
        <w:rPr>
          <w:bCs/>
          <w:sz w:val="24"/>
          <w:szCs w:val="24"/>
        </w:rPr>
        <w:t>It</w:t>
      </w:r>
      <w:r>
        <w:rPr>
          <w:bCs/>
          <w:sz w:val="24"/>
          <w:szCs w:val="24"/>
        </w:rPr>
        <w:t xml:space="preserve"> is used to view the graphical representation of a user’s system metrics</w:t>
      </w: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spacing w:line="200" w:lineRule="exact"/>
        <w:rPr>
          <w:b/>
          <w:bCs/>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F-T4: </w:t>
      </w:r>
      <w:r>
        <w:rPr>
          <w:sz w:val="24"/>
          <w:szCs w:val="24"/>
        </w:rPr>
        <w:t xml:space="preserve">Add/Remove nodes for Admin </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Test: </w:t>
      </w:r>
      <w:r>
        <w:rPr>
          <w:sz w:val="24"/>
          <w:szCs w:val="24"/>
        </w:rPr>
        <w:t>Admin can add or remove the nodes connected to it</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Purpose: </w:t>
      </w:r>
      <w:r>
        <w:rPr>
          <w:sz w:val="24"/>
          <w:szCs w:val="24"/>
        </w:rPr>
        <w:t>To give the admin the ability to manage nodes</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Requirements:</w:t>
      </w:r>
      <w:r w:rsidRPr="00D63307">
        <w:rPr>
          <w:sz w:val="24"/>
          <w:szCs w:val="24"/>
        </w:rPr>
        <w:t xml:space="preserve"> </w:t>
      </w:r>
      <w:r w:rsidRPr="000D7AD9">
        <w:rPr>
          <w:sz w:val="24"/>
          <w:szCs w:val="24"/>
        </w:rPr>
        <w:t>Req_SYSF1</w:t>
      </w:r>
      <w:r>
        <w:rPr>
          <w:sz w:val="24"/>
          <w:szCs w:val="24"/>
        </w:rPr>
        <w:t>, Req_SYSF2, Req_NFSYS2</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Environment: </w:t>
      </w:r>
      <w:r>
        <w:rPr>
          <w:sz w:val="24"/>
          <w:szCs w:val="24"/>
        </w:rPr>
        <w:t>Web browser</w:t>
      </w:r>
    </w:p>
    <w:p w:rsidR="00AB653C" w:rsidRDefault="00AB653C" w:rsidP="00AB653C">
      <w:pPr>
        <w:widowControl w:val="0"/>
        <w:numPr>
          <w:ilvl w:val="0"/>
          <w:numId w:val="24"/>
        </w:numPr>
        <w:autoSpaceDE w:val="0"/>
        <w:autoSpaceDN w:val="0"/>
        <w:adjustRightInd w:val="0"/>
        <w:rPr>
          <w:sz w:val="24"/>
          <w:szCs w:val="24"/>
        </w:rPr>
      </w:pPr>
      <w:r>
        <w:rPr>
          <w:sz w:val="24"/>
          <w:szCs w:val="24"/>
        </w:rPr>
        <w:t xml:space="preserve">Open the web browser and login (admin) to the web page </w:t>
      </w:r>
    </w:p>
    <w:p w:rsidR="00AB653C" w:rsidRDefault="00AB653C" w:rsidP="00AB653C">
      <w:pPr>
        <w:widowControl w:val="0"/>
        <w:numPr>
          <w:ilvl w:val="0"/>
          <w:numId w:val="24"/>
        </w:numPr>
        <w:autoSpaceDE w:val="0"/>
        <w:autoSpaceDN w:val="0"/>
        <w:adjustRightInd w:val="0"/>
        <w:rPr>
          <w:sz w:val="24"/>
          <w:szCs w:val="24"/>
        </w:rPr>
      </w:pPr>
      <w:r>
        <w:rPr>
          <w:sz w:val="24"/>
          <w:szCs w:val="24"/>
        </w:rPr>
        <w:t>Click on “Settings” and select “Add/Remove Nodes”</w:t>
      </w:r>
    </w:p>
    <w:p w:rsidR="00AB653C" w:rsidRDefault="00AB653C" w:rsidP="00AB653C">
      <w:pPr>
        <w:widowControl w:val="0"/>
        <w:autoSpaceDE w:val="0"/>
        <w:autoSpaceDN w:val="0"/>
        <w:adjustRightInd w:val="0"/>
        <w:rPr>
          <w:sz w:val="24"/>
          <w:szCs w:val="24"/>
        </w:rPr>
      </w:pPr>
    </w:p>
    <w:p w:rsidR="00AB653C" w:rsidRDefault="00AB653C" w:rsidP="00AB653C">
      <w:pPr>
        <w:widowControl w:val="0"/>
        <w:overflowPunct w:val="0"/>
        <w:autoSpaceDE w:val="0"/>
        <w:autoSpaceDN w:val="0"/>
        <w:adjustRightInd w:val="0"/>
        <w:ind w:right="566"/>
        <w:rPr>
          <w:sz w:val="24"/>
          <w:szCs w:val="24"/>
        </w:rPr>
      </w:pPr>
      <w:r>
        <w:rPr>
          <w:b/>
          <w:bCs/>
          <w:sz w:val="24"/>
          <w:szCs w:val="24"/>
        </w:rPr>
        <w:t>Expected Result</w:t>
      </w:r>
      <w:r>
        <w:rPr>
          <w:sz w:val="24"/>
          <w:szCs w:val="24"/>
        </w:rPr>
        <w:t>: The desired nodes are added/removed from its network</w:t>
      </w:r>
    </w:p>
    <w:p w:rsidR="00AB653C" w:rsidRDefault="00AB653C" w:rsidP="00AB653C">
      <w:pPr>
        <w:widowControl w:val="0"/>
        <w:autoSpaceDE w:val="0"/>
        <w:autoSpaceDN w:val="0"/>
        <w:adjustRightInd w:val="0"/>
        <w:rPr>
          <w:sz w:val="24"/>
          <w:szCs w:val="24"/>
        </w:rPr>
      </w:pPr>
    </w:p>
    <w:p w:rsidR="00AB653C" w:rsidRDefault="00AB653C" w:rsidP="00AB653C">
      <w:pPr>
        <w:widowControl w:val="0"/>
        <w:autoSpaceDE w:val="0"/>
        <w:autoSpaceDN w:val="0"/>
        <w:adjustRightInd w:val="0"/>
        <w:rPr>
          <w:sz w:val="24"/>
          <w:szCs w:val="24"/>
        </w:rPr>
      </w:pPr>
      <w:r>
        <w:rPr>
          <w:b/>
          <w:bCs/>
          <w:sz w:val="24"/>
          <w:szCs w:val="24"/>
        </w:rPr>
        <w:t xml:space="preserve">Comment: </w:t>
      </w:r>
      <w:r>
        <w:rPr>
          <w:sz w:val="24"/>
          <w:szCs w:val="24"/>
        </w:rPr>
        <w:t>Inactive nodes are removed for efficient functioning of the server</w:t>
      </w:r>
    </w:p>
    <w:p w:rsidR="00AB653C" w:rsidRDefault="00AB653C" w:rsidP="00AB653C">
      <w:pPr>
        <w:widowControl w:val="0"/>
        <w:autoSpaceDE w:val="0"/>
        <w:autoSpaceDN w:val="0"/>
        <w:adjustRightInd w:val="0"/>
        <w:spacing w:line="200" w:lineRule="exact"/>
        <w:rPr>
          <w:sz w:val="24"/>
          <w:szCs w:val="24"/>
        </w:rPr>
      </w:pPr>
    </w:p>
    <w:p w:rsidR="00AB653C" w:rsidRDefault="00AB653C" w:rsidP="00AB653C">
      <w:pPr>
        <w:widowControl w:val="0"/>
        <w:autoSpaceDE w:val="0"/>
        <w:autoSpaceDN w:val="0"/>
        <w:adjustRightInd w:val="0"/>
        <w:spacing w:line="200" w:lineRule="exact"/>
        <w:rPr>
          <w:sz w:val="24"/>
          <w:szCs w:val="24"/>
        </w:rPr>
      </w:pPr>
    </w:p>
    <w:p w:rsidR="00F66E75" w:rsidRDefault="00F66E75" w:rsidP="00F66E75">
      <w:pPr>
        <w:widowControl w:val="0"/>
        <w:autoSpaceDE w:val="0"/>
        <w:autoSpaceDN w:val="0"/>
        <w:adjustRightInd w:val="0"/>
        <w:rPr>
          <w:sz w:val="24"/>
          <w:szCs w:val="24"/>
        </w:rPr>
      </w:pPr>
      <w:r>
        <w:rPr>
          <w:b/>
          <w:bCs/>
          <w:sz w:val="24"/>
          <w:szCs w:val="24"/>
        </w:rPr>
        <w:t xml:space="preserve">DM-1: </w:t>
      </w:r>
      <w:r>
        <w:rPr>
          <w:sz w:val="24"/>
          <w:szCs w:val="24"/>
        </w:rPr>
        <w:t xml:space="preserve">Influx database contains network measurements such as </w:t>
      </w:r>
      <w:r w:rsidRPr="00DE2ED3">
        <w:rPr>
          <w:sz w:val="24"/>
          <w:szCs w:val="24"/>
        </w:rPr>
        <w:t xml:space="preserve">CPU utilization, system load, free and used memory as well as </w:t>
      </w:r>
      <w:r>
        <w:rPr>
          <w:sz w:val="24"/>
          <w:szCs w:val="24"/>
        </w:rPr>
        <w:t>Disk I/O</w:t>
      </w:r>
    </w:p>
    <w:p w:rsidR="00F66E75" w:rsidRDefault="00F66E75" w:rsidP="00F66E75">
      <w:pPr>
        <w:widowControl w:val="0"/>
        <w:autoSpaceDE w:val="0"/>
        <w:autoSpaceDN w:val="0"/>
        <w:adjustRightInd w:val="0"/>
        <w:rPr>
          <w:sz w:val="24"/>
          <w:szCs w:val="24"/>
        </w:rPr>
      </w:pPr>
    </w:p>
    <w:p w:rsidR="00F66E75" w:rsidRDefault="00F66E75" w:rsidP="00F66E75">
      <w:pPr>
        <w:widowControl w:val="0"/>
        <w:autoSpaceDE w:val="0"/>
        <w:autoSpaceDN w:val="0"/>
        <w:adjustRightInd w:val="0"/>
        <w:rPr>
          <w:sz w:val="24"/>
          <w:szCs w:val="24"/>
        </w:rPr>
      </w:pPr>
      <w:r>
        <w:rPr>
          <w:b/>
          <w:bCs/>
          <w:sz w:val="24"/>
          <w:szCs w:val="24"/>
        </w:rPr>
        <w:t xml:space="preserve">Test: </w:t>
      </w:r>
      <w:r>
        <w:rPr>
          <w:sz w:val="24"/>
          <w:szCs w:val="24"/>
        </w:rPr>
        <w:t>Data storage</w:t>
      </w:r>
    </w:p>
    <w:p w:rsidR="00F66E75" w:rsidRDefault="00F66E75" w:rsidP="00F66E75">
      <w:pPr>
        <w:widowControl w:val="0"/>
        <w:autoSpaceDE w:val="0"/>
        <w:autoSpaceDN w:val="0"/>
        <w:adjustRightInd w:val="0"/>
        <w:rPr>
          <w:sz w:val="24"/>
          <w:szCs w:val="24"/>
        </w:rPr>
      </w:pPr>
    </w:p>
    <w:p w:rsidR="00F66E75" w:rsidRDefault="00F66E75" w:rsidP="00F66E75">
      <w:pPr>
        <w:widowControl w:val="0"/>
        <w:overflowPunct w:val="0"/>
        <w:autoSpaceDE w:val="0"/>
        <w:autoSpaceDN w:val="0"/>
        <w:adjustRightInd w:val="0"/>
        <w:ind w:right="340"/>
        <w:rPr>
          <w:sz w:val="24"/>
          <w:szCs w:val="24"/>
        </w:rPr>
      </w:pPr>
      <w:r>
        <w:rPr>
          <w:b/>
          <w:bCs/>
          <w:sz w:val="24"/>
          <w:szCs w:val="24"/>
        </w:rPr>
        <w:t xml:space="preserve">Purpose: </w:t>
      </w:r>
      <w:r>
        <w:rPr>
          <w:sz w:val="24"/>
          <w:szCs w:val="24"/>
        </w:rPr>
        <w:t>To confirm that database contains network</w:t>
      </w:r>
      <w:r>
        <w:rPr>
          <w:b/>
          <w:bCs/>
          <w:sz w:val="24"/>
          <w:szCs w:val="24"/>
        </w:rPr>
        <w:t xml:space="preserve"> </w:t>
      </w:r>
      <w:r>
        <w:rPr>
          <w:sz w:val="24"/>
          <w:szCs w:val="24"/>
        </w:rPr>
        <w:t>measurements and system metrics</w:t>
      </w:r>
    </w:p>
    <w:p w:rsidR="00F66E75" w:rsidRPr="006134AE" w:rsidRDefault="00F66E75" w:rsidP="00F66E75">
      <w:pPr>
        <w:widowControl w:val="0"/>
        <w:overflowPunct w:val="0"/>
        <w:autoSpaceDE w:val="0"/>
        <w:autoSpaceDN w:val="0"/>
        <w:adjustRightInd w:val="0"/>
        <w:ind w:right="340"/>
        <w:rPr>
          <w:sz w:val="24"/>
          <w:szCs w:val="24"/>
        </w:rPr>
      </w:pPr>
    </w:p>
    <w:p w:rsidR="00F66E75" w:rsidRDefault="00F66E75" w:rsidP="00F66E75">
      <w:pPr>
        <w:widowControl w:val="0"/>
        <w:autoSpaceDE w:val="0"/>
        <w:autoSpaceDN w:val="0"/>
        <w:adjustRightInd w:val="0"/>
        <w:rPr>
          <w:sz w:val="24"/>
          <w:szCs w:val="24"/>
        </w:rPr>
      </w:pPr>
      <w:r>
        <w:rPr>
          <w:b/>
          <w:bCs/>
          <w:sz w:val="24"/>
          <w:szCs w:val="24"/>
        </w:rPr>
        <w:t>Requirements:</w:t>
      </w:r>
      <w:r w:rsidRPr="00785935">
        <w:rPr>
          <w:sz w:val="24"/>
          <w:szCs w:val="24"/>
        </w:rPr>
        <w:t xml:space="preserve"> </w:t>
      </w:r>
      <w:r>
        <w:rPr>
          <w:sz w:val="24"/>
          <w:szCs w:val="24"/>
        </w:rPr>
        <w:t>Req_SYSF2</w:t>
      </w:r>
    </w:p>
    <w:p w:rsidR="00F66E75" w:rsidRDefault="00F66E75" w:rsidP="00F66E75">
      <w:pPr>
        <w:widowControl w:val="0"/>
        <w:autoSpaceDE w:val="0"/>
        <w:autoSpaceDN w:val="0"/>
        <w:adjustRightInd w:val="0"/>
        <w:rPr>
          <w:sz w:val="24"/>
          <w:szCs w:val="24"/>
        </w:rPr>
      </w:pPr>
      <w:r>
        <w:rPr>
          <w:b/>
          <w:bCs/>
          <w:sz w:val="24"/>
          <w:szCs w:val="24"/>
        </w:rPr>
        <w:t xml:space="preserve">Environment: </w:t>
      </w:r>
      <w:r>
        <w:rPr>
          <w:sz w:val="24"/>
          <w:szCs w:val="24"/>
        </w:rPr>
        <w:t>Influx database contains a table for network measurements and system metrics</w:t>
      </w:r>
    </w:p>
    <w:p w:rsidR="00F66E75" w:rsidRPr="00F66E75" w:rsidRDefault="00F66E75" w:rsidP="00F66E75">
      <w:pPr>
        <w:widowControl w:val="0"/>
        <w:numPr>
          <w:ilvl w:val="0"/>
          <w:numId w:val="8"/>
        </w:numPr>
        <w:tabs>
          <w:tab w:val="clear" w:pos="720"/>
          <w:tab w:val="num" w:pos="780"/>
        </w:tabs>
        <w:overflowPunct w:val="0"/>
        <w:autoSpaceDE w:val="0"/>
        <w:autoSpaceDN w:val="0"/>
        <w:adjustRightInd w:val="0"/>
        <w:ind w:left="780"/>
        <w:rPr>
          <w:rFonts w:ascii="Symbol" w:hAnsi="Symbol" w:cs="Symbol"/>
          <w:sz w:val="24"/>
          <w:szCs w:val="24"/>
        </w:rPr>
      </w:pPr>
      <w:r>
        <w:rPr>
          <w:sz w:val="24"/>
          <w:szCs w:val="24"/>
        </w:rPr>
        <w:t>Pre-installed Python InfluxDB client</w:t>
      </w:r>
    </w:p>
    <w:p w:rsidR="00F66E75" w:rsidRPr="005F710E" w:rsidRDefault="00F66E75" w:rsidP="00F66E75">
      <w:pPr>
        <w:widowControl w:val="0"/>
        <w:numPr>
          <w:ilvl w:val="0"/>
          <w:numId w:val="8"/>
        </w:numPr>
        <w:tabs>
          <w:tab w:val="clear" w:pos="720"/>
          <w:tab w:val="num" w:pos="780"/>
        </w:tabs>
        <w:overflowPunct w:val="0"/>
        <w:autoSpaceDE w:val="0"/>
        <w:autoSpaceDN w:val="0"/>
        <w:adjustRightInd w:val="0"/>
        <w:ind w:left="780"/>
        <w:rPr>
          <w:rFonts w:ascii="Symbol" w:hAnsi="Symbol" w:cs="Symbol"/>
          <w:sz w:val="24"/>
          <w:szCs w:val="24"/>
        </w:rPr>
      </w:pPr>
      <w:r>
        <w:rPr>
          <w:sz w:val="24"/>
          <w:szCs w:val="24"/>
        </w:rPr>
        <w:t>Pre-installed InfluxDB</w:t>
      </w:r>
    </w:p>
    <w:p w:rsidR="00F66E75" w:rsidRDefault="00F66E75" w:rsidP="00F66E75">
      <w:pPr>
        <w:widowControl w:val="0"/>
        <w:autoSpaceDE w:val="0"/>
        <w:autoSpaceDN w:val="0"/>
        <w:adjustRightInd w:val="0"/>
        <w:rPr>
          <w:sz w:val="24"/>
          <w:szCs w:val="24"/>
        </w:rPr>
      </w:pPr>
      <w:r>
        <w:rPr>
          <w:b/>
          <w:bCs/>
          <w:sz w:val="24"/>
          <w:szCs w:val="24"/>
        </w:rPr>
        <w:t>Operation:</w:t>
      </w:r>
    </w:p>
    <w:p w:rsidR="00F66E75" w:rsidRDefault="00F66E75" w:rsidP="00F66E75">
      <w:pPr>
        <w:widowControl w:val="0"/>
        <w:autoSpaceDE w:val="0"/>
        <w:autoSpaceDN w:val="0"/>
        <w:adjustRightInd w:val="0"/>
        <w:rPr>
          <w:sz w:val="24"/>
          <w:szCs w:val="24"/>
        </w:rPr>
      </w:pPr>
    </w:p>
    <w:p w:rsidR="00F66E75" w:rsidRPr="00F66E75" w:rsidRDefault="00F66E75" w:rsidP="00F66E75">
      <w:pPr>
        <w:widowControl w:val="0"/>
        <w:numPr>
          <w:ilvl w:val="0"/>
          <w:numId w:val="9"/>
        </w:numPr>
        <w:overflowPunct w:val="0"/>
        <w:autoSpaceDE w:val="0"/>
        <w:autoSpaceDN w:val="0"/>
        <w:adjustRightInd w:val="0"/>
        <w:ind w:right="480"/>
        <w:rPr>
          <w:sz w:val="24"/>
          <w:szCs w:val="24"/>
        </w:rPr>
      </w:pPr>
      <w:r w:rsidRPr="00096507">
        <w:rPr>
          <w:sz w:val="24"/>
          <w:szCs w:val="24"/>
        </w:rPr>
        <w:t>Insert the network parameters into the respective fields while we run the backend script</w:t>
      </w:r>
    </w:p>
    <w:p w:rsidR="00F66E75" w:rsidRPr="00F66E75" w:rsidRDefault="00F66E75" w:rsidP="00F66E75">
      <w:pPr>
        <w:widowControl w:val="0"/>
        <w:numPr>
          <w:ilvl w:val="0"/>
          <w:numId w:val="10"/>
        </w:numPr>
        <w:overflowPunct w:val="0"/>
        <w:autoSpaceDE w:val="0"/>
        <w:autoSpaceDN w:val="0"/>
        <w:adjustRightInd w:val="0"/>
        <w:ind w:right="320"/>
        <w:rPr>
          <w:rFonts w:ascii="Courier New" w:hAnsi="Courier New" w:cs="Courier New"/>
          <w:sz w:val="24"/>
          <w:szCs w:val="24"/>
        </w:rPr>
      </w:pPr>
      <w:r>
        <w:rPr>
          <w:sz w:val="24"/>
          <w:szCs w:val="24"/>
        </w:rPr>
        <w:t>Check ‘cpu’ value in the server’s database for the networ</w:t>
      </w:r>
      <w:r>
        <w:rPr>
          <w:sz w:val="24"/>
          <w:szCs w:val="24"/>
        </w:rPr>
        <w:t>k measurements for each service</w:t>
      </w:r>
    </w:p>
    <w:p w:rsidR="00F66E75" w:rsidRPr="006134AE" w:rsidRDefault="00F66E75" w:rsidP="00F66E75">
      <w:pPr>
        <w:widowControl w:val="0"/>
        <w:overflowPunct w:val="0"/>
        <w:autoSpaceDE w:val="0"/>
        <w:autoSpaceDN w:val="0"/>
        <w:adjustRightInd w:val="0"/>
        <w:ind w:right="320"/>
        <w:rPr>
          <w:rFonts w:ascii="Courier New" w:hAnsi="Courier New" w:cs="Courier New"/>
          <w:sz w:val="24"/>
          <w:szCs w:val="24"/>
        </w:rPr>
      </w:pPr>
    </w:p>
    <w:p w:rsidR="00F66E75" w:rsidRDefault="00F66E75" w:rsidP="005F710E">
      <w:r>
        <w:rPr>
          <w:b/>
          <w:bCs/>
          <w:sz w:val="24"/>
          <w:szCs w:val="24"/>
        </w:rPr>
        <w:t xml:space="preserve">Expected Result: </w:t>
      </w:r>
      <w:r>
        <w:rPr>
          <w:sz w:val="24"/>
          <w:szCs w:val="24"/>
        </w:rPr>
        <w:t>The CPU, Used Memory, Free Memory, read Disk I/O, write Disk I/O, RTT and Bandwidth are the metrics which are stored in field values</w:t>
      </w:r>
    </w:p>
    <w:p w:rsidR="005F710E" w:rsidRDefault="005F710E" w:rsidP="005F710E"/>
    <w:p w:rsidR="005F710E" w:rsidRPr="005F710E" w:rsidRDefault="005F710E" w:rsidP="005F710E"/>
    <w:p w:rsidR="005F710E" w:rsidRPr="00D02BB2" w:rsidRDefault="005F710E" w:rsidP="005F710E">
      <w:pPr>
        <w:widowControl w:val="0"/>
        <w:overflowPunct w:val="0"/>
        <w:autoSpaceDE w:val="0"/>
        <w:autoSpaceDN w:val="0"/>
        <w:adjustRightInd w:val="0"/>
        <w:ind w:right="-293"/>
        <w:rPr>
          <w:sz w:val="24"/>
          <w:szCs w:val="24"/>
        </w:rPr>
      </w:pPr>
      <w:r w:rsidRPr="00D02BB2">
        <w:rPr>
          <w:b/>
          <w:bCs/>
          <w:sz w:val="24"/>
          <w:szCs w:val="24"/>
        </w:rPr>
        <w:t xml:space="preserve">B-1: </w:t>
      </w:r>
      <w:r w:rsidRPr="00D02BB2">
        <w:rPr>
          <w:sz w:val="24"/>
          <w:szCs w:val="24"/>
        </w:rPr>
        <w:t>Syslog Facility</w:t>
      </w:r>
    </w:p>
    <w:p w:rsidR="005F710E" w:rsidRPr="00D02BB2" w:rsidRDefault="005F710E" w:rsidP="005F710E">
      <w:pPr>
        <w:widowControl w:val="0"/>
        <w:overflowPunct w:val="0"/>
        <w:autoSpaceDE w:val="0"/>
        <w:autoSpaceDN w:val="0"/>
        <w:adjustRightInd w:val="0"/>
        <w:ind w:right="-293"/>
        <w:rPr>
          <w:sz w:val="24"/>
          <w:szCs w:val="24"/>
        </w:rPr>
      </w:pPr>
    </w:p>
    <w:p w:rsidR="005F710E" w:rsidRPr="00D02BB2" w:rsidRDefault="005F710E" w:rsidP="005F710E">
      <w:pPr>
        <w:widowControl w:val="0"/>
        <w:overflowPunct w:val="0"/>
        <w:autoSpaceDE w:val="0"/>
        <w:autoSpaceDN w:val="0"/>
        <w:adjustRightInd w:val="0"/>
        <w:ind w:right="-293"/>
        <w:rPr>
          <w:sz w:val="24"/>
          <w:szCs w:val="24"/>
        </w:rPr>
      </w:pPr>
      <w:r>
        <w:rPr>
          <w:b/>
          <w:bCs/>
          <w:sz w:val="24"/>
          <w:szCs w:val="24"/>
        </w:rPr>
        <w:t xml:space="preserve">Test: </w:t>
      </w:r>
      <w:r w:rsidRPr="000B69D4">
        <w:rPr>
          <w:bCs/>
          <w:sz w:val="24"/>
          <w:szCs w:val="24"/>
        </w:rPr>
        <w:t xml:space="preserve">Syslog </w:t>
      </w:r>
      <w:r>
        <w:rPr>
          <w:bCs/>
          <w:sz w:val="24"/>
          <w:szCs w:val="24"/>
        </w:rPr>
        <w:t>functionality</w:t>
      </w:r>
    </w:p>
    <w:p w:rsidR="005F710E" w:rsidRPr="00D02BB2" w:rsidRDefault="005F710E" w:rsidP="005F710E">
      <w:pPr>
        <w:widowControl w:val="0"/>
        <w:overflowPunct w:val="0"/>
        <w:autoSpaceDE w:val="0"/>
        <w:autoSpaceDN w:val="0"/>
        <w:adjustRightInd w:val="0"/>
        <w:ind w:right="-293"/>
        <w:rPr>
          <w:sz w:val="24"/>
          <w:szCs w:val="24"/>
        </w:rPr>
      </w:pPr>
    </w:p>
    <w:p w:rsidR="005F710E" w:rsidRDefault="005F710E" w:rsidP="005F710E">
      <w:pPr>
        <w:widowControl w:val="0"/>
        <w:overflowPunct w:val="0"/>
        <w:autoSpaceDE w:val="0"/>
        <w:autoSpaceDN w:val="0"/>
        <w:adjustRightInd w:val="0"/>
        <w:ind w:right="-293"/>
        <w:rPr>
          <w:sz w:val="24"/>
          <w:szCs w:val="24"/>
        </w:rPr>
      </w:pPr>
      <w:r w:rsidRPr="00D02BB2">
        <w:rPr>
          <w:b/>
          <w:bCs/>
          <w:sz w:val="24"/>
          <w:szCs w:val="24"/>
        </w:rPr>
        <w:t xml:space="preserve">Purpose: </w:t>
      </w:r>
      <w:r>
        <w:rPr>
          <w:sz w:val="24"/>
          <w:szCs w:val="24"/>
        </w:rPr>
        <w:t>A log file in</w:t>
      </w:r>
      <w:r w:rsidRPr="00D02BB2">
        <w:rPr>
          <w:sz w:val="24"/>
          <w:szCs w:val="24"/>
        </w:rPr>
        <w:t xml:space="preserve"> which the history of the node</w:t>
      </w:r>
      <w:r>
        <w:rPr>
          <w:sz w:val="24"/>
          <w:szCs w:val="24"/>
        </w:rPr>
        <w:t>s activities is logged</w:t>
      </w:r>
    </w:p>
    <w:p w:rsidR="005F710E" w:rsidRDefault="005F710E" w:rsidP="005F710E">
      <w:pPr>
        <w:widowControl w:val="0"/>
        <w:overflowPunct w:val="0"/>
        <w:autoSpaceDE w:val="0"/>
        <w:autoSpaceDN w:val="0"/>
        <w:adjustRightInd w:val="0"/>
        <w:ind w:right="-293"/>
        <w:rPr>
          <w:sz w:val="24"/>
          <w:szCs w:val="24"/>
        </w:rPr>
      </w:pPr>
    </w:p>
    <w:p w:rsidR="005F710E" w:rsidRDefault="005F710E" w:rsidP="005F710E">
      <w:pPr>
        <w:widowControl w:val="0"/>
        <w:autoSpaceDE w:val="0"/>
        <w:autoSpaceDN w:val="0"/>
        <w:adjustRightInd w:val="0"/>
        <w:rPr>
          <w:sz w:val="24"/>
          <w:szCs w:val="24"/>
        </w:rPr>
      </w:pPr>
      <w:r>
        <w:rPr>
          <w:b/>
          <w:bCs/>
          <w:sz w:val="24"/>
          <w:szCs w:val="24"/>
        </w:rPr>
        <w:t>Requirements:</w:t>
      </w:r>
      <w:r w:rsidRPr="00E13127">
        <w:rPr>
          <w:b/>
          <w:bCs/>
          <w:sz w:val="24"/>
          <w:szCs w:val="24"/>
        </w:rPr>
        <w:t xml:space="preserve"> </w:t>
      </w:r>
      <w:r w:rsidRPr="000D7AD9">
        <w:rPr>
          <w:sz w:val="24"/>
          <w:szCs w:val="24"/>
        </w:rPr>
        <w:t>Req_SYSF1</w:t>
      </w:r>
      <w:r>
        <w:rPr>
          <w:sz w:val="24"/>
          <w:szCs w:val="24"/>
        </w:rPr>
        <w:t>, Req_SYSF2, Req_NFSYS2</w:t>
      </w:r>
    </w:p>
    <w:p w:rsidR="005F710E" w:rsidRPr="00D02BB2" w:rsidRDefault="005F710E" w:rsidP="005F710E">
      <w:pPr>
        <w:widowControl w:val="0"/>
        <w:overflowPunct w:val="0"/>
        <w:autoSpaceDE w:val="0"/>
        <w:autoSpaceDN w:val="0"/>
        <w:adjustRightInd w:val="0"/>
        <w:ind w:right="-293"/>
        <w:rPr>
          <w:sz w:val="24"/>
          <w:szCs w:val="24"/>
        </w:rPr>
      </w:pPr>
    </w:p>
    <w:p w:rsidR="005F710E" w:rsidRDefault="005F710E" w:rsidP="005F710E">
      <w:pPr>
        <w:widowControl w:val="0"/>
        <w:overflowPunct w:val="0"/>
        <w:autoSpaceDE w:val="0"/>
        <w:autoSpaceDN w:val="0"/>
        <w:adjustRightInd w:val="0"/>
        <w:ind w:right="-293"/>
        <w:rPr>
          <w:b/>
          <w:bCs/>
          <w:sz w:val="24"/>
          <w:szCs w:val="24"/>
        </w:rPr>
      </w:pPr>
      <w:r w:rsidRPr="00D02BB2">
        <w:rPr>
          <w:b/>
          <w:bCs/>
          <w:sz w:val="24"/>
          <w:szCs w:val="24"/>
        </w:rPr>
        <w:t>Environment:</w:t>
      </w:r>
    </w:p>
    <w:p w:rsidR="005F710E" w:rsidRDefault="005F710E" w:rsidP="005F710E">
      <w:pPr>
        <w:pStyle w:val="ListParagraph"/>
        <w:widowControl w:val="0"/>
        <w:numPr>
          <w:ilvl w:val="0"/>
          <w:numId w:val="27"/>
        </w:numPr>
        <w:overflowPunct w:val="0"/>
        <w:autoSpaceDE w:val="0"/>
        <w:autoSpaceDN w:val="0"/>
        <w:adjustRightInd w:val="0"/>
        <w:spacing w:after="0"/>
        <w:ind w:right="-293"/>
        <w:rPr>
          <w:sz w:val="24"/>
          <w:szCs w:val="24"/>
        </w:rPr>
      </w:pPr>
      <w:r w:rsidRPr="005F710E">
        <w:rPr>
          <w:sz w:val="24"/>
          <w:szCs w:val="24"/>
        </w:rPr>
        <w:t>Web/REST server should be running</w:t>
      </w:r>
    </w:p>
    <w:p w:rsidR="005F710E" w:rsidRPr="005F710E" w:rsidRDefault="005F710E" w:rsidP="005F710E">
      <w:pPr>
        <w:pStyle w:val="ListParagraph"/>
        <w:widowControl w:val="0"/>
        <w:numPr>
          <w:ilvl w:val="0"/>
          <w:numId w:val="27"/>
        </w:numPr>
        <w:overflowPunct w:val="0"/>
        <w:autoSpaceDE w:val="0"/>
        <w:autoSpaceDN w:val="0"/>
        <w:adjustRightInd w:val="0"/>
        <w:spacing w:after="0"/>
        <w:ind w:right="-293"/>
        <w:rPr>
          <w:sz w:val="24"/>
          <w:szCs w:val="24"/>
        </w:rPr>
      </w:pPr>
      <w:r w:rsidRPr="005F710E">
        <w:rPr>
          <w:rFonts w:ascii="Times New Roman" w:hAnsi="Times New Roman"/>
          <w:sz w:val="24"/>
          <w:szCs w:val="24"/>
        </w:rPr>
        <w:t>Related python script should be running as well</w:t>
      </w:r>
    </w:p>
    <w:p w:rsidR="005F710E" w:rsidRDefault="005F710E" w:rsidP="005F710E">
      <w:pPr>
        <w:widowControl w:val="0"/>
        <w:overflowPunct w:val="0"/>
        <w:autoSpaceDE w:val="0"/>
        <w:autoSpaceDN w:val="0"/>
        <w:adjustRightInd w:val="0"/>
        <w:ind w:right="-293"/>
        <w:rPr>
          <w:b/>
          <w:bCs/>
          <w:sz w:val="24"/>
          <w:szCs w:val="24"/>
        </w:rPr>
      </w:pPr>
      <w:r w:rsidRPr="00D02BB2">
        <w:rPr>
          <w:b/>
          <w:bCs/>
          <w:sz w:val="24"/>
          <w:szCs w:val="24"/>
        </w:rPr>
        <w:t>Operation:</w:t>
      </w:r>
    </w:p>
    <w:p w:rsidR="005F710E" w:rsidRPr="00D02BB2" w:rsidRDefault="005F710E" w:rsidP="005F710E">
      <w:pPr>
        <w:widowControl w:val="0"/>
        <w:overflowPunct w:val="0"/>
        <w:autoSpaceDE w:val="0"/>
        <w:autoSpaceDN w:val="0"/>
        <w:adjustRightInd w:val="0"/>
        <w:ind w:right="-293"/>
        <w:rPr>
          <w:sz w:val="24"/>
          <w:szCs w:val="24"/>
        </w:rPr>
      </w:pPr>
      <w:r>
        <w:rPr>
          <w:sz w:val="24"/>
          <w:szCs w:val="24"/>
        </w:rPr>
        <w:t>Multiple requests from the users are recorded in the syslog</w:t>
      </w:r>
    </w:p>
    <w:p w:rsidR="005F710E" w:rsidRPr="00D02BB2" w:rsidRDefault="005F710E" w:rsidP="005F710E">
      <w:pPr>
        <w:widowControl w:val="0"/>
        <w:overflowPunct w:val="0"/>
        <w:autoSpaceDE w:val="0"/>
        <w:autoSpaceDN w:val="0"/>
        <w:adjustRightInd w:val="0"/>
        <w:ind w:right="-293"/>
        <w:rPr>
          <w:sz w:val="24"/>
          <w:szCs w:val="24"/>
        </w:rPr>
      </w:pPr>
    </w:p>
    <w:p w:rsidR="005F710E" w:rsidRPr="00D02BB2" w:rsidRDefault="005F710E" w:rsidP="005F710E">
      <w:pPr>
        <w:widowControl w:val="0"/>
        <w:overflowPunct w:val="0"/>
        <w:autoSpaceDE w:val="0"/>
        <w:autoSpaceDN w:val="0"/>
        <w:adjustRightInd w:val="0"/>
        <w:ind w:right="-293"/>
        <w:rPr>
          <w:sz w:val="24"/>
          <w:szCs w:val="24"/>
        </w:rPr>
      </w:pPr>
      <w:r w:rsidRPr="00D02BB2">
        <w:rPr>
          <w:b/>
          <w:bCs/>
          <w:sz w:val="24"/>
          <w:szCs w:val="24"/>
        </w:rPr>
        <w:t xml:space="preserve">Expected Result: </w:t>
      </w:r>
      <w:r w:rsidRPr="00D02BB2">
        <w:rPr>
          <w:sz w:val="24"/>
          <w:szCs w:val="24"/>
        </w:rPr>
        <w:t>Whenever a node is down it is updated in the syslog facility by the admin server</w:t>
      </w:r>
      <w:r>
        <w:rPr>
          <w:sz w:val="24"/>
          <w:szCs w:val="24"/>
        </w:rPr>
        <w:t xml:space="preserve"> REST script</w:t>
      </w:r>
    </w:p>
    <w:p w:rsidR="005F710E" w:rsidRPr="00D02BB2" w:rsidRDefault="005F710E" w:rsidP="005F710E">
      <w:pPr>
        <w:widowControl w:val="0"/>
        <w:overflowPunct w:val="0"/>
        <w:autoSpaceDE w:val="0"/>
        <w:autoSpaceDN w:val="0"/>
        <w:adjustRightInd w:val="0"/>
        <w:ind w:right="-293"/>
        <w:rPr>
          <w:sz w:val="24"/>
          <w:szCs w:val="24"/>
        </w:rPr>
      </w:pPr>
    </w:p>
    <w:p w:rsidR="005F710E" w:rsidRDefault="005F710E" w:rsidP="005F710E">
      <w:pPr>
        <w:widowControl w:val="0"/>
        <w:overflowPunct w:val="0"/>
        <w:autoSpaceDE w:val="0"/>
        <w:autoSpaceDN w:val="0"/>
        <w:adjustRightInd w:val="0"/>
        <w:ind w:right="-293"/>
        <w:rPr>
          <w:sz w:val="24"/>
          <w:szCs w:val="24"/>
        </w:rPr>
      </w:pPr>
      <w:r w:rsidRPr="00D02BB2">
        <w:rPr>
          <w:b/>
          <w:bCs/>
          <w:sz w:val="24"/>
          <w:szCs w:val="24"/>
        </w:rPr>
        <w:t xml:space="preserve">Comment: </w:t>
      </w:r>
      <w:r w:rsidRPr="00D02BB2">
        <w:rPr>
          <w:sz w:val="24"/>
          <w:szCs w:val="24"/>
        </w:rPr>
        <w:t xml:space="preserve">The admin server contains the syslog file which contains </w:t>
      </w:r>
      <w:r>
        <w:rPr>
          <w:sz w:val="24"/>
          <w:szCs w:val="24"/>
        </w:rPr>
        <w:t>whenever the node is up or down</w:t>
      </w:r>
      <w:bookmarkStart w:id="1" w:name="page4"/>
      <w:bookmarkEnd w:id="1"/>
    </w:p>
    <w:p w:rsidR="005F710E" w:rsidRDefault="005F710E" w:rsidP="005F710E">
      <w:pPr>
        <w:widowControl w:val="0"/>
        <w:overflowPunct w:val="0"/>
        <w:autoSpaceDE w:val="0"/>
        <w:autoSpaceDN w:val="0"/>
        <w:adjustRightInd w:val="0"/>
        <w:ind w:right="-293"/>
        <w:rPr>
          <w:sz w:val="24"/>
          <w:szCs w:val="24"/>
        </w:rPr>
      </w:pPr>
    </w:p>
    <w:p w:rsidR="005F710E" w:rsidRPr="005F710E" w:rsidRDefault="005F710E" w:rsidP="005F710E">
      <w:pPr>
        <w:widowControl w:val="0"/>
        <w:overflowPunct w:val="0"/>
        <w:autoSpaceDE w:val="0"/>
        <w:autoSpaceDN w:val="0"/>
        <w:adjustRightInd w:val="0"/>
        <w:ind w:right="-293"/>
        <w:rPr>
          <w:sz w:val="24"/>
          <w:szCs w:val="24"/>
        </w:rPr>
      </w:pPr>
    </w:p>
    <w:p w:rsidR="005F710E" w:rsidRDefault="005F710E" w:rsidP="005F710E">
      <w:pPr>
        <w:widowControl w:val="0"/>
        <w:overflowPunct w:val="0"/>
        <w:autoSpaceDE w:val="0"/>
        <w:autoSpaceDN w:val="0"/>
        <w:adjustRightInd w:val="0"/>
        <w:ind w:right="-293"/>
        <w:rPr>
          <w:sz w:val="24"/>
          <w:szCs w:val="24"/>
        </w:rPr>
      </w:pPr>
      <w:r>
        <w:rPr>
          <w:b/>
          <w:bCs/>
          <w:sz w:val="24"/>
          <w:szCs w:val="24"/>
        </w:rPr>
        <w:t xml:space="preserve">B-2: </w:t>
      </w:r>
      <w:r>
        <w:rPr>
          <w:sz w:val="24"/>
          <w:szCs w:val="24"/>
        </w:rPr>
        <w:t>To ensure E-mail confirmation</w:t>
      </w:r>
    </w:p>
    <w:p w:rsidR="005F710E" w:rsidRDefault="005F710E" w:rsidP="005F710E">
      <w:pPr>
        <w:widowControl w:val="0"/>
        <w:autoSpaceDE w:val="0"/>
        <w:autoSpaceDN w:val="0"/>
        <w:adjustRightInd w:val="0"/>
        <w:rPr>
          <w:b/>
          <w:bCs/>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Test: </w:t>
      </w:r>
      <w:r w:rsidRPr="000B69D4">
        <w:rPr>
          <w:bCs/>
          <w:sz w:val="24"/>
          <w:szCs w:val="24"/>
        </w:rPr>
        <w:t>E-mail confirm</w:t>
      </w:r>
      <w:r>
        <w:rPr>
          <w:bCs/>
          <w:sz w:val="24"/>
          <w:szCs w:val="24"/>
        </w:rPr>
        <w:t>a</w:t>
      </w:r>
      <w:r w:rsidRPr="000B69D4">
        <w:rPr>
          <w:bCs/>
          <w:sz w:val="24"/>
          <w:szCs w:val="24"/>
        </w:rPr>
        <w:t>tion</w:t>
      </w:r>
    </w:p>
    <w:p w:rsidR="005F710E" w:rsidRDefault="005F710E" w:rsidP="005F710E">
      <w:pPr>
        <w:widowControl w:val="0"/>
        <w:autoSpaceDE w:val="0"/>
        <w:autoSpaceDN w:val="0"/>
        <w:adjustRightInd w:val="0"/>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Purpose: </w:t>
      </w:r>
      <w:r>
        <w:rPr>
          <w:sz w:val="24"/>
          <w:szCs w:val="24"/>
        </w:rPr>
        <w:t>To confirm the u</w:t>
      </w:r>
      <w:r>
        <w:rPr>
          <w:sz w:val="24"/>
          <w:szCs w:val="24"/>
        </w:rPr>
        <w:t>ser that the account is created</w:t>
      </w:r>
    </w:p>
    <w:p w:rsidR="005F710E" w:rsidRDefault="005F710E" w:rsidP="005F710E">
      <w:pPr>
        <w:widowControl w:val="0"/>
        <w:autoSpaceDE w:val="0"/>
        <w:autoSpaceDN w:val="0"/>
        <w:adjustRightInd w:val="0"/>
        <w:rPr>
          <w:b/>
          <w:bCs/>
          <w:sz w:val="24"/>
          <w:szCs w:val="24"/>
        </w:rPr>
      </w:pPr>
    </w:p>
    <w:p w:rsidR="005F710E" w:rsidRDefault="005F710E" w:rsidP="005F710E">
      <w:pPr>
        <w:widowControl w:val="0"/>
        <w:autoSpaceDE w:val="0"/>
        <w:autoSpaceDN w:val="0"/>
        <w:adjustRightInd w:val="0"/>
        <w:rPr>
          <w:sz w:val="24"/>
          <w:szCs w:val="24"/>
        </w:rPr>
      </w:pPr>
      <w:r>
        <w:rPr>
          <w:b/>
          <w:bCs/>
          <w:sz w:val="24"/>
          <w:szCs w:val="24"/>
        </w:rPr>
        <w:t>Requirements:</w:t>
      </w:r>
      <w:r w:rsidRPr="001B0D19">
        <w:rPr>
          <w:sz w:val="24"/>
          <w:szCs w:val="24"/>
        </w:rPr>
        <w:t xml:space="preserve"> </w:t>
      </w:r>
      <w:r w:rsidRPr="000D7AD9">
        <w:rPr>
          <w:sz w:val="24"/>
          <w:szCs w:val="24"/>
        </w:rPr>
        <w:t>Req_SYSF1</w:t>
      </w:r>
      <w:r>
        <w:rPr>
          <w:sz w:val="24"/>
          <w:szCs w:val="24"/>
        </w:rPr>
        <w:t>, Req_NFSYS2</w:t>
      </w:r>
    </w:p>
    <w:p w:rsidR="005F710E" w:rsidRDefault="005F710E" w:rsidP="005F710E">
      <w:pPr>
        <w:widowControl w:val="0"/>
        <w:autoSpaceDE w:val="0"/>
        <w:autoSpaceDN w:val="0"/>
        <w:adjustRightInd w:val="0"/>
        <w:rPr>
          <w:sz w:val="24"/>
          <w:szCs w:val="24"/>
        </w:rPr>
      </w:pPr>
    </w:p>
    <w:p w:rsidR="005F710E" w:rsidRDefault="005F710E" w:rsidP="005F710E">
      <w:pPr>
        <w:widowControl w:val="0"/>
        <w:autoSpaceDE w:val="0"/>
        <w:autoSpaceDN w:val="0"/>
        <w:adjustRightInd w:val="0"/>
        <w:rPr>
          <w:sz w:val="24"/>
          <w:szCs w:val="24"/>
        </w:rPr>
      </w:pPr>
    </w:p>
    <w:p w:rsidR="005F710E" w:rsidRPr="003C662E" w:rsidRDefault="005F710E" w:rsidP="005F710E">
      <w:pPr>
        <w:widowControl w:val="0"/>
        <w:autoSpaceDE w:val="0"/>
        <w:autoSpaceDN w:val="0"/>
        <w:adjustRightInd w:val="0"/>
        <w:rPr>
          <w:sz w:val="24"/>
          <w:szCs w:val="24"/>
        </w:rPr>
      </w:pPr>
      <w:r>
        <w:rPr>
          <w:b/>
          <w:bCs/>
          <w:sz w:val="24"/>
          <w:szCs w:val="24"/>
        </w:rPr>
        <w:lastRenderedPageBreak/>
        <w:t>Environment:</w:t>
      </w:r>
    </w:p>
    <w:p w:rsidR="005F710E" w:rsidRPr="005F710E" w:rsidRDefault="005F710E" w:rsidP="005F710E">
      <w:pPr>
        <w:pStyle w:val="ListParagraph"/>
        <w:widowControl w:val="0"/>
        <w:numPr>
          <w:ilvl w:val="0"/>
          <w:numId w:val="28"/>
        </w:numPr>
        <w:tabs>
          <w:tab w:val="num" w:pos="1080"/>
        </w:tabs>
        <w:overflowPunct w:val="0"/>
        <w:autoSpaceDE w:val="0"/>
        <w:autoSpaceDN w:val="0"/>
        <w:adjustRightInd w:val="0"/>
        <w:rPr>
          <w:rFonts w:ascii="Symbol" w:hAnsi="Symbol" w:cs="Symbol"/>
          <w:sz w:val="24"/>
          <w:szCs w:val="24"/>
        </w:rPr>
      </w:pPr>
      <w:r w:rsidRPr="005F710E">
        <w:rPr>
          <w:sz w:val="24"/>
          <w:szCs w:val="24"/>
        </w:rPr>
        <w:t>Web browser should be up and running</w:t>
      </w:r>
    </w:p>
    <w:p w:rsidR="005F710E" w:rsidRDefault="005F710E" w:rsidP="005F710E">
      <w:pPr>
        <w:widowControl w:val="0"/>
        <w:autoSpaceDE w:val="0"/>
        <w:autoSpaceDN w:val="0"/>
        <w:adjustRightInd w:val="0"/>
        <w:rPr>
          <w:sz w:val="24"/>
          <w:szCs w:val="24"/>
        </w:rPr>
      </w:pPr>
      <w:r>
        <w:rPr>
          <w:b/>
          <w:bCs/>
          <w:sz w:val="24"/>
          <w:szCs w:val="24"/>
        </w:rPr>
        <w:t>Operation:</w:t>
      </w:r>
    </w:p>
    <w:p w:rsidR="005F710E" w:rsidRPr="005F710E" w:rsidRDefault="005F710E" w:rsidP="005F710E">
      <w:pPr>
        <w:pStyle w:val="ListParagraph"/>
        <w:widowControl w:val="0"/>
        <w:numPr>
          <w:ilvl w:val="0"/>
          <w:numId w:val="28"/>
        </w:numPr>
        <w:overflowPunct w:val="0"/>
        <w:autoSpaceDE w:val="0"/>
        <w:autoSpaceDN w:val="0"/>
        <w:adjustRightInd w:val="0"/>
        <w:spacing w:after="0"/>
        <w:rPr>
          <w:rFonts w:ascii="Symbol" w:hAnsi="Symbol" w:cs="Symbol"/>
          <w:sz w:val="24"/>
          <w:szCs w:val="24"/>
        </w:rPr>
      </w:pPr>
      <w:r w:rsidRPr="005F710E">
        <w:rPr>
          <w:sz w:val="24"/>
          <w:szCs w:val="24"/>
        </w:rPr>
        <w:t>The group e-mail ID is used to send the confirmation mail to the registered user</w:t>
      </w:r>
    </w:p>
    <w:p w:rsidR="005F710E" w:rsidRPr="005F710E" w:rsidRDefault="005F710E" w:rsidP="005F710E">
      <w:pPr>
        <w:pStyle w:val="ListParagraph"/>
        <w:widowControl w:val="0"/>
        <w:numPr>
          <w:ilvl w:val="0"/>
          <w:numId w:val="28"/>
        </w:numPr>
        <w:overflowPunct w:val="0"/>
        <w:autoSpaceDE w:val="0"/>
        <w:autoSpaceDN w:val="0"/>
        <w:adjustRightInd w:val="0"/>
        <w:spacing w:after="0"/>
        <w:rPr>
          <w:rFonts w:ascii="Symbol" w:hAnsi="Symbol" w:cs="Symbol"/>
          <w:sz w:val="24"/>
          <w:szCs w:val="24"/>
        </w:rPr>
      </w:pPr>
      <w:r w:rsidRPr="005F710E">
        <w:rPr>
          <w:rFonts w:ascii="Times New Roman" w:hAnsi="Times New Roman"/>
          <w:sz w:val="24"/>
          <w:szCs w:val="24"/>
        </w:rPr>
        <w:t>Python code is integrated with REST API code for sending the mail</w:t>
      </w:r>
    </w:p>
    <w:p w:rsidR="005F710E" w:rsidRDefault="005F710E" w:rsidP="005F710E">
      <w:pPr>
        <w:widowControl w:val="0"/>
        <w:autoSpaceDE w:val="0"/>
        <w:autoSpaceDN w:val="0"/>
        <w:adjustRightInd w:val="0"/>
        <w:rPr>
          <w:sz w:val="24"/>
          <w:szCs w:val="24"/>
        </w:rPr>
      </w:pPr>
      <w:r>
        <w:rPr>
          <w:b/>
          <w:bCs/>
          <w:sz w:val="24"/>
          <w:szCs w:val="24"/>
        </w:rPr>
        <w:t xml:space="preserve">Expected Result: </w:t>
      </w:r>
      <w:r>
        <w:rPr>
          <w:sz w:val="24"/>
          <w:szCs w:val="24"/>
        </w:rPr>
        <w:t>The user must successfully rece</w:t>
      </w:r>
      <w:r>
        <w:rPr>
          <w:sz w:val="24"/>
          <w:szCs w:val="24"/>
        </w:rPr>
        <w:t>ive the e-mail for confirmation</w:t>
      </w:r>
    </w:p>
    <w:p w:rsidR="005F710E" w:rsidRDefault="005F710E" w:rsidP="005F710E">
      <w:pPr>
        <w:widowControl w:val="0"/>
        <w:autoSpaceDE w:val="0"/>
        <w:autoSpaceDN w:val="0"/>
        <w:adjustRightInd w:val="0"/>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Comment: </w:t>
      </w:r>
      <w:r>
        <w:rPr>
          <w:sz w:val="24"/>
          <w:szCs w:val="24"/>
        </w:rPr>
        <w:t xml:space="preserve">User can view the account details </w:t>
      </w:r>
      <w:r>
        <w:rPr>
          <w:sz w:val="24"/>
          <w:szCs w:val="24"/>
        </w:rPr>
        <w:t>in the confirmation mail</w:t>
      </w:r>
    </w:p>
    <w:p w:rsidR="005F710E" w:rsidRDefault="005F710E" w:rsidP="005F710E">
      <w:pPr>
        <w:widowControl w:val="0"/>
        <w:autoSpaceDE w:val="0"/>
        <w:autoSpaceDN w:val="0"/>
        <w:adjustRightInd w:val="0"/>
        <w:spacing w:line="200" w:lineRule="exact"/>
        <w:rPr>
          <w:sz w:val="24"/>
          <w:szCs w:val="24"/>
        </w:rPr>
      </w:pPr>
    </w:p>
    <w:p w:rsidR="005F710E" w:rsidRDefault="005F710E" w:rsidP="005F710E">
      <w:pPr>
        <w:widowControl w:val="0"/>
        <w:autoSpaceDE w:val="0"/>
        <w:autoSpaceDN w:val="0"/>
        <w:adjustRightInd w:val="0"/>
        <w:spacing w:line="278" w:lineRule="exact"/>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B-3: </w:t>
      </w:r>
      <w:r>
        <w:rPr>
          <w:sz w:val="24"/>
          <w:szCs w:val="24"/>
        </w:rPr>
        <w:t>To ensure that the encryption is disabled for</w:t>
      </w:r>
      <w:r>
        <w:rPr>
          <w:sz w:val="24"/>
          <w:szCs w:val="24"/>
        </w:rPr>
        <w:t xml:space="preserve"> debugging purpose</w:t>
      </w:r>
    </w:p>
    <w:p w:rsidR="005F710E" w:rsidRDefault="005F710E" w:rsidP="005F710E">
      <w:pPr>
        <w:widowControl w:val="0"/>
        <w:autoSpaceDE w:val="0"/>
        <w:autoSpaceDN w:val="0"/>
        <w:adjustRightInd w:val="0"/>
        <w:spacing w:line="302" w:lineRule="exact"/>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Test: </w:t>
      </w:r>
      <w:r>
        <w:rPr>
          <w:sz w:val="24"/>
          <w:szCs w:val="24"/>
        </w:rPr>
        <w:t>Mod3-Test_3</w:t>
      </w:r>
    </w:p>
    <w:p w:rsidR="005F710E" w:rsidRDefault="005F710E" w:rsidP="005F710E">
      <w:pPr>
        <w:widowControl w:val="0"/>
        <w:autoSpaceDE w:val="0"/>
        <w:autoSpaceDN w:val="0"/>
        <w:adjustRightInd w:val="0"/>
        <w:spacing w:line="303" w:lineRule="exact"/>
        <w:ind w:left="720"/>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Purpose: </w:t>
      </w:r>
      <w:r>
        <w:rPr>
          <w:sz w:val="24"/>
          <w:szCs w:val="24"/>
        </w:rPr>
        <w:t>For identifying and removing the errors</w:t>
      </w:r>
    </w:p>
    <w:p w:rsidR="005F710E" w:rsidRDefault="005F710E" w:rsidP="005F710E">
      <w:pPr>
        <w:widowControl w:val="0"/>
        <w:autoSpaceDE w:val="0"/>
        <w:autoSpaceDN w:val="0"/>
        <w:adjustRightInd w:val="0"/>
        <w:ind w:left="720"/>
        <w:rPr>
          <w:sz w:val="24"/>
          <w:szCs w:val="24"/>
        </w:rPr>
      </w:pPr>
    </w:p>
    <w:p w:rsidR="005F710E" w:rsidRDefault="005F710E" w:rsidP="005F710E">
      <w:pPr>
        <w:widowControl w:val="0"/>
        <w:autoSpaceDE w:val="0"/>
        <w:autoSpaceDN w:val="0"/>
        <w:adjustRightInd w:val="0"/>
        <w:rPr>
          <w:sz w:val="24"/>
          <w:szCs w:val="24"/>
        </w:rPr>
      </w:pPr>
      <w:r>
        <w:rPr>
          <w:b/>
          <w:bCs/>
          <w:sz w:val="24"/>
          <w:szCs w:val="24"/>
        </w:rPr>
        <w:t>Requirements:</w:t>
      </w:r>
      <w:r w:rsidRPr="00537C2F">
        <w:rPr>
          <w:sz w:val="24"/>
          <w:szCs w:val="24"/>
        </w:rPr>
        <w:t xml:space="preserve"> </w:t>
      </w:r>
      <w:r w:rsidRPr="000D7AD9">
        <w:rPr>
          <w:sz w:val="24"/>
          <w:szCs w:val="24"/>
        </w:rPr>
        <w:t>Req_SYSF1</w:t>
      </w:r>
      <w:r>
        <w:rPr>
          <w:sz w:val="24"/>
          <w:szCs w:val="24"/>
        </w:rPr>
        <w:t>, Req_NFSYS2</w:t>
      </w:r>
    </w:p>
    <w:p w:rsidR="005F710E" w:rsidRDefault="005F710E" w:rsidP="005F710E">
      <w:pPr>
        <w:widowControl w:val="0"/>
        <w:autoSpaceDE w:val="0"/>
        <w:autoSpaceDN w:val="0"/>
        <w:adjustRightInd w:val="0"/>
        <w:spacing w:line="305" w:lineRule="exact"/>
        <w:ind w:left="720"/>
        <w:rPr>
          <w:sz w:val="24"/>
          <w:szCs w:val="24"/>
        </w:rPr>
      </w:pPr>
    </w:p>
    <w:p w:rsidR="005F710E" w:rsidRDefault="005F710E" w:rsidP="005F710E">
      <w:pPr>
        <w:widowControl w:val="0"/>
        <w:autoSpaceDE w:val="0"/>
        <w:autoSpaceDN w:val="0"/>
        <w:adjustRightInd w:val="0"/>
        <w:rPr>
          <w:b/>
          <w:bCs/>
          <w:sz w:val="24"/>
          <w:szCs w:val="24"/>
        </w:rPr>
      </w:pPr>
      <w:r>
        <w:rPr>
          <w:b/>
          <w:bCs/>
          <w:sz w:val="24"/>
          <w:szCs w:val="24"/>
        </w:rPr>
        <w:t>Environment:</w:t>
      </w:r>
    </w:p>
    <w:p w:rsidR="005F710E" w:rsidRPr="005F710E" w:rsidRDefault="005F710E" w:rsidP="005F710E">
      <w:pPr>
        <w:pStyle w:val="ListParagraph"/>
        <w:widowControl w:val="0"/>
        <w:numPr>
          <w:ilvl w:val="0"/>
          <w:numId w:val="29"/>
        </w:numPr>
        <w:autoSpaceDE w:val="0"/>
        <w:autoSpaceDN w:val="0"/>
        <w:adjustRightInd w:val="0"/>
        <w:rPr>
          <w:b/>
          <w:bCs/>
          <w:sz w:val="24"/>
          <w:szCs w:val="24"/>
        </w:rPr>
      </w:pPr>
      <w:r w:rsidRPr="005F710E">
        <w:rPr>
          <w:sz w:val="24"/>
          <w:szCs w:val="24"/>
        </w:rPr>
        <w:t>Pre-installed Curl</w:t>
      </w:r>
      <w:r>
        <w:rPr>
          <w:sz w:val="24"/>
          <w:szCs w:val="24"/>
        </w:rPr>
        <w:t xml:space="preserve"> library for debugging purposes</w:t>
      </w:r>
    </w:p>
    <w:p w:rsidR="005F710E" w:rsidRDefault="005F710E" w:rsidP="005F710E">
      <w:pPr>
        <w:widowControl w:val="0"/>
        <w:autoSpaceDE w:val="0"/>
        <w:autoSpaceDN w:val="0"/>
        <w:adjustRightInd w:val="0"/>
        <w:spacing w:line="302" w:lineRule="exact"/>
        <w:ind w:left="720"/>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Operation: </w:t>
      </w:r>
      <w:r>
        <w:rPr>
          <w:sz w:val="24"/>
          <w:szCs w:val="24"/>
        </w:rPr>
        <w:t xml:space="preserve">The system automatically restarts by disabling </w:t>
      </w:r>
      <w:r>
        <w:rPr>
          <w:sz w:val="24"/>
          <w:szCs w:val="24"/>
        </w:rPr>
        <w:t>encryption after bug fixes</w:t>
      </w:r>
    </w:p>
    <w:p w:rsidR="005F710E" w:rsidRDefault="005F710E" w:rsidP="005F710E">
      <w:pPr>
        <w:widowControl w:val="0"/>
        <w:autoSpaceDE w:val="0"/>
        <w:autoSpaceDN w:val="0"/>
        <w:adjustRightInd w:val="0"/>
        <w:spacing w:line="314" w:lineRule="exact"/>
        <w:ind w:left="720"/>
        <w:rPr>
          <w:sz w:val="24"/>
          <w:szCs w:val="24"/>
        </w:rPr>
      </w:pPr>
    </w:p>
    <w:p w:rsidR="005F710E" w:rsidRPr="003C662E" w:rsidRDefault="005F710E" w:rsidP="005F710E">
      <w:pPr>
        <w:widowControl w:val="0"/>
        <w:autoSpaceDE w:val="0"/>
        <w:autoSpaceDN w:val="0"/>
        <w:adjustRightInd w:val="0"/>
        <w:rPr>
          <w:sz w:val="24"/>
          <w:szCs w:val="24"/>
        </w:rPr>
      </w:pPr>
      <w:r>
        <w:rPr>
          <w:b/>
          <w:bCs/>
          <w:sz w:val="23"/>
          <w:szCs w:val="23"/>
        </w:rPr>
        <w:t xml:space="preserve">Expected Result: </w:t>
      </w:r>
      <w:r>
        <w:rPr>
          <w:sz w:val="23"/>
          <w:szCs w:val="23"/>
        </w:rPr>
        <w:t>Successfully restarts when the encryption is</w:t>
      </w:r>
      <w:r>
        <w:rPr>
          <w:sz w:val="23"/>
          <w:szCs w:val="23"/>
        </w:rPr>
        <w:t xml:space="preserve"> disabled after fixing the bugs</w:t>
      </w:r>
    </w:p>
    <w:p w:rsidR="005F710E" w:rsidRDefault="005F710E" w:rsidP="005F710E">
      <w:pPr>
        <w:widowControl w:val="0"/>
        <w:autoSpaceDE w:val="0"/>
        <w:autoSpaceDN w:val="0"/>
        <w:adjustRightInd w:val="0"/>
        <w:spacing w:line="298" w:lineRule="exact"/>
        <w:ind w:left="720"/>
        <w:rPr>
          <w:sz w:val="24"/>
          <w:szCs w:val="24"/>
        </w:rPr>
      </w:pPr>
    </w:p>
    <w:p w:rsidR="005F710E" w:rsidRDefault="005F710E" w:rsidP="005F710E">
      <w:pPr>
        <w:widowControl w:val="0"/>
        <w:autoSpaceDE w:val="0"/>
        <w:autoSpaceDN w:val="0"/>
        <w:adjustRightInd w:val="0"/>
        <w:rPr>
          <w:sz w:val="24"/>
          <w:szCs w:val="24"/>
        </w:rPr>
      </w:pPr>
      <w:r>
        <w:rPr>
          <w:b/>
          <w:bCs/>
          <w:sz w:val="24"/>
          <w:szCs w:val="24"/>
        </w:rPr>
        <w:t xml:space="preserve">Comment: </w:t>
      </w:r>
      <w:r>
        <w:rPr>
          <w:sz w:val="24"/>
          <w:szCs w:val="24"/>
        </w:rPr>
        <w:t>Disabling the encryption before debugging makes the work easier</w:t>
      </w:r>
      <w:bookmarkStart w:id="2" w:name="page5"/>
      <w:bookmarkEnd w:id="2"/>
    </w:p>
    <w:p w:rsidR="006F1746" w:rsidRDefault="006F1746">
      <w:pPr>
        <w:spacing w:line="200" w:lineRule="exact"/>
      </w:pPr>
    </w:p>
    <w:p w:rsidR="006F1746" w:rsidRDefault="006F1746">
      <w:pPr>
        <w:spacing w:before="15" w:line="200" w:lineRule="exact"/>
      </w:pPr>
    </w:p>
    <w:p w:rsidR="00794B98" w:rsidRPr="00794B98" w:rsidRDefault="00007CE6" w:rsidP="00794B98">
      <w:pPr>
        <w:pStyle w:val="ListParagraph"/>
        <w:numPr>
          <w:ilvl w:val="0"/>
          <w:numId w:val="18"/>
        </w:numPr>
        <w:spacing w:line="320" w:lineRule="exact"/>
      </w:pPr>
      <w:r w:rsidRPr="00794B98">
        <w:rPr>
          <w:b/>
          <w:spacing w:val="2"/>
          <w:w w:val="108"/>
          <w:position w:val="-1"/>
          <w:sz w:val="28"/>
          <w:szCs w:val="28"/>
        </w:rPr>
        <w:t>R</w:t>
      </w:r>
      <w:r w:rsidRPr="00794B98">
        <w:rPr>
          <w:b/>
          <w:spacing w:val="-5"/>
          <w:w w:val="108"/>
          <w:position w:val="-1"/>
          <w:sz w:val="28"/>
          <w:szCs w:val="28"/>
        </w:rPr>
        <w:t>E</w:t>
      </w:r>
      <w:r w:rsidRPr="00794B98">
        <w:rPr>
          <w:b/>
          <w:spacing w:val="3"/>
          <w:w w:val="109"/>
          <w:position w:val="-1"/>
          <w:sz w:val="28"/>
          <w:szCs w:val="28"/>
        </w:rPr>
        <w:t>F</w:t>
      </w:r>
      <w:r w:rsidRPr="00794B98">
        <w:rPr>
          <w:b/>
          <w:w w:val="108"/>
          <w:position w:val="-1"/>
          <w:sz w:val="28"/>
          <w:szCs w:val="28"/>
        </w:rPr>
        <w:t>E</w:t>
      </w:r>
      <w:r w:rsidRPr="00794B98">
        <w:rPr>
          <w:b/>
          <w:spacing w:val="2"/>
          <w:w w:val="108"/>
          <w:position w:val="-1"/>
          <w:sz w:val="28"/>
          <w:szCs w:val="28"/>
        </w:rPr>
        <w:t>R</w:t>
      </w:r>
      <w:r w:rsidRPr="00794B98">
        <w:rPr>
          <w:b/>
          <w:w w:val="108"/>
          <w:position w:val="-1"/>
          <w:sz w:val="28"/>
          <w:szCs w:val="28"/>
        </w:rPr>
        <w:t>E</w:t>
      </w:r>
      <w:r w:rsidRPr="00794B98">
        <w:rPr>
          <w:b/>
          <w:w w:val="99"/>
          <w:position w:val="-1"/>
          <w:sz w:val="28"/>
          <w:szCs w:val="28"/>
        </w:rPr>
        <w:t>N</w:t>
      </w:r>
      <w:r w:rsidRPr="00794B98">
        <w:rPr>
          <w:b/>
          <w:spacing w:val="2"/>
          <w:w w:val="108"/>
          <w:position w:val="-1"/>
          <w:sz w:val="28"/>
          <w:szCs w:val="28"/>
        </w:rPr>
        <w:t>C</w:t>
      </w:r>
      <w:r w:rsidRPr="00794B98">
        <w:rPr>
          <w:b/>
          <w:w w:val="108"/>
          <w:position w:val="-1"/>
          <w:sz w:val="28"/>
          <w:szCs w:val="28"/>
        </w:rPr>
        <w:t>E</w:t>
      </w:r>
      <w:r w:rsidRPr="00794B98">
        <w:rPr>
          <w:b/>
          <w:w w:val="99"/>
          <w:position w:val="-1"/>
          <w:sz w:val="28"/>
          <w:szCs w:val="28"/>
        </w:rPr>
        <w:t>S</w:t>
      </w:r>
      <w:r w:rsidRPr="00794B98">
        <w:rPr>
          <w:b/>
          <w:w w:val="120"/>
          <w:position w:val="-1"/>
          <w:sz w:val="28"/>
          <w:szCs w:val="28"/>
        </w:rPr>
        <w:t>:</w:t>
      </w:r>
    </w:p>
    <w:p w:rsidR="00794B98" w:rsidRPr="00794B98" w:rsidRDefault="002B3C62" w:rsidP="00794B98">
      <w:pPr>
        <w:pStyle w:val="ListParagraph"/>
        <w:numPr>
          <w:ilvl w:val="0"/>
          <w:numId w:val="20"/>
        </w:numPr>
        <w:spacing w:line="320" w:lineRule="exact"/>
      </w:pPr>
      <w:hyperlink r:id="rId20" w:history="1">
        <w:r w:rsidR="00794B98" w:rsidRPr="00794B98">
          <w:rPr>
            <w:rStyle w:val="Hyperlink"/>
            <w:w w:val="102"/>
            <w:u w:color="0000FF"/>
          </w:rPr>
          <w:t>ht</w:t>
        </w:r>
        <w:r w:rsidR="00794B98" w:rsidRPr="00794B98">
          <w:rPr>
            <w:rStyle w:val="Hyperlink"/>
            <w:spacing w:val="3"/>
            <w:w w:val="102"/>
            <w:u w:color="0000FF"/>
          </w:rPr>
          <w:t>t</w:t>
        </w:r>
        <w:r w:rsidR="00794B98" w:rsidRPr="00794B98">
          <w:rPr>
            <w:rStyle w:val="Hyperlink"/>
            <w:w w:val="102"/>
            <w:u w:color="0000FF"/>
          </w:rPr>
          <w:t>p</w:t>
        </w:r>
        <w:r w:rsidR="00794B98" w:rsidRPr="00794B98">
          <w:rPr>
            <w:rStyle w:val="Hyperlink"/>
            <w:spacing w:val="-2"/>
            <w:w w:val="102"/>
            <w:u w:color="0000FF"/>
          </w:rPr>
          <w:t>s</w:t>
        </w:r>
        <w:r w:rsidR="00794B98" w:rsidRPr="00794B98">
          <w:rPr>
            <w:rStyle w:val="Hyperlink"/>
            <w:spacing w:val="3"/>
            <w:w w:val="102"/>
            <w:u w:color="0000FF"/>
          </w:rPr>
          <w:t>:</w:t>
        </w:r>
        <w:r w:rsidR="00794B98" w:rsidRPr="00794B98">
          <w:rPr>
            <w:rStyle w:val="Hyperlink"/>
            <w:w w:val="102"/>
            <w:u w:color="0000FF"/>
          </w:rPr>
          <w:t>/</w:t>
        </w:r>
        <w:r w:rsidR="00794B98" w:rsidRPr="00794B98">
          <w:rPr>
            <w:rStyle w:val="Hyperlink"/>
            <w:spacing w:val="-2"/>
            <w:w w:val="102"/>
            <w:u w:color="0000FF"/>
          </w:rPr>
          <w:t>/</w:t>
        </w:r>
        <w:r w:rsidR="00794B98" w:rsidRPr="00794B98">
          <w:rPr>
            <w:rStyle w:val="Hyperlink"/>
            <w:w w:val="102"/>
            <w:u w:color="0000FF"/>
          </w:rPr>
          <w:t>o</w:t>
        </w:r>
        <w:r w:rsidR="00794B98" w:rsidRPr="00794B98">
          <w:rPr>
            <w:rStyle w:val="Hyperlink"/>
            <w:spacing w:val="-2"/>
            <w:w w:val="102"/>
            <w:u w:color="0000FF"/>
          </w:rPr>
          <w:t>p</w:t>
        </w:r>
        <w:r w:rsidR="00794B98" w:rsidRPr="00794B98">
          <w:rPr>
            <w:rStyle w:val="Hyperlink"/>
            <w:spacing w:val="4"/>
            <w:w w:val="102"/>
            <w:u w:color="0000FF"/>
          </w:rPr>
          <w:t>e</w:t>
        </w:r>
        <w:r w:rsidR="00794B98" w:rsidRPr="00794B98">
          <w:rPr>
            <w:rStyle w:val="Hyperlink"/>
            <w:w w:val="102"/>
            <w:u w:color="0000FF"/>
          </w:rPr>
          <w:t>nne</w:t>
        </w:r>
        <w:r w:rsidR="00794B98" w:rsidRPr="00794B98">
          <w:rPr>
            <w:rStyle w:val="Hyperlink"/>
            <w:spacing w:val="-2"/>
            <w:w w:val="102"/>
            <w:u w:color="0000FF"/>
          </w:rPr>
          <w:t>t</w:t>
        </w:r>
        <w:r w:rsidR="00794B98" w:rsidRPr="00794B98">
          <w:rPr>
            <w:rStyle w:val="Hyperlink"/>
            <w:spacing w:val="2"/>
            <w:w w:val="102"/>
            <w:u w:color="0000FF"/>
          </w:rPr>
          <w:t>w</w:t>
        </w:r>
        <w:r w:rsidR="00794B98" w:rsidRPr="00794B98">
          <w:rPr>
            <w:rStyle w:val="Hyperlink"/>
            <w:w w:val="102"/>
            <w:u w:color="0000FF"/>
          </w:rPr>
          <w:t>or</w:t>
        </w:r>
        <w:r w:rsidR="00794B98" w:rsidRPr="00794B98">
          <w:rPr>
            <w:rStyle w:val="Hyperlink"/>
            <w:spacing w:val="-2"/>
            <w:w w:val="102"/>
            <w:u w:color="0000FF"/>
          </w:rPr>
          <w:t>k</w:t>
        </w:r>
        <w:r w:rsidR="00794B98" w:rsidRPr="00794B98">
          <w:rPr>
            <w:rStyle w:val="Hyperlink"/>
            <w:w w:val="102"/>
            <w:u w:color="0000FF"/>
          </w:rPr>
          <w:t>in</w:t>
        </w:r>
        <w:r w:rsidR="00794B98" w:rsidRPr="00794B98">
          <w:rPr>
            <w:rStyle w:val="Hyperlink"/>
            <w:spacing w:val="-2"/>
            <w:w w:val="102"/>
            <w:u w:color="0000FF"/>
          </w:rPr>
          <w:t>g</w:t>
        </w:r>
        <w:r w:rsidR="00794B98" w:rsidRPr="00794B98">
          <w:rPr>
            <w:rStyle w:val="Hyperlink"/>
            <w:w w:val="102"/>
            <w:u w:color="0000FF"/>
          </w:rPr>
          <w:t>u</w:t>
        </w:r>
        <w:r w:rsidR="00794B98" w:rsidRPr="00794B98">
          <w:rPr>
            <w:rStyle w:val="Hyperlink"/>
            <w:spacing w:val="5"/>
            <w:w w:val="102"/>
            <w:u w:color="0000FF"/>
          </w:rPr>
          <w:t>s</w:t>
        </w:r>
        <w:r w:rsidR="00794B98" w:rsidRPr="00794B98">
          <w:rPr>
            <w:rStyle w:val="Hyperlink"/>
            <w:spacing w:val="2"/>
            <w:w w:val="102"/>
            <w:u w:color="0000FF"/>
          </w:rPr>
          <w:t>e</w:t>
        </w:r>
        <w:r w:rsidR="00794B98" w:rsidRPr="00794B98">
          <w:rPr>
            <w:rStyle w:val="Hyperlink"/>
            <w:w w:val="102"/>
            <w:u w:color="0000FF"/>
          </w:rPr>
          <w:t>r</w:t>
        </w:r>
        <w:r w:rsidR="00794B98" w:rsidRPr="00794B98">
          <w:rPr>
            <w:rStyle w:val="Hyperlink"/>
            <w:spacing w:val="-5"/>
            <w:w w:val="102"/>
            <w:u w:color="0000FF"/>
          </w:rPr>
          <w:t>g</w:t>
        </w:r>
        <w:r w:rsidR="00794B98" w:rsidRPr="00794B98">
          <w:rPr>
            <w:rStyle w:val="Hyperlink"/>
            <w:w w:val="102"/>
            <w:u w:color="0000FF"/>
          </w:rPr>
          <w:t>roup</w:t>
        </w:r>
        <w:r w:rsidR="00794B98" w:rsidRPr="00794B98">
          <w:rPr>
            <w:rStyle w:val="Hyperlink"/>
            <w:spacing w:val="5"/>
            <w:w w:val="102"/>
            <w:u w:color="0000FF"/>
          </w:rPr>
          <w:t>.</w:t>
        </w:r>
        <w:r w:rsidR="00794B98" w:rsidRPr="00794B98">
          <w:rPr>
            <w:rStyle w:val="Hyperlink"/>
            <w:w w:val="102"/>
            <w:u w:color="0000FF"/>
          </w:rPr>
          <w:t>com</w:t>
        </w:r>
        <w:r w:rsidR="00794B98" w:rsidRPr="00794B98">
          <w:rPr>
            <w:rStyle w:val="Hyperlink"/>
            <w:spacing w:val="3"/>
            <w:w w:val="102"/>
            <w:u w:color="0000FF"/>
          </w:rPr>
          <w:t>/</w:t>
        </w:r>
        <w:r w:rsidR="00794B98" w:rsidRPr="00794B98">
          <w:rPr>
            <w:rStyle w:val="Hyperlink"/>
            <w:spacing w:val="-3"/>
            <w:w w:val="102"/>
            <w:u w:color="0000FF"/>
          </w:rPr>
          <w:t>w</w:t>
        </w:r>
        <w:r w:rsidR="00794B98" w:rsidRPr="00794B98">
          <w:rPr>
            <w:rStyle w:val="Hyperlink"/>
            <w:w w:val="102"/>
            <w:u w:color="0000FF"/>
          </w:rPr>
          <w:t>p-</w:t>
        </w:r>
        <w:r w:rsidR="00794B98" w:rsidRPr="00794B98">
          <w:rPr>
            <w:rStyle w:val="Hyperlink"/>
            <w:w w:val="102"/>
          </w:rPr>
          <w:t xml:space="preserve"> </w:t>
        </w:r>
        <w:r w:rsidR="00794B98" w:rsidRPr="00794B98">
          <w:rPr>
            <w:rStyle w:val="Hyperlink"/>
            <w:spacing w:val="2"/>
            <w:w w:val="102"/>
            <w:u w:color="0000FF"/>
          </w:rPr>
          <w:t>c</w:t>
        </w:r>
        <w:r w:rsidR="00794B98" w:rsidRPr="00794B98">
          <w:rPr>
            <w:rStyle w:val="Hyperlink"/>
            <w:w w:val="102"/>
            <w:u w:color="0000FF"/>
          </w:rPr>
          <w:t>on</w:t>
        </w:r>
        <w:r w:rsidR="00794B98" w:rsidRPr="00794B98">
          <w:rPr>
            <w:rStyle w:val="Hyperlink"/>
            <w:spacing w:val="3"/>
            <w:w w:val="102"/>
            <w:u w:color="0000FF"/>
          </w:rPr>
          <w:t>t</w:t>
        </w:r>
        <w:r w:rsidR="00794B98" w:rsidRPr="00794B98">
          <w:rPr>
            <w:rStyle w:val="Hyperlink"/>
            <w:w w:val="102"/>
            <w:u w:color="0000FF"/>
          </w:rPr>
          <w:t>e</w:t>
        </w:r>
        <w:r w:rsidR="00794B98" w:rsidRPr="00794B98">
          <w:rPr>
            <w:rStyle w:val="Hyperlink"/>
            <w:spacing w:val="-2"/>
            <w:w w:val="102"/>
            <w:u w:color="0000FF"/>
          </w:rPr>
          <w:t>n</w:t>
        </w:r>
        <w:r w:rsidR="00794B98" w:rsidRPr="00794B98">
          <w:rPr>
            <w:rStyle w:val="Hyperlink"/>
            <w:w w:val="102"/>
            <w:u w:color="0000FF"/>
          </w:rPr>
          <w:t>t</w:t>
        </w:r>
        <w:r w:rsidR="00794B98" w:rsidRPr="00794B98">
          <w:rPr>
            <w:rStyle w:val="Hyperlink"/>
            <w:spacing w:val="3"/>
            <w:w w:val="102"/>
            <w:u w:color="0000FF"/>
          </w:rPr>
          <w:t>/</w:t>
        </w:r>
        <w:r w:rsidR="00794B98" w:rsidRPr="00794B98">
          <w:rPr>
            <w:rStyle w:val="Hyperlink"/>
            <w:w w:val="102"/>
            <w:u w:color="0000FF"/>
          </w:rPr>
          <w:t>up</w:t>
        </w:r>
        <w:r w:rsidR="00794B98" w:rsidRPr="00794B98">
          <w:rPr>
            <w:rStyle w:val="Hyperlink"/>
            <w:spacing w:val="-2"/>
            <w:w w:val="102"/>
            <w:u w:color="0000FF"/>
          </w:rPr>
          <w:t>lo</w:t>
        </w:r>
        <w:r w:rsidR="00794B98" w:rsidRPr="00794B98">
          <w:rPr>
            <w:rStyle w:val="Hyperlink"/>
            <w:spacing w:val="2"/>
            <w:w w:val="102"/>
            <w:u w:color="0000FF"/>
          </w:rPr>
          <w:t>a</w:t>
        </w:r>
        <w:r w:rsidR="00794B98" w:rsidRPr="00794B98">
          <w:rPr>
            <w:rStyle w:val="Hyperlink"/>
            <w:w w:val="102"/>
            <w:u w:color="0000FF"/>
          </w:rPr>
          <w:t>ds/2015</w:t>
        </w:r>
        <w:r w:rsidR="00794B98" w:rsidRPr="00794B98">
          <w:rPr>
            <w:rStyle w:val="Hyperlink"/>
            <w:spacing w:val="3"/>
            <w:w w:val="102"/>
            <w:u w:color="0000FF"/>
          </w:rPr>
          <w:t>/</w:t>
        </w:r>
        <w:r w:rsidR="00794B98" w:rsidRPr="00794B98">
          <w:rPr>
            <w:rStyle w:val="Hyperlink"/>
            <w:w w:val="102"/>
            <w:u w:color="0000FF"/>
          </w:rPr>
          <w:t>05</w:t>
        </w:r>
        <w:r w:rsidR="00794B98" w:rsidRPr="00794B98">
          <w:rPr>
            <w:rStyle w:val="Hyperlink"/>
            <w:spacing w:val="-2"/>
            <w:w w:val="102"/>
            <w:u w:color="0000FF"/>
          </w:rPr>
          <w:t>/</w:t>
        </w:r>
        <w:r w:rsidR="00794B98" w:rsidRPr="00794B98">
          <w:rPr>
            <w:rStyle w:val="Hyperlink"/>
            <w:w w:val="102"/>
            <w:u w:color="0000FF"/>
          </w:rPr>
          <w:t>O</w:t>
        </w:r>
        <w:r w:rsidR="00794B98" w:rsidRPr="00794B98">
          <w:rPr>
            <w:rStyle w:val="Hyperlink"/>
            <w:spacing w:val="-3"/>
            <w:w w:val="102"/>
            <w:u w:color="0000FF"/>
          </w:rPr>
          <w:t>N</w:t>
        </w:r>
        <w:r w:rsidR="00794B98" w:rsidRPr="00794B98">
          <w:rPr>
            <w:rStyle w:val="Hyperlink"/>
            <w:spacing w:val="2"/>
            <w:w w:val="102"/>
            <w:u w:color="0000FF"/>
          </w:rPr>
          <w:t>U</w:t>
        </w:r>
        <w:r w:rsidR="00794B98" w:rsidRPr="00794B98">
          <w:rPr>
            <w:rStyle w:val="Hyperlink"/>
            <w:w w:val="102"/>
            <w:u w:color="0000FF"/>
          </w:rPr>
          <w:t>G-O</w:t>
        </w:r>
        <w:r w:rsidR="00794B98" w:rsidRPr="00794B98">
          <w:rPr>
            <w:rStyle w:val="Hyperlink"/>
            <w:spacing w:val="-2"/>
            <w:w w:val="102"/>
            <w:u w:color="0000FF"/>
          </w:rPr>
          <w:t>v</w:t>
        </w:r>
        <w:r w:rsidR="00794B98" w:rsidRPr="00794B98">
          <w:rPr>
            <w:rStyle w:val="Hyperlink"/>
            <w:spacing w:val="4"/>
            <w:w w:val="102"/>
            <w:u w:color="0000FF"/>
          </w:rPr>
          <w:t>e</w:t>
        </w:r>
        <w:r w:rsidR="00794B98" w:rsidRPr="00794B98">
          <w:rPr>
            <w:rStyle w:val="Hyperlink"/>
            <w:w w:val="102"/>
            <w:u w:color="0000FF"/>
          </w:rPr>
          <w:t>r</w:t>
        </w:r>
        <w:r w:rsidR="00794B98" w:rsidRPr="00794B98">
          <w:rPr>
            <w:rStyle w:val="Hyperlink"/>
            <w:spacing w:val="-2"/>
            <w:w w:val="102"/>
            <w:u w:color="0000FF"/>
          </w:rPr>
          <w:t>l</w:t>
        </w:r>
        <w:r w:rsidR="00794B98" w:rsidRPr="00794B98">
          <w:rPr>
            <w:rStyle w:val="Hyperlink"/>
            <w:spacing w:val="2"/>
            <w:w w:val="102"/>
            <w:u w:color="0000FF"/>
          </w:rPr>
          <w:t>a</w:t>
        </w:r>
        <w:r w:rsidR="00794B98" w:rsidRPr="00794B98">
          <w:rPr>
            <w:rStyle w:val="Hyperlink"/>
            <w:spacing w:val="-2"/>
            <w:w w:val="102"/>
            <w:u w:color="0000FF"/>
          </w:rPr>
          <w:t>y</w:t>
        </w:r>
        <w:r w:rsidR="00794B98" w:rsidRPr="00794B98">
          <w:rPr>
            <w:rStyle w:val="Hyperlink"/>
            <w:spacing w:val="2"/>
            <w:w w:val="102"/>
            <w:u w:color="0000FF"/>
          </w:rPr>
          <w:t>s</w:t>
        </w:r>
        <w:r w:rsidR="00794B98" w:rsidRPr="00794B98">
          <w:rPr>
            <w:rStyle w:val="Hyperlink"/>
            <w:w w:val="102"/>
            <w:u w:color="0000FF"/>
          </w:rPr>
          <w:t>-Wh</w:t>
        </w:r>
        <w:r w:rsidR="00794B98" w:rsidRPr="00794B98">
          <w:rPr>
            <w:rStyle w:val="Hyperlink"/>
            <w:spacing w:val="3"/>
            <w:w w:val="102"/>
            <w:u w:color="0000FF"/>
          </w:rPr>
          <w:t>i</w:t>
        </w:r>
        <w:r w:rsidR="00794B98" w:rsidRPr="00794B98">
          <w:rPr>
            <w:rStyle w:val="Hyperlink"/>
            <w:w w:val="102"/>
            <w:u w:color="0000FF"/>
          </w:rPr>
          <w:t>t</w:t>
        </w:r>
        <w:r w:rsidR="00794B98" w:rsidRPr="00794B98">
          <w:rPr>
            <w:rStyle w:val="Hyperlink"/>
            <w:spacing w:val="2"/>
            <w:w w:val="102"/>
            <w:u w:color="0000FF"/>
          </w:rPr>
          <w:t>e</w:t>
        </w:r>
        <w:r w:rsidR="00794B98" w:rsidRPr="00794B98">
          <w:rPr>
            <w:rStyle w:val="Hyperlink"/>
            <w:spacing w:val="-2"/>
            <w:w w:val="102"/>
            <w:u w:color="0000FF"/>
          </w:rPr>
          <w:t>p</w:t>
        </w:r>
        <w:r w:rsidR="00794B98" w:rsidRPr="00794B98">
          <w:rPr>
            <w:rStyle w:val="Hyperlink"/>
            <w:spacing w:val="4"/>
            <w:w w:val="102"/>
            <w:u w:color="0000FF"/>
          </w:rPr>
          <w:t>a</w:t>
        </w:r>
        <w:r w:rsidR="00794B98" w:rsidRPr="00794B98">
          <w:rPr>
            <w:rStyle w:val="Hyperlink"/>
            <w:w w:val="102"/>
            <w:u w:color="0000FF"/>
          </w:rPr>
          <w:t>per_</w:t>
        </w:r>
        <w:r w:rsidR="00794B98" w:rsidRPr="00794B98">
          <w:rPr>
            <w:rStyle w:val="Hyperlink"/>
            <w:spacing w:val="-1"/>
            <w:w w:val="102"/>
            <w:u w:color="0000FF"/>
          </w:rPr>
          <w:t>F</w:t>
        </w:r>
        <w:r w:rsidR="00794B98" w:rsidRPr="00794B98">
          <w:rPr>
            <w:rStyle w:val="Hyperlink"/>
            <w:w w:val="102"/>
            <w:u w:color="0000FF"/>
          </w:rPr>
          <w:t>in</w:t>
        </w:r>
        <w:r w:rsidR="00794B98" w:rsidRPr="00794B98">
          <w:rPr>
            <w:rStyle w:val="Hyperlink"/>
            <w:spacing w:val="2"/>
            <w:w w:val="102"/>
            <w:u w:color="0000FF"/>
          </w:rPr>
          <w:t>a</w:t>
        </w:r>
        <w:r w:rsidR="00794B98" w:rsidRPr="00794B98">
          <w:rPr>
            <w:rStyle w:val="Hyperlink"/>
            <w:w w:val="102"/>
            <w:u w:color="0000FF"/>
          </w:rPr>
          <w:t>l1.p</w:t>
        </w:r>
        <w:r w:rsidR="00794B98" w:rsidRPr="00794B98">
          <w:rPr>
            <w:rStyle w:val="Hyperlink"/>
            <w:spacing w:val="-2"/>
            <w:w w:val="102"/>
            <w:u w:color="0000FF"/>
          </w:rPr>
          <w:t>d</w:t>
        </w:r>
        <w:r w:rsidR="00794B98" w:rsidRPr="00794B98">
          <w:rPr>
            <w:rStyle w:val="Hyperlink"/>
            <w:w w:val="102"/>
            <w:u w:color="0000FF"/>
          </w:rPr>
          <w:t>f</w:t>
        </w:r>
      </w:hyperlink>
    </w:p>
    <w:p w:rsidR="006F1746" w:rsidRPr="00794B98" w:rsidRDefault="002B3C62" w:rsidP="00794B98">
      <w:pPr>
        <w:pStyle w:val="ListParagraph"/>
        <w:numPr>
          <w:ilvl w:val="0"/>
          <w:numId w:val="20"/>
        </w:numPr>
        <w:spacing w:line="320" w:lineRule="exact"/>
        <w:rPr>
          <w:b/>
          <w:sz w:val="28"/>
          <w:szCs w:val="28"/>
        </w:rPr>
      </w:pPr>
      <w:hyperlink r:id="rId21">
        <w:r w:rsidR="00007CE6" w:rsidRPr="00794B98">
          <w:rPr>
            <w:color w:val="0000FF"/>
            <w:w w:val="102"/>
            <w:u w:val="single" w:color="0000FF"/>
          </w:rPr>
          <w:t>ht</w:t>
        </w:r>
        <w:r w:rsidR="00007CE6" w:rsidRPr="00794B98">
          <w:rPr>
            <w:color w:val="0000FF"/>
            <w:spacing w:val="3"/>
            <w:w w:val="102"/>
            <w:u w:val="single" w:color="0000FF"/>
          </w:rPr>
          <w:t>t</w:t>
        </w:r>
        <w:r w:rsidR="00007CE6" w:rsidRPr="00794B98">
          <w:rPr>
            <w:color w:val="0000FF"/>
            <w:w w:val="102"/>
            <w:u w:val="single" w:color="0000FF"/>
          </w:rPr>
          <w:t>p</w:t>
        </w:r>
        <w:r w:rsidR="00007CE6" w:rsidRPr="00794B98">
          <w:rPr>
            <w:color w:val="0000FF"/>
            <w:spacing w:val="-2"/>
            <w:w w:val="102"/>
            <w:u w:val="single" w:color="0000FF"/>
          </w:rPr>
          <w:t>:</w:t>
        </w:r>
        <w:r w:rsidR="00007CE6" w:rsidRPr="00794B98">
          <w:rPr>
            <w:color w:val="0000FF"/>
            <w:w w:val="102"/>
            <w:u w:val="single" w:color="0000FF"/>
          </w:rPr>
          <w:t>/</w:t>
        </w:r>
        <w:r w:rsidR="00007CE6" w:rsidRPr="00794B98">
          <w:rPr>
            <w:color w:val="0000FF"/>
            <w:spacing w:val="3"/>
            <w:w w:val="102"/>
            <w:u w:val="single" w:color="0000FF"/>
          </w:rPr>
          <w:t>/</w:t>
        </w:r>
        <w:r w:rsidR="00007CE6" w:rsidRPr="00794B98">
          <w:rPr>
            <w:color w:val="0000FF"/>
            <w:spacing w:val="-3"/>
            <w:w w:val="102"/>
            <w:u w:val="single" w:color="0000FF"/>
          </w:rPr>
          <w:t>w</w:t>
        </w:r>
        <w:r w:rsidR="00007CE6" w:rsidRPr="00794B98">
          <w:rPr>
            <w:color w:val="0000FF"/>
            <w:spacing w:val="2"/>
            <w:w w:val="102"/>
            <w:u w:val="single" w:color="0000FF"/>
          </w:rPr>
          <w:t>w</w:t>
        </w:r>
        <w:r w:rsidR="00007CE6" w:rsidRPr="00794B98">
          <w:rPr>
            <w:color w:val="0000FF"/>
            <w:w w:val="102"/>
            <w:u w:val="single" w:color="0000FF"/>
          </w:rPr>
          <w:t>w.</w:t>
        </w:r>
        <w:r w:rsidR="00007CE6" w:rsidRPr="00794B98">
          <w:rPr>
            <w:color w:val="0000FF"/>
            <w:spacing w:val="-2"/>
            <w:w w:val="102"/>
            <w:u w:val="single" w:color="0000FF"/>
          </w:rPr>
          <w:t>m</w:t>
        </w:r>
        <w:r w:rsidR="00007CE6" w:rsidRPr="00794B98">
          <w:rPr>
            <w:color w:val="0000FF"/>
            <w:w w:val="102"/>
            <w:u w:val="single" w:color="0000FF"/>
          </w:rPr>
          <w:t>i</w:t>
        </w:r>
        <w:r w:rsidR="00007CE6" w:rsidRPr="00794B98">
          <w:rPr>
            <w:color w:val="0000FF"/>
            <w:spacing w:val="2"/>
            <w:w w:val="102"/>
            <w:u w:val="single" w:color="0000FF"/>
          </w:rPr>
          <w:t>.</w:t>
        </w:r>
        <w:r w:rsidR="00007CE6" w:rsidRPr="00794B98">
          <w:rPr>
            <w:color w:val="0000FF"/>
            <w:w w:val="102"/>
            <w:u w:val="single" w:color="0000FF"/>
          </w:rPr>
          <w:t>p</w:t>
        </w:r>
        <w:r w:rsidR="00007CE6" w:rsidRPr="00794B98">
          <w:rPr>
            <w:color w:val="0000FF"/>
            <w:spacing w:val="4"/>
            <w:w w:val="102"/>
            <w:u w:val="single" w:color="0000FF"/>
          </w:rPr>
          <w:t>a</w:t>
        </w:r>
        <w:r w:rsidR="00007CE6" w:rsidRPr="00794B98">
          <w:rPr>
            <w:color w:val="0000FF"/>
            <w:w w:val="102"/>
            <w:u w:val="single" w:color="0000FF"/>
          </w:rPr>
          <w:t>r</w:t>
        </w:r>
        <w:r w:rsidR="00007CE6" w:rsidRPr="00794B98">
          <w:rPr>
            <w:color w:val="0000FF"/>
            <w:spacing w:val="-2"/>
            <w:w w:val="102"/>
            <w:u w:val="single" w:color="0000FF"/>
          </w:rPr>
          <w:t>i</w:t>
        </w:r>
        <w:r w:rsidR="00007CE6" w:rsidRPr="00794B98">
          <w:rPr>
            <w:color w:val="0000FF"/>
            <w:w w:val="102"/>
            <w:u w:val="single" w:color="0000FF"/>
          </w:rPr>
          <w:t>s</w:t>
        </w:r>
        <w:r w:rsidR="00007CE6" w:rsidRPr="00794B98">
          <w:rPr>
            <w:color w:val="0000FF"/>
            <w:spacing w:val="-2"/>
            <w:w w:val="102"/>
            <w:u w:val="single" w:color="0000FF"/>
          </w:rPr>
          <w:t>d</w:t>
        </w:r>
        <w:r w:rsidR="00007CE6" w:rsidRPr="00794B98">
          <w:rPr>
            <w:color w:val="0000FF"/>
            <w:spacing w:val="2"/>
            <w:w w:val="102"/>
            <w:u w:val="single" w:color="0000FF"/>
          </w:rPr>
          <w:t>e</w:t>
        </w:r>
        <w:r w:rsidR="00007CE6" w:rsidRPr="00794B98">
          <w:rPr>
            <w:color w:val="0000FF"/>
            <w:w w:val="102"/>
            <w:u w:val="single" w:color="0000FF"/>
          </w:rPr>
          <w:t>s</w:t>
        </w:r>
        <w:r w:rsidR="00007CE6" w:rsidRPr="00794B98">
          <w:rPr>
            <w:color w:val="0000FF"/>
            <w:spacing w:val="-3"/>
            <w:w w:val="102"/>
            <w:u w:val="single" w:color="0000FF"/>
          </w:rPr>
          <w:t>c</w:t>
        </w:r>
        <w:r w:rsidR="00007CE6" w:rsidRPr="00794B98">
          <w:rPr>
            <w:color w:val="0000FF"/>
            <w:spacing w:val="2"/>
            <w:w w:val="102"/>
            <w:u w:val="single" w:color="0000FF"/>
          </w:rPr>
          <w:t>a</w:t>
        </w:r>
        <w:r w:rsidR="00007CE6" w:rsidRPr="00794B98">
          <w:rPr>
            <w:color w:val="0000FF"/>
            <w:w w:val="102"/>
            <w:u w:val="single" w:color="0000FF"/>
          </w:rPr>
          <w:t>r</w:t>
        </w:r>
        <w:r w:rsidR="00007CE6" w:rsidRPr="00794B98">
          <w:rPr>
            <w:color w:val="0000FF"/>
            <w:spacing w:val="3"/>
            <w:w w:val="102"/>
            <w:u w:val="single" w:color="0000FF"/>
          </w:rPr>
          <w:t>t</w:t>
        </w:r>
        <w:r w:rsidR="00007CE6" w:rsidRPr="00794B98">
          <w:rPr>
            <w:color w:val="0000FF"/>
            <w:w w:val="102"/>
            <w:u w:val="single" w:color="0000FF"/>
          </w:rPr>
          <w:t>e</w:t>
        </w:r>
        <w:r w:rsidR="00007CE6" w:rsidRPr="00794B98">
          <w:rPr>
            <w:color w:val="0000FF"/>
            <w:spacing w:val="-2"/>
            <w:w w:val="102"/>
            <w:u w:val="single" w:color="0000FF"/>
          </w:rPr>
          <w:t>s</w:t>
        </w:r>
        <w:r w:rsidR="00007CE6" w:rsidRPr="00794B98">
          <w:rPr>
            <w:color w:val="0000FF"/>
            <w:w w:val="102"/>
            <w:u w:val="single" w:color="0000FF"/>
          </w:rPr>
          <w:t>.</w:t>
        </w:r>
        <w:r w:rsidR="00007CE6" w:rsidRPr="00794B98">
          <w:rPr>
            <w:color w:val="0000FF"/>
            <w:spacing w:val="2"/>
            <w:w w:val="102"/>
            <w:u w:val="single" w:color="0000FF"/>
          </w:rPr>
          <w:t>f</w:t>
        </w:r>
        <w:r w:rsidR="00007CE6" w:rsidRPr="00794B98">
          <w:rPr>
            <w:color w:val="0000FF"/>
            <w:w w:val="102"/>
            <w:u w:val="single" w:color="0000FF"/>
          </w:rPr>
          <w:t>r/</w:t>
        </w:r>
        <w:r w:rsidR="00007CE6" w:rsidRPr="00794B98">
          <w:rPr>
            <w:color w:val="0000FF"/>
            <w:spacing w:val="-2"/>
            <w:w w:val="102"/>
            <w:u w:val="single" w:color="0000FF"/>
          </w:rPr>
          <w:t>~</w:t>
        </w:r>
        <w:r w:rsidR="00007CE6" w:rsidRPr="00794B98">
          <w:rPr>
            <w:color w:val="0000FF"/>
            <w:w w:val="102"/>
            <w:u w:val="single" w:color="0000FF"/>
          </w:rPr>
          <w:t>j</w:t>
        </w:r>
        <w:r w:rsidR="00007CE6" w:rsidRPr="00794B98">
          <w:rPr>
            <w:color w:val="0000FF"/>
            <w:spacing w:val="2"/>
            <w:w w:val="102"/>
            <w:u w:val="single" w:color="0000FF"/>
          </w:rPr>
          <w:t>e</w:t>
        </w:r>
        <w:r w:rsidR="00007CE6" w:rsidRPr="00794B98">
          <w:rPr>
            <w:color w:val="0000FF"/>
            <w:w w:val="102"/>
            <w:u w:val="single" w:color="0000FF"/>
          </w:rPr>
          <w:t>li</w:t>
        </w:r>
        <w:r w:rsidR="00007CE6" w:rsidRPr="00794B98">
          <w:rPr>
            <w:color w:val="0000FF"/>
            <w:spacing w:val="2"/>
            <w:w w:val="102"/>
            <w:u w:val="single" w:color="0000FF"/>
          </w:rPr>
          <w:t>a</w:t>
        </w:r>
        <w:r w:rsidR="00007CE6" w:rsidRPr="00794B98">
          <w:rPr>
            <w:color w:val="0000FF"/>
            <w:w w:val="102"/>
            <w:u w:val="single" w:color="0000FF"/>
          </w:rPr>
          <w:t>s/p</w:t>
        </w:r>
        <w:r w:rsidR="00007CE6" w:rsidRPr="00794B98">
          <w:rPr>
            <w:color w:val="0000FF"/>
            <w:spacing w:val="2"/>
            <w:w w:val="102"/>
            <w:u w:val="single" w:color="0000FF"/>
          </w:rPr>
          <w:t>a</w:t>
        </w:r>
        <w:r w:rsidR="00007CE6" w:rsidRPr="00794B98">
          <w:rPr>
            <w:color w:val="0000FF"/>
            <w:spacing w:val="-2"/>
            <w:w w:val="102"/>
            <w:u w:val="single" w:color="0000FF"/>
          </w:rPr>
          <w:t>p</w:t>
        </w:r>
        <w:r w:rsidR="00007CE6" w:rsidRPr="00794B98">
          <w:rPr>
            <w:color w:val="0000FF"/>
            <w:spacing w:val="4"/>
            <w:w w:val="102"/>
            <w:u w:val="single" w:color="0000FF"/>
          </w:rPr>
          <w:t>e</w:t>
        </w:r>
        <w:r w:rsidR="00007CE6" w:rsidRPr="00794B98">
          <w:rPr>
            <w:color w:val="0000FF"/>
            <w:w w:val="102"/>
            <w:u w:val="single" w:color="0000FF"/>
          </w:rPr>
          <w:t>r</w:t>
        </w:r>
        <w:r w:rsidR="00007CE6" w:rsidRPr="00794B98">
          <w:rPr>
            <w:color w:val="0000FF"/>
            <w:spacing w:val="-2"/>
            <w:w w:val="102"/>
            <w:u w:val="single" w:color="0000FF"/>
          </w:rPr>
          <w:t>s</w:t>
        </w:r>
        <w:r w:rsidR="00007CE6" w:rsidRPr="00794B98">
          <w:rPr>
            <w:color w:val="0000FF"/>
            <w:spacing w:val="3"/>
            <w:w w:val="102"/>
            <w:u w:val="single" w:color="0000FF"/>
          </w:rPr>
          <w:t>/</w:t>
        </w:r>
        <w:r w:rsidR="00007CE6" w:rsidRPr="00794B98">
          <w:rPr>
            <w:color w:val="0000FF"/>
            <w:spacing w:val="-4"/>
            <w:w w:val="102"/>
            <w:u w:val="single" w:color="0000FF"/>
          </w:rPr>
          <w:t>P</w:t>
        </w:r>
        <w:r w:rsidR="00007CE6" w:rsidRPr="00794B98">
          <w:rPr>
            <w:color w:val="0000FF"/>
            <w:w w:val="102"/>
            <w:u w:val="single" w:color="0000FF"/>
          </w:rPr>
          <w:t>oliMi_Th</w:t>
        </w:r>
        <w:r w:rsidR="00007CE6" w:rsidRPr="00794B98">
          <w:rPr>
            <w:color w:val="0000FF"/>
            <w:spacing w:val="2"/>
            <w:w w:val="102"/>
            <w:u w:val="single" w:color="0000FF"/>
          </w:rPr>
          <w:t>e</w:t>
        </w:r>
        <w:r w:rsidR="00007CE6" w:rsidRPr="00794B98">
          <w:rPr>
            <w:color w:val="0000FF"/>
            <w:w w:val="102"/>
            <w:u w:val="single" w:color="0000FF"/>
          </w:rPr>
          <w:t>s</w:t>
        </w:r>
        <w:r w:rsidR="00007CE6" w:rsidRPr="00794B98">
          <w:rPr>
            <w:color w:val="0000FF"/>
            <w:spacing w:val="3"/>
            <w:w w:val="102"/>
            <w:u w:val="single" w:color="0000FF"/>
          </w:rPr>
          <w:t>i</w:t>
        </w:r>
        <w:r w:rsidR="00007CE6" w:rsidRPr="00794B98">
          <w:rPr>
            <w:color w:val="0000FF"/>
            <w:spacing w:val="-2"/>
            <w:w w:val="102"/>
            <w:u w:val="single" w:color="0000FF"/>
          </w:rPr>
          <w:t>s</w:t>
        </w:r>
        <w:r w:rsidR="00007CE6" w:rsidRPr="00794B98">
          <w:rPr>
            <w:color w:val="0000FF"/>
            <w:w w:val="102"/>
            <w:u w:val="single" w:color="0000FF"/>
          </w:rPr>
          <w:t>_J</w:t>
        </w:r>
        <w:r w:rsidR="00007CE6" w:rsidRPr="00794B98">
          <w:rPr>
            <w:color w:val="0000FF"/>
            <w:spacing w:val="-2"/>
            <w:w w:val="102"/>
            <w:u w:val="single" w:color="0000FF"/>
          </w:rPr>
          <w:t>o</w:t>
        </w:r>
        <w:r w:rsidR="00007CE6" w:rsidRPr="00794B98">
          <w:rPr>
            <w:color w:val="0000FF"/>
            <w:w w:val="102"/>
            <w:u w:val="single" w:color="0000FF"/>
          </w:rPr>
          <w:t>c</w:t>
        </w:r>
        <w:r w:rsidR="00007CE6" w:rsidRPr="00794B98">
          <w:rPr>
            <w:color w:val="0000FF"/>
            <w:spacing w:val="2"/>
            <w:w w:val="102"/>
            <w:u w:val="single" w:color="0000FF"/>
          </w:rPr>
          <w:t>e</w:t>
        </w:r>
        <w:r w:rsidR="00007CE6" w:rsidRPr="00794B98">
          <w:rPr>
            <w:color w:val="0000FF"/>
            <w:w w:val="102"/>
            <w:u w:val="single" w:color="0000FF"/>
          </w:rPr>
          <w:t>l</w:t>
        </w:r>
        <w:r w:rsidR="00007CE6" w:rsidRPr="00794B98">
          <w:rPr>
            <w:color w:val="0000FF"/>
            <w:spacing w:val="-2"/>
            <w:w w:val="102"/>
            <w:u w:val="single" w:color="0000FF"/>
          </w:rPr>
          <w:t>y</w:t>
        </w:r>
        <w:r w:rsidR="00007CE6" w:rsidRPr="00794B98">
          <w:rPr>
            <w:color w:val="0000FF"/>
            <w:w w:val="102"/>
            <w:u w:val="single" w:color="0000FF"/>
          </w:rPr>
          <w:t>n</w:t>
        </w:r>
        <w:r w:rsidR="00007CE6" w:rsidRPr="00794B98">
          <w:rPr>
            <w:color w:val="0000FF"/>
            <w:spacing w:val="2"/>
            <w:w w:val="102"/>
            <w:u w:val="single" w:color="0000FF"/>
          </w:rPr>
          <w:t>eE</w:t>
        </w:r>
        <w:r w:rsidR="00007CE6" w:rsidRPr="00794B98">
          <w:rPr>
            <w:color w:val="0000FF"/>
            <w:w w:val="102"/>
            <w:u w:val="single" w:color="0000FF"/>
          </w:rPr>
          <w:t>li</w:t>
        </w:r>
      </w:hyperlink>
      <w:r w:rsidR="00007CE6" w:rsidRPr="00794B98">
        <w:rPr>
          <w:color w:val="0000FF"/>
          <w:w w:val="102"/>
        </w:rPr>
        <w:t xml:space="preserve"> </w:t>
      </w:r>
      <w:r w:rsidR="00007CE6" w:rsidRPr="00794B98">
        <w:rPr>
          <w:color w:val="0000FF"/>
          <w:spacing w:val="2"/>
          <w:w w:val="102"/>
          <w:u w:val="single" w:color="0000FF"/>
        </w:rPr>
        <w:t>a</w:t>
      </w:r>
      <w:r w:rsidR="00007CE6" w:rsidRPr="00794B98">
        <w:rPr>
          <w:color w:val="0000FF"/>
          <w:spacing w:val="-2"/>
          <w:w w:val="102"/>
          <w:u w:val="single" w:color="0000FF"/>
        </w:rPr>
        <w:t>s</w:t>
      </w:r>
      <w:r w:rsidR="00007CE6" w:rsidRPr="00794B98">
        <w:rPr>
          <w:color w:val="0000FF"/>
          <w:spacing w:val="2"/>
          <w:w w:val="102"/>
          <w:u w:val="single" w:color="0000FF"/>
        </w:rPr>
        <w:t>.</w:t>
      </w:r>
      <w:r w:rsidR="00007CE6" w:rsidRPr="00794B98">
        <w:rPr>
          <w:color w:val="0000FF"/>
          <w:w w:val="102"/>
          <w:u w:val="single" w:color="0000FF"/>
        </w:rPr>
        <w:t>pdf</w:t>
      </w:r>
    </w:p>
    <w:sectPr w:rsidR="006F1746" w:rsidRPr="00794B98">
      <w:footerReference w:type="default" r:id="rId22"/>
      <w:pgSz w:w="12240" w:h="15840"/>
      <w:pgMar w:top="880" w:right="1720" w:bottom="280" w:left="1720" w:header="690" w:footer="1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C62" w:rsidRDefault="002B3C62">
      <w:r>
        <w:separator/>
      </w:r>
    </w:p>
  </w:endnote>
  <w:endnote w:type="continuationSeparator" w:id="0">
    <w:p w:rsidR="002B3C62" w:rsidRDefault="002B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B98" w:rsidRDefault="002B3C62">
    <w:pPr>
      <w:spacing w:line="200" w:lineRule="exact"/>
    </w:pPr>
    <w:r>
      <w:pict>
        <v:shapetype id="_x0000_t202" coordsize="21600,21600" o:spt="202" path="m,l,21600r21600,l21600,xe">
          <v:stroke joinstyle="miter"/>
          <v:path gradientshapeok="t" o:connecttype="rect"/>
        </v:shapetype>
        <v:shape id="_x0000_s2057" type="#_x0000_t202" style="position:absolute;margin-left:290.15pt;margin-top:772.95pt;width:15.05pt;height:13.05pt;z-index:-251657728;mso-position-horizontal-relative:page;mso-position-vertical-relative:page" filled="f" stroked="f">
          <v:textbox style="mso-next-textbox:#_x0000_s2057" inset="0,0,0,0">
            <w:txbxContent>
              <w:p w:rsidR="00794B98" w:rsidRDefault="00794B98">
                <w:pPr>
                  <w:spacing w:line="240" w:lineRule="exact"/>
                  <w:ind w:left="40"/>
                  <w:rPr>
                    <w:sz w:val="22"/>
                    <w:szCs w:val="22"/>
                  </w:rPr>
                </w:pPr>
                <w:r>
                  <w:fldChar w:fldCharType="begin"/>
                </w:r>
                <w:r>
                  <w:rPr>
                    <w:sz w:val="22"/>
                    <w:szCs w:val="22"/>
                  </w:rPr>
                  <w:instrText xml:space="preserve"> PAGE </w:instrText>
                </w:r>
                <w:r>
                  <w:fldChar w:fldCharType="separate"/>
                </w:r>
                <w:r w:rsidR="005F710E">
                  <w:rPr>
                    <w:noProof/>
                    <w:sz w:val="22"/>
                    <w:szCs w:val="22"/>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91781"/>
      <w:docPartObj>
        <w:docPartGallery w:val="Page Numbers (Bottom of Page)"/>
        <w:docPartUnique/>
      </w:docPartObj>
    </w:sdtPr>
    <w:sdtEndPr>
      <w:rPr>
        <w:noProof/>
      </w:rPr>
    </w:sdtEndPr>
    <w:sdtContent>
      <w:p w:rsidR="00D6676A" w:rsidRDefault="00D6676A">
        <w:pPr>
          <w:pStyle w:val="Footer"/>
          <w:jc w:val="center"/>
        </w:pPr>
        <w:r>
          <w:fldChar w:fldCharType="begin"/>
        </w:r>
        <w:r>
          <w:instrText xml:space="preserve"> PAGE   \* MERGEFORMAT </w:instrText>
        </w:r>
        <w:r>
          <w:fldChar w:fldCharType="separate"/>
        </w:r>
        <w:r w:rsidR="005F710E">
          <w:rPr>
            <w:noProof/>
          </w:rPr>
          <w:t>6</w:t>
        </w:r>
        <w:r>
          <w:rPr>
            <w:noProof/>
          </w:rPr>
          <w:fldChar w:fldCharType="end"/>
        </w:r>
      </w:p>
    </w:sdtContent>
  </w:sdt>
  <w:p w:rsidR="006F1746" w:rsidRDefault="006F1746">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C62" w:rsidRDefault="002B3C62">
      <w:r>
        <w:separator/>
      </w:r>
    </w:p>
  </w:footnote>
  <w:footnote w:type="continuationSeparator" w:id="0">
    <w:p w:rsidR="002B3C62" w:rsidRDefault="002B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B98" w:rsidRDefault="00AB653C">
    <w:pPr>
      <w:spacing w:line="200" w:lineRule="exact"/>
    </w:pPr>
    <w:r>
      <w:t>Acceptance Test Plan Smart Developers v</w:t>
    </w:r>
    <w:r w:rsidRPr="00AB653C">
      <w:t xml:space="preserve">1.2     </w:t>
    </w:r>
    <w:r>
      <w:tab/>
    </w:r>
    <w:r>
      <w:tab/>
    </w:r>
    <w:r w:rsidRPr="00AB653C">
      <w:t xml:space="preserve">                                               2017-06-16</w:t>
    </w:r>
    <w:r w:rsidR="002B3C62">
      <w:pict>
        <v:shapetype id="_x0000_t202" coordsize="21600,21600" o:spt="202" path="m,l,21600r21600,l21600,xe">
          <v:stroke joinstyle="miter"/>
          <v:path gradientshapeok="t" o:connecttype="rect"/>
        </v:shapetype>
        <v:shape id="_x0000_s2055" type="#_x0000_t202" style="position:absolute;margin-left:400.5pt;margin-top:30.05pt;width:117.45pt;height:17.9pt;z-index:-251659776;mso-position-horizontal-relative:page;mso-position-vertical-relative:page" filled="f" stroked="f">
          <v:textbox style="mso-next-textbox:#_x0000_s2055" inset="0,0,0,0">
            <w:txbxContent>
              <w:p w:rsidR="00794B98" w:rsidRDefault="00794B98" w:rsidP="00AB653C">
                <w:pPr>
                  <w:spacing w:before="2"/>
                  <w:ind w:right="-32"/>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BD74AF28"/>
    <w:lvl w:ilvl="0" w:tplc="40090003">
      <w:start w:val="1"/>
      <w:numFmt w:val="bullet"/>
      <w:lvlText w:val="o"/>
      <w:lvlJc w:val="left"/>
      <w:pPr>
        <w:tabs>
          <w:tab w:val="num" w:pos="720"/>
        </w:tabs>
        <w:ind w:left="720" w:hanging="360"/>
      </w:pPr>
      <w:rPr>
        <w:rFonts w:ascii="Courier New" w:hAnsi="Courier New" w:cs="Courier New" w:hint="default"/>
      </w:rPr>
    </w:lvl>
    <w:lvl w:ilvl="1" w:tplc="0000423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7EB7"/>
    <w:lvl w:ilvl="0" w:tplc="00006032">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547"/>
    <w:multiLevelType w:val="hybridMultilevel"/>
    <w:tmpl w:val="E2520F06"/>
    <w:lvl w:ilvl="0" w:tplc="40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4E45"/>
    <w:lvl w:ilvl="0" w:tplc="0000323B">
      <w:start w:val="15"/>
      <w:numFmt w:val="lowerLetter"/>
      <w:lvlText w:val="%1"/>
      <w:lvlJc w:val="left"/>
      <w:pPr>
        <w:tabs>
          <w:tab w:val="num" w:pos="3479"/>
        </w:tabs>
        <w:ind w:left="3479"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D6C"/>
    <w:multiLevelType w:val="hybridMultilevel"/>
    <w:tmpl w:val="00007F96"/>
    <w:lvl w:ilvl="0" w:tplc="00007FF5">
      <w:start w:val="15"/>
      <w:numFmt w:val="lowerLetter"/>
      <w:lvlText w:val="%1"/>
      <w:lvlJc w:val="left"/>
      <w:pPr>
        <w:tabs>
          <w:tab w:val="num" w:pos="1494"/>
        </w:tabs>
        <w:ind w:left="1494"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40D"/>
    <w:multiLevelType w:val="hybridMultilevel"/>
    <w:tmpl w:val="00005422"/>
    <w:lvl w:ilvl="0" w:tplc="00003EF6">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D06"/>
    <w:multiLevelType w:val="hybridMultilevel"/>
    <w:tmpl w:val="DE285466"/>
    <w:lvl w:ilvl="0" w:tplc="40090003">
      <w:start w:val="1"/>
      <w:numFmt w:val="bullet"/>
      <w:lvlText w:val="o"/>
      <w:lvlJc w:val="left"/>
      <w:pPr>
        <w:tabs>
          <w:tab w:val="num" w:pos="786"/>
        </w:tabs>
        <w:ind w:left="786"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B7"/>
    <w:multiLevelType w:val="hybridMultilevel"/>
    <w:tmpl w:val="AD16A362"/>
    <w:lvl w:ilvl="0" w:tplc="40090003">
      <w:start w:val="1"/>
      <w:numFmt w:val="bullet"/>
      <w:lvlText w:val="o"/>
      <w:lvlJc w:val="left"/>
      <w:pPr>
        <w:tabs>
          <w:tab w:val="num" w:pos="644"/>
        </w:tabs>
        <w:ind w:left="644"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AF1"/>
    <w:multiLevelType w:val="hybridMultilevel"/>
    <w:tmpl w:val="00002350"/>
    <w:lvl w:ilvl="0" w:tplc="000022EE">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952"/>
    <w:multiLevelType w:val="hybridMultilevel"/>
    <w:tmpl w:val="00006B89"/>
    <w:lvl w:ilvl="0" w:tplc="0000030A">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DF1"/>
    <w:multiLevelType w:val="hybridMultilevel"/>
    <w:tmpl w:val="AF5E58FE"/>
    <w:lvl w:ilvl="0" w:tplc="04090001">
      <w:start w:val="1"/>
      <w:numFmt w:val="bullet"/>
      <w:lvlText w:val=""/>
      <w:lvlJc w:val="left"/>
      <w:pPr>
        <w:tabs>
          <w:tab w:val="num" w:pos="1353"/>
        </w:tabs>
        <w:ind w:left="1353"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72AE"/>
    <w:multiLevelType w:val="hybridMultilevel"/>
    <w:tmpl w:val="00002213"/>
    <w:lvl w:ilvl="0" w:tplc="0000260D">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C141E47"/>
    <w:multiLevelType w:val="hybridMultilevel"/>
    <w:tmpl w:val="8D0EC4CE"/>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0EF759E1"/>
    <w:multiLevelType w:val="hybridMultilevel"/>
    <w:tmpl w:val="9F46C6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F67E70"/>
    <w:multiLevelType w:val="hybridMultilevel"/>
    <w:tmpl w:val="A96AF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F53A0"/>
    <w:multiLevelType w:val="hybridMultilevel"/>
    <w:tmpl w:val="AEEACA92"/>
    <w:lvl w:ilvl="0" w:tplc="B694E0C6">
      <w:start w:val="1"/>
      <w:numFmt w:val="decimal"/>
      <w:lvlText w:val="%1."/>
      <w:lvlJc w:val="left"/>
      <w:pPr>
        <w:ind w:left="360" w:hanging="360"/>
      </w:pPr>
      <w:rPr>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03F47CE"/>
    <w:multiLevelType w:val="hybridMultilevel"/>
    <w:tmpl w:val="CF76A1A2"/>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0C93CA1"/>
    <w:multiLevelType w:val="hybridMultilevel"/>
    <w:tmpl w:val="2850D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B2A00"/>
    <w:multiLevelType w:val="hybridMultilevel"/>
    <w:tmpl w:val="A8428C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8863764"/>
    <w:multiLevelType w:val="hybridMultilevel"/>
    <w:tmpl w:val="BC78BB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B075B5"/>
    <w:multiLevelType w:val="hybridMultilevel"/>
    <w:tmpl w:val="E5663F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E62FF"/>
    <w:multiLevelType w:val="hybridMultilevel"/>
    <w:tmpl w:val="282ED2AA"/>
    <w:lvl w:ilvl="0" w:tplc="40090001">
      <w:start w:val="1"/>
      <w:numFmt w:val="bullet"/>
      <w:lvlText w:val=""/>
      <w:lvlJc w:val="left"/>
      <w:pPr>
        <w:ind w:left="1858" w:hanging="360"/>
      </w:pPr>
      <w:rPr>
        <w:rFonts w:ascii="Symbol" w:hAnsi="Symbol" w:hint="default"/>
      </w:rPr>
    </w:lvl>
    <w:lvl w:ilvl="1" w:tplc="40090003" w:tentative="1">
      <w:start w:val="1"/>
      <w:numFmt w:val="bullet"/>
      <w:lvlText w:val="o"/>
      <w:lvlJc w:val="left"/>
      <w:pPr>
        <w:ind w:left="2578" w:hanging="360"/>
      </w:pPr>
      <w:rPr>
        <w:rFonts w:ascii="Courier New" w:hAnsi="Courier New" w:cs="Courier New" w:hint="default"/>
      </w:rPr>
    </w:lvl>
    <w:lvl w:ilvl="2" w:tplc="40090005" w:tentative="1">
      <w:start w:val="1"/>
      <w:numFmt w:val="bullet"/>
      <w:lvlText w:val=""/>
      <w:lvlJc w:val="left"/>
      <w:pPr>
        <w:ind w:left="3298" w:hanging="360"/>
      </w:pPr>
      <w:rPr>
        <w:rFonts w:ascii="Wingdings" w:hAnsi="Wingdings" w:hint="default"/>
      </w:rPr>
    </w:lvl>
    <w:lvl w:ilvl="3" w:tplc="40090001" w:tentative="1">
      <w:start w:val="1"/>
      <w:numFmt w:val="bullet"/>
      <w:lvlText w:val=""/>
      <w:lvlJc w:val="left"/>
      <w:pPr>
        <w:ind w:left="4018" w:hanging="360"/>
      </w:pPr>
      <w:rPr>
        <w:rFonts w:ascii="Symbol" w:hAnsi="Symbol" w:hint="default"/>
      </w:rPr>
    </w:lvl>
    <w:lvl w:ilvl="4" w:tplc="40090003" w:tentative="1">
      <w:start w:val="1"/>
      <w:numFmt w:val="bullet"/>
      <w:lvlText w:val="o"/>
      <w:lvlJc w:val="left"/>
      <w:pPr>
        <w:ind w:left="4738" w:hanging="360"/>
      </w:pPr>
      <w:rPr>
        <w:rFonts w:ascii="Courier New" w:hAnsi="Courier New" w:cs="Courier New" w:hint="default"/>
      </w:rPr>
    </w:lvl>
    <w:lvl w:ilvl="5" w:tplc="40090005" w:tentative="1">
      <w:start w:val="1"/>
      <w:numFmt w:val="bullet"/>
      <w:lvlText w:val=""/>
      <w:lvlJc w:val="left"/>
      <w:pPr>
        <w:ind w:left="5458" w:hanging="360"/>
      </w:pPr>
      <w:rPr>
        <w:rFonts w:ascii="Wingdings" w:hAnsi="Wingdings" w:hint="default"/>
      </w:rPr>
    </w:lvl>
    <w:lvl w:ilvl="6" w:tplc="40090001" w:tentative="1">
      <w:start w:val="1"/>
      <w:numFmt w:val="bullet"/>
      <w:lvlText w:val=""/>
      <w:lvlJc w:val="left"/>
      <w:pPr>
        <w:ind w:left="6178" w:hanging="360"/>
      </w:pPr>
      <w:rPr>
        <w:rFonts w:ascii="Symbol" w:hAnsi="Symbol" w:hint="default"/>
      </w:rPr>
    </w:lvl>
    <w:lvl w:ilvl="7" w:tplc="40090003" w:tentative="1">
      <w:start w:val="1"/>
      <w:numFmt w:val="bullet"/>
      <w:lvlText w:val="o"/>
      <w:lvlJc w:val="left"/>
      <w:pPr>
        <w:ind w:left="6898" w:hanging="360"/>
      </w:pPr>
      <w:rPr>
        <w:rFonts w:ascii="Courier New" w:hAnsi="Courier New" w:cs="Courier New" w:hint="default"/>
      </w:rPr>
    </w:lvl>
    <w:lvl w:ilvl="8" w:tplc="40090005" w:tentative="1">
      <w:start w:val="1"/>
      <w:numFmt w:val="bullet"/>
      <w:lvlText w:val=""/>
      <w:lvlJc w:val="left"/>
      <w:pPr>
        <w:ind w:left="7618" w:hanging="360"/>
      </w:pPr>
      <w:rPr>
        <w:rFonts w:ascii="Wingdings" w:hAnsi="Wingdings" w:hint="default"/>
      </w:rPr>
    </w:lvl>
  </w:abstractNum>
  <w:abstractNum w:abstractNumId="22" w15:restartNumberingAfterBreak="0">
    <w:nsid w:val="501A3048"/>
    <w:multiLevelType w:val="hybridMultilevel"/>
    <w:tmpl w:val="F55C4D78"/>
    <w:lvl w:ilvl="0" w:tplc="04090003">
      <w:start w:val="1"/>
      <w:numFmt w:val="bullet"/>
      <w:lvlText w:val="o"/>
      <w:lvlJc w:val="left"/>
      <w:pPr>
        <w:ind w:left="927" w:hanging="360"/>
      </w:pPr>
      <w:rPr>
        <w:rFonts w:ascii="Courier New" w:hAnsi="Courier New" w:cs="Courier New"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3" w15:restartNumberingAfterBreak="0">
    <w:nsid w:val="53C16CBB"/>
    <w:multiLevelType w:val="hybridMultilevel"/>
    <w:tmpl w:val="0DE20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A02C8"/>
    <w:multiLevelType w:val="hybridMultilevel"/>
    <w:tmpl w:val="A0E62C9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6A1321DE"/>
    <w:multiLevelType w:val="hybridMultilevel"/>
    <w:tmpl w:val="63320C14"/>
    <w:lvl w:ilvl="0" w:tplc="DDA6B4C6">
      <w:start w:val="1"/>
      <w:numFmt w:val="bullet"/>
      <w:lvlText w:val="o"/>
      <w:lvlJc w:val="left"/>
      <w:pPr>
        <w:ind w:left="1022" w:hanging="360"/>
      </w:pPr>
      <w:rPr>
        <w:rFonts w:asciiTheme="minorHAnsi" w:hAnsiTheme="minorHAnsi" w:cstheme="minorHAnsi" w:hint="default"/>
        <w:sz w:val="22"/>
        <w:szCs w:val="22"/>
      </w:rPr>
    </w:lvl>
    <w:lvl w:ilvl="1" w:tplc="40090003" w:tentative="1">
      <w:start w:val="1"/>
      <w:numFmt w:val="bullet"/>
      <w:lvlText w:val="o"/>
      <w:lvlJc w:val="left"/>
      <w:pPr>
        <w:ind w:left="1742" w:hanging="360"/>
      </w:pPr>
      <w:rPr>
        <w:rFonts w:ascii="Courier New" w:hAnsi="Courier New" w:cs="Courier New" w:hint="default"/>
      </w:rPr>
    </w:lvl>
    <w:lvl w:ilvl="2" w:tplc="40090005" w:tentative="1">
      <w:start w:val="1"/>
      <w:numFmt w:val="bullet"/>
      <w:lvlText w:val=""/>
      <w:lvlJc w:val="left"/>
      <w:pPr>
        <w:ind w:left="2462" w:hanging="360"/>
      </w:pPr>
      <w:rPr>
        <w:rFonts w:ascii="Wingdings" w:hAnsi="Wingdings" w:hint="default"/>
      </w:rPr>
    </w:lvl>
    <w:lvl w:ilvl="3" w:tplc="40090001" w:tentative="1">
      <w:start w:val="1"/>
      <w:numFmt w:val="bullet"/>
      <w:lvlText w:val=""/>
      <w:lvlJc w:val="left"/>
      <w:pPr>
        <w:ind w:left="3182" w:hanging="360"/>
      </w:pPr>
      <w:rPr>
        <w:rFonts w:ascii="Symbol" w:hAnsi="Symbol" w:hint="default"/>
      </w:rPr>
    </w:lvl>
    <w:lvl w:ilvl="4" w:tplc="40090003" w:tentative="1">
      <w:start w:val="1"/>
      <w:numFmt w:val="bullet"/>
      <w:lvlText w:val="o"/>
      <w:lvlJc w:val="left"/>
      <w:pPr>
        <w:ind w:left="3902" w:hanging="360"/>
      </w:pPr>
      <w:rPr>
        <w:rFonts w:ascii="Courier New" w:hAnsi="Courier New" w:cs="Courier New" w:hint="default"/>
      </w:rPr>
    </w:lvl>
    <w:lvl w:ilvl="5" w:tplc="40090005" w:tentative="1">
      <w:start w:val="1"/>
      <w:numFmt w:val="bullet"/>
      <w:lvlText w:val=""/>
      <w:lvlJc w:val="left"/>
      <w:pPr>
        <w:ind w:left="4622" w:hanging="360"/>
      </w:pPr>
      <w:rPr>
        <w:rFonts w:ascii="Wingdings" w:hAnsi="Wingdings" w:hint="default"/>
      </w:rPr>
    </w:lvl>
    <w:lvl w:ilvl="6" w:tplc="40090001" w:tentative="1">
      <w:start w:val="1"/>
      <w:numFmt w:val="bullet"/>
      <w:lvlText w:val=""/>
      <w:lvlJc w:val="left"/>
      <w:pPr>
        <w:ind w:left="5342" w:hanging="360"/>
      </w:pPr>
      <w:rPr>
        <w:rFonts w:ascii="Symbol" w:hAnsi="Symbol" w:hint="default"/>
      </w:rPr>
    </w:lvl>
    <w:lvl w:ilvl="7" w:tplc="40090003" w:tentative="1">
      <w:start w:val="1"/>
      <w:numFmt w:val="bullet"/>
      <w:lvlText w:val="o"/>
      <w:lvlJc w:val="left"/>
      <w:pPr>
        <w:ind w:left="6062" w:hanging="360"/>
      </w:pPr>
      <w:rPr>
        <w:rFonts w:ascii="Courier New" w:hAnsi="Courier New" w:cs="Courier New" w:hint="default"/>
      </w:rPr>
    </w:lvl>
    <w:lvl w:ilvl="8" w:tplc="40090005" w:tentative="1">
      <w:start w:val="1"/>
      <w:numFmt w:val="bullet"/>
      <w:lvlText w:val=""/>
      <w:lvlJc w:val="left"/>
      <w:pPr>
        <w:ind w:left="6782" w:hanging="360"/>
      </w:pPr>
      <w:rPr>
        <w:rFonts w:ascii="Wingdings" w:hAnsi="Wingdings" w:hint="default"/>
      </w:rPr>
    </w:lvl>
  </w:abstractNum>
  <w:abstractNum w:abstractNumId="26" w15:restartNumberingAfterBreak="0">
    <w:nsid w:val="6F1D0CE7"/>
    <w:multiLevelType w:val="hybridMultilevel"/>
    <w:tmpl w:val="57EC50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2190BA5"/>
    <w:multiLevelType w:val="multilevel"/>
    <w:tmpl w:val="D07234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746B7C5B"/>
    <w:multiLevelType w:val="hybridMultilevel"/>
    <w:tmpl w:val="EE7801B0"/>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7"/>
  </w:num>
  <w:num w:numId="2">
    <w:abstractNumId w:val="4"/>
  </w:num>
  <w:num w:numId="3">
    <w:abstractNumId w:val="3"/>
  </w:num>
  <w:num w:numId="4">
    <w:abstractNumId w:val="11"/>
  </w:num>
  <w:num w:numId="5">
    <w:abstractNumId w:val="9"/>
  </w:num>
  <w:num w:numId="6">
    <w:abstractNumId w:val="10"/>
  </w:num>
  <w:num w:numId="7">
    <w:abstractNumId w:val="8"/>
  </w:num>
  <w:num w:numId="8">
    <w:abstractNumId w:val="0"/>
  </w:num>
  <w:num w:numId="9">
    <w:abstractNumId w:val="1"/>
  </w:num>
  <w:num w:numId="10">
    <w:abstractNumId w:val="5"/>
  </w:num>
  <w:num w:numId="11">
    <w:abstractNumId w:val="6"/>
  </w:num>
  <w:num w:numId="12">
    <w:abstractNumId w:val="7"/>
  </w:num>
  <w:num w:numId="13">
    <w:abstractNumId w:val="2"/>
  </w:num>
  <w:num w:numId="14">
    <w:abstractNumId w:val="22"/>
  </w:num>
  <w:num w:numId="15">
    <w:abstractNumId w:val="16"/>
  </w:num>
  <w:num w:numId="16">
    <w:abstractNumId w:val="12"/>
  </w:num>
  <w:num w:numId="17">
    <w:abstractNumId w:val="19"/>
  </w:num>
  <w:num w:numId="18">
    <w:abstractNumId w:val="15"/>
  </w:num>
  <w:num w:numId="19">
    <w:abstractNumId w:val="21"/>
  </w:num>
  <w:num w:numId="20">
    <w:abstractNumId w:val="25"/>
  </w:num>
  <w:num w:numId="21">
    <w:abstractNumId w:val="18"/>
  </w:num>
  <w:num w:numId="22">
    <w:abstractNumId w:val="24"/>
  </w:num>
  <w:num w:numId="23">
    <w:abstractNumId w:val="13"/>
  </w:num>
  <w:num w:numId="24">
    <w:abstractNumId w:val="14"/>
  </w:num>
  <w:num w:numId="25">
    <w:abstractNumId w:val="28"/>
  </w:num>
  <w:num w:numId="26">
    <w:abstractNumId w:val="26"/>
  </w:num>
  <w:num w:numId="27">
    <w:abstractNumId w:val="23"/>
  </w:num>
  <w:num w:numId="28">
    <w:abstractNumId w:val="1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46"/>
    <w:rsid w:val="000021FB"/>
    <w:rsid w:val="00007CE6"/>
    <w:rsid w:val="00020E00"/>
    <w:rsid w:val="00066119"/>
    <w:rsid w:val="00090022"/>
    <w:rsid w:val="00162E5B"/>
    <w:rsid w:val="00191AE5"/>
    <w:rsid w:val="00194936"/>
    <w:rsid w:val="001B3284"/>
    <w:rsid w:val="001D0C8F"/>
    <w:rsid w:val="001D507D"/>
    <w:rsid w:val="0022219F"/>
    <w:rsid w:val="002459D4"/>
    <w:rsid w:val="002673F8"/>
    <w:rsid w:val="00284267"/>
    <w:rsid w:val="002B3C62"/>
    <w:rsid w:val="002B445D"/>
    <w:rsid w:val="00357FD4"/>
    <w:rsid w:val="00362186"/>
    <w:rsid w:val="0036240D"/>
    <w:rsid w:val="003F16A3"/>
    <w:rsid w:val="003F271E"/>
    <w:rsid w:val="004007C0"/>
    <w:rsid w:val="00402FD3"/>
    <w:rsid w:val="004052C2"/>
    <w:rsid w:val="00425B22"/>
    <w:rsid w:val="004B4298"/>
    <w:rsid w:val="004F4AD9"/>
    <w:rsid w:val="00533459"/>
    <w:rsid w:val="0056639B"/>
    <w:rsid w:val="00581060"/>
    <w:rsid w:val="005D0171"/>
    <w:rsid w:val="005F710E"/>
    <w:rsid w:val="00604742"/>
    <w:rsid w:val="00612323"/>
    <w:rsid w:val="00632057"/>
    <w:rsid w:val="0065480E"/>
    <w:rsid w:val="006E4AB3"/>
    <w:rsid w:val="006F1746"/>
    <w:rsid w:val="00723098"/>
    <w:rsid w:val="00794B98"/>
    <w:rsid w:val="007A37E9"/>
    <w:rsid w:val="007B71C9"/>
    <w:rsid w:val="007D50A3"/>
    <w:rsid w:val="007E4662"/>
    <w:rsid w:val="00884EDD"/>
    <w:rsid w:val="008B18CC"/>
    <w:rsid w:val="008C2325"/>
    <w:rsid w:val="00913D69"/>
    <w:rsid w:val="00915D84"/>
    <w:rsid w:val="009A0ADF"/>
    <w:rsid w:val="009B62AE"/>
    <w:rsid w:val="009F5608"/>
    <w:rsid w:val="00A221A0"/>
    <w:rsid w:val="00A35E9A"/>
    <w:rsid w:val="00A56DD6"/>
    <w:rsid w:val="00A93F53"/>
    <w:rsid w:val="00AB653C"/>
    <w:rsid w:val="00AF21AF"/>
    <w:rsid w:val="00B14875"/>
    <w:rsid w:val="00B3424A"/>
    <w:rsid w:val="00B50C7F"/>
    <w:rsid w:val="00B5306D"/>
    <w:rsid w:val="00BA14BD"/>
    <w:rsid w:val="00D361C4"/>
    <w:rsid w:val="00D6676A"/>
    <w:rsid w:val="00D901B7"/>
    <w:rsid w:val="00DC2F71"/>
    <w:rsid w:val="00DD0AF2"/>
    <w:rsid w:val="00EA3349"/>
    <w:rsid w:val="00EF7A41"/>
    <w:rsid w:val="00F5210C"/>
    <w:rsid w:val="00F66E75"/>
    <w:rsid w:val="00FF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B798A7F"/>
  <w15:docId w15:val="{7BF369FB-43DB-4E46-9529-0FF3D5BA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5306D"/>
    <w:pPr>
      <w:tabs>
        <w:tab w:val="center" w:pos="4680"/>
        <w:tab w:val="right" w:pos="9360"/>
      </w:tabs>
    </w:pPr>
  </w:style>
  <w:style w:type="character" w:customStyle="1" w:styleId="HeaderChar">
    <w:name w:val="Header Char"/>
    <w:basedOn w:val="DefaultParagraphFont"/>
    <w:link w:val="Header"/>
    <w:uiPriority w:val="99"/>
    <w:rsid w:val="00B5306D"/>
  </w:style>
  <w:style w:type="paragraph" w:styleId="Footer">
    <w:name w:val="footer"/>
    <w:basedOn w:val="Normal"/>
    <w:link w:val="FooterChar"/>
    <w:uiPriority w:val="99"/>
    <w:unhideWhenUsed/>
    <w:rsid w:val="00B5306D"/>
    <w:pPr>
      <w:tabs>
        <w:tab w:val="center" w:pos="4680"/>
        <w:tab w:val="right" w:pos="9360"/>
      </w:tabs>
    </w:pPr>
  </w:style>
  <w:style w:type="character" w:customStyle="1" w:styleId="FooterChar">
    <w:name w:val="Footer Char"/>
    <w:basedOn w:val="DefaultParagraphFont"/>
    <w:link w:val="Footer"/>
    <w:uiPriority w:val="99"/>
    <w:rsid w:val="00B5306D"/>
  </w:style>
  <w:style w:type="paragraph" w:styleId="ListParagraph">
    <w:name w:val="List Paragraph"/>
    <w:basedOn w:val="Normal"/>
    <w:uiPriority w:val="34"/>
    <w:qFormat/>
    <w:rsid w:val="001D507D"/>
    <w:pPr>
      <w:spacing w:after="160" w:line="259" w:lineRule="auto"/>
      <w:ind w:left="720"/>
    </w:pPr>
    <w:rPr>
      <w:rFonts w:asciiTheme="minorHAnsi" w:eastAsiaTheme="minorEastAsia" w:hAnsiTheme="minorHAnsi"/>
      <w:sz w:val="22"/>
      <w:szCs w:val="22"/>
    </w:rPr>
  </w:style>
  <w:style w:type="character" w:styleId="Hyperlink">
    <w:name w:val="Hyperlink"/>
    <w:basedOn w:val="DefaultParagraphFont"/>
    <w:uiPriority w:val="99"/>
    <w:unhideWhenUsed/>
    <w:rsid w:val="00794B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2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mi.parisdescartes.fr/~jelias/papers/PoliMi_Thesis_JocelyneEl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pennetworkingusergroup.com/wp-%20content/uploads/2015/05/ONUG-Overlays-Whitepaper_Final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i7</dc:creator>
  <cp:lastModifiedBy>ASUS i7</cp:lastModifiedBy>
  <cp:revision>2</cp:revision>
  <dcterms:created xsi:type="dcterms:W3CDTF">2017-06-17T05:06:00Z</dcterms:created>
  <dcterms:modified xsi:type="dcterms:W3CDTF">2017-06-17T05:06:00Z</dcterms:modified>
</cp:coreProperties>
</file>